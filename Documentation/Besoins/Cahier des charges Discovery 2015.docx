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2EA81DDF" w14:textId="77777777" w:rsidR="002658ED" w:rsidRPr="00BF58FB" w:rsidRDefault="002658ED">
      <w:pPr>
        <w:pStyle w:val="texte1"/>
        <w:spacing w:before="0"/>
        <w:ind w:left="0" w:right="0"/>
        <w:jc w:val="center"/>
        <w:rPr>
          <w:rFonts w:ascii="Arial" w:hAnsi="Arial"/>
          <w:sz w:val="32"/>
        </w:rPr>
      </w:pPr>
    </w:p>
    <w:p w14:paraId="028EB175" w14:textId="77777777" w:rsidR="002658ED" w:rsidRDefault="002658ED">
      <w:pPr>
        <w:jc w:val="center"/>
        <w:rPr>
          <w:b/>
          <w:i/>
        </w:rPr>
      </w:pPr>
      <w:r>
        <w:rPr>
          <w:b/>
          <w:sz w:val="32"/>
        </w:rPr>
        <w:t>BTS IRIS</w:t>
      </w:r>
      <w:r>
        <w:rPr>
          <w:b/>
          <w:sz w:val="32"/>
        </w:rPr>
        <w:br/>
      </w:r>
      <w:r>
        <w:rPr>
          <w:b/>
          <w:i/>
        </w:rPr>
        <w:t>Informatique et Réseaux pour l’Industrie et les Services techniques</w:t>
      </w:r>
    </w:p>
    <w:p w14:paraId="373A86E2" w14:textId="77777777" w:rsidR="002658ED" w:rsidRDefault="002658ED">
      <w:pPr>
        <w:jc w:val="center"/>
        <w:rPr>
          <w:b/>
          <w:sz w:val="12"/>
        </w:rPr>
      </w:pPr>
    </w:p>
    <w:p w14:paraId="5B555A7A" w14:textId="77777777" w:rsidR="002658ED" w:rsidRDefault="002658ED">
      <w:pPr>
        <w:jc w:val="center"/>
        <w:rPr>
          <w:b/>
        </w:rPr>
      </w:pPr>
      <w:r>
        <w:rPr>
          <w:b/>
        </w:rPr>
        <w:t>E6 – PROJET INFORMATIQUE</w:t>
      </w:r>
    </w:p>
    <w:p w14:paraId="747CEB02" w14:textId="77777777" w:rsidR="002658ED" w:rsidRDefault="002658ED">
      <w:pPr>
        <w:jc w:val="center"/>
        <w:rPr>
          <w:b/>
          <w:sz w:val="6"/>
        </w:rPr>
      </w:pPr>
    </w:p>
    <w:p w14:paraId="7750B31E" w14:textId="77777777" w:rsidR="002658ED" w:rsidRDefault="002658ED">
      <w:pPr>
        <w:jc w:val="center"/>
      </w:pPr>
      <w:r>
        <w:rPr>
          <w:b/>
        </w:rPr>
        <w:t xml:space="preserve">Dossier de présentation et de validation du sujet de projet </w:t>
      </w:r>
      <w:r>
        <w:t>(c</w:t>
      </w:r>
      <w:r>
        <w:rPr>
          <w:i/>
        </w:rPr>
        <w:t>onsignes et contenus</w:t>
      </w:r>
      <w:r>
        <w:t>)</w:t>
      </w:r>
    </w:p>
    <w:p w14:paraId="6DF48ECA" w14:textId="77777777" w:rsidR="002658ED" w:rsidRDefault="002658ED">
      <w:pPr>
        <w:jc w:val="center"/>
        <w:rPr>
          <w:b/>
          <w:sz w:val="16"/>
        </w:rPr>
      </w:pPr>
    </w:p>
    <w:p w14:paraId="5A16D630" w14:textId="77777777" w:rsidR="002658ED" w:rsidRDefault="002658ED">
      <w:pPr>
        <w:jc w:val="center"/>
        <w:rPr>
          <w:b/>
          <w:sz w:val="16"/>
        </w:rPr>
      </w:pPr>
    </w:p>
    <w:tbl>
      <w:tblPr>
        <w:tblW w:w="10296" w:type="dxa"/>
        <w:tblInd w:w="70" w:type="dxa"/>
        <w:tblLayout w:type="fixed"/>
        <w:tblCellMar>
          <w:left w:w="70" w:type="dxa"/>
          <w:right w:w="70" w:type="dxa"/>
        </w:tblCellMar>
        <w:tblLook w:val="0000" w:firstRow="0" w:lastRow="0" w:firstColumn="0" w:lastColumn="0" w:noHBand="0" w:noVBand="0"/>
      </w:tblPr>
      <w:tblGrid>
        <w:gridCol w:w="6480"/>
        <w:gridCol w:w="324"/>
        <w:gridCol w:w="3492"/>
      </w:tblGrid>
      <w:tr w:rsidR="002658ED" w14:paraId="799E90D1" w14:textId="77777777" w:rsidTr="00F6318B">
        <w:tc>
          <w:tcPr>
            <w:tcW w:w="6804" w:type="dxa"/>
            <w:gridSpan w:val="2"/>
            <w:tcBorders>
              <w:top w:val="single" w:sz="4" w:space="0" w:color="000000"/>
              <w:left w:val="single" w:sz="4" w:space="0" w:color="000000"/>
              <w:bottom w:val="single" w:sz="4" w:space="0" w:color="000000"/>
            </w:tcBorders>
          </w:tcPr>
          <w:p w14:paraId="3923E48D" w14:textId="77777777" w:rsidR="002658ED" w:rsidRDefault="002658ED">
            <w:pPr>
              <w:snapToGrid w:val="0"/>
              <w:spacing w:before="60" w:after="60"/>
              <w:rPr>
                <w:b/>
              </w:rPr>
            </w:pPr>
            <w:r>
              <w:rPr>
                <w:b/>
              </w:rPr>
              <w:t>Groupement académique : Toulouse</w:t>
            </w:r>
          </w:p>
        </w:tc>
        <w:tc>
          <w:tcPr>
            <w:tcW w:w="3492" w:type="dxa"/>
            <w:tcBorders>
              <w:top w:val="single" w:sz="4" w:space="0" w:color="000000"/>
              <w:left w:val="single" w:sz="4" w:space="0" w:color="000000"/>
              <w:bottom w:val="single" w:sz="4" w:space="0" w:color="000000"/>
              <w:right w:val="single" w:sz="4" w:space="0" w:color="000000"/>
            </w:tcBorders>
          </w:tcPr>
          <w:p w14:paraId="3103CB64" w14:textId="2C02A9E3" w:rsidR="002658ED" w:rsidRDefault="00C60AD1" w:rsidP="002658ED">
            <w:pPr>
              <w:snapToGrid w:val="0"/>
              <w:spacing w:before="60" w:after="60"/>
            </w:pPr>
            <w:r>
              <w:rPr>
                <w:b/>
              </w:rPr>
              <w:t>Session : 201</w:t>
            </w:r>
            <w:r w:rsidR="00CC2FAB">
              <w:rPr>
                <w:b/>
              </w:rPr>
              <w:t>5</w:t>
            </w:r>
          </w:p>
        </w:tc>
      </w:tr>
      <w:tr w:rsidR="002658ED" w14:paraId="0D996CFB" w14:textId="77777777" w:rsidTr="00F6318B">
        <w:tc>
          <w:tcPr>
            <w:tcW w:w="10296" w:type="dxa"/>
            <w:gridSpan w:val="3"/>
            <w:tcBorders>
              <w:left w:val="single" w:sz="4" w:space="0" w:color="000000"/>
              <w:bottom w:val="single" w:sz="4" w:space="0" w:color="000000"/>
              <w:right w:val="single" w:sz="4" w:space="0" w:color="000000"/>
            </w:tcBorders>
          </w:tcPr>
          <w:p w14:paraId="5326ABCB" w14:textId="77777777" w:rsidR="002658ED" w:rsidRDefault="002658ED">
            <w:pPr>
              <w:snapToGrid w:val="0"/>
              <w:spacing w:before="60" w:after="60"/>
              <w:rPr>
                <w:b/>
              </w:rPr>
            </w:pPr>
            <w:r>
              <w:rPr>
                <w:b/>
              </w:rPr>
              <w:t>Lycée ou Centre de formation : Lycée Victor Hugo de Colomiers</w:t>
            </w:r>
          </w:p>
        </w:tc>
      </w:tr>
      <w:tr w:rsidR="002658ED" w14:paraId="7B3F9866" w14:textId="77777777" w:rsidTr="00F6318B">
        <w:tc>
          <w:tcPr>
            <w:tcW w:w="10296" w:type="dxa"/>
            <w:gridSpan w:val="3"/>
            <w:tcBorders>
              <w:left w:val="single" w:sz="4" w:space="0" w:color="000000"/>
              <w:bottom w:val="single" w:sz="4" w:space="0" w:color="000000"/>
              <w:right w:val="single" w:sz="4" w:space="0" w:color="000000"/>
            </w:tcBorders>
          </w:tcPr>
          <w:p w14:paraId="51F691AE" w14:textId="77777777" w:rsidR="002658ED" w:rsidRDefault="002658ED">
            <w:pPr>
              <w:snapToGrid w:val="0"/>
              <w:spacing w:before="60" w:after="60"/>
              <w:rPr>
                <w:b/>
              </w:rPr>
            </w:pPr>
            <w:r>
              <w:rPr>
                <w:b/>
              </w:rPr>
              <w:t>Ville : Colomiers</w:t>
            </w:r>
          </w:p>
        </w:tc>
      </w:tr>
      <w:tr w:rsidR="002658ED" w14:paraId="4626007C" w14:textId="77777777" w:rsidTr="00F6318B">
        <w:tc>
          <w:tcPr>
            <w:tcW w:w="10296" w:type="dxa"/>
            <w:gridSpan w:val="3"/>
            <w:tcBorders>
              <w:left w:val="single" w:sz="4" w:space="0" w:color="000000"/>
              <w:bottom w:val="single" w:sz="4" w:space="0" w:color="000000"/>
              <w:right w:val="single" w:sz="4" w:space="0" w:color="000000"/>
            </w:tcBorders>
          </w:tcPr>
          <w:p w14:paraId="51C6793D" w14:textId="7D3C4459" w:rsidR="002658ED" w:rsidRDefault="002658ED" w:rsidP="00A67117">
            <w:pPr>
              <w:snapToGrid w:val="0"/>
              <w:spacing w:before="60" w:after="60"/>
              <w:rPr>
                <w:b/>
              </w:rPr>
            </w:pPr>
            <w:r>
              <w:rPr>
                <w:b/>
              </w:rPr>
              <w:t xml:space="preserve">Nom du projet : </w:t>
            </w:r>
            <w:r w:rsidR="00CC2FAB">
              <w:rPr>
                <w:b/>
              </w:rPr>
              <w:t>sn</w:t>
            </w:r>
            <w:r w:rsidR="00A67117">
              <w:rPr>
                <w:b/>
                <w:i/>
              </w:rPr>
              <w:t>Discovery</w:t>
            </w:r>
          </w:p>
        </w:tc>
      </w:tr>
      <w:tr w:rsidR="00F6318B" w:rsidRPr="00A442AC" w14:paraId="09F73D76" w14:textId="77777777" w:rsidTr="00F6318B">
        <w:tc>
          <w:tcPr>
            <w:tcW w:w="6480" w:type="dxa"/>
            <w:tcBorders>
              <w:left w:val="single" w:sz="4" w:space="0" w:color="000000"/>
              <w:bottom w:val="single" w:sz="4" w:space="0" w:color="000000"/>
            </w:tcBorders>
          </w:tcPr>
          <w:p w14:paraId="0CB41B75" w14:textId="0C171733" w:rsidR="00F6318B" w:rsidRPr="00A442AC" w:rsidRDefault="00FD2A37" w:rsidP="00E510A9">
            <w:pPr>
              <w:snapToGrid w:val="0"/>
              <w:spacing w:before="60" w:after="60"/>
              <w:rPr>
                <w:b/>
                <w:i/>
                <w:highlight w:val="yellow"/>
              </w:rPr>
            </w:pPr>
            <w:r>
              <w:rPr>
                <w:b/>
                <w:i/>
                <w:highlight w:val="yellow"/>
              </w:rPr>
              <w:t>Projet N° 1</w:t>
            </w:r>
            <w:r w:rsidR="00F6318B" w:rsidRPr="00A442AC">
              <w:rPr>
                <w:b/>
                <w:i/>
                <w:highlight w:val="yellow"/>
              </w:rPr>
              <w:t xml:space="preserve"> : </w:t>
            </w:r>
            <w:r w:rsidR="00CC2FAB">
              <w:rPr>
                <w:b/>
                <w:i/>
                <w:highlight w:val="yellow"/>
              </w:rPr>
              <w:t>sn</w:t>
            </w:r>
            <w:r w:rsidR="00F6318B">
              <w:rPr>
                <w:b/>
                <w:i/>
                <w:highlight w:val="yellow"/>
              </w:rPr>
              <w:t>Discovery</w:t>
            </w:r>
          </w:p>
        </w:tc>
        <w:tc>
          <w:tcPr>
            <w:tcW w:w="3816" w:type="dxa"/>
            <w:gridSpan w:val="2"/>
            <w:tcBorders>
              <w:left w:val="single" w:sz="4" w:space="0" w:color="000000"/>
              <w:bottom w:val="single" w:sz="4" w:space="0" w:color="000000"/>
              <w:right w:val="single" w:sz="4" w:space="0" w:color="000000"/>
            </w:tcBorders>
          </w:tcPr>
          <w:p w14:paraId="748E1637" w14:textId="45814267" w:rsidR="00F6318B" w:rsidRPr="00A442AC" w:rsidRDefault="00FD2A37" w:rsidP="00E510A9">
            <w:pPr>
              <w:snapToGrid w:val="0"/>
              <w:spacing w:before="60" w:after="60"/>
              <w:rPr>
                <w:b/>
                <w:i/>
              </w:rPr>
            </w:pPr>
            <w:r>
              <w:rPr>
                <w:b/>
                <w:i/>
                <w:highlight w:val="yellow"/>
              </w:rPr>
              <w:t>4</w:t>
            </w:r>
            <w:r w:rsidR="00F6318B" w:rsidRPr="00A442AC">
              <w:rPr>
                <w:b/>
                <w:i/>
                <w:highlight w:val="yellow"/>
              </w:rPr>
              <w:t xml:space="preserve"> étudiants</w:t>
            </w:r>
          </w:p>
        </w:tc>
      </w:tr>
      <w:tr w:rsidR="00FD2A37" w14:paraId="35D4741E" w14:textId="77777777" w:rsidTr="00F6318B">
        <w:tc>
          <w:tcPr>
            <w:tcW w:w="6480" w:type="dxa"/>
            <w:tcBorders>
              <w:left w:val="single" w:sz="4" w:space="0" w:color="000000"/>
              <w:bottom w:val="single" w:sz="4" w:space="0" w:color="000000"/>
            </w:tcBorders>
          </w:tcPr>
          <w:p w14:paraId="6CFD868C" w14:textId="50BEEAD8" w:rsidR="00FD2A37" w:rsidRDefault="00FD2A37" w:rsidP="00E510A9">
            <w:pPr>
              <w:snapToGrid w:val="0"/>
              <w:spacing w:before="60" w:after="60"/>
              <w:rPr>
                <w:i/>
              </w:rPr>
            </w:pPr>
            <w:r>
              <w:rPr>
                <w:i/>
              </w:rPr>
              <w:t>Projet N° 2 : Olives</w:t>
            </w:r>
          </w:p>
        </w:tc>
        <w:tc>
          <w:tcPr>
            <w:tcW w:w="3816" w:type="dxa"/>
            <w:gridSpan w:val="2"/>
            <w:tcBorders>
              <w:left w:val="single" w:sz="4" w:space="0" w:color="000000"/>
              <w:bottom w:val="single" w:sz="4" w:space="0" w:color="000000"/>
              <w:right w:val="single" w:sz="4" w:space="0" w:color="000000"/>
            </w:tcBorders>
          </w:tcPr>
          <w:p w14:paraId="551F88EB" w14:textId="512F35EC" w:rsidR="00FD2A37" w:rsidRDefault="00FD2A37" w:rsidP="00E510A9">
            <w:pPr>
              <w:snapToGrid w:val="0"/>
              <w:spacing w:before="60" w:after="60"/>
              <w:rPr>
                <w:i/>
              </w:rPr>
            </w:pPr>
            <w:r>
              <w:rPr>
                <w:i/>
              </w:rPr>
              <w:t>4</w:t>
            </w:r>
            <w:r w:rsidRPr="00A442AC">
              <w:rPr>
                <w:i/>
              </w:rPr>
              <w:t xml:space="preserve"> étudiants</w:t>
            </w:r>
          </w:p>
        </w:tc>
      </w:tr>
      <w:tr w:rsidR="00FD2A37" w:rsidRPr="00A442AC" w14:paraId="71427BDD" w14:textId="77777777" w:rsidTr="00F6318B">
        <w:tc>
          <w:tcPr>
            <w:tcW w:w="6480" w:type="dxa"/>
            <w:tcBorders>
              <w:left w:val="single" w:sz="4" w:space="0" w:color="000000"/>
              <w:bottom w:val="single" w:sz="4" w:space="0" w:color="000000"/>
            </w:tcBorders>
          </w:tcPr>
          <w:p w14:paraId="32776716" w14:textId="1F1EDEA4" w:rsidR="00FD2A37" w:rsidRPr="00A442AC" w:rsidRDefault="00FD2A37" w:rsidP="00E510A9">
            <w:pPr>
              <w:snapToGrid w:val="0"/>
              <w:spacing w:before="60" w:after="60"/>
              <w:rPr>
                <w:i/>
              </w:rPr>
            </w:pPr>
            <w:r>
              <w:rPr>
                <w:i/>
              </w:rPr>
              <w:t>Projet N° 3 : Insight</w:t>
            </w:r>
          </w:p>
        </w:tc>
        <w:tc>
          <w:tcPr>
            <w:tcW w:w="3816" w:type="dxa"/>
            <w:gridSpan w:val="2"/>
            <w:tcBorders>
              <w:left w:val="single" w:sz="4" w:space="0" w:color="000000"/>
              <w:bottom w:val="single" w:sz="4" w:space="0" w:color="000000"/>
              <w:right w:val="single" w:sz="4" w:space="0" w:color="000000"/>
            </w:tcBorders>
          </w:tcPr>
          <w:p w14:paraId="29BA75B5" w14:textId="1F90DD79" w:rsidR="00FD2A37" w:rsidRPr="00A442AC" w:rsidRDefault="00CC2FAB" w:rsidP="00E510A9">
            <w:pPr>
              <w:snapToGrid w:val="0"/>
              <w:spacing w:before="60" w:after="60"/>
              <w:rPr>
                <w:i/>
              </w:rPr>
            </w:pPr>
            <w:r>
              <w:rPr>
                <w:i/>
              </w:rPr>
              <w:t>4</w:t>
            </w:r>
            <w:r w:rsidR="00FD2A37">
              <w:rPr>
                <w:i/>
              </w:rPr>
              <w:t xml:space="preserve"> étudiants</w:t>
            </w:r>
          </w:p>
        </w:tc>
      </w:tr>
      <w:tr w:rsidR="00FD2A37" w14:paraId="5F9C93E3" w14:textId="77777777" w:rsidTr="00F6318B">
        <w:tc>
          <w:tcPr>
            <w:tcW w:w="6480" w:type="dxa"/>
            <w:tcBorders>
              <w:left w:val="single" w:sz="4" w:space="0" w:color="000000"/>
              <w:bottom w:val="single" w:sz="4" w:space="0" w:color="000000"/>
            </w:tcBorders>
          </w:tcPr>
          <w:p w14:paraId="1E96C8B2" w14:textId="4E71A8D1" w:rsidR="00FD2A37" w:rsidRDefault="00FD2A37" w:rsidP="00E510A9">
            <w:pPr>
              <w:snapToGrid w:val="0"/>
              <w:spacing w:before="60" w:after="60"/>
              <w:rPr>
                <w:i/>
              </w:rPr>
            </w:pPr>
          </w:p>
        </w:tc>
        <w:tc>
          <w:tcPr>
            <w:tcW w:w="3816" w:type="dxa"/>
            <w:gridSpan w:val="2"/>
            <w:tcBorders>
              <w:left w:val="single" w:sz="4" w:space="0" w:color="000000"/>
              <w:bottom w:val="single" w:sz="4" w:space="0" w:color="000000"/>
              <w:right w:val="single" w:sz="4" w:space="0" w:color="000000"/>
            </w:tcBorders>
          </w:tcPr>
          <w:p w14:paraId="199E0E70" w14:textId="0209D65F" w:rsidR="00FD2A37" w:rsidRDefault="00FD2A37" w:rsidP="00E510A9">
            <w:pPr>
              <w:snapToGrid w:val="0"/>
              <w:spacing w:before="60" w:after="60"/>
              <w:rPr>
                <w:i/>
              </w:rPr>
            </w:pPr>
          </w:p>
        </w:tc>
      </w:tr>
    </w:tbl>
    <w:p w14:paraId="3AED8165" w14:textId="77777777" w:rsidR="002658ED" w:rsidRDefault="002658ED">
      <w:pPr>
        <w:pStyle w:val="texte1"/>
        <w:spacing w:before="0"/>
      </w:pPr>
    </w:p>
    <w:tbl>
      <w:tblPr>
        <w:tblW w:w="10296" w:type="dxa"/>
        <w:tblInd w:w="70" w:type="dxa"/>
        <w:tblLayout w:type="fixed"/>
        <w:tblCellMar>
          <w:left w:w="70" w:type="dxa"/>
          <w:right w:w="70" w:type="dxa"/>
        </w:tblCellMar>
        <w:tblLook w:val="0000" w:firstRow="0" w:lastRow="0" w:firstColumn="0" w:lastColumn="0" w:noHBand="0" w:noVBand="0"/>
      </w:tblPr>
      <w:tblGrid>
        <w:gridCol w:w="6480"/>
        <w:gridCol w:w="3816"/>
      </w:tblGrid>
      <w:tr w:rsidR="00572DB6" w14:paraId="4293A0EB" w14:textId="77777777" w:rsidTr="00FE480A">
        <w:tc>
          <w:tcPr>
            <w:tcW w:w="6480" w:type="dxa"/>
            <w:tcBorders>
              <w:top w:val="single" w:sz="4" w:space="0" w:color="auto"/>
            </w:tcBorders>
          </w:tcPr>
          <w:p w14:paraId="1FD94118" w14:textId="49835A57" w:rsidR="00572DB6" w:rsidRDefault="00FD2A37" w:rsidP="00FE480A">
            <w:pPr>
              <w:rPr>
                <w:sz w:val="28"/>
              </w:rPr>
            </w:pPr>
            <w:r>
              <w:rPr>
                <w:noProof/>
                <w:lang w:eastAsia="fr-FR"/>
              </w:rPr>
              <w:drawing>
                <wp:anchor distT="0" distB="0" distL="114300" distR="114300" simplePos="0" relativeHeight="251686912" behindDoc="0" locked="0" layoutInCell="1" allowOverlap="1" wp14:anchorId="5B85745A" wp14:editId="26AF1F43">
                  <wp:simplePos x="0" y="0"/>
                  <wp:positionH relativeFrom="column">
                    <wp:posOffset>3769995</wp:posOffset>
                  </wp:positionH>
                  <wp:positionV relativeFrom="paragraph">
                    <wp:posOffset>485140</wp:posOffset>
                  </wp:positionV>
                  <wp:extent cx="2078990" cy="3482340"/>
                  <wp:effectExtent l="25400" t="25400" r="3810" b="0"/>
                  <wp:wrapNone/>
                  <wp:docPr id="1" name="Image 1" descr="MacHD:Users:jpdms:Desktop:Capture d’écran 2014-11-04 à 18.4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D:Users:jpdms:Desktop:Capture d’écran 2014-11-04 à 18.44.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8990" cy="348234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72DB6">
              <w:rPr>
                <w:noProof/>
                <w:lang w:eastAsia="fr-FR"/>
              </w:rPr>
              <w:drawing>
                <wp:anchor distT="0" distB="0" distL="114300" distR="114300" simplePos="0" relativeHeight="251667456" behindDoc="0" locked="0" layoutInCell="1" allowOverlap="1" wp14:anchorId="6902A2C9" wp14:editId="191E1102">
                  <wp:simplePos x="0" y="0"/>
                  <wp:positionH relativeFrom="column">
                    <wp:posOffset>467995</wp:posOffset>
                  </wp:positionH>
                  <wp:positionV relativeFrom="paragraph">
                    <wp:posOffset>580390</wp:posOffset>
                  </wp:positionV>
                  <wp:extent cx="2532689" cy="3137535"/>
                  <wp:effectExtent l="50800" t="50800" r="109220" b="113665"/>
                  <wp:wrapNone/>
                  <wp:docPr id="9" name="Image 6" descr="SD16_JPDMS:Projets2011:Astracad:Documentation:Photos:Capture d’écran 2010-10-23 à 20.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SD16_JPDMS:Projets2011:Astracad:Documentation:Photos:Capture d’écran 2010-10-23 à 20.41.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2689" cy="3137535"/>
                          </a:xfrm>
                          <a:prstGeom prst="rect">
                            <a:avLst/>
                          </a:prstGeom>
                          <a:noFill/>
                          <a:ln>
                            <a:solidFill>
                              <a:schemeClr val="tx2"/>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anchor>
              </w:drawing>
            </w:r>
          </w:p>
        </w:tc>
        <w:tc>
          <w:tcPr>
            <w:tcW w:w="3816" w:type="dxa"/>
            <w:tcBorders>
              <w:top w:val="single" w:sz="4" w:space="0" w:color="auto"/>
            </w:tcBorders>
          </w:tcPr>
          <w:p w14:paraId="6CA2F4BB" w14:textId="7703027D" w:rsidR="00572DB6" w:rsidRDefault="00572DB6" w:rsidP="00FE480A"/>
        </w:tc>
      </w:tr>
    </w:tbl>
    <w:p w14:paraId="3491424B" w14:textId="77777777" w:rsidR="00A54BA4" w:rsidRDefault="00A54BA4" w:rsidP="00FE480A">
      <w:pPr>
        <w:pStyle w:val="texte1"/>
        <w:pageBreakBefore/>
        <w:ind w:left="0"/>
      </w:pPr>
    </w:p>
    <w:p w14:paraId="43A918CE" w14:textId="442F2863" w:rsidR="002658ED" w:rsidRPr="007C386D" w:rsidRDefault="00CC2FAB" w:rsidP="002658ED">
      <w:pPr>
        <w:pStyle w:val="Titre3"/>
        <w:ind w:left="0"/>
        <w:rPr>
          <w:rFonts w:ascii="Calibri" w:hAnsi="Calibri" w:cs="Calibri"/>
          <w:sz w:val="32"/>
          <w:szCs w:val="32"/>
        </w:rPr>
      </w:pPr>
      <w:r>
        <w:rPr>
          <w:rFonts w:ascii="Calibri" w:hAnsi="Calibri" w:cs="Calibri"/>
          <w:sz w:val="32"/>
          <w:szCs w:val="32"/>
        </w:rPr>
        <w:t>Présentation,</w:t>
      </w:r>
      <w:r w:rsidR="002658ED" w:rsidRPr="007C386D">
        <w:rPr>
          <w:rFonts w:ascii="Calibri" w:hAnsi="Calibri" w:cs="Calibri"/>
          <w:sz w:val="32"/>
          <w:szCs w:val="32"/>
        </w:rPr>
        <w:t xml:space="preserve"> situation du projet </w:t>
      </w:r>
      <w:r w:rsidR="002658ED">
        <w:rPr>
          <w:rFonts w:ascii="Calibri" w:hAnsi="Calibri" w:cs="Calibri"/>
          <w:sz w:val="32"/>
          <w:szCs w:val="32"/>
        </w:rPr>
        <w:t>"</w:t>
      </w:r>
      <w:r>
        <w:rPr>
          <w:rFonts w:ascii="Calibri" w:hAnsi="Calibri" w:cs="Calibri"/>
          <w:b w:val="0"/>
          <w:i/>
          <w:sz w:val="32"/>
          <w:szCs w:val="32"/>
        </w:rPr>
        <w:t>snD</w:t>
      </w:r>
      <w:r w:rsidR="00FE480A">
        <w:rPr>
          <w:i/>
        </w:rPr>
        <w:t>iscovery</w:t>
      </w:r>
      <w:r w:rsidR="00BE2855">
        <w:rPr>
          <w:rFonts w:ascii="Calibri" w:hAnsi="Calibri" w:cs="Calibri"/>
          <w:sz w:val="32"/>
          <w:szCs w:val="32"/>
        </w:rPr>
        <w:t xml:space="preserve"> </w:t>
      </w:r>
      <w:r w:rsidR="002658ED">
        <w:rPr>
          <w:rFonts w:ascii="Calibri" w:hAnsi="Calibri" w:cs="Calibri"/>
          <w:sz w:val="32"/>
          <w:szCs w:val="32"/>
        </w:rPr>
        <w:t>"</w:t>
      </w:r>
      <w:r w:rsidR="002658ED" w:rsidRPr="007C386D">
        <w:rPr>
          <w:rFonts w:ascii="Calibri" w:hAnsi="Calibri" w:cs="Calibri"/>
          <w:sz w:val="32"/>
          <w:szCs w:val="32"/>
        </w:rPr>
        <w:t xml:space="preserve"> dans son environnement</w:t>
      </w:r>
    </w:p>
    <w:p w14:paraId="49295D58" w14:textId="77777777" w:rsidR="002658ED" w:rsidRDefault="002658ED">
      <w:pPr>
        <w:pStyle w:val="texte1"/>
        <w:ind w:left="426"/>
        <w:rPr>
          <w:b/>
          <w:sz w:val="22"/>
        </w:rPr>
      </w:pPr>
      <w:r>
        <w:rPr>
          <w:b/>
          <w:sz w:val="22"/>
        </w:rPr>
        <w:t>1.1. Contexte de réalisation</w:t>
      </w:r>
    </w:p>
    <w:p w14:paraId="52EECFE2" w14:textId="77777777" w:rsidR="002658ED" w:rsidRDefault="002658ED">
      <w:pPr>
        <w:pStyle w:val="texte1"/>
      </w:pPr>
    </w:p>
    <w:tbl>
      <w:tblPr>
        <w:tblW w:w="10296" w:type="dxa"/>
        <w:tblInd w:w="70" w:type="dxa"/>
        <w:tblLayout w:type="fixed"/>
        <w:tblCellMar>
          <w:left w:w="70" w:type="dxa"/>
          <w:right w:w="70" w:type="dxa"/>
        </w:tblCellMar>
        <w:tblLook w:val="0000" w:firstRow="0" w:lastRow="0" w:firstColumn="0" w:lastColumn="0" w:noHBand="0" w:noVBand="0"/>
      </w:tblPr>
      <w:tblGrid>
        <w:gridCol w:w="3402"/>
        <w:gridCol w:w="6894"/>
      </w:tblGrid>
      <w:tr w:rsidR="002658ED" w14:paraId="12FEE34E" w14:textId="77777777" w:rsidTr="006E66E5">
        <w:tc>
          <w:tcPr>
            <w:tcW w:w="3402" w:type="dxa"/>
            <w:tcBorders>
              <w:top w:val="single" w:sz="4" w:space="0" w:color="000000"/>
              <w:left w:val="single" w:sz="4" w:space="0" w:color="000000"/>
            </w:tcBorders>
          </w:tcPr>
          <w:p w14:paraId="2EAA05EB" w14:textId="77777777" w:rsidR="002658ED" w:rsidRDefault="002658ED">
            <w:pPr>
              <w:snapToGrid w:val="0"/>
              <w:spacing w:before="120" w:after="60"/>
            </w:pPr>
            <w:r>
              <w:t>Projet proposé et suivi par :</w:t>
            </w:r>
          </w:p>
        </w:tc>
        <w:tc>
          <w:tcPr>
            <w:tcW w:w="6894" w:type="dxa"/>
            <w:tcBorders>
              <w:top w:val="single" w:sz="4" w:space="0" w:color="000000"/>
              <w:left w:val="single" w:sz="4" w:space="0" w:color="000000"/>
              <w:right w:val="single" w:sz="4" w:space="0" w:color="000000"/>
            </w:tcBorders>
          </w:tcPr>
          <w:p w14:paraId="4BB1C2AA" w14:textId="77777777" w:rsidR="002658ED" w:rsidRDefault="002658ED" w:rsidP="002658ED">
            <w:pPr>
              <w:tabs>
                <w:tab w:val="left" w:leader="dot" w:pos="2765"/>
              </w:tabs>
              <w:snapToGrid w:val="0"/>
              <w:spacing w:before="180" w:after="60"/>
            </w:pPr>
            <w:r>
              <w:t>M : JP Dumas</w:t>
            </w:r>
            <w:r>
              <w:tab/>
              <w:t>professeur</w:t>
            </w:r>
          </w:p>
          <w:p w14:paraId="7D85D9BB" w14:textId="77777777" w:rsidR="002658ED" w:rsidRDefault="002658ED" w:rsidP="002658ED">
            <w:pPr>
              <w:tabs>
                <w:tab w:val="left" w:leader="dot" w:pos="2765"/>
              </w:tabs>
              <w:snapToGrid w:val="0"/>
              <w:spacing w:before="180" w:after="60"/>
            </w:pPr>
          </w:p>
        </w:tc>
      </w:tr>
      <w:tr w:rsidR="002658ED" w14:paraId="79B20162" w14:textId="77777777" w:rsidTr="006E66E5">
        <w:tc>
          <w:tcPr>
            <w:tcW w:w="3402" w:type="dxa"/>
            <w:tcBorders>
              <w:top w:val="single" w:sz="4" w:space="0" w:color="000000"/>
              <w:left w:val="single" w:sz="4" w:space="0" w:color="000000"/>
            </w:tcBorders>
          </w:tcPr>
          <w:p w14:paraId="5762F14A" w14:textId="77777777" w:rsidR="002658ED" w:rsidRDefault="002658ED">
            <w:pPr>
              <w:snapToGrid w:val="0"/>
              <w:spacing w:before="60" w:after="60"/>
            </w:pPr>
            <w:r>
              <w:t>Statut des étudiants</w:t>
            </w:r>
            <w:r>
              <w:br/>
            </w:r>
          </w:p>
        </w:tc>
        <w:tc>
          <w:tcPr>
            <w:tcW w:w="6894" w:type="dxa"/>
            <w:tcBorders>
              <w:top w:val="single" w:sz="4" w:space="0" w:color="000000"/>
              <w:left w:val="single" w:sz="4" w:space="0" w:color="000000"/>
              <w:right w:val="single" w:sz="4" w:space="0" w:color="000000"/>
            </w:tcBorders>
          </w:tcPr>
          <w:p w14:paraId="09CF8871" w14:textId="602D364E" w:rsidR="002658ED" w:rsidRDefault="002658ED">
            <w:pPr>
              <w:tabs>
                <w:tab w:val="right" w:pos="3616"/>
                <w:tab w:val="right" w:pos="5459"/>
              </w:tabs>
              <w:snapToGrid w:val="0"/>
              <w:spacing w:before="180" w:after="60"/>
              <w:rPr>
                <w:rFonts w:ascii="Wingdings" w:hAnsi="Wingdings"/>
              </w:rPr>
            </w:pPr>
            <w:r>
              <w:t>Candidats scolarisés :</w:t>
            </w:r>
            <w:r>
              <w:tab/>
            </w:r>
            <w:r w:rsidR="00CC2FAB">
              <w:t xml:space="preserve"> </w:t>
            </w:r>
            <w:r>
              <w:t xml:space="preserve">en temps plein   </w:t>
            </w:r>
            <w:r w:rsidR="00A442AC">
              <w:rPr>
                <w:rFonts w:ascii="Dingbats" w:eastAsia="Dingbats" w:hAnsi="Dingbats" w:cs="Dingbats"/>
              </w:rPr>
              <w:t></w:t>
            </w:r>
            <w:r>
              <w:t xml:space="preserve"> </w:t>
            </w:r>
            <w:r>
              <w:tab/>
              <w:t xml:space="preserve">en alternance   </w:t>
            </w:r>
            <w:r>
              <w:rPr>
                <w:rFonts w:ascii="Wingdings" w:hAnsi="Wingdings"/>
              </w:rPr>
              <w:t></w:t>
            </w:r>
          </w:p>
        </w:tc>
      </w:tr>
      <w:tr w:rsidR="002658ED" w14:paraId="3DC7AF80" w14:textId="77777777" w:rsidTr="006E66E5">
        <w:tc>
          <w:tcPr>
            <w:tcW w:w="3402" w:type="dxa"/>
            <w:tcBorders>
              <w:top w:val="single" w:sz="4" w:space="0" w:color="000000"/>
              <w:left w:val="single" w:sz="4" w:space="0" w:color="000000"/>
            </w:tcBorders>
          </w:tcPr>
          <w:p w14:paraId="3CEBFE7E" w14:textId="77777777" w:rsidR="002658ED" w:rsidRDefault="002658ED">
            <w:pPr>
              <w:snapToGrid w:val="0"/>
              <w:spacing w:before="120" w:after="60"/>
            </w:pPr>
            <w:r>
              <w:t>Projet développé :</w:t>
            </w:r>
          </w:p>
        </w:tc>
        <w:tc>
          <w:tcPr>
            <w:tcW w:w="6894" w:type="dxa"/>
            <w:tcBorders>
              <w:top w:val="single" w:sz="4" w:space="0" w:color="000000"/>
              <w:left w:val="single" w:sz="4" w:space="0" w:color="000000"/>
              <w:right w:val="single" w:sz="4" w:space="0" w:color="000000"/>
            </w:tcBorders>
          </w:tcPr>
          <w:p w14:paraId="448F0536" w14:textId="77777777" w:rsidR="002658ED" w:rsidRDefault="002658ED">
            <w:pPr>
              <w:tabs>
                <w:tab w:val="right" w:pos="3616"/>
                <w:tab w:val="right" w:pos="5459"/>
              </w:tabs>
              <w:snapToGrid w:val="0"/>
              <w:spacing w:before="120" w:after="60"/>
              <w:rPr>
                <w:rFonts w:ascii="Wingdings" w:hAnsi="Wingdings"/>
              </w:rPr>
            </w:pPr>
            <w:r>
              <w:tab/>
              <w:t xml:space="preserve">au lycée ou en centre de formation   </w:t>
            </w:r>
            <w:r w:rsidR="00A442AC">
              <w:rPr>
                <w:rFonts w:ascii="Dingbats" w:eastAsia="Dingbats" w:hAnsi="Dingbats" w:cs="Dingbats"/>
              </w:rPr>
              <w:t></w:t>
            </w:r>
            <w:r>
              <w:tab/>
              <w:t xml:space="preserve">en entreprise   </w:t>
            </w:r>
            <w:r>
              <w:rPr>
                <w:rFonts w:ascii="Wingdings" w:hAnsi="Wingdings"/>
              </w:rPr>
              <w:t></w:t>
            </w:r>
          </w:p>
        </w:tc>
      </w:tr>
      <w:tr w:rsidR="002658ED" w14:paraId="5102AFFE" w14:textId="77777777" w:rsidTr="006E66E5">
        <w:tc>
          <w:tcPr>
            <w:tcW w:w="3402" w:type="dxa"/>
            <w:tcBorders>
              <w:top w:val="single" w:sz="4" w:space="0" w:color="000000"/>
              <w:left w:val="single" w:sz="4" w:space="0" w:color="000000"/>
              <w:bottom w:val="single" w:sz="4" w:space="0" w:color="000000"/>
            </w:tcBorders>
          </w:tcPr>
          <w:p w14:paraId="30A494E5" w14:textId="77777777" w:rsidR="002658ED" w:rsidRDefault="002658ED">
            <w:pPr>
              <w:snapToGrid w:val="0"/>
              <w:spacing w:before="60" w:after="60"/>
              <w:ind w:left="497"/>
              <w:rPr>
                <w:sz w:val="28"/>
              </w:rPr>
            </w:pPr>
          </w:p>
          <w:p w14:paraId="34F0F566" w14:textId="77777777" w:rsidR="002658ED" w:rsidRDefault="002658ED">
            <w:pPr>
              <w:spacing w:before="60" w:after="60"/>
              <w:ind w:left="497"/>
            </w:pPr>
            <w:r>
              <w:t xml:space="preserve">Si le projet est développé </w:t>
            </w:r>
            <w:r>
              <w:br/>
              <w:t xml:space="preserve">au lycée ou en centre </w:t>
            </w:r>
            <w:r>
              <w:br/>
              <w:t>de formation :</w:t>
            </w:r>
          </w:p>
        </w:tc>
        <w:tc>
          <w:tcPr>
            <w:tcW w:w="6894" w:type="dxa"/>
            <w:tcBorders>
              <w:top w:val="single" w:sz="4" w:space="0" w:color="000000"/>
              <w:left w:val="single" w:sz="4" w:space="0" w:color="000000"/>
              <w:bottom w:val="single" w:sz="4" w:space="0" w:color="000000"/>
              <w:right w:val="single" w:sz="4" w:space="0" w:color="000000"/>
            </w:tcBorders>
          </w:tcPr>
          <w:p w14:paraId="1B032C97" w14:textId="77777777" w:rsidR="002658ED" w:rsidRDefault="002658ED">
            <w:pPr>
              <w:tabs>
                <w:tab w:val="left" w:pos="497"/>
              </w:tabs>
              <w:snapToGrid w:val="0"/>
              <w:spacing w:before="180" w:after="60"/>
            </w:pPr>
            <w:r>
              <w:t>Constitution de l'équipe de développement :</w:t>
            </w:r>
          </w:p>
          <w:p w14:paraId="63D24ADC" w14:textId="77777777" w:rsidR="002658ED" w:rsidRDefault="002658ED">
            <w:pPr>
              <w:tabs>
                <w:tab w:val="left" w:pos="497"/>
              </w:tabs>
              <w:spacing w:before="60" w:after="60"/>
            </w:pPr>
            <w:r>
              <w:t xml:space="preserve">         Professeur responsable : Jp Dumas</w:t>
            </w:r>
          </w:p>
          <w:p w14:paraId="158EC7FF" w14:textId="77777777" w:rsidR="002658ED" w:rsidRDefault="002658ED" w:rsidP="002658ED">
            <w:pPr>
              <w:tabs>
                <w:tab w:val="left" w:pos="497"/>
              </w:tabs>
              <w:spacing w:before="60" w:after="60"/>
            </w:pPr>
            <w:r>
              <w:tab/>
              <w:t xml:space="preserve">Etudiant A : </w:t>
            </w:r>
            <w:r>
              <w:br/>
            </w:r>
            <w:r>
              <w:tab/>
              <w:t xml:space="preserve">Etudiant B : </w:t>
            </w:r>
          </w:p>
          <w:p w14:paraId="1A5F4532" w14:textId="77777777" w:rsidR="00DF6125" w:rsidRDefault="002658ED" w:rsidP="00DF6125">
            <w:pPr>
              <w:tabs>
                <w:tab w:val="left" w:pos="497"/>
              </w:tabs>
              <w:spacing w:before="60" w:after="60"/>
            </w:pPr>
            <w:r>
              <w:tab/>
              <w:t xml:space="preserve">Etudiant C : </w:t>
            </w:r>
          </w:p>
          <w:p w14:paraId="219B2E99" w14:textId="5C0BCAE8" w:rsidR="002658ED" w:rsidRDefault="00DF6125" w:rsidP="002658ED">
            <w:pPr>
              <w:tabs>
                <w:tab w:val="left" w:pos="497"/>
              </w:tabs>
              <w:spacing w:before="60" w:after="60"/>
            </w:pPr>
            <w:r>
              <w:tab/>
              <w:t xml:space="preserve">Etudiant D : </w:t>
            </w:r>
          </w:p>
          <w:p w14:paraId="59575675" w14:textId="77777777" w:rsidR="002658ED" w:rsidRDefault="002658ED">
            <w:pPr>
              <w:tabs>
                <w:tab w:val="left" w:pos="497"/>
              </w:tabs>
              <w:spacing w:before="60" w:after="60"/>
            </w:pPr>
          </w:p>
          <w:p w14:paraId="069CAD29" w14:textId="77777777" w:rsidR="002658ED" w:rsidRDefault="002658ED">
            <w:pPr>
              <w:tabs>
                <w:tab w:val="left" w:pos="497"/>
              </w:tabs>
              <w:spacing w:before="60" w:after="60"/>
            </w:pPr>
            <w:r>
              <w:t xml:space="preserve">Entreprise partenaire : </w:t>
            </w:r>
            <w:r>
              <w:tab/>
              <w:t xml:space="preserve">oui   </w:t>
            </w:r>
            <w:r w:rsidR="00A442AC">
              <w:rPr>
                <w:rFonts w:ascii="Dingbats" w:eastAsia="Dingbats" w:hAnsi="Dingbats" w:cs="Dingbats"/>
              </w:rPr>
              <w:t></w:t>
            </w:r>
            <w:r>
              <w:t xml:space="preserve"> </w:t>
            </w:r>
            <w:r>
              <w:tab/>
              <w:t xml:space="preserve">non   </w:t>
            </w:r>
            <w:r>
              <w:rPr>
                <w:rFonts w:ascii="Wingdings" w:hAnsi="Wingdings"/>
              </w:rPr>
              <w:t></w:t>
            </w:r>
            <w:r>
              <w:t xml:space="preserve"> </w:t>
            </w:r>
          </w:p>
          <w:p w14:paraId="43ABAB87" w14:textId="77777777" w:rsidR="002658ED" w:rsidRDefault="002658ED">
            <w:pPr>
              <w:tabs>
                <w:tab w:val="left" w:pos="356"/>
                <w:tab w:val="right" w:pos="3616"/>
                <w:tab w:val="right" w:pos="5459"/>
              </w:tabs>
              <w:spacing w:before="60" w:after="60"/>
            </w:pPr>
            <w:r>
              <w:t xml:space="preserve">Origine du projet : </w:t>
            </w:r>
            <w:r>
              <w:br/>
            </w:r>
            <w:r>
              <w:tab/>
              <w:t>- idée :</w:t>
            </w:r>
            <w:r>
              <w:tab/>
            </w:r>
            <w:r w:rsidR="006E66E5">
              <w:t xml:space="preserve">                 </w:t>
            </w:r>
            <w:r>
              <w:t xml:space="preserve">entreprise   </w:t>
            </w:r>
            <w:r w:rsidR="006E66E5">
              <w:br/>
            </w:r>
            <w:r w:rsidR="006E66E5">
              <w:tab/>
              <w:t>- cahier des charges :</w:t>
            </w:r>
            <w:r w:rsidR="006E66E5">
              <w:tab/>
              <w:t xml:space="preserve">    entreprise   lycée </w:t>
            </w:r>
          </w:p>
          <w:p w14:paraId="2BE02546" w14:textId="77777777" w:rsidR="002658ED" w:rsidRDefault="002658ED" w:rsidP="006E66E5">
            <w:pPr>
              <w:tabs>
                <w:tab w:val="left" w:pos="356"/>
                <w:tab w:val="right" w:pos="3616"/>
                <w:tab w:val="right" w:pos="5459"/>
              </w:tabs>
              <w:spacing w:before="60" w:after="60"/>
              <w:rPr>
                <w:rFonts w:ascii="Wingdings" w:hAnsi="Wingdings"/>
              </w:rPr>
            </w:pPr>
            <w:r>
              <w:t>Suivi du projet :</w:t>
            </w:r>
            <w:r>
              <w:tab/>
              <w:t>lycée </w:t>
            </w:r>
            <w:r>
              <w:tab/>
              <w:t xml:space="preserve">entreprise  </w:t>
            </w:r>
          </w:p>
        </w:tc>
      </w:tr>
      <w:tr w:rsidR="002658ED" w14:paraId="3AF8508C" w14:textId="77777777" w:rsidTr="006E66E5">
        <w:tc>
          <w:tcPr>
            <w:tcW w:w="3402" w:type="dxa"/>
            <w:tcBorders>
              <w:left w:val="single" w:sz="4" w:space="0" w:color="000000"/>
              <w:bottom w:val="single" w:sz="4" w:space="0" w:color="000000"/>
            </w:tcBorders>
          </w:tcPr>
          <w:p w14:paraId="6F267AA3" w14:textId="77777777" w:rsidR="002658ED" w:rsidRDefault="002658ED">
            <w:pPr>
              <w:spacing w:before="60" w:after="60"/>
              <w:ind w:left="497"/>
            </w:pPr>
            <w:r>
              <w:t xml:space="preserve">Si le projet est développé </w:t>
            </w:r>
            <w:r>
              <w:br/>
              <w:t>avec une entreprise :</w:t>
            </w:r>
          </w:p>
        </w:tc>
        <w:tc>
          <w:tcPr>
            <w:tcW w:w="6894" w:type="dxa"/>
            <w:tcBorders>
              <w:left w:val="single" w:sz="4" w:space="0" w:color="000000"/>
              <w:bottom w:val="single" w:sz="4" w:space="0" w:color="000000"/>
              <w:right w:val="single" w:sz="4" w:space="0" w:color="000000"/>
            </w:tcBorders>
          </w:tcPr>
          <w:p w14:paraId="323BB77A" w14:textId="77777777" w:rsidR="002658ED" w:rsidRDefault="002658ED" w:rsidP="002658ED">
            <w:r>
              <w:t xml:space="preserve">Nom de l'entreprise : </w:t>
            </w:r>
          </w:p>
          <w:p w14:paraId="37FA8B54" w14:textId="46BA2DCD" w:rsidR="002658ED" w:rsidRPr="006949BD" w:rsidRDefault="002658ED" w:rsidP="002658ED">
            <w:pPr>
              <w:rPr>
                <w:rFonts w:ascii="Tahoma" w:hAnsi="Tahoma" w:cs="Tahoma"/>
              </w:rPr>
            </w:pPr>
            <w:r w:rsidRPr="006949BD">
              <w:rPr>
                <w:rFonts w:ascii="Tahoma" w:hAnsi="Tahoma" w:cs="Tahoma"/>
                <w:sz w:val="20"/>
                <w:szCs w:val="20"/>
              </w:rPr>
              <w:t xml:space="preserve">    </w:t>
            </w:r>
            <w:r w:rsidR="00CC2FAB">
              <w:rPr>
                <w:rFonts w:ascii="Tahoma" w:hAnsi="Tahoma" w:cs="Tahoma"/>
              </w:rPr>
              <w:t>IRAP</w:t>
            </w:r>
            <w:r w:rsidRPr="006949BD">
              <w:rPr>
                <w:rFonts w:ascii="Tahoma" w:hAnsi="Tahoma" w:cs="Tahoma"/>
              </w:rPr>
              <w:br/>
            </w:r>
          </w:p>
          <w:p w14:paraId="21BFDE59" w14:textId="77777777" w:rsidR="002658ED" w:rsidRDefault="002658ED" w:rsidP="002658ED">
            <w:r>
              <w:t xml:space="preserve">Adresse de l'entreprise : </w:t>
            </w:r>
          </w:p>
          <w:p w14:paraId="58C1C516" w14:textId="77777777" w:rsidR="002658ED" w:rsidRPr="006E66E5" w:rsidRDefault="002658ED" w:rsidP="002658ED">
            <w:pPr>
              <w:rPr>
                <w:rFonts w:ascii="Times" w:hAnsi="Times"/>
                <w:sz w:val="20"/>
                <w:szCs w:val="20"/>
                <w:lang w:eastAsia="fr-FR"/>
              </w:rPr>
            </w:pPr>
            <w:r>
              <w:rPr>
                <w:rFonts w:ascii="Tahoma" w:hAnsi="Tahoma" w:cs="Tahoma"/>
                <w:sz w:val="20"/>
                <w:szCs w:val="20"/>
              </w:rPr>
              <w:t xml:space="preserve">     </w:t>
            </w:r>
            <w:r w:rsidR="006E66E5">
              <w:rPr>
                <w:rFonts w:ascii="Tahoma" w:hAnsi="Tahoma" w:cs="Tahoma"/>
                <w:sz w:val="20"/>
                <w:szCs w:val="20"/>
              </w:rPr>
              <w:t xml:space="preserve"> </w:t>
            </w:r>
            <w:r w:rsidR="006E66E5" w:rsidRPr="006E66E5">
              <w:rPr>
                <w:lang w:eastAsia="fr-FR"/>
              </w:rPr>
              <w:t>Centre d'Etude Spatiale des Rayonnements</w:t>
            </w:r>
            <w:r w:rsidR="006E66E5" w:rsidRPr="006E66E5">
              <w:rPr>
                <w:lang w:eastAsia="fr-FR"/>
              </w:rPr>
              <w:br/>
            </w:r>
            <w:r w:rsidR="006E66E5">
              <w:rPr>
                <w:lang w:eastAsia="fr-FR"/>
              </w:rPr>
              <w:t xml:space="preserve">       </w:t>
            </w:r>
            <w:r w:rsidR="006E66E5" w:rsidRPr="006E66E5">
              <w:rPr>
                <w:lang w:eastAsia="fr-FR"/>
              </w:rPr>
              <w:t>UMR 5187 </w:t>
            </w:r>
            <w:r w:rsidR="006E66E5" w:rsidRPr="006E66E5">
              <w:rPr>
                <w:lang w:eastAsia="fr-FR"/>
              </w:rPr>
              <w:br/>
            </w:r>
            <w:r w:rsidR="006E66E5" w:rsidRPr="006E66E5">
              <w:rPr>
                <w:lang w:eastAsia="fr-FR"/>
              </w:rPr>
              <w:br/>
            </w:r>
            <w:r w:rsidR="006E66E5">
              <w:rPr>
                <w:lang w:eastAsia="fr-FR"/>
              </w:rPr>
              <w:t xml:space="preserve">       </w:t>
            </w:r>
            <w:r w:rsidR="006E66E5" w:rsidRPr="006E66E5">
              <w:rPr>
                <w:lang w:eastAsia="fr-FR"/>
              </w:rPr>
              <w:t>9, av du Colonel Roche </w:t>
            </w:r>
            <w:r w:rsidR="006E66E5" w:rsidRPr="006E66E5">
              <w:rPr>
                <w:lang w:eastAsia="fr-FR"/>
              </w:rPr>
              <w:br/>
            </w:r>
            <w:r w:rsidR="006E66E5">
              <w:rPr>
                <w:lang w:eastAsia="fr-FR"/>
              </w:rPr>
              <w:t xml:space="preserve">       </w:t>
            </w:r>
            <w:r w:rsidR="006E66E5" w:rsidRPr="006E66E5">
              <w:rPr>
                <w:lang w:eastAsia="fr-FR"/>
              </w:rPr>
              <w:t>BP 44346 </w:t>
            </w:r>
            <w:r w:rsidR="006E66E5" w:rsidRPr="006E66E5">
              <w:rPr>
                <w:lang w:eastAsia="fr-FR"/>
              </w:rPr>
              <w:br/>
            </w:r>
            <w:r w:rsidR="006E66E5">
              <w:rPr>
                <w:lang w:eastAsia="fr-FR"/>
              </w:rPr>
              <w:t xml:space="preserve">       </w:t>
            </w:r>
            <w:r w:rsidR="006E66E5" w:rsidRPr="006E66E5">
              <w:rPr>
                <w:lang w:eastAsia="fr-FR"/>
              </w:rPr>
              <w:t>31028 Toulouse Cedex 4</w:t>
            </w:r>
            <w:r w:rsidR="006E66E5">
              <w:rPr>
                <w:lang w:eastAsia="fr-FR"/>
              </w:rPr>
              <w:br/>
            </w:r>
          </w:p>
          <w:p w14:paraId="1CB2C525" w14:textId="77777777" w:rsidR="002658ED" w:rsidRDefault="002658ED" w:rsidP="002658ED">
            <w:pPr>
              <w:pStyle w:val="NormalWeb"/>
              <w:spacing w:before="0" w:beforeAutospacing="0" w:after="0" w:afterAutospacing="0"/>
              <w:rPr>
                <w:rFonts w:eastAsia="Times New Roman"/>
                <w:lang w:eastAsia="ar-SA"/>
              </w:rPr>
            </w:pPr>
            <w:r>
              <w:rPr>
                <w:rFonts w:eastAsia="Times New Roman"/>
                <w:lang w:eastAsia="ar-SA"/>
              </w:rPr>
              <w:t>Chef de projet dans l'entreprise :</w:t>
            </w:r>
          </w:p>
          <w:p w14:paraId="1141E25A" w14:textId="77777777" w:rsidR="006E66E5" w:rsidRDefault="002658ED" w:rsidP="006E66E5">
            <w:pPr>
              <w:spacing w:after="240"/>
              <w:rPr>
                <w:rFonts w:ascii="Tahoma" w:hAnsi="Tahoma" w:cs="Tahoma"/>
              </w:rPr>
            </w:pPr>
            <w:r>
              <w:t xml:space="preserve">   </w:t>
            </w:r>
            <w:r w:rsidRPr="00371425">
              <w:rPr>
                <w:rFonts w:eastAsia="Calibri"/>
              </w:rPr>
              <w:t xml:space="preserve"> </w:t>
            </w:r>
            <w:r>
              <w:rPr>
                <w:rFonts w:eastAsia="Calibri"/>
              </w:rPr>
              <w:t xml:space="preserve"> </w:t>
            </w:r>
            <w:r w:rsidR="00BE2855">
              <w:rPr>
                <w:rFonts w:ascii="Calibri" w:hAnsi="Calibri" w:cs="Calibri"/>
                <w:sz w:val="30"/>
                <w:szCs w:val="30"/>
                <w:lang w:eastAsia="fr-FR"/>
              </w:rPr>
              <w:t xml:space="preserve">Alain </w:t>
            </w:r>
            <w:proofErr w:type="spellStart"/>
            <w:r w:rsidR="00BE2855">
              <w:rPr>
                <w:rFonts w:ascii="Calibri" w:hAnsi="Calibri" w:cs="Calibri"/>
                <w:sz w:val="30"/>
                <w:szCs w:val="30"/>
                <w:lang w:eastAsia="fr-FR"/>
              </w:rPr>
              <w:t>Klotz</w:t>
            </w:r>
            <w:proofErr w:type="spellEnd"/>
            <w:r w:rsidR="000739CD">
              <w:rPr>
                <w:rFonts w:ascii="Calibri" w:hAnsi="Calibri" w:cs="Calibri"/>
                <w:sz w:val="30"/>
                <w:szCs w:val="30"/>
                <w:lang w:eastAsia="fr-FR"/>
              </w:rPr>
              <w:t xml:space="preserve"> </w:t>
            </w:r>
            <w:r w:rsidR="006E66E5">
              <w:rPr>
                <w:rFonts w:ascii="Calibri" w:hAnsi="Calibri" w:cs="Calibri"/>
                <w:sz w:val="30"/>
                <w:szCs w:val="30"/>
                <w:lang w:eastAsia="fr-FR"/>
              </w:rPr>
              <w:t xml:space="preserve"> - Astrophysicien</w:t>
            </w:r>
          </w:p>
          <w:p w14:paraId="27955C3B" w14:textId="77777777" w:rsidR="002658ED" w:rsidRPr="006E66E5" w:rsidRDefault="002658ED" w:rsidP="006E66E5">
            <w:pPr>
              <w:spacing w:after="240"/>
              <w:rPr>
                <w:rFonts w:ascii="Tahoma" w:hAnsi="Tahoma" w:cs="Tahoma"/>
              </w:rPr>
            </w:pPr>
            <w:r>
              <w:rPr>
                <w:rFonts w:ascii="Tahoma" w:hAnsi="Tahoma" w:cs="Tahoma"/>
                <w:sz w:val="20"/>
                <w:szCs w:val="20"/>
              </w:rPr>
              <w:br/>
              <w:t xml:space="preserve">email : </w:t>
            </w:r>
          </w:p>
          <w:p w14:paraId="28000C7E" w14:textId="303AACAA" w:rsidR="002658ED" w:rsidRPr="00B02347" w:rsidRDefault="002658ED" w:rsidP="002658ED">
            <w:pPr>
              <w:rPr>
                <w:rFonts w:ascii="Tahoma" w:hAnsi="Tahoma" w:cs="Tahoma"/>
                <w:sz w:val="20"/>
                <w:szCs w:val="20"/>
              </w:rPr>
            </w:pPr>
            <w:r>
              <w:rPr>
                <w:rFonts w:ascii="Tahoma" w:hAnsi="Tahoma" w:cs="Tahoma"/>
                <w:sz w:val="20"/>
                <w:szCs w:val="20"/>
              </w:rPr>
              <w:t xml:space="preserve">    </w:t>
            </w:r>
            <w:r w:rsidR="00CC2FAB">
              <w:rPr>
                <w:rFonts w:ascii="Calibri" w:hAnsi="Calibri" w:cs="Calibri"/>
                <w:color w:val="0000F5"/>
                <w:sz w:val="28"/>
                <w:szCs w:val="28"/>
                <w:u w:val="single" w:color="0000F5"/>
                <w:lang w:eastAsia="fr-FR"/>
              </w:rPr>
              <w:t>alain.klotz@irap.omp.eu</w:t>
            </w:r>
          </w:p>
          <w:p w14:paraId="24EBF513" w14:textId="77777777" w:rsidR="002658ED" w:rsidRDefault="002658ED" w:rsidP="002658ED">
            <w:pPr>
              <w:rPr>
                <w:rFonts w:ascii="Tahoma" w:hAnsi="Tahoma" w:cs="Tahoma"/>
                <w:sz w:val="20"/>
                <w:szCs w:val="20"/>
              </w:rPr>
            </w:pPr>
          </w:p>
          <w:p w14:paraId="0B258F54" w14:textId="77777777" w:rsidR="002658ED" w:rsidRPr="00B02347" w:rsidRDefault="006E66E5" w:rsidP="006E66E5">
            <w:pPr>
              <w:rPr>
                <w:rFonts w:ascii="Tahoma" w:hAnsi="Tahoma" w:cs="Tahoma"/>
              </w:rPr>
            </w:pPr>
            <w:r w:rsidRPr="006E66E5">
              <w:rPr>
                <w:lang w:eastAsia="fr-FR"/>
              </w:rPr>
              <w:t>Tel : 05.61.55.66.49</w:t>
            </w:r>
            <w:r w:rsidRPr="006E66E5">
              <w:rPr>
                <w:lang w:eastAsia="fr-FR"/>
              </w:rPr>
              <w:br/>
              <w:t>Fax : 05.61.55.67.01</w:t>
            </w:r>
            <w:r w:rsidR="002658ED" w:rsidRPr="00B02347">
              <w:rPr>
                <w:rFonts w:ascii="Tahoma" w:hAnsi="Tahoma" w:cs="Tahoma"/>
              </w:rPr>
              <w:br/>
            </w:r>
          </w:p>
        </w:tc>
      </w:tr>
    </w:tbl>
    <w:p w14:paraId="6336EC30" w14:textId="77777777" w:rsidR="002658ED" w:rsidRDefault="002658ED">
      <w:pPr>
        <w:pStyle w:val="texte1"/>
      </w:pPr>
    </w:p>
    <w:p w14:paraId="4D0FEBC4" w14:textId="77777777" w:rsidR="00572DB6" w:rsidRDefault="00572DB6">
      <w:pPr>
        <w:pStyle w:val="texte1"/>
      </w:pPr>
    </w:p>
    <w:p w14:paraId="76D4A17B" w14:textId="77777777" w:rsidR="00FE480A" w:rsidRDefault="00FE480A">
      <w:pPr>
        <w:pStyle w:val="texte1"/>
        <w:ind w:left="426"/>
        <w:rPr>
          <w:b/>
          <w:sz w:val="22"/>
        </w:rPr>
      </w:pPr>
    </w:p>
    <w:p w14:paraId="5643DF5F" w14:textId="77777777" w:rsidR="002658ED" w:rsidRDefault="002658ED">
      <w:pPr>
        <w:pStyle w:val="texte1"/>
        <w:ind w:left="426"/>
        <w:rPr>
          <w:b/>
          <w:sz w:val="22"/>
        </w:rPr>
      </w:pPr>
      <w:r>
        <w:rPr>
          <w:b/>
          <w:sz w:val="22"/>
        </w:rPr>
        <w:t>1.2. Situation du projet</w:t>
      </w:r>
    </w:p>
    <w:p w14:paraId="04DD2ABD" w14:textId="77777777" w:rsidR="002658ED" w:rsidRDefault="002658ED">
      <w:pPr>
        <w:pStyle w:val="texte1"/>
      </w:pPr>
    </w:p>
    <w:tbl>
      <w:tblPr>
        <w:tblW w:w="0" w:type="auto"/>
        <w:tblInd w:w="70" w:type="dxa"/>
        <w:tblLayout w:type="fixed"/>
        <w:tblCellMar>
          <w:left w:w="70" w:type="dxa"/>
          <w:right w:w="70" w:type="dxa"/>
        </w:tblCellMar>
        <w:tblLook w:val="0000" w:firstRow="0" w:lastRow="0" w:firstColumn="0" w:lastColumn="0" w:noHBand="0" w:noVBand="0"/>
      </w:tblPr>
      <w:tblGrid>
        <w:gridCol w:w="8364"/>
        <w:gridCol w:w="1932"/>
      </w:tblGrid>
      <w:tr w:rsidR="002658ED" w14:paraId="7F1ADD2B" w14:textId="77777777">
        <w:trPr>
          <w:cantSplit/>
        </w:trPr>
        <w:tc>
          <w:tcPr>
            <w:tcW w:w="10296" w:type="dxa"/>
            <w:gridSpan w:val="2"/>
            <w:tcBorders>
              <w:top w:val="single" w:sz="4" w:space="0" w:color="000000"/>
              <w:left w:val="single" w:sz="4" w:space="0" w:color="000000"/>
              <w:bottom w:val="single" w:sz="4" w:space="0" w:color="000000"/>
              <w:right w:val="single" w:sz="4" w:space="0" w:color="000000"/>
            </w:tcBorders>
          </w:tcPr>
          <w:p w14:paraId="33BD455D" w14:textId="77777777" w:rsidR="002658ED" w:rsidRDefault="002658ED">
            <w:pPr>
              <w:snapToGrid w:val="0"/>
              <w:spacing w:before="180" w:after="60"/>
            </w:pPr>
            <w:r>
              <w:t xml:space="preserve">Dans quelle (s) catégorie (s) de systèmes s'insère le projet à étudier : </w:t>
            </w:r>
          </w:p>
        </w:tc>
      </w:tr>
      <w:tr w:rsidR="002658ED" w14:paraId="6E83279E" w14:textId="77777777">
        <w:tc>
          <w:tcPr>
            <w:tcW w:w="8364" w:type="dxa"/>
            <w:tcBorders>
              <w:left w:val="single" w:sz="4" w:space="0" w:color="000000"/>
              <w:bottom w:val="single" w:sz="4" w:space="0" w:color="000000"/>
            </w:tcBorders>
          </w:tcPr>
          <w:p w14:paraId="44A3B966" w14:textId="77777777" w:rsidR="002658ED" w:rsidRDefault="002658ED">
            <w:pPr>
              <w:snapToGrid w:val="0"/>
              <w:spacing w:before="60" w:after="60"/>
              <w:ind w:left="356" w:right="72"/>
              <w:jc w:val="both"/>
              <w:rPr>
                <w:sz w:val="20"/>
                <w:szCs w:val="20"/>
              </w:rPr>
            </w:pPr>
            <w:r>
              <w:rPr>
                <w:sz w:val="20"/>
                <w:szCs w:val="20"/>
              </w:rPr>
              <w:t>Moyens de production</w:t>
            </w:r>
          </w:p>
        </w:tc>
        <w:tc>
          <w:tcPr>
            <w:tcW w:w="1932" w:type="dxa"/>
            <w:tcBorders>
              <w:left w:val="single" w:sz="4" w:space="0" w:color="000000"/>
              <w:bottom w:val="single" w:sz="4" w:space="0" w:color="000000"/>
              <w:right w:val="single" w:sz="4" w:space="0" w:color="000000"/>
            </w:tcBorders>
          </w:tcPr>
          <w:p w14:paraId="580C64C8" w14:textId="77777777" w:rsidR="002658ED" w:rsidRDefault="002658ED">
            <w:pPr>
              <w:snapToGrid w:val="0"/>
              <w:spacing w:before="180" w:after="60"/>
            </w:pPr>
          </w:p>
        </w:tc>
      </w:tr>
      <w:tr w:rsidR="002658ED" w14:paraId="54F8C6FE" w14:textId="77777777">
        <w:tc>
          <w:tcPr>
            <w:tcW w:w="8364" w:type="dxa"/>
            <w:tcBorders>
              <w:left w:val="single" w:sz="4" w:space="0" w:color="000000"/>
              <w:bottom w:val="single" w:sz="4" w:space="0" w:color="000000"/>
            </w:tcBorders>
          </w:tcPr>
          <w:p w14:paraId="3893C5DF" w14:textId="77777777" w:rsidR="002658ED" w:rsidRDefault="002658ED">
            <w:pPr>
              <w:snapToGrid w:val="0"/>
              <w:spacing w:before="60" w:after="60"/>
              <w:ind w:left="356" w:right="72"/>
              <w:jc w:val="both"/>
              <w:rPr>
                <w:sz w:val="20"/>
                <w:szCs w:val="20"/>
              </w:rPr>
            </w:pPr>
            <w:r>
              <w:rPr>
                <w:sz w:val="20"/>
                <w:szCs w:val="20"/>
              </w:rPr>
              <w:t>Services techniques.</w:t>
            </w:r>
          </w:p>
        </w:tc>
        <w:tc>
          <w:tcPr>
            <w:tcW w:w="1932" w:type="dxa"/>
            <w:tcBorders>
              <w:left w:val="single" w:sz="4" w:space="0" w:color="000000"/>
              <w:bottom w:val="single" w:sz="4" w:space="0" w:color="000000"/>
              <w:right w:val="single" w:sz="4" w:space="0" w:color="000000"/>
            </w:tcBorders>
          </w:tcPr>
          <w:p w14:paraId="181ABE07" w14:textId="77777777" w:rsidR="002658ED" w:rsidRPr="00A04978" w:rsidRDefault="00A54BA4">
            <w:pPr>
              <w:tabs>
                <w:tab w:val="right" w:pos="3616"/>
                <w:tab w:val="right" w:pos="5459"/>
              </w:tabs>
              <w:snapToGrid w:val="0"/>
              <w:spacing w:before="180" w:after="60"/>
              <w:rPr>
                <w:rFonts w:eastAsia="Dingbats"/>
              </w:rPr>
            </w:pPr>
            <w:r>
              <w:rPr>
                <w:rFonts w:ascii="Dingbats" w:eastAsia="Dingbats" w:hAnsi="Dingbats" w:cs="Dingbats"/>
              </w:rPr>
              <w:t></w:t>
            </w:r>
          </w:p>
        </w:tc>
      </w:tr>
      <w:tr w:rsidR="002658ED" w14:paraId="76BC1455" w14:textId="77777777">
        <w:tc>
          <w:tcPr>
            <w:tcW w:w="8364" w:type="dxa"/>
            <w:tcBorders>
              <w:left w:val="single" w:sz="4" w:space="0" w:color="000000"/>
              <w:bottom w:val="single" w:sz="4" w:space="0" w:color="000000"/>
            </w:tcBorders>
          </w:tcPr>
          <w:p w14:paraId="66F6DDCE" w14:textId="77777777" w:rsidR="002658ED" w:rsidRDefault="002658ED">
            <w:pPr>
              <w:snapToGrid w:val="0"/>
              <w:spacing w:before="60" w:after="60"/>
              <w:ind w:left="356" w:right="72"/>
              <w:jc w:val="both"/>
              <w:rPr>
                <w:sz w:val="20"/>
                <w:szCs w:val="20"/>
              </w:rPr>
            </w:pPr>
            <w:r>
              <w:rPr>
                <w:sz w:val="20"/>
                <w:szCs w:val="20"/>
              </w:rPr>
              <w:t>Biens d'équipements</w:t>
            </w:r>
          </w:p>
        </w:tc>
        <w:tc>
          <w:tcPr>
            <w:tcW w:w="1932" w:type="dxa"/>
            <w:tcBorders>
              <w:left w:val="single" w:sz="4" w:space="0" w:color="000000"/>
              <w:bottom w:val="single" w:sz="4" w:space="0" w:color="000000"/>
              <w:right w:val="single" w:sz="4" w:space="0" w:color="000000"/>
            </w:tcBorders>
          </w:tcPr>
          <w:p w14:paraId="27A81861" w14:textId="77777777" w:rsidR="002658ED" w:rsidRDefault="002658ED">
            <w:pPr>
              <w:tabs>
                <w:tab w:val="right" w:pos="3616"/>
                <w:tab w:val="right" w:pos="5459"/>
              </w:tabs>
              <w:snapToGrid w:val="0"/>
              <w:spacing w:before="180" w:after="60"/>
              <w:rPr>
                <w:rFonts w:ascii="Dingbats" w:eastAsia="Dingbats" w:hAnsi="Dingbats" w:cs="Dingbats"/>
              </w:rPr>
            </w:pPr>
          </w:p>
        </w:tc>
      </w:tr>
    </w:tbl>
    <w:p w14:paraId="0F42D9A5" w14:textId="77777777" w:rsidR="00A13407" w:rsidRDefault="00A13407" w:rsidP="002658ED">
      <w:pPr>
        <w:pStyle w:val="Titre3"/>
        <w:ind w:left="0"/>
      </w:pPr>
    </w:p>
    <w:p w14:paraId="2864EB94" w14:textId="77777777" w:rsidR="002658ED" w:rsidRDefault="002658ED" w:rsidP="002658ED">
      <w:pPr>
        <w:pStyle w:val="Titre3"/>
        <w:ind w:left="0"/>
      </w:pPr>
      <w:r>
        <w:t>Objectifs professionnels du projet</w:t>
      </w:r>
    </w:p>
    <w:p w14:paraId="42AE596B" w14:textId="77777777" w:rsidR="002658ED" w:rsidRDefault="002658ED">
      <w:pPr>
        <w:pStyle w:val="texte1"/>
      </w:pPr>
    </w:p>
    <w:tbl>
      <w:tblPr>
        <w:tblW w:w="0" w:type="auto"/>
        <w:tblInd w:w="70" w:type="dxa"/>
        <w:tblLayout w:type="fixed"/>
        <w:tblCellMar>
          <w:left w:w="70" w:type="dxa"/>
          <w:right w:w="70" w:type="dxa"/>
        </w:tblCellMar>
        <w:tblLook w:val="0000" w:firstRow="0" w:lastRow="0" w:firstColumn="0" w:lastColumn="0" w:noHBand="0" w:noVBand="0"/>
      </w:tblPr>
      <w:tblGrid>
        <w:gridCol w:w="8364"/>
        <w:gridCol w:w="1932"/>
      </w:tblGrid>
      <w:tr w:rsidR="002658ED" w14:paraId="36BFBED1" w14:textId="77777777">
        <w:trPr>
          <w:cantSplit/>
        </w:trPr>
        <w:tc>
          <w:tcPr>
            <w:tcW w:w="10296" w:type="dxa"/>
            <w:gridSpan w:val="2"/>
            <w:tcBorders>
              <w:top w:val="single" w:sz="4" w:space="0" w:color="000000"/>
              <w:left w:val="single" w:sz="4" w:space="0" w:color="000000"/>
              <w:bottom w:val="single" w:sz="4" w:space="0" w:color="000000"/>
              <w:right w:val="single" w:sz="4" w:space="0" w:color="000000"/>
            </w:tcBorders>
          </w:tcPr>
          <w:p w14:paraId="35A930BE" w14:textId="77777777" w:rsidR="002658ED" w:rsidRDefault="002658ED">
            <w:pPr>
              <w:snapToGrid w:val="0"/>
              <w:spacing w:before="180" w:after="60"/>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2658ED" w14:paraId="7E36C70A" w14:textId="77777777">
        <w:tc>
          <w:tcPr>
            <w:tcW w:w="8364" w:type="dxa"/>
            <w:tcBorders>
              <w:left w:val="single" w:sz="4" w:space="0" w:color="000000"/>
              <w:bottom w:val="single" w:sz="4" w:space="0" w:color="000000"/>
            </w:tcBorders>
          </w:tcPr>
          <w:p w14:paraId="750830F0" w14:textId="77777777" w:rsidR="002658ED" w:rsidRDefault="002658ED">
            <w:pPr>
              <w:pStyle w:val="Corpsdetexte"/>
              <w:snapToGrid w:val="0"/>
              <w:spacing w:before="120"/>
              <w:ind w:left="355"/>
              <w:rPr>
                <w:sz w:val="20"/>
              </w:rPr>
            </w:pPr>
            <w:r>
              <w:rPr>
                <w:sz w:val="20"/>
              </w:rPr>
              <w:t>Analyser et spécifier le système informatique à développer</w:t>
            </w:r>
          </w:p>
        </w:tc>
        <w:tc>
          <w:tcPr>
            <w:tcW w:w="1932" w:type="dxa"/>
            <w:tcBorders>
              <w:left w:val="single" w:sz="4" w:space="0" w:color="000000"/>
              <w:bottom w:val="single" w:sz="4" w:space="0" w:color="000000"/>
              <w:right w:val="single" w:sz="4" w:space="0" w:color="000000"/>
            </w:tcBorders>
          </w:tcPr>
          <w:p w14:paraId="564A5F4C" w14:textId="77777777" w:rsidR="002658ED" w:rsidRDefault="00A442AC">
            <w:pPr>
              <w:snapToGrid w:val="0"/>
              <w:spacing w:before="120" w:after="60"/>
            </w:pPr>
            <w:r>
              <w:rPr>
                <w:rFonts w:ascii="Dingbats" w:eastAsia="Dingbats" w:hAnsi="Dingbats" w:cs="Dingbats"/>
              </w:rPr>
              <w:t></w:t>
            </w:r>
          </w:p>
        </w:tc>
      </w:tr>
      <w:tr w:rsidR="002658ED" w14:paraId="38A3276F" w14:textId="77777777">
        <w:tc>
          <w:tcPr>
            <w:tcW w:w="8364" w:type="dxa"/>
            <w:tcBorders>
              <w:left w:val="single" w:sz="4" w:space="0" w:color="000000"/>
              <w:bottom w:val="single" w:sz="4" w:space="0" w:color="000000"/>
            </w:tcBorders>
          </w:tcPr>
          <w:p w14:paraId="167EC212" w14:textId="77777777" w:rsidR="002658ED" w:rsidRDefault="002658ED">
            <w:pPr>
              <w:pStyle w:val="Corpsdetexte"/>
              <w:snapToGrid w:val="0"/>
              <w:spacing w:before="120"/>
              <w:ind w:left="355"/>
              <w:rPr>
                <w:sz w:val="20"/>
              </w:rPr>
            </w:pPr>
            <w:r>
              <w:rPr>
                <w:sz w:val="20"/>
              </w:rPr>
              <w:t>Réaliser la conception générale et détaillée</w:t>
            </w:r>
          </w:p>
        </w:tc>
        <w:tc>
          <w:tcPr>
            <w:tcW w:w="1932" w:type="dxa"/>
            <w:tcBorders>
              <w:left w:val="single" w:sz="4" w:space="0" w:color="000000"/>
              <w:bottom w:val="single" w:sz="4" w:space="0" w:color="000000"/>
              <w:right w:val="single" w:sz="4" w:space="0" w:color="000000"/>
            </w:tcBorders>
          </w:tcPr>
          <w:p w14:paraId="17E7F4B3" w14:textId="77777777" w:rsidR="002658ED" w:rsidRDefault="00A442AC">
            <w:pPr>
              <w:tabs>
                <w:tab w:val="right" w:pos="3616"/>
                <w:tab w:val="right" w:pos="5459"/>
              </w:tabs>
              <w:snapToGrid w:val="0"/>
              <w:spacing w:before="180" w:after="60"/>
              <w:rPr>
                <w:rFonts w:ascii="Dingbats" w:eastAsia="Dingbats" w:hAnsi="Dingbats" w:cs="Dingbats"/>
              </w:rPr>
            </w:pPr>
            <w:r>
              <w:rPr>
                <w:rFonts w:ascii="Dingbats" w:eastAsia="Dingbats" w:hAnsi="Dingbats" w:cs="Dingbats"/>
              </w:rPr>
              <w:t></w:t>
            </w:r>
          </w:p>
        </w:tc>
      </w:tr>
      <w:tr w:rsidR="002658ED" w14:paraId="77ABFFCE" w14:textId="77777777">
        <w:tc>
          <w:tcPr>
            <w:tcW w:w="8364" w:type="dxa"/>
            <w:tcBorders>
              <w:left w:val="single" w:sz="4" w:space="0" w:color="000000"/>
              <w:bottom w:val="single" w:sz="4" w:space="0" w:color="000000"/>
            </w:tcBorders>
          </w:tcPr>
          <w:p w14:paraId="662C8DD6" w14:textId="77777777" w:rsidR="002658ED" w:rsidRDefault="002658ED">
            <w:pPr>
              <w:pStyle w:val="Corpsdetexte"/>
              <w:snapToGrid w:val="0"/>
              <w:spacing w:before="120"/>
              <w:ind w:left="355"/>
              <w:rPr>
                <w:sz w:val="20"/>
              </w:rPr>
            </w:pPr>
            <w:r>
              <w:rPr>
                <w:sz w:val="20"/>
              </w:rPr>
              <w:t>Coder et réaliser</w:t>
            </w:r>
          </w:p>
        </w:tc>
        <w:tc>
          <w:tcPr>
            <w:tcW w:w="1932" w:type="dxa"/>
            <w:tcBorders>
              <w:left w:val="single" w:sz="4" w:space="0" w:color="000000"/>
              <w:bottom w:val="single" w:sz="4" w:space="0" w:color="000000"/>
              <w:right w:val="single" w:sz="4" w:space="0" w:color="000000"/>
            </w:tcBorders>
          </w:tcPr>
          <w:p w14:paraId="564A33A4" w14:textId="77777777" w:rsidR="002658ED" w:rsidRDefault="00A442AC">
            <w:pPr>
              <w:tabs>
                <w:tab w:val="right" w:pos="3616"/>
                <w:tab w:val="right" w:pos="5459"/>
              </w:tabs>
              <w:snapToGrid w:val="0"/>
              <w:spacing w:before="180" w:after="60"/>
              <w:rPr>
                <w:rFonts w:ascii="Dingbats" w:eastAsia="Dingbats" w:hAnsi="Dingbats" w:cs="Dingbats"/>
              </w:rPr>
            </w:pPr>
            <w:r>
              <w:rPr>
                <w:rFonts w:ascii="Dingbats" w:eastAsia="Dingbats" w:hAnsi="Dingbats" w:cs="Dingbats"/>
              </w:rPr>
              <w:t></w:t>
            </w:r>
          </w:p>
        </w:tc>
      </w:tr>
      <w:tr w:rsidR="002658ED" w14:paraId="7102F840" w14:textId="77777777">
        <w:tc>
          <w:tcPr>
            <w:tcW w:w="8364" w:type="dxa"/>
            <w:tcBorders>
              <w:left w:val="single" w:sz="4" w:space="0" w:color="000000"/>
              <w:bottom w:val="single" w:sz="4" w:space="0" w:color="000000"/>
            </w:tcBorders>
          </w:tcPr>
          <w:p w14:paraId="1C816AE3" w14:textId="77777777" w:rsidR="002658ED" w:rsidRDefault="002658ED">
            <w:pPr>
              <w:pStyle w:val="Corpsdetexte"/>
              <w:snapToGrid w:val="0"/>
              <w:spacing w:before="120"/>
              <w:ind w:left="355"/>
              <w:rPr>
                <w:sz w:val="20"/>
              </w:rPr>
            </w:pPr>
            <w:r>
              <w:rPr>
                <w:sz w:val="20"/>
              </w:rPr>
              <w:t>Tester, mettre au point et valider</w:t>
            </w:r>
          </w:p>
        </w:tc>
        <w:tc>
          <w:tcPr>
            <w:tcW w:w="1932" w:type="dxa"/>
            <w:tcBorders>
              <w:left w:val="single" w:sz="4" w:space="0" w:color="000000"/>
              <w:bottom w:val="single" w:sz="4" w:space="0" w:color="000000"/>
              <w:right w:val="single" w:sz="4" w:space="0" w:color="000000"/>
            </w:tcBorders>
          </w:tcPr>
          <w:p w14:paraId="2BEE536B" w14:textId="77777777" w:rsidR="002658ED" w:rsidRDefault="00A442AC">
            <w:pPr>
              <w:tabs>
                <w:tab w:val="right" w:pos="3616"/>
                <w:tab w:val="right" w:pos="5459"/>
              </w:tabs>
              <w:snapToGrid w:val="0"/>
              <w:spacing w:before="180" w:after="60"/>
              <w:rPr>
                <w:rFonts w:ascii="Dingbats" w:eastAsia="Dingbats" w:hAnsi="Dingbats" w:cs="Dingbats"/>
              </w:rPr>
            </w:pPr>
            <w:r>
              <w:rPr>
                <w:rFonts w:ascii="Dingbats" w:eastAsia="Dingbats" w:hAnsi="Dingbats" w:cs="Dingbats"/>
              </w:rPr>
              <w:t></w:t>
            </w:r>
          </w:p>
        </w:tc>
      </w:tr>
      <w:tr w:rsidR="002658ED" w14:paraId="73627CC7" w14:textId="77777777">
        <w:tc>
          <w:tcPr>
            <w:tcW w:w="8364" w:type="dxa"/>
            <w:tcBorders>
              <w:left w:val="single" w:sz="4" w:space="0" w:color="000000"/>
              <w:bottom w:val="single" w:sz="4" w:space="0" w:color="000000"/>
            </w:tcBorders>
          </w:tcPr>
          <w:p w14:paraId="19FA9AED" w14:textId="77777777" w:rsidR="002658ED" w:rsidRDefault="002658ED">
            <w:pPr>
              <w:pStyle w:val="Corpsdetexte"/>
              <w:snapToGrid w:val="0"/>
              <w:spacing w:before="120"/>
              <w:ind w:left="355"/>
              <w:rPr>
                <w:sz w:val="20"/>
              </w:rPr>
            </w:pPr>
            <w:r>
              <w:rPr>
                <w:sz w:val="20"/>
              </w:rPr>
              <w:t>Intégrer et interconnecter des systèmes</w:t>
            </w:r>
          </w:p>
        </w:tc>
        <w:tc>
          <w:tcPr>
            <w:tcW w:w="1932" w:type="dxa"/>
            <w:tcBorders>
              <w:left w:val="single" w:sz="4" w:space="0" w:color="000000"/>
              <w:bottom w:val="single" w:sz="4" w:space="0" w:color="000000"/>
              <w:right w:val="single" w:sz="4" w:space="0" w:color="000000"/>
            </w:tcBorders>
          </w:tcPr>
          <w:p w14:paraId="3E162A53" w14:textId="77777777" w:rsidR="002658ED" w:rsidRDefault="00A442AC">
            <w:pPr>
              <w:tabs>
                <w:tab w:val="right" w:pos="3616"/>
                <w:tab w:val="right" w:pos="5459"/>
              </w:tabs>
              <w:snapToGrid w:val="0"/>
              <w:spacing w:before="180" w:after="60"/>
              <w:rPr>
                <w:rFonts w:ascii="Dingbats" w:eastAsia="Dingbats" w:hAnsi="Dingbats" w:cs="Dingbats"/>
              </w:rPr>
            </w:pPr>
            <w:r>
              <w:rPr>
                <w:rFonts w:ascii="Dingbats" w:eastAsia="Dingbats" w:hAnsi="Dingbats" w:cs="Dingbats"/>
              </w:rPr>
              <w:t></w:t>
            </w:r>
          </w:p>
        </w:tc>
      </w:tr>
      <w:tr w:rsidR="002658ED" w14:paraId="4151AE45" w14:textId="77777777">
        <w:tc>
          <w:tcPr>
            <w:tcW w:w="8364" w:type="dxa"/>
            <w:tcBorders>
              <w:left w:val="single" w:sz="4" w:space="0" w:color="000000"/>
              <w:bottom w:val="single" w:sz="4" w:space="0" w:color="000000"/>
            </w:tcBorders>
          </w:tcPr>
          <w:p w14:paraId="2459DB33" w14:textId="77777777" w:rsidR="002658ED" w:rsidRDefault="002658ED">
            <w:pPr>
              <w:pStyle w:val="Corpsdetexte"/>
              <w:snapToGrid w:val="0"/>
              <w:spacing w:before="120"/>
              <w:ind w:left="355"/>
              <w:rPr>
                <w:sz w:val="20"/>
              </w:rPr>
            </w:pPr>
            <w:r>
              <w:rPr>
                <w:sz w:val="20"/>
              </w:rPr>
              <w:t>Installer, exploiter, optimiser et maintenir</w:t>
            </w:r>
          </w:p>
        </w:tc>
        <w:tc>
          <w:tcPr>
            <w:tcW w:w="1932" w:type="dxa"/>
            <w:tcBorders>
              <w:left w:val="single" w:sz="4" w:space="0" w:color="000000"/>
              <w:bottom w:val="single" w:sz="4" w:space="0" w:color="000000"/>
              <w:right w:val="single" w:sz="4" w:space="0" w:color="000000"/>
            </w:tcBorders>
          </w:tcPr>
          <w:p w14:paraId="263B0593" w14:textId="77777777" w:rsidR="002658ED" w:rsidRDefault="00A442AC">
            <w:pPr>
              <w:snapToGrid w:val="0"/>
              <w:spacing w:before="120" w:after="60"/>
            </w:pPr>
            <w:r>
              <w:rPr>
                <w:rFonts w:ascii="Dingbats" w:eastAsia="Dingbats" w:hAnsi="Dingbats" w:cs="Dingbats"/>
              </w:rPr>
              <w:t></w:t>
            </w:r>
          </w:p>
        </w:tc>
      </w:tr>
      <w:tr w:rsidR="002658ED" w14:paraId="12538C11" w14:textId="77777777">
        <w:tc>
          <w:tcPr>
            <w:tcW w:w="8364" w:type="dxa"/>
            <w:tcBorders>
              <w:left w:val="single" w:sz="4" w:space="0" w:color="000000"/>
              <w:bottom w:val="single" w:sz="4" w:space="0" w:color="000000"/>
            </w:tcBorders>
          </w:tcPr>
          <w:p w14:paraId="75976D0C" w14:textId="77777777" w:rsidR="002658ED" w:rsidRDefault="002658ED">
            <w:pPr>
              <w:pStyle w:val="Corpsdetexte"/>
              <w:snapToGrid w:val="0"/>
              <w:spacing w:before="120"/>
              <w:ind w:left="355"/>
              <w:rPr>
                <w:sz w:val="20"/>
              </w:rPr>
            </w:pPr>
            <w:r>
              <w:rPr>
                <w:sz w:val="20"/>
              </w:rPr>
              <w:t>Assurer l'évolution locale ou la rénovation d'un système informatique</w:t>
            </w:r>
          </w:p>
        </w:tc>
        <w:tc>
          <w:tcPr>
            <w:tcW w:w="1932" w:type="dxa"/>
            <w:tcBorders>
              <w:left w:val="single" w:sz="4" w:space="0" w:color="000000"/>
              <w:bottom w:val="single" w:sz="4" w:space="0" w:color="000000"/>
              <w:right w:val="single" w:sz="4" w:space="0" w:color="000000"/>
            </w:tcBorders>
          </w:tcPr>
          <w:p w14:paraId="4D3F5959" w14:textId="77777777" w:rsidR="002658ED" w:rsidRDefault="002658ED">
            <w:pPr>
              <w:snapToGrid w:val="0"/>
              <w:spacing w:before="120" w:after="60"/>
            </w:pPr>
          </w:p>
        </w:tc>
      </w:tr>
      <w:tr w:rsidR="002658ED" w14:paraId="748A081C" w14:textId="77777777">
        <w:tc>
          <w:tcPr>
            <w:tcW w:w="8364" w:type="dxa"/>
            <w:tcBorders>
              <w:left w:val="single" w:sz="4" w:space="0" w:color="000000"/>
              <w:bottom w:val="single" w:sz="4" w:space="0" w:color="000000"/>
            </w:tcBorders>
          </w:tcPr>
          <w:p w14:paraId="2A312EC3" w14:textId="77777777" w:rsidR="002658ED" w:rsidRDefault="002658ED">
            <w:pPr>
              <w:pStyle w:val="Corpsdetexte"/>
              <w:snapToGrid w:val="0"/>
              <w:spacing w:before="120"/>
              <w:ind w:left="355"/>
              <w:rPr>
                <w:sz w:val="20"/>
              </w:rPr>
            </w:pPr>
            <w:r>
              <w:rPr>
                <w:sz w:val="20"/>
              </w:rPr>
              <w:t>Gérer le projet</w:t>
            </w:r>
          </w:p>
        </w:tc>
        <w:tc>
          <w:tcPr>
            <w:tcW w:w="1932" w:type="dxa"/>
            <w:tcBorders>
              <w:left w:val="single" w:sz="4" w:space="0" w:color="000000"/>
              <w:bottom w:val="single" w:sz="4" w:space="0" w:color="000000"/>
              <w:right w:val="single" w:sz="4" w:space="0" w:color="000000"/>
            </w:tcBorders>
          </w:tcPr>
          <w:p w14:paraId="3BDBA65D" w14:textId="77777777" w:rsidR="002658ED" w:rsidRDefault="00A442AC">
            <w:pPr>
              <w:tabs>
                <w:tab w:val="right" w:pos="3616"/>
                <w:tab w:val="right" w:pos="5459"/>
              </w:tabs>
              <w:snapToGrid w:val="0"/>
              <w:spacing w:before="180" w:after="60"/>
              <w:rPr>
                <w:rFonts w:ascii="Dingbats" w:eastAsia="Dingbats" w:hAnsi="Dingbats" w:cs="Dingbats"/>
              </w:rPr>
            </w:pPr>
            <w:r>
              <w:rPr>
                <w:rFonts w:ascii="Dingbats" w:eastAsia="Dingbats" w:hAnsi="Dingbats" w:cs="Dingbats"/>
              </w:rPr>
              <w:t></w:t>
            </w:r>
          </w:p>
        </w:tc>
      </w:tr>
      <w:tr w:rsidR="002658ED" w14:paraId="4D82B7B3" w14:textId="77777777">
        <w:tc>
          <w:tcPr>
            <w:tcW w:w="8364" w:type="dxa"/>
            <w:tcBorders>
              <w:left w:val="single" w:sz="4" w:space="0" w:color="000000"/>
              <w:bottom w:val="single" w:sz="4" w:space="0" w:color="000000"/>
            </w:tcBorders>
          </w:tcPr>
          <w:p w14:paraId="6E662191" w14:textId="77777777" w:rsidR="002658ED" w:rsidRDefault="002658ED">
            <w:pPr>
              <w:pStyle w:val="texte1"/>
              <w:snapToGrid w:val="0"/>
              <w:ind w:left="355"/>
              <w:rPr>
                <w:rFonts w:ascii="Times New Roman" w:hAnsi="Times New Roman"/>
              </w:rPr>
            </w:pPr>
            <w:r>
              <w:rPr>
                <w:rFonts w:ascii="Times New Roman" w:hAnsi="Times New Roman"/>
              </w:rPr>
              <w:t xml:space="preserve">Coopérer et communiquer en langue française </w:t>
            </w:r>
          </w:p>
        </w:tc>
        <w:tc>
          <w:tcPr>
            <w:tcW w:w="1932" w:type="dxa"/>
            <w:tcBorders>
              <w:left w:val="single" w:sz="4" w:space="0" w:color="000000"/>
              <w:bottom w:val="single" w:sz="4" w:space="0" w:color="000000"/>
              <w:right w:val="single" w:sz="4" w:space="0" w:color="000000"/>
            </w:tcBorders>
          </w:tcPr>
          <w:p w14:paraId="5F229A34" w14:textId="77777777" w:rsidR="002658ED" w:rsidRDefault="00A442AC">
            <w:pPr>
              <w:tabs>
                <w:tab w:val="right" w:pos="3616"/>
                <w:tab w:val="right" w:pos="5459"/>
              </w:tabs>
              <w:snapToGrid w:val="0"/>
              <w:spacing w:before="180" w:after="60"/>
              <w:rPr>
                <w:rFonts w:ascii="Dingbats" w:eastAsia="Dingbats" w:hAnsi="Dingbats" w:cs="Dingbats"/>
              </w:rPr>
            </w:pPr>
            <w:r>
              <w:rPr>
                <w:rFonts w:ascii="Dingbats" w:eastAsia="Dingbats" w:hAnsi="Dingbats" w:cs="Dingbats"/>
              </w:rPr>
              <w:t></w:t>
            </w:r>
          </w:p>
        </w:tc>
      </w:tr>
    </w:tbl>
    <w:p w14:paraId="2ACE1CB4" w14:textId="77777777" w:rsidR="005D3796" w:rsidRPr="005D3796" w:rsidRDefault="005D3796" w:rsidP="005D3796">
      <w:pPr>
        <w:pStyle w:val="Titre1"/>
        <w:tabs>
          <w:tab w:val="clear" w:pos="1080"/>
          <w:tab w:val="num" w:pos="2410"/>
        </w:tabs>
        <w:ind w:left="0"/>
        <w:rPr>
          <w:sz w:val="16"/>
          <w:szCs w:val="16"/>
        </w:rPr>
      </w:pPr>
    </w:p>
    <w:p w14:paraId="4E2F185F" w14:textId="77777777" w:rsidR="00A13407" w:rsidRDefault="00A13407" w:rsidP="00A13407">
      <w:pPr>
        <w:suppressAutoHyphens w:val="0"/>
      </w:pPr>
    </w:p>
    <w:p w14:paraId="7FC6D59D" w14:textId="77777777" w:rsidR="00A13407" w:rsidRDefault="00A13407" w:rsidP="00A13407">
      <w:pPr>
        <w:suppressAutoHyphens w:val="0"/>
      </w:pPr>
    </w:p>
    <w:p w14:paraId="09FDF7D4" w14:textId="77777777" w:rsidR="00A13407" w:rsidRDefault="00A13407" w:rsidP="00A13407">
      <w:pPr>
        <w:suppressAutoHyphens w:val="0"/>
      </w:pPr>
    </w:p>
    <w:p w14:paraId="402FF497" w14:textId="59092075" w:rsidR="002658ED" w:rsidRPr="00A13407" w:rsidRDefault="002658ED" w:rsidP="00A13407">
      <w:pPr>
        <w:pStyle w:val="Titre1"/>
        <w:ind w:left="0"/>
        <w:rPr>
          <w:b/>
          <w:sz w:val="36"/>
        </w:rPr>
      </w:pPr>
      <w:r w:rsidRPr="00A13407">
        <w:rPr>
          <w:b/>
          <w:sz w:val="36"/>
        </w:rPr>
        <w:t>Présentation du projet</w:t>
      </w:r>
    </w:p>
    <w:p w14:paraId="0AC71E79" w14:textId="77777777" w:rsidR="002658ED" w:rsidRDefault="002658ED" w:rsidP="002658ED">
      <w:pPr>
        <w:pStyle w:val="Titre3"/>
        <w:tabs>
          <w:tab w:val="clear" w:pos="1080"/>
          <w:tab w:val="num" w:pos="567"/>
        </w:tabs>
        <w:ind w:left="0"/>
      </w:pPr>
      <w:r>
        <w:t>Contexte</w:t>
      </w:r>
    </w:p>
    <w:p w14:paraId="13E8C4BA" w14:textId="7B8EFA36" w:rsidR="00FE480A" w:rsidRPr="00FE480A" w:rsidRDefault="00FE480A" w:rsidP="00FE480A">
      <w:pPr>
        <w:rPr>
          <w:rFonts w:asciiTheme="majorHAnsi" w:hAnsiTheme="majorHAnsi"/>
          <w:lang w:eastAsia="fr-FR"/>
        </w:rPr>
      </w:pPr>
      <w:r w:rsidRPr="00FE480A">
        <w:rPr>
          <w:rFonts w:asciiTheme="majorHAnsi" w:hAnsiTheme="majorHAnsi"/>
          <w:lang w:eastAsia="fr-FR"/>
        </w:rPr>
        <w:t>Discovery est un projet d'application web orienté</w:t>
      </w:r>
      <w:r w:rsidR="00EB09AB">
        <w:rPr>
          <w:rFonts w:asciiTheme="majorHAnsi" w:hAnsiTheme="majorHAnsi"/>
          <w:lang w:eastAsia="fr-FR"/>
        </w:rPr>
        <w:t>e</w:t>
      </w:r>
      <w:r w:rsidRPr="00FE480A">
        <w:rPr>
          <w:rFonts w:asciiTheme="majorHAnsi" w:hAnsiTheme="majorHAnsi"/>
          <w:lang w:eastAsia="fr-FR"/>
        </w:rPr>
        <w:t xml:space="preserve"> </w:t>
      </w:r>
      <w:r w:rsidR="007B7ECD" w:rsidRPr="00FE480A">
        <w:rPr>
          <w:rFonts w:asciiTheme="majorHAnsi" w:hAnsiTheme="majorHAnsi"/>
          <w:lang w:eastAsia="fr-FR"/>
        </w:rPr>
        <w:t>Smartpho</w:t>
      </w:r>
      <w:r w:rsidR="007B7ECD">
        <w:rPr>
          <w:rFonts w:asciiTheme="majorHAnsi" w:hAnsiTheme="majorHAnsi"/>
          <w:lang w:eastAsia="fr-FR"/>
        </w:rPr>
        <w:t>ne</w:t>
      </w:r>
      <w:r>
        <w:rPr>
          <w:rFonts w:asciiTheme="majorHAnsi" w:hAnsiTheme="majorHAnsi"/>
          <w:lang w:eastAsia="fr-FR"/>
        </w:rPr>
        <w:t xml:space="preserve"> pour découvrir des supernova</w:t>
      </w:r>
      <w:r w:rsidR="00EB09AB">
        <w:rPr>
          <w:rFonts w:asciiTheme="majorHAnsi" w:hAnsiTheme="majorHAnsi"/>
          <w:lang w:eastAsia="fr-FR"/>
        </w:rPr>
        <w:t>e</w:t>
      </w:r>
      <w:r w:rsidRPr="00FE480A">
        <w:rPr>
          <w:rFonts w:asciiTheme="majorHAnsi" w:hAnsiTheme="majorHAnsi"/>
          <w:lang w:eastAsia="fr-FR"/>
        </w:rPr>
        <w:t>.</w:t>
      </w:r>
    </w:p>
    <w:p w14:paraId="63CFD2F5" w14:textId="711154EF" w:rsidR="00FE480A" w:rsidRPr="00FE480A" w:rsidRDefault="00EB09AB" w:rsidP="00FE480A">
      <w:pPr>
        <w:rPr>
          <w:rFonts w:asciiTheme="majorHAnsi" w:hAnsiTheme="majorHAnsi"/>
          <w:lang w:eastAsia="fr-FR"/>
        </w:rPr>
      </w:pPr>
      <w:r>
        <w:rPr>
          <w:rFonts w:asciiTheme="majorHAnsi" w:hAnsiTheme="majorHAnsi"/>
          <w:lang w:eastAsia="fr-FR"/>
        </w:rPr>
        <w:t xml:space="preserve">A partir d'acquisitions nocturnes réalisées par un réseau </w:t>
      </w:r>
      <w:r w:rsidRPr="00FE480A">
        <w:rPr>
          <w:rFonts w:asciiTheme="majorHAnsi" w:hAnsiTheme="majorHAnsi"/>
          <w:lang w:eastAsia="fr-FR"/>
        </w:rPr>
        <w:t>TAROT</w:t>
      </w:r>
      <w:r>
        <w:rPr>
          <w:rFonts w:asciiTheme="majorHAnsi" w:hAnsiTheme="majorHAnsi"/>
          <w:lang w:eastAsia="fr-FR"/>
        </w:rPr>
        <w:t xml:space="preserve"> de télescopes automatisés, u</w:t>
      </w:r>
      <w:r w:rsidR="00FE480A" w:rsidRPr="00FE480A">
        <w:rPr>
          <w:rFonts w:asciiTheme="majorHAnsi" w:hAnsiTheme="majorHAnsi"/>
          <w:lang w:eastAsia="fr-FR"/>
        </w:rPr>
        <w:t>n serveur héberge une banque de données d'images de galaxies</w:t>
      </w:r>
      <w:r>
        <w:rPr>
          <w:rFonts w:asciiTheme="majorHAnsi" w:hAnsiTheme="majorHAnsi"/>
          <w:lang w:eastAsia="fr-FR"/>
        </w:rPr>
        <w:t xml:space="preserve"> de petites dimensions</w:t>
      </w:r>
      <w:r w:rsidR="00FE480A" w:rsidRPr="00FE480A">
        <w:rPr>
          <w:rFonts w:asciiTheme="majorHAnsi" w:hAnsiTheme="majorHAnsi"/>
          <w:lang w:eastAsia="fr-FR"/>
        </w:rPr>
        <w:t>.</w:t>
      </w:r>
    </w:p>
    <w:p w14:paraId="62406EF9" w14:textId="77777777" w:rsidR="00EB09AB" w:rsidRDefault="00FE480A" w:rsidP="00FE480A">
      <w:pPr>
        <w:rPr>
          <w:rFonts w:asciiTheme="majorHAnsi" w:hAnsiTheme="majorHAnsi"/>
          <w:lang w:eastAsia="fr-FR"/>
        </w:rPr>
      </w:pPr>
      <w:r w:rsidRPr="00FE480A">
        <w:rPr>
          <w:rFonts w:asciiTheme="majorHAnsi" w:hAnsiTheme="majorHAnsi"/>
          <w:lang w:eastAsia="fr-FR"/>
        </w:rPr>
        <w:t xml:space="preserve">L'application </w:t>
      </w:r>
      <w:r w:rsidR="00EB09AB">
        <w:rPr>
          <w:rFonts w:asciiTheme="majorHAnsi" w:hAnsiTheme="majorHAnsi"/>
          <w:lang w:eastAsia="fr-FR"/>
        </w:rPr>
        <w:t>propose à l'utilisateur ces images en couple avec pour chaque galaxie une image de référence, afin de lui permettre d'identifier</w:t>
      </w:r>
      <w:r w:rsidRPr="00FE480A">
        <w:rPr>
          <w:rFonts w:asciiTheme="majorHAnsi" w:hAnsiTheme="majorHAnsi"/>
          <w:lang w:eastAsia="fr-FR"/>
        </w:rPr>
        <w:t xml:space="preserve"> la présence d'une nouvelle étoile </w:t>
      </w:r>
      <w:r w:rsidR="00EB09AB">
        <w:rPr>
          <w:rFonts w:asciiTheme="majorHAnsi" w:hAnsiTheme="majorHAnsi"/>
          <w:lang w:eastAsia="fr-FR"/>
        </w:rPr>
        <w:t xml:space="preserve">(petite tâche lumineuse) </w:t>
      </w:r>
      <w:r w:rsidRPr="00FE480A">
        <w:rPr>
          <w:rFonts w:asciiTheme="majorHAnsi" w:hAnsiTheme="majorHAnsi"/>
          <w:lang w:eastAsia="fr-FR"/>
        </w:rPr>
        <w:t xml:space="preserve">sur l'image récente (généralement prise la nuit dernière). </w:t>
      </w:r>
    </w:p>
    <w:p w14:paraId="559B75E9" w14:textId="32F2B408" w:rsidR="00FE480A" w:rsidRPr="00FE480A" w:rsidRDefault="00EB09AB" w:rsidP="00FE480A">
      <w:pPr>
        <w:rPr>
          <w:rFonts w:asciiTheme="majorHAnsi" w:hAnsiTheme="majorHAnsi"/>
          <w:lang w:eastAsia="fr-FR"/>
        </w:rPr>
      </w:pPr>
      <w:r>
        <w:rPr>
          <w:rFonts w:asciiTheme="majorHAnsi" w:hAnsiTheme="majorHAnsi"/>
          <w:lang w:eastAsia="fr-FR"/>
        </w:rPr>
        <w:t>Dans le</w:t>
      </w:r>
      <w:r w:rsidR="00FE480A" w:rsidRPr="00FE480A">
        <w:rPr>
          <w:rFonts w:asciiTheme="majorHAnsi" w:hAnsiTheme="majorHAnsi"/>
          <w:lang w:eastAsia="fr-FR"/>
        </w:rPr>
        <w:t xml:space="preserve"> cas</w:t>
      </w:r>
      <w:r>
        <w:rPr>
          <w:rFonts w:asciiTheme="majorHAnsi" w:hAnsiTheme="majorHAnsi"/>
          <w:lang w:eastAsia="fr-FR"/>
        </w:rPr>
        <w:t xml:space="preserve"> où </w:t>
      </w:r>
      <w:r w:rsidRPr="00FE480A">
        <w:rPr>
          <w:rFonts w:asciiTheme="majorHAnsi" w:hAnsiTheme="majorHAnsi"/>
          <w:lang w:eastAsia="fr-FR"/>
        </w:rPr>
        <w:t xml:space="preserve">l'utilisateur </w:t>
      </w:r>
      <w:r>
        <w:rPr>
          <w:rFonts w:asciiTheme="majorHAnsi" w:hAnsiTheme="majorHAnsi"/>
          <w:lang w:eastAsia="fr-FR"/>
        </w:rPr>
        <w:t>semble détecter quelque chose</w:t>
      </w:r>
      <w:r w:rsidR="00FE480A" w:rsidRPr="00FE480A">
        <w:rPr>
          <w:rFonts w:asciiTheme="majorHAnsi" w:hAnsiTheme="majorHAnsi"/>
          <w:lang w:eastAsia="fr-FR"/>
        </w:rPr>
        <w:t xml:space="preserve">, </w:t>
      </w:r>
      <w:r>
        <w:rPr>
          <w:rFonts w:asciiTheme="majorHAnsi" w:hAnsiTheme="majorHAnsi"/>
          <w:lang w:eastAsia="fr-FR"/>
        </w:rPr>
        <w:t xml:space="preserve">il </w:t>
      </w:r>
      <w:r w:rsidR="00FE480A" w:rsidRPr="00FE480A">
        <w:rPr>
          <w:rFonts w:asciiTheme="majorHAnsi" w:hAnsiTheme="majorHAnsi"/>
          <w:lang w:eastAsia="fr-FR"/>
        </w:rPr>
        <w:t xml:space="preserve">pointe </w:t>
      </w:r>
      <w:r>
        <w:rPr>
          <w:rFonts w:asciiTheme="majorHAnsi" w:hAnsiTheme="majorHAnsi"/>
          <w:lang w:eastAsia="fr-FR"/>
        </w:rPr>
        <w:t xml:space="preserve">dans l'image </w:t>
      </w:r>
      <w:r w:rsidR="00FE480A" w:rsidRPr="00FE480A">
        <w:rPr>
          <w:rFonts w:asciiTheme="majorHAnsi" w:hAnsiTheme="majorHAnsi"/>
          <w:lang w:eastAsia="fr-FR"/>
        </w:rPr>
        <w:t>l'objet</w:t>
      </w:r>
      <w:r>
        <w:rPr>
          <w:rFonts w:asciiTheme="majorHAnsi" w:hAnsiTheme="majorHAnsi"/>
          <w:lang w:eastAsia="fr-FR"/>
        </w:rPr>
        <w:t xml:space="preserve"> découvert afin de soumettre cette proposition</w:t>
      </w:r>
      <w:r w:rsidR="00FE480A" w:rsidRPr="00FE480A">
        <w:rPr>
          <w:rFonts w:asciiTheme="majorHAnsi" w:hAnsiTheme="majorHAnsi"/>
          <w:lang w:eastAsia="fr-FR"/>
        </w:rPr>
        <w:t>.</w:t>
      </w:r>
    </w:p>
    <w:p w14:paraId="48074F13" w14:textId="7F9EEB24" w:rsidR="00FE480A" w:rsidRPr="00FE480A" w:rsidRDefault="00FE480A" w:rsidP="00FE480A">
      <w:pPr>
        <w:rPr>
          <w:rFonts w:asciiTheme="majorHAnsi" w:hAnsiTheme="majorHAnsi"/>
          <w:lang w:eastAsia="fr-FR"/>
        </w:rPr>
      </w:pPr>
      <w:r w:rsidRPr="00FE480A">
        <w:rPr>
          <w:rFonts w:asciiTheme="majorHAnsi" w:hAnsiTheme="majorHAnsi"/>
          <w:lang w:eastAsia="fr-FR"/>
        </w:rPr>
        <w:lastRenderedPageBreak/>
        <w:t>Des astrono</w:t>
      </w:r>
      <w:r w:rsidR="00EB09AB">
        <w:rPr>
          <w:rFonts w:asciiTheme="majorHAnsi" w:hAnsiTheme="majorHAnsi"/>
          <w:lang w:eastAsia="fr-FR"/>
        </w:rPr>
        <w:t>mes "experts" surveillent la véracité</w:t>
      </w:r>
      <w:r w:rsidRPr="00FE480A">
        <w:rPr>
          <w:rFonts w:asciiTheme="majorHAnsi" w:hAnsiTheme="majorHAnsi"/>
          <w:lang w:eastAsia="fr-FR"/>
        </w:rPr>
        <w:t xml:space="preserve"> des objets signalés et rendent compte du statut de la nouvelle étoile par email (découverte avérée, supernova déjà connue, astéroïde connu, comète, trace</w:t>
      </w:r>
      <w:r>
        <w:rPr>
          <w:rFonts w:asciiTheme="majorHAnsi" w:hAnsiTheme="majorHAnsi"/>
          <w:lang w:eastAsia="fr-FR"/>
        </w:rPr>
        <w:t xml:space="preserve"> de satellite, reflet, </w:t>
      </w:r>
      <w:proofErr w:type="spellStart"/>
      <w:r w:rsidR="007B7ECD">
        <w:rPr>
          <w:rFonts w:asciiTheme="majorHAnsi" w:hAnsiTheme="majorHAnsi"/>
          <w:lang w:eastAsia="fr-FR"/>
        </w:rPr>
        <w:t>etc</w:t>
      </w:r>
      <w:proofErr w:type="spellEnd"/>
      <w:r w:rsidR="007B7ECD">
        <w:rPr>
          <w:rFonts w:asciiTheme="majorHAnsi" w:hAnsiTheme="majorHAnsi"/>
          <w:lang w:eastAsia="fr-FR"/>
        </w:rPr>
        <w:t>.</w:t>
      </w:r>
      <w:r>
        <w:rPr>
          <w:rFonts w:asciiTheme="majorHAnsi" w:hAnsiTheme="majorHAnsi"/>
          <w:lang w:eastAsia="fr-FR"/>
        </w:rPr>
        <w:t>..).</w:t>
      </w:r>
    </w:p>
    <w:p w14:paraId="5B71672A" w14:textId="772F74B8" w:rsidR="00FE480A" w:rsidRPr="00FE480A" w:rsidRDefault="00FE480A" w:rsidP="00FE480A">
      <w:pPr>
        <w:rPr>
          <w:rFonts w:asciiTheme="majorHAnsi" w:hAnsiTheme="majorHAnsi"/>
          <w:lang w:eastAsia="fr-FR"/>
        </w:rPr>
      </w:pPr>
      <w:r w:rsidRPr="00FE480A">
        <w:rPr>
          <w:rFonts w:asciiTheme="majorHAnsi" w:hAnsiTheme="majorHAnsi"/>
          <w:lang w:eastAsia="fr-FR"/>
        </w:rPr>
        <w:t xml:space="preserve">L'inspection d'une image ne prend que quelques secondes. On peut reprendre ou interrompre l'application à tout moment. Ainsi, on peut utiliser l'application à divers moments d'attente ou d'ennuis pendant la journée (attente du métro, réunion </w:t>
      </w:r>
      <w:proofErr w:type="gramStart"/>
      <w:r w:rsidRPr="00FE480A">
        <w:rPr>
          <w:rFonts w:asciiTheme="majorHAnsi" w:hAnsiTheme="majorHAnsi"/>
          <w:lang w:eastAsia="fr-FR"/>
        </w:rPr>
        <w:t>pénible</w:t>
      </w:r>
      <w:r w:rsidR="00EB09AB">
        <w:rPr>
          <w:rFonts w:asciiTheme="majorHAnsi" w:hAnsiTheme="majorHAnsi"/>
          <w:lang w:eastAsia="fr-FR"/>
        </w:rPr>
        <w:t xml:space="preserve"> </w:t>
      </w:r>
      <w:proofErr w:type="gramEnd"/>
      <w:r w:rsidR="00EB09AB" w:rsidRPr="00EB09AB">
        <w:rPr>
          <w:rFonts w:asciiTheme="majorHAnsi" w:hAnsiTheme="majorHAnsi"/>
          <w:lang w:eastAsia="fr-FR"/>
        </w:rPr>
        <w:sym w:font="Wingdings" w:char="F04A"/>
      </w:r>
      <w:r w:rsidRPr="00FE480A">
        <w:rPr>
          <w:rFonts w:asciiTheme="majorHAnsi" w:hAnsiTheme="majorHAnsi"/>
          <w:lang w:eastAsia="fr-FR"/>
        </w:rPr>
        <w:t>, etc.).</w:t>
      </w:r>
    </w:p>
    <w:p w14:paraId="288F993D" w14:textId="6DD7510E" w:rsidR="00FE480A" w:rsidRPr="00FE480A" w:rsidRDefault="00FE480A" w:rsidP="00FE480A">
      <w:pPr>
        <w:rPr>
          <w:rFonts w:asciiTheme="majorHAnsi" w:hAnsiTheme="majorHAnsi"/>
          <w:lang w:eastAsia="fr-FR"/>
        </w:rPr>
      </w:pPr>
      <w:r w:rsidRPr="00FE480A">
        <w:rPr>
          <w:rFonts w:asciiTheme="majorHAnsi" w:hAnsiTheme="majorHAnsi"/>
          <w:lang w:eastAsia="fr-FR"/>
        </w:rPr>
        <w:t xml:space="preserve">Le but, pour les astronomes de TAROT, est de ne pas avoir à passer </w:t>
      </w:r>
      <w:r w:rsidR="00EB09AB">
        <w:rPr>
          <w:rFonts w:asciiTheme="majorHAnsi" w:hAnsiTheme="majorHAnsi"/>
          <w:lang w:eastAsia="fr-FR"/>
        </w:rPr>
        <w:t>trop de</w:t>
      </w:r>
      <w:r w:rsidRPr="00FE480A">
        <w:rPr>
          <w:rFonts w:asciiTheme="majorHAnsi" w:hAnsiTheme="majorHAnsi"/>
          <w:lang w:eastAsia="fr-FR"/>
        </w:rPr>
        <w:t xml:space="preserve"> temps </w:t>
      </w:r>
      <w:r w:rsidR="00EB09AB">
        <w:rPr>
          <w:rFonts w:asciiTheme="majorHAnsi" w:hAnsiTheme="majorHAnsi"/>
          <w:lang w:eastAsia="fr-FR"/>
        </w:rPr>
        <w:t xml:space="preserve">quotidiennement </w:t>
      </w:r>
      <w:r w:rsidRPr="00FE480A">
        <w:rPr>
          <w:rFonts w:asciiTheme="majorHAnsi" w:hAnsiTheme="majorHAnsi"/>
          <w:lang w:eastAsia="fr-FR"/>
        </w:rPr>
        <w:t>à regarder toutes les images.</w:t>
      </w:r>
    </w:p>
    <w:p w14:paraId="27F690FA" w14:textId="4286E71C" w:rsidR="0046336A" w:rsidRPr="00FE480A" w:rsidRDefault="00EB09AB" w:rsidP="00FE480A">
      <w:pPr>
        <w:rPr>
          <w:rFonts w:asciiTheme="majorHAnsi" w:hAnsiTheme="majorHAnsi" w:cs="Arial"/>
          <w:color w:val="000000"/>
          <w:lang w:eastAsia="fr-FR"/>
        </w:rPr>
      </w:pPr>
      <w:r>
        <w:rPr>
          <w:rFonts w:asciiTheme="majorHAnsi" w:hAnsiTheme="majorHAnsi"/>
          <w:lang w:eastAsia="fr-FR"/>
        </w:rPr>
        <w:t>L'objectif</w:t>
      </w:r>
      <w:r w:rsidR="00FE480A" w:rsidRPr="00FE480A">
        <w:rPr>
          <w:rFonts w:asciiTheme="majorHAnsi" w:hAnsiTheme="majorHAnsi"/>
          <w:lang w:eastAsia="fr-FR"/>
        </w:rPr>
        <w:t>, pour les utilisateurs de l'application est d'avoir l</w:t>
      </w:r>
      <w:r>
        <w:rPr>
          <w:rFonts w:asciiTheme="majorHAnsi" w:hAnsiTheme="majorHAnsi"/>
          <w:lang w:eastAsia="fr-FR"/>
        </w:rPr>
        <w:t xml:space="preserve">'impression d'avoir </w:t>
      </w:r>
      <w:r w:rsidR="00FE480A" w:rsidRPr="00FE480A">
        <w:rPr>
          <w:rFonts w:asciiTheme="majorHAnsi" w:hAnsiTheme="majorHAnsi"/>
          <w:lang w:eastAsia="fr-FR"/>
        </w:rPr>
        <w:t>un "passe temps" utile pour la science. L'application doit être intuitive, ludique, motivante et gratuite.</w:t>
      </w:r>
    </w:p>
    <w:p w14:paraId="39249C2A" w14:textId="77777777" w:rsidR="008A48D7" w:rsidRDefault="00FE480A" w:rsidP="00FE480A">
      <w:pPr>
        <w:pStyle w:val="Titre3"/>
        <w:ind w:left="0"/>
        <w:rPr>
          <w:lang w:eastAsia="fr-FR"/>
        </w:rPr>
      </w:pPr>
      <w:r>
        <w:rPr>
          <w:lang w:eastAsia="fr-FR"/>
        </w:rPr>
        <w:t>Ce qui existe déjà</w:t>
      </w:r>
    </w:p>
    <w:p w14:paraId="4C87CCD3" w14:textId="228222AE" w:rsidR="00FE480A" w:rsidRPr="00FE480A" w:rsidRDefault="00CC59B2" w:rsidP="00FE480A">
      <w:pPr>
        <w:widowControl w:val="0"/>
        <w:suppressAutoHyphens w:val="0"/>
        <w:autoSpaceDE w:val="0"/>
        <w:autoSpaceDN w:val="0"/>
        <w:adjustRightInd w:val="0"/>
        <w:rPr>
          <w:rFonts w:asciiTheme="majorHAnsi" w:hAnsiTheme="majorHAnsi"/>
          <w:lang w:eastAsia="fr-FR"/>
        </w:rPr>
      </w:pPr>
      <w:r>
        <w:rPr>
          <w:rFonts w:asciiTheme="majorHAnsi" w:hAnsiTheme="majorHAnsi"/>
          <w:lang w:eastAsia="fr-FR"/>
        </w:rPr>
        <w:t xml:space="preserve">La partie utilisateur du site a été réalisée et est en ligne en version béta à l'adresse : </w:t>
      </w:r>
    </w:p>
    <w:p w14:paraId="64C09691" w14:textId="7FB18FD0" w:rsidR="00A13407" w:rsidRDefault="00CC2FAB" w:rsidP="00FE480A">
      <w:pPr>
        <w:pStyle w:val="Titre1"/>
        <w:ind w:left="0"/>
        <w:rPr>
          <w:b/>
          <w:sz w:val="24"/>
          <w:szCs w:val="24"/>
          <w:lang w:eastAsia="fr-FR"/>
        </w:rPr>
      </w:pPr>
      <w:hyperlink r:id="rId11" w:history="1">
        <w:r w:rsidR="00CC59B2" w:rsidRPr="00A35E28">
          <w:rPr>
            <w:rStyle w:val="Lienhypertexte"/>
            <w:b/>
            <w:sz w:val="24"/>
            <w:szCs w:val="24"/>
            <w:lang w:eastAsia="fr-FR"/>
          </w:rPr>
          <w:t>http://sndiscovery.irap.omp.eu/</w:t>
        </w:r>
      </w:hyperlink>
    </w:p>
    <w:p w14:paraId="686CF37D" w14:textId="0B8C3124" w:rsidR="00CC59B2" w:rsidRDefault="00CC59B2" w:rsidP="00CC59B2">
      <w:r>
        <w:t>Il reste à valider cette version, à lui appliquer des améliorations demandées par le client et à réaliser la pa</w:t>
      </w:r>
      <w:r w:rsidR="005C2546">
        <w:t xml:space="preserve">rtie administrateur et </w:t>
      </w:r>
      <w:proofErr w:type="gramStart"/>
      <w:r w:rsidR="005C2546">
        <w:t>experts</w:t>
      </w:r>
      <w:proofErr w:type="gramEnd"/>
      <w:r w:rsidR="005C2546">
        <w:t>.</w:t>
      </w:r>
    </w:p>
    <w:p w14:paraId="59E72B6D" w14:textId="77777777" w:rsidR="00CC59B2" w:rsidRDefault="00CC59B2" w:rsidP="00CC59B2"/>
    <w:p w14:paraId="324CFC22" w14:textId="491782AB" w:rsidR="002B4881" w:rsidRPr="00A13407" w:rsidRDefault="002B4881" w:rsidP="002B4881">
      <w:pPr>
        <w:pStyle w:val="Titre1"/>
        <w:ind w:left="0"/>
        <w:rPr>
          <w:b/>
          <w:sz w:val="36"/>
          <w:lang w:eastAsia="fr-FR"/>
        </w:rPr>
      </w:pPr>
      <w:r>
        <w:rPr>
          <w:b/>
          <w:sz w:val="36"/>
          <w:lang w:eastAsia="fr-FR"/>
        </w:rPr>
        <w:t>Travail réalisé l'an dernier</w:t>
      </w:r>
    </w:p>
    <w:p w14:paraId="1E830932" w14:textId="77777777" w:rsidR="002B4881" w:rsidRDefault="002B4881" w:rsidP="002B4881">
      <w:pPr>
        <w:pStyle w:val="Titre3"/>
        <w:ind w:left="0"/>
        <w:rPr>
          <w:lang w:eastAsia="fr-FR"/>
        </w:rPr>
      </w:pPr>
      <w:r w:rsidRPr="00FE480A">
        <w:rPr>
          <w:lang w:eastAsia="fr-FR"/>
        </w:rPr>
        <w:t>Côté serveur</w:t>
      </w:r>
    </w:p>
    <w:p w14:paraId="5EC60F85" w14:textId="130622E8" w:rsidR="002B4881" w:rsidRPr="00877098" w:rsidRDefault="005C2546" w:rsidP="005C2546">
      <w:pPr>
        <w:widowControl w:val="0"/>
        <w:numPr>
          <w:ilvl w:val="0"/>
          <w:numId w:val="15"/>
        </w:numPr>
        <w:tabs>
          <w:tab w:val="left" w:pos="220"/>
          <w:tab w:val="left" w:pos="720"/>
        </w:tabs>
        <w:suppressAutoHyphens w:val="0"/>
        <w:autoSpaceDE w:val="0"/>
        <w:autoSpaceDN w:val="0"/>
        <w:adjustRightInd w:val="0"/>
        <w:ind w:left="709" w:hanging="425"/>
        <w:rPr>
          <w:rFonts w:asciiTheme="majorHAnsi" w:hAnsiTheme="majorHAnsi"/>
          <w:lang w:eastAsia="fr-FR"/>
        </w:rPr>
      </w:pPr>
      <w:r>
        <w:rPr>
          <w:rFonts w:asciiTheme="majorHAnsi" w:hAnsiTheme="majorHAnsi"/>
          <w:lang w:eastAsia="fr-FR"/>
        </w:rPr>
        <w:t>Déploiement</w:t>
      </w:r>
      <w:r w:rsidR="002B4881">
        <w:rPr>
          <w:rFonts w:asciiTheme="majorHAnsi" w:hAnsiTheme="majorHAnsi"/>
          <w:lang w:eastAsia="fr-FR"/>
        </w:rPr>
        <w:t xml:space="preserve"> du logiciel serveur avec la base de données des images</w:t>
      </w:r>
      <w:r>
        <w:rPr>
          <w:rFonts w:asciiTheme="majorHAnsi" w:hAnsiTheme="majorHAnsi"/>
          <w:lang w:eastAsia="fr-FR"/>
        </w:rPr>
        <w:t xml:space="preserve"> sur un serveur de l'IRAP</w:t>
      </w:r>
      <w:r w:rsidR="002B4881">
        <w:rPr>
          <w:rFonts w:asciiTheme="majorHAnsi" w:hAnsiTheme="majorHAnsi"/>
          <w:lang w:eastAsia="fr-FR"/>
        </w:rPr>
        <w:t>.</w:t>
      </w:r>
    </w:p>
    <w:p w14:paraId="6F4E3BE7" w14:textId="39CF2AC9" w:rsidR="002B4881" w:rsidRPr="00877098" w:rsidRDefault="005C2546" w:rsidP="002B4881">
      <w:pPr>
        <w:widowControl w:val="0"/>
        <w:numPr>
          <w:ilvl w:val="0"/>
          <w:numId w:val="15"/>
        </w:numPr>
        <w:tabs>
          <w:tab w:val="left" w:pos="220"/>
          <w:tab w:val="left" w:pos="720"/>
        </w:tabs>
        <w:suppressAutoHyphens w:val="0"/>
        <w:autoSpaceDE w:val="0"/>
        <w:autoSpaceDN w:val="0"/>
        <w:adjustRightInd w:val="0"/>
        <w:ind w:left="709" w:hanging="425"/>
        <w:rPr>
          <w:rFonts w:asciiTheme="majorHAnsi" w:hAnsiTheme="majorHAnsi"/>
          <w:lang w:eastAsia="fr-FR"/>
        </w:rPr>
      </w:pPr>
      <w:r>
        <w:rPr>
          <w:rFonts w:asciiTheme="majorHAnsi" w:hAnsiTheme="majorHAnsi"/>
          <w:lang w:eastAsia="fr-FR"/>
        </w:rPr>
        <w:t>B</w:t>
      </w:r>
      <w:r w:rsidR="002B4881" w:rsidRPr="00877098">
        <w:rPr>
          <w:rFonts w:asciiTheme="majorHAnsi" w:hAnsiTheme="majorHAnsi"/>
          <w:lang w:eastAsia="fr-FR"/>
        </w:rPr>
        <w:t>ase de données pour gérer la distribution d</w:t>
      </w:r>
      <w:r>
        <w:rPr>
          <w:rFonts w:asciiTheme="majorHAnsi" w:hAnsiTheme="majorHAnsi"/>
          <w:lang w:eastAsia="fr-FR"/>
        </w:rPr>
        <w:t>es images vers les applications en place.</w:t>
      </w:r>
    </w:p>
    <w:p w14:paraId="275CFDE9" w14:textId="0E2BF732" w:rsidR="002B4881" w:rsidRPr="00877098" w:rsidRDefault="005C2546" w:rsidP="002B4881">
      <w:pPr>
        <w:widowControl w:val="0"/>
        <w:numPr>
          <w:ilvl w:val="0"/>
          <w:numId w:val="15"/>
        </w:numPr>
        <w:tabs>
          <w:tab w:val="left" w:pos="220"/>
          <w:tab w:val="left" w:pos="720"/>
        </w:tabs>
        <w:suppressAutoHyphens w:val="0"/>
        <w:autoSpaceDE w:val="0"/>
        <w:autoSpaceDN w:val="0"/>
        <w:adjustRightInd w:val="0"/>
        <w:ind w:left="709" w:hanging="425"/>
        <w:rPr>
          <w:rFonts w:asciiTheme="majorHAnsi" w:hAnsiTheme="majorHAnsi"/>
          <w:lang w:eastAsia="fr-FR"/>
        </w:rPr>
      </w:pPr>
      <w:r>
        <w:rPr>
          <w:rFonts w:asciiTheme="majorHAnsi" w:hAnsiTheme="majorHAnsi"/>
          <w:lang w:eastAsia="fr-FR"/>
        </w:rPr>
        <w:t>Bon fonctionnement du logiciel qui transfère</w:t>
      </w:r>
      <w:r w:rsidR="002B4881" w:rsidRPr="00877098">
        <w:rPr>
          <w:rFonts w:asciiTheme="majorHAnsi" w:hAnsiTheme="majorHAnsi"/>
          <w:lang w:eastAsia="fr-FR"/>
        </w:rPr>
        <w:t xml:space="preserve"> une fois par jour les fichier</w:t>
      </w:r>
      <w:r>
        <w:rPr>
          <w:rFonts w:asciiTheme="majorHAnsi" w:hAnsiTheme="majorHAnsi"/>
          <w:lang w:eastAsia="fr-FR"/>
        </w:rPr>
        <w:t>s .zip des télescopes et remplit</w:t>
      </w:r>
      <w:r w:rsidR="002B4881" w:rsidRPr="00877098">
        <w:rPr>
          <w:rFonts w:asciiTheme="majorHAnsi" w:hAnsiTheme="majorHAnsi"/>
          <w:lang w:eastAsia="fr-FR"/>
        </w:rPr>
        <w:t xml:space="preserve"> la base de données </w:t>
      </w:r>
      <w:r>
        <w:rPr>
          <w:rFonts w:asciiTheme="majorHAnsi" w:hAnsiTheme="majorHAnsi"/>
          <w:lang w:eastAsia="fr-FR"/>
        </w:rPr>
        <w:t>avec les</w:t>
      </w:r>
      <w:r w:rsidR="002B4881">
        <w:rPr>
          <w:rFonts w:asciiTheme="majorHAnsi" w:hAnsiTheme="majorHAnsi"/>
          <w:lang w:eastAsia="fr-FR"/>
        </w:rPr>
        <w:t xml:space="preserve"> nouvelles images à inspecter.</w:t>
      </w:r>
    </w:p>
    <w:p w14:paraId="3585AA30" w14:textId="4FA4011F" w:rsidR="002B4881" w:rsidRPr="00877098" w:rsidRDefault="005C2546" w:rsidP="002B4881">
      <w:pPr>
        <w:widowControl w:val="0"/>
        <w:numPr>
          <w:ilvl w:val="0"/>
          <w:numId w:val="16"/>
        </w:numPr>
        <w:tabs>
          <w:tab w:val="clear" w:pos="360"/>
          <w:tab w:val="left" w:pos="220"/>
          <w:tab w:val="left" w:pos="720"/>
        </w:tabs>
        <w:suppressAutoHyphens w:val="0"/>
        <w:autoSpaceDE w:val="0"/>
        <w:autoSpaceDN w:val="0"/>
        <w:adjustRightInd w:val="0"/>
        <w:ind w:left="709" w:hanging="425"/>
        <w:rPr>
          <w:rFonts w:asciiTheme="majorHAnsi" w:hAnsiTheme="majorHAnsi"/>
          <w:lang w:eastAsia="fr-FR"/>
        </w:rPr>
      </w:pPr>
      <w:r>
        <w:rPr>
          <w:rFonts w:asciiTheme="majorHAnsi" w:hAnsiTheme="majorHAnsi"/>
          <w:lang w:eastAsia="fr-FR"/>
        </w:rPr>
        <w:t>Bon fonctionnement des</w:t>
      </w:r>
      <w:r w:rsidR="002B4881" w:rsidRPr="00877098">
        <w:rPr>
          <w:rFonts w:asciiTheme="majorHAnsi" w:hAnsiTheme="majorHAnsi"/>
          <w:lang w:eastAsia="fr-FR"/>
        </w:rPr>
        <w:t xml:space="preserve"> scripts répondant aux requêtes des utilisateurs. </w:t>
      </w:r>
    </w:p>
    <w:p w14:paraId="74481C0B" w14:textId="6C725E35" w:rsidR="002B4881" w:rsidRDefault="005C2546" w:rsidP="005C2546">
      <w:pPr>
        <w:widowControl w:val="0"/>
        <w:numPr>
          <w:ilvl w:val="0"/>
          <w:numId w:val="16"/>
        </w:numPr>
        <w:tabs>
          <w:tab w:val="clear" w:pos="360"/>
          <w:tab w:val="left" w:pos="220"/>
          <w:tab w:val="left" w:pos="720"/>
        </w:tabs>
        <w:suppressAutoHyphens w:val="0"/>
        <w:autoSpaceDE w:val="0"/>
        <w:autoSpaceDN w:val="0"/>
        <w:adjustRightInd w:val="0"/>
        <w:ind w:left="709" w:hanging="425"/>
        <w:rPr>
          <w:rFonts w:asciiTheme="majorHAnsi" w:hAnsiTheme="majorHAnsi"/>
          <w:lang w:eastAsia="fr-FR"/>
        </w:rPr>
      </w:pPr>
      <w:r>
        <w:rPr>
          <w:rFonts w:asciiTheme="majorHAnsi" w:hAnsiTheme="majorHAnsi"/>
          <w:lang w:eastAsia="fr-FR"/>
        </w:rPr>
        <w:t>Bon fonctionnement des</w:t>
      </w:r>
      <w:r w:rsidRPr="00877098">
        <w:rPr>
          <w:rFonts w:asciiTheme="majorHAnsi" w:hAnsiTheme="majorHAnsi"/>
          <w:lang w:eastAsia="fr-FR"/>
        </w:rPr>
        <w:t xml:space="preserve"> </w:t>
      </w:r>
      <w:r w:rsidR="002B4881" w:rsidRPr="00877098">
        <w:rPr>
          <w:rFonts w:asciiTheme="majorHAnsi" w:hAnsiTheme="majorHAnsi"/>
          <w:lang w:eastAsia="fr-FR"/>
        </w:rPr>
        <w:t>scripts pour surveiller l</w:t>
      </w:r>
      <w:r>
        <w:rPr>
          <w:rFonts w:asciiTheme="majorHAnsi" w:hAnsiTheme="majorHAnsi"/>
          <w:lang w:eastAsia="fr-FR"/>
        </w:rPr>
        <w:t>e bon fonctionnement du serveur</w:t>
      </w:r>
      <w:r w:rsidR="002B4881" w:rsidRPr="00877098">
        <w:rPr>
          <w:rFonts w:asciiTheme="majorHAnsi" w:hAnsiTheme="majorHAnsi"/>
          <w:lang w:eastAsia="fr-FR"/>
        </w:rPr>
        <w:t>.</w:t>
      </w:r>
    </w:p>
    <w:p w14:paraId="04167AC6" w14:textId="77777777" w:rsidR="002B4881" w:rsidRPr="00FE480A" w:rsidRDefault="002B4881" w:rsidP="002B4881">
      <w:pPr>
        <w:pStyle w:val="Titre3"/>
        <w:ind w:left="0"/>
        <w:rPr>
          <w:lang w:eastAsia="fr-FR"/>
        </w:rPr>
      </w:pPr>
      <w:r w:rsidRPr="00FE480A">
        <w:rPr>
          <w:lang w:eastAsia="fr-FR"/>
        </w:rPr>
        <w:t>Côté client</w:t>
      </w:r>
      <w:r>
        <w:rPr>
          <w:lang w:eastAsia="fr-FR"/>
        </w:rPr>
        <w:t xml:space="preserve"> (logiciel sur le Smartphone)</w:t>
      </w:r>
    </w:p>
    <w:p w14:paraId="6D70B274" w14:textId="363D5BB3" w:rsidR="002B4881" w:rsidRPr="00877098" w:rsidRDefault="005C2546" w:rsidP="002B4881">
      <w:pPr>
        <w:widowControl w:val="0"/>
        <w:numPr>
          <w:ilvl w:val="2"/>
          <w:numId w:val="18"/>
        </w:numPr>
        <w:tabs>
          <w:tab w:val="left" w:pos="567"/>
          <w:tab w:val="left" w:pos="720"/>
        </w:tabs>
        <w:suppressAutoHyphens w:val="0"/>
        <w:autoSpaceDE w:val="0"/>
        <w:autoSpaceDN w:val="0"/>
        <w:adjustRightInd w:val="0"/>
        <w:ind w:left="284" w:hanging="76"/>
        <w:rPr>
          <w:rFonts w:asciiTheme="majorHAnsi" w:hAnsiTheme="majorHAnsi"/>
          <w:lang w:eastAsia="fr-FR"/>
        </w:rPr>
      </w:pPr>
      <w:r>
        <w:rPr>
          <w:rFonts w:asciiTheme="majorHAnsi" w:hAnsiTheme="majorHAnsi"/>
          <w:lang w:eastAsia="fr-FR"/>
        </w:rPr>
        <w:t>On peut c</w:t>
      </w:r>
      <w:r w:rsidR="002B4881" w:rsidRPr="00877098">
        <w:rPr>
          <w:rFonts w:asciiTheme="majorHAnsi" w:hAnsiTheme="majorHAnsi"/>
          <w:lang w:eastAsia="fr-FR"/>
        </w:rPr>
        <w:t>réer un nouvel utilisateur</w:t>
      </w:r>
    </w:p>
    <w:p w14:paraId="62BB69FF" w14:textId="41080A66" w:rsidR="002B4881" w:rsidRPr="00877098" w:rsidRDefault="005C2546" w:rsidP="005C2546">
      <w:pPr>
        <w:widowControl w:val="0"/>
        <w:numPr>
          <w:ilvl w:val="2"/>
          <w:numId w:val="18"/>
        </w:numPr>
        <w:tabs>
          <w:tab w:val="left" w:pos="567"/>
          <w:tab w:val="left" w:pos="720"/>
        </w:tabs>
        <w:suppressAutoHyphens w:val="0"/>
        <w:autoSpaceDE w:val="0"/>
        <w:autoSpaceDN w:val="0"/>
        <w:adjustRightInd w:val="0"/>
        <w:ind w:left="284" w:hanging="76"/>
        <w:rPr>
          <w:rFonts w:asciiTheme="majorHAnsi" w:hAnsiTheme="majorHAnsi"/>
          <w:lang w:eastAsia="fr-FR"/>
        </w:rPr>
      </w:pPr>
      <w:r>
        <w:rPr>
          <w:rFonts w:asciiTheme="majorHAnsi" w:hAnsiTheme="majorHAnsi"/>
          <w:lang w:eastAsia="fr-FR"/>
        </w:rPr>
        <w:t>On peut ouvrir</w:t>
      </w:r>
      <w:r w:rsidR="002B4881" w:rsidRPr="00877098">
        <w:rPr>
          <w:rFonts w:asciiTheme="majorHAnsi" w:hAnsiTheme="majorHAnsi"/>
          <w:lang w:eastAsia="fr-FR"/>
        </w:rPr>
        <w:t xml:space="preserve"> une session (user, </w:t>
      </w:r>
      <w:proofErr w:type="spellStart"/>
      <w:r w:rsidR="002B4881" w:rsidRPr="00877098">
        <w:rPr>
          <w:rFonts w:asciiTheme="majorHAnsi" w:hAnsiTheme="majorHAnsi"/>
          <w:lang w:eastAsia="fr-FR"/>
        </w:rPr>
        <w:t>passw</w:t>
      </w:r>
      <w:r w:rsidR="002B4881">
        <w:rPr>
          <w:rFonts w:asciiTheme="majorHAnsi" w:hAnsiTheme="majorHAnsi"/>
          <w:lang w:eastAsia="fr-FR"/>
        </w:rPr>
        <w:t>or</w:t>
      </w:r>
      <w:r w:rsidR="002B4881" w:rsidRPr="00877098">
        <w:rPr>
          <w:rFonts w:asciiTheme="majorHAnsi" w:hAnsiTheme="majorHAnsi"/>
          <w:lang w:eastAsia="fr-FR"/>
        </w:rPr>
        <w:t>d</w:t>
      </w:r>
      <w:proofErr w:type="spellEnd"/>
      <w:r w:rsidR="002B4881" w:rsidRPr="00877098">
        <w:rPr>
          <w:rFonts w:asciiTheme="majorHAnsi" w:hAnsiTheme="majorHAnsi"/>
          <w:lang w:eastAsia="fr-FR"/>
        </w:rPr>
        <w:t>)</w:t>
      </w:r>
    </w:p>
    <w:p w14:paraId="4ADE5578" w14:textId="0969BD89" w:rsidR="002B4881" w:rsidRDefault="005C2546" w:rsidP="002B4881">
      <w:pPr>
        <w:widowControl w:val="0"/>
        <w:numPr>
          <w:ilvl w:val="2"/>
          <w:numId w:val="18"/>
        </w:numPr>
        <w:tabs>
          <w:tab w:val="left" w:pos="567"/>
          <w:tab w:val="left" w:pos="720"/>
        </w:tabs>
        <w:suppressAutoHyphens w:val="0"/>
        <w:autoSpaceDE w:val="0"/>
        <w:autoSpaceDN w:val="0"/>
        <w:adjustRightInd w:val="0"/>
        <w:ind w:left="284" w:hanging="76"/>
        <w:rPr>
          <w:rFonts w:asciiTheme="majorHAnsi" w:hAnsiTheme="majorHAnsi"/>
          <w:lang w:eastAsia="fr-FR"/>
        </w:rPr>
      </w:pPr>
      <w:r>
        <w:rPr>
          <w:rFonts w:asciiTheme="majorHAnsi" w:hAnsiTheme="majorHAnsi"/>
          <w:lang w:eastAsia="fr-FR"/>
        </w:rPr>
        <w:t>On peut disposer d'un t</w:t>
      </w:r>
      <w:r w:rsidR="002B4881" w:rsidRPr="00877098">
        <w:rPr>
          <w:rFonts w:asciiTheme="majorHAnsi" w:hAnsiTheme="majorHAnsi"/>
          <w:lang w:eastAsia="fr-FR"/>
        </w:rPr>
        <w:t>utorial du logiciel</w:t>
      </w:r>
      <w:r>
        <w:rPr>
          <w:rFonts w:asciiTheme="majorHAnsi" w:hAnsiTheme="majorHAnsi"/>
          <w:lang w:eastAsia="fr-FR"/>
        </w:rPr>
        <w:t xml:space="preserve"> et du QCM d'évaluation</w:t>
      </w:r>
    </w:p>
    <w:p w14:paraId="32051E57" w14:textId="7F2F6A95" w:rsidR="005C2546" w:rsidRDefault="005C2546" w:rsidP="002B4881">
      <w:pPr>
        <w:widowControl w:val="0"/>
        <w:numPr>
          <w:ilvl w:val="2"/>
          <w:numId w:val="18"/>
        </w:numPr>
        <w:tabs>
          <w:tab w:val="left" w:pos="567"/>
          <w:tab w:val="left" w:pos="720"/>
        </w:tabs>
        <w:suppressAutoHyphens w:val="0"/>
        <w:autoSpaceDE w:val="0"/>
        <w:autoSpaceDN w:val="0"/>
        <w:adjustRightInd w:val="0"/>
        <w:ind w:left="284" w:hanging="76"/>
        <w:rPr>
          <w:rFonts w:asciiTheme="majorHAnsi" w:hAnsiTheme="majorHAnsi"/>
          <w:lang w:eastAsia="fr-FR"/>
        </w:rPr>
      </w:pPr>
      <w:r>
        <w:rPr>
          <w:rFonts w:asciiTheme="majorHAnsi" w:hAnsiTheme="majorHAnsi"/>
          <w:lang w:eastAsia="fr-FR"/>
        </w:rPr>
        <w:t>On peut observer les images des 6 derniers jours</w:t>
      </w:r>
    </w:p>
    <w:p w14:paraId="192AFBD3" w14:textId="77777777" w:rsidR="005C2546" w:rsidRDefault="005C2546" w:rsidP="005C2546">
      <w:pPr>
        <w:widowControl w:val="0"/>
        <w:numPr>
          <w:ilvl w:val="2"/>
          <w:numId w:val="18"/>
        </w:numPr>
        <w:tabs>
          <w:tab w:val="left" w:pos="567"/>
          <w:tab w:val="left" w:pos="720"/>
        </w:tabs>
        <w:suppressAutoHyphens w:val="0"/>
        <w:autoSpaceDE w:val="0"/>
        <w:autoSpaceDN w:val="0"/>
        <w:adjustRightInd w:val="0"/>
        <w:ind w:left="284" w:hanging="76"/>
        <w:rPr>
          <w:rFonts w:asciiTheme="majorHAnsi" w:hAnsiTheme="majorHAnsi"/>
          <w:lang w:eastAsia="fr-FR"/>
        </w:rPr>
      </w:pPr>
      <w:r>
        <w:rPr>
          <w:rFonts w:asciiTheme="majorHAnsi" w:hAnsiTheme="majorHAnsi"/>
          <w:lang w:eastAsia="fr-FR"/>
        </w:rPr>
        <w:t>On peut proposer une découverte si on est identifié</w:t>
      </w:r>
    </w:p>
    <w:p w14:paraId="704361BF" w14:textId="6409D89E" w:rsidR="005C2546" w:rsidRDefault="005C2546" w:rsidP="005C2546">
      <w:pPr>
        <w:widowControl w:val="0"/>
        <w:numPr>
          <w:ilvl w:val="2"/>
          <w:numId w:val="18"/>
        </w:numPr>
        <w:tabs>
          <w:tab w:val="left" w:pos="567"/>
          <w:tab w:val="left" w:pos="720"/>
        </w:tabs>
        <w:suppressAutoHyphens w:val="0"/>
        <w:autoSpaceDE w:val="0"/>
        <w:autoSpaceDN w:val="0"/>
        <w:adjustRightInd w:val="0"/>
        <w:ind w:left="284" w:hanging="76"/>
        <w:rPr>
          <w:rFonts w:asciiTheme="majorHAnsi" w:hAnsiTheme="majorHAnsi"/>
          <w:lang w:eastAsia="fr-FR"/>
        </w:rPr>
      </w:pPr>
      <w:r>
        <w:rPr>
          <w:rFonts w:asciiTheme="majorHAnsi" w:hAnsiTheme="majorHAnsi"/>
          <w:lang w:eastAsia="fr-FR"/>
        </w:rPr>
        <w:t>ON peut avoir des informations générales ajoutées par les experts.</w:t>
      </w:r>
    </w:p>
    <w:p w14:paraId="5079EB44" w14:textId="77777777" w:rsidR="005C2546" w:rsidRDefault="005C2546" w:rsidP="00FE480A">
      <w:pPr>
        <w:pStyle w:val="Titre1"/>
        <w:ind w:left="0"/>
        <w:rPr>
          <w:b/>
          <w:sz w:val="36"/>
          <w:lang w:eastAsia="fr-FR"/>
        </w:rPr>
      </w:pPr>
    </w:p>
    <w:p w14:paraId="10C9A521" w14:textId="77777777" w:rsidR="008A48D7" w:rsidRDefault="00FE480A" w:rsidP="00FE480A">
      <w:pPr>
        <w:pStyle w:val="Titre1"/>
        <w:ind w:left="0"/>
        <w:rPr>
          <w:b/>
          <w:sz w:val="36"/>
          <w:lang w:eastAsia="fr-FR"/>
        </w:rPr>
      </w:pPr>
      <w:r w:rsidRPr="00A13407">
        <w:rPr>
          <w:b/>
          <w:sz w:val="36"/>
          <w:lang w:eastAsia="fr-FR"/>
        </w:rPr>
        <w:t>Travail à réaliser</w:t>
      </w:r>
    </w:p>
    <w:p w14:paraId="399B61F5" w14:textId="277B5108" w:rsidR="002B4881" w:rsidRDefault="002B4881" w:rsidP="002B4881">
      <w:r>
        <w:t>La partie utilisateur est en ligne en version béta et fonctionne correctement.</w:t>
      </w:r>
    </w:p>
    <w:p w14:paraId="3183CD88" w14:textId="68C80587" w:rsidR="002B4881" w:rsidRDefault="005C2546" w:rsidP="002B4881">
      <w:r>
        <w:t xml:space="preserve">1. </w:t>
      </w:r>
      <w:r w:rsidR="002B4881">
        <w:t>Il faut valider cette version avant de passer à la suite.</w:t>
      </w:r>
    </w:p>
    <w:p w14:paraId="2870B0A7" w14:textId="0E33E57F" w:rsidR="002B4881" w:rsidRDefault="005C2546" w:rsidP="002B4881">
      <w:r>
        <w:t>2. Réaliser une</w:t>
      </w:r>
      <w:r w:rsidR="002B4881">
        <w:t xml:space="preserve"> modification à</w:t>
      </w:r>
      <w:r>
        <w:t xml:space="preserve"> l'inscription des utilisateurs :</w:t>
      </w:r>
      <w:r w:rsidR="002B4881">
        <w:t xml:space="preserve"> Pour l'instant, l'utilisateur lorsqu'il réussit le QCM peut s'inscrire en saisissant en particulier son adresse mail. Mais cette adresse n'est pas vérifiée. Modifier le code pour qu'à l'inscription, un mail soit envoyé à l'inscrit pour confirmation. Si il confirme, il est définitivement inscrit. Si il ne confirme pas il n'est pas inscrit et reste dans un état intermédiaire 'en attente </w:t>
      </w:r>
      <w:proofErr w:type="gramStart"/>
      <w:r w:rsidR="002B4881">
        <w:t>d'inscription'</w:t>
      </w:r>
      <w:proofErr w:type="gramEnd"/>
      <w:r w:rsidR="002B4881">
        <w:t>.</w:t>
      </w:r>
    </w:p>
    <w:p w14:paraId="6A554555" w14:textId="77F800B1" w:rsidR="002B4881" w:rsidRDefault="005C2546" w:rsidP="002B4881">
      <w:r>
        <w:t xml:space="preserve">3. </w:t>
      </w:r>
      <w:r w:rsidR="002B4881">
        <w:t>Ajouter la fonctionnalité : mot de passe oublié pour les inscrits.</w:t>
      </w:r>
    </w:p>
    <w:p w14:paraId="0720315F" w14:textId="77777777" w:rsidR="002B4881" w:rsidRDefault="002B4881" w:rsidP="002B4881"/>
    <w:p w14:paraId="1909C946" w14:textId="003F720D" w:rsidR="002B4881" w:rsidRDefault="005C2546" w:rsidP="002B4881">
      <w:r>
        <w:t xml:space="preserve">4. </w:t>
      </w:r>
      <w:r w:rsidR="002B4881">
        <w:t xml:space="preserve">Cette année nous devons ajouter l'administration de ce logiciel afin de permettre l'analyse des experts à partir de leur Smartphone. </w:t>
      </w:r>
    </w:p>
    <w:p w14:paraId="6C145798" w14:textId="5FB50F65" w:rsidR="002B4881" w:rsidRPr="002B4881" w:rsidRDefault="002B4881" w:rsidP="002B4881">
      <w:r>
        <w:t>Pour cela, les utilisateurs de niveau 5 (5 étoiles), pourront par option passer le logiciel client en mode administration.</w:t>
      </w:r>
    </w:p>
    <w:p w14:paraId="22D09ABD" w14:textId="77777777" w:rsidR="00FE480A" w:rsidRDefault="00FE480A" w:rsidP="00FE480A">
      <w:pPr>
        <w:pStyle w:val="Titre3"/>
        <w:ind w:left="0"/>
        <w:rPr>
          <w:lang w:eastAsia="fr-FR"/>
        </w:rPr>
      </w:pPr>
      <w:r w:rsidRPr="00FE480A">
        <w:rPr>
          <w:lang w:eastAsia="fr-FR"/>
        </w:rPr>
        <w:lastRenderedPageBreak/>
        <w:t>Côté serveur</w:t>
      </w:r>
    </w:p>
    <w:p w14:paraId="1478BECA" w14:textId="22C66E57" w:rsidR="00FE480A" w:rsidRPr="00877098" w:rsidRDefault="002B4881" w:rsidP="00877098">
      <w:pPr>
        <w:widowControl w:val="0"/>
        <w:numPr>
          <w:ilvl w:val="0"/>
          <w:numId w:val="16"/>
        </w:numPr>
        <w:tabs>
          <w:tab w:val="clear" w:pos="360"/>
          <w:tab w:val="left" w:pos="220"/>
          <w:tab w:val="left" w:pos="720"/>
        </w:tabs>
        <w:suppressAutoHyphens w:val="0"/>
        <w:autoSpaceDE w:val="0"/>
        <w:autoSpaceDN w:val="0"/>
        <w:adjustRightInd w:val="0"/>
        <w:ind w:left="709" w:hanging="425"/>
        <w:rPr>
          <w:rFonts w:asciiTheme="majorHAnsi" w:hAnsiTheme="majorHAnsi"/>
          <w:lang w:eastAsia="fr-FR"/>
        </w:rPr>
      </w:pPr>
      <w:r>
        <w:rPr>
          <w:rFonts w:asciiTheme="majorHAnsi" w:hAnsiTheme="majorHAnsi"/>
          <w:lang w:eastAsia="fr-FR"/>
        </w:rPr>
        <w:t>Modifier</w:t>
      </w:r>
      <w:r w:rsidR="00CC59B2">
        <w:rPr>
          <w:rFonts w:asciiTheme="majorHAnsi" w:hAnsiTheme="majorHAnsi"/>
          <w:lang w:eastAsia="fr-FR"/>
        </w:rPr>
        <w:t xml:space="preserve"> les interfaces de base de données nécessaire à l'administration</w:t>
      </w:r>
    </w:p>
    <w:p w14:paraId="773BF7D0" w14:textId="24E41056" w:rsidR="00FE480A" w:rsidRPr="00FE480A" w:rsidRDefault="00FE480A" w:rsidP="00FE480A">
      <w:pPr>
        <w:pStyle w:val="Titre3"/>
        <w:ind w:left="0"/>
        <w:rPr>
          <w:lang w:eastAsia="fr-FR"/>
        </w:rPr>
      </w:pPr>
      <w:r w:rsidRPr="00FE480A">
        <w:rPr>
          <w:lang w:eastAsia="fr-FR"/>
        </w:rPr>
        <w:t>Côté client</w:t>
      </w:r>
      <w:r>
        <w:rPr>
          <w:lang w:eastAsia="fr-FR"/>
        </w:rPr>
        <w:t xml:space="preserve"> (logiciel sur le </w:t>
      </w:r>
      <w:r w:rsidR="007B7ECD">
        <w:rPr>
          <w:lang w:eastAsia="fr-FR"/>
        </w:rPr>
        <w:t>Smartphone</w:t>
      </w:r>
      <w:r>
        <w:rPr>
          <w:lang w:eastAsia="fr-FR"/>
        </w:rPr>
        <w:t>)</w:t>
      </w:r>
    </w:p>
    <w:p w14:paraId="61616B21" w14:textId="36F2BEDD" w:rsidR="002B4881" w:rsidRDefault="00CC59B2" w:rsidP="002B4881">
      <w:pPr>
        <w:widowControl w:val="0"/>
        <w:numPr>
          <w:ilvl w:val="2"/>
          <w:numId w:val="18"/>
        </w:numPr>
        <w:tabs>
          <w:tab w:val="left" w:pos="567"/>
          <w:tab w:val="left" w:pos="720"/>
        </w:tabs>
        <w:suppressAutoHyphens w:val="0"/>
        <w:autoSpaceDE w:val="0"/>
        <w:autoSpaceDN w:val="0"/>
        <w:adjustRightInd w:val="0"/>
        <w:ind w:left="284" w:hanging="76"/>
        <w:rPr>
          <w:rFonts w:asciiTheme="majorHAnsi" w:hAnsiTheme="majorHAnsi"/>
          <w:lang w:eastAsia="fr-FR"/>
        </w:rPr>
      </w:pPr>
      <w:r>
        <w:rPr>
          <w:rFonts w:asciiTheme="majorHAnsi" w:hAnsiTheme="majorHAnsi"/>
          <w:lang w:eastAsia="fr-FR"/>
        </w:rPr>
        <w:t>Créer les pages d'administratio</w:t>
      </w:r>
      <w:r w:rsidR="002B4881">
        <w:rPr>
          <w:rFonts w:asciiTheme="majorHAnsi" w:hAnsiTheme="majorHAnsi"/>
          <w:lang w:eastAsia="fr-FR"/>
        </w:rPr>
        <w:t>n et les pages pour les experts.</w:t>
      </w:r>
    </w:p>
    <w:p w14:paraId="06E29792" w14:textId="77777777" w:rsidR="002B4881" w:rsidRDefault="002B4881" w:rsidP="002B4881">
      <w:pPr>
        <w:widowControl w:val="0"/>
        <w:numPr>
          <w:ilvl w:val="2"/>
          <w:numId w:val="18"/>
        </w:numPr>
        <w:tabs>
          <w:tab w:val="left" w:pos="567"/>
          <w:tab w:val="left" w:pos="720"/>
        </w:tabs>
        <w:suppressAutoHyphens w:val="0"/>
        <w:autoSpaceDE w:val="0"/>
        <w:autoSpaceDN w:val="0"/>
        <w:adjustRightInd w:val="0"/>
        <w:ind w:left="284" w:hanging="76"/>
        <w:rPr>
          <w:rFonts w:asciiTheme="majorHAnsi" w:hAnsiTheme="majorHAnsi"/>
          <w:lang w:eastAsia="fr-FR"/>
        </w:rPr>
      </w:pPr>
      <w:r>
        <w:rPr>
          <w:rFonts w:asciiTheme="majorHAnsi" w:hAnsiTheme="majorHAnsi"/>
          <w:lang w:eastAsia="fr-FR"/>
        </w:rPr>
        <w:t>en mode expert (niveau 5) :</w:t>
      </w:r>
    </w:p>
    <w:p w14:paraId="15E96C77" w14:textId="3DDD749C" w:rsidR="002B4881" w:rsidRPr="002B4881" w:rsidRDefault="002B4881" w:rsidP="002B4881">
      <w:pPr>
        <w:pStyle w:val="Paragraphedeliste"/>
        <w:widowControl w:val="0"/>
        <w:numPr>
          <w:ilvl w:val="0"/>
          <w:numId w:val="21"/>
        </w:numPr>
        <w:tabs>
          <w:tab w:val="left" w:pos="567"/>
          <w:tab w:val="left" w:pos="720"/>
        </w:tabs>
        <w:suppressAutoHyphens w:val="0"/>
        <w:autoSpaceDE w:val="0"/>
        <w:autoSpaceDN w:val="0"/>
        <w:adjustRightInd w:val="0"/>
        <w:rPr>
          <w:rFonts w:asciiTheme="majorHAnsi" w:hAnsiTheme="majorHAnsi"/>
          <w:lang w:eastAsia="fr-FR"/>
        </w:rPr>
      </w:pPr>
      <w:r w:rsidRPr="002B4881">
        <w:rPr>
          <w:rFonts w:asciiTheme="majorHAnsi" w:hAnsiTheme="majorHAnsi"/>
          <w:lang w:eastAsia="fr-FR"/>
        </w:rPr>
        <w:t>l'expert peut vérifier et valider ou non les propositions de supernovae.</w:t>
      </w:r>
    </w:p>
    <w:p w14:paraId="3F477B40" w14:textId="13C0A999" w:rsidR="002B4881" w:rsidRPr="002B4881" w:rsidRDefault="002B4881" w:rsidP="002B4881">
      <w:pPr>
        <w:pStyle w:val="Paragraphedeliste"/>
        <w:widowControl w:val="0"/>
        <w:numPr>
          <w:ilvl w:val="0"/>
          <w:numId w:val="21"/>
        </w:numPr>
        <w:tabs>
          <w:tab w:val="left" w:pos="567"/>
          <w:tab w:val="left" w:pos="720"/>
        </w:tabs>
        <w:suppressAutoHyphens w:val="0"/>
        <w:autoSpaceDE w:val="0"/>
        <w:autoSpaceDN w:val="0"/>
        <w:adjustRightInd w:val="0"/>
        <w:rPr>
          <w:rFonts w:asciiTheme="majorHAnsi" w:hAnsiTheme="majorHAnsi"/>
          <w:lang w:eastAsia="fr-FR"/>
        </w:rPr>
      </w:pPr>
      <w:r w:rsidRPr="002B4881">
        <w:rPr>
          <w:rFonts w:asciiTheme="majorHAnsi" w:hAnsiTheme="majorHAnsi"/>
          <w:lang w:eastAsia="fr-FR"/>
        </w:rPr>
        <w:t>il peut augmenter ou baisser le niveau d'un utilisateur</w:t>
      </w:r>
    </w:p>
    <w:p w14:paraId="03028BFA" w14:textId="19E4541D" w:rsidR="002B4881" w:rsidRPr="002B4881" w:rsidRDefault="002B4881" w:rsidP="002B4881">
      <w:pPr>
        <w:pStyle w:val="Paragraphedeliste"/>
        <w:widowControl w:val="0"/>
        <w:numPr>
          <w:ilvl w:val="0"/>
          <w:numId w:val="21"/>
        </w:numPr>
        <w:tabs>
          <w:tab w:val="left" w:pos="567"/>
          <w:tab w:val="left" w:pos="720"/>
        </w:tabs>
        <w:suppressAutoHyphens w:val="0"/>
        <w:autoSpaceDE w:val="0"/>
        <w:autoSpaceDN w:val="0"/>
        <w:adjustRightInd w:val="0"/>
        <w:rPr>
          <w:rFonts w:asciiTheme="majorHAnsi" w:hAnsiTheme="majorHAnsi"/>
          <w:lang w:eastAsia="fr-FR"/>
        </w:rPr>
      </w:pPr>
      <w:r w:rsidRPr="002B4881">
        <w:rPr>
          <w:rFonts w:asciiTheme="majorHAnsi" w:hAnsiTheme="majorHAnsi"/>
          <w:lang w:eastAsia="fr-FR"/>
        </w:rPr>
        <w:t>il peut ajouter des infos</w:t>
      </w:r>
    </w:p>
    <w:p w14:paraId="613719C4" w14:textId="0D3073A8" w:rsidR="002B4881" w:rsidRDefault="002B4881" w:rsidP="002B4881">
      <w:pPr>
        <w:pStyle w:val="Paragraphedeliste"/>
        <w:widowControl w:val="0"/>
        <w:numPr>
          <w:ilvl w:val="0"/>
          <w:numId w:val="21"/>
        </w:numPr>
        <w:tabs>
          <w:tab w:val="left" w:pos="567"/>
          <w:tab w:val="left" w:pos="720"/>
        </w:tabs>
        <w:suppressAutoHyphens w:val="0"/>
        <w:autoSpaceDE w:val="0"/>
        <w:autoSpaceDN w:val="0"/>
        <w:adjustRightInd w:val="0"/>
        <w:rPr>
          <w:rFonts w:asciiTheme="majorHAnsi" w:hAnsiTheme="majorHAnsi"/>
          <w:lang w:eastAsia="fr-FR"/>
        </w:rPr>
      </w:pPr>
      <w:r w:rsidRPr="002B4881">
        <w:rPr>
          <w:rFonts w:asciiTheme="majorHAnsi" w:hAnsiTheme="majorHAnsi"/>
          <w:lang w:eastAsia="fr-FR"/>
        </w:rPr>
        <w:t>il peut bloquer un utilisateur de mauvais esprit</w:t>
      </w:r>
    </w:p>
    <w:p w14:paraId="30113C2D" w14:textId="38597222" w:rsidR="002B4881" w:rsidRDefault="002B4881" w:rsidP="002B4881">
      <w:pPr>
        <w:pStyle w:val="Paragraphedeliste"/>
        <w:widowControl w:val="0"/>
        <w:numPr>
          <w:ilvl w:val="0"/>
          <w:numId w:val="21"/>
        </w:numPr>
        <w:tabs>
          <w:tab w:val="left" w:pos="567"/>
          <w:tab w:val="left" w:pos="720"/>
        </w:tabs>
        <w:suppressAutoHyphens w:val="0"/>
        <w:autoSpaceDE w:val="0"/>
        <w:autoSpaceDN w:val="0"/>
        <w:adjustRightInd w:val="0"/>
        <w:rPr>
          <w:rFonts w:asciiTheme="majorHAnsi" w:hAnsiTheme="majorHAnsi"/>
          <w:lang w:eastAsia="fr-FR"/>
        </w:rPr>
      </w:pPr>
      <w:r>
        <w:rPr>
          <w:rFonts w:asciiTheme="majorHAnsi" w:hAnsiTheme="majorHAnsi"/>
          <w:lang w:eastAsia="fr-FR"/>
        </w:rPr>
        <w:t>Les utilisateurs de niveau &gt;= 3 peuvent proposer des nouvelles images de références, qui seront confirmées ou non par les experts.</w:t>
      </w:r>
    </w:p>
    <w:p w14:paraId="39BEDDF1" w14:textId="77777777" w:rsidR="002B4881" w:rsidRPr="002B4881" w:rsidRDefault="002B4881" w:rsidP="002B4881">
      <w:pPr>
        <w:pStyle w:val="Paragraphedeliste"/>
        <w:widowControl w:val="0"/>
        <w:tabs>
          <w:tab w:val="left" w:pos="567"/>
          <w:tab w:val="left" w:pos="720"/>
        </w:tabs>
        <w:suppressAutoHyphens w:val="0"/>
        <w:autoSpaceDE w:val="0"/>
        <w:autoSpaceDN w:val="0"/>
        <w:adjustRightInd w:val="0"/>
        <w:ind w:left="928"/>
        <w:rPr>
          <w:rFonts w:asciiTheme="majorHAnsi" w:hAnsiTheme="majorHAnsi"/>
          <w:lang w:eastAsia="fr-FR"/>
        </w:rPr>
      </w:pPr>
    </w:p>
    <w:p w14:paraId="677BA331" w14:textId="1D0717FE" w:rsidR="002B4881" w:rsidRPr="002B4881" w:rsidRDefault="002B4881" w:rsidP="002B4881">
      <w:pPr>
        <w:widowControl w:val="0"/>
        <w:numPr>
          <w:ilvl w:val="2"/>
          <w:numId w:val="18"/>
        </w:numPr>
        <w:tabs>
          <w:tab w:val="left" w:pos="567"/>
          <w:tab w:val="left" w:pos="720"/>
        </w:tabs>
        <w:suppressAutoHyphens w:val="0"/>
        <w:autoSpaceDE w:val="0"/>
        <w:autoSpaceDN w:val="0"/>
        <w:adjustRightInd w:val="0"/>
        <w:ind w:left="284" w:hanging="76"/>
        <w:rPr>
          <w:rFonts w:asciiTheme="majorHAnsi" w:hAnsiTheme="majorHAnsi"/>
          <w:lang w:eastAsia="fr-FR"/>
        </w:rPr>
      </w:pPr>
      <w:r>
        <w:rPr>
          <w:rFonts w:asciiTheme="majorHAnsi" w:hAnsiTheme="majorHAnsi"/>
          <w:lang w:eastAsia="fr-FR"/>
        </w:rPr>
        <w:t>En mode expert la barre de menu inférieure change, afin de l'expert sache dans quel mode il se trouve.</w:t>
      </w:r>
      <w:r w:rsidR="005C2546">
        <w:rPr>
          <w:rFonts w:asciiTheme="majorHAnsi" w:hAnsiTheme="majorHAnsi"/>
          <w:lang w:eastAsia="fr-FR"/>
        </w:rPr>
        <w:t xml:space="preserve"> La couleur générale de l'application change aussi afin de signaler que l'on est en mode expert.</w:t>
      </w:r>
      <w:bookmarkStart w:id="0" w:name="_GoBack"/>
      <w:bookmarkEnd w:id="0"/>
    </w:p>
    <w:p w14:paraId="32BFE167" w14:textId="77777777" w:rsidR="00877098" w:rsidRPr="00877098" w:rsidRDefault="00877098" w:rsidP="00877098">
      <w:pPr>
        <w:widowControl w:val="0"/>
        <w:tabs>
          <w:tab w:val="left" w:pos="567"/>
          <w:tab w:val="left" w:pos="720"/>
        </w:tabs>
        <w:suppressAutoHyphens w:val="0"/>
        <w:autoSpaceDE w:val="0"/>
        <w:autoSpaceDN w:val="0"/>
        <w:adjustRightInd w:val="0"/>
        <w:ind w:left="284"/>
        <w:rPr>
          <w:rFonts w:asciiTheme="majorHAnsi" w:hAnsiTheme="majorHAnsi"/>
          <w:lang w:eastAsia="fr-FR"/>
        </w:rPr>
      </w:pPr>
    </w:p>
    <w:p w14:paraId="3260D6E6" w14:textId="77777777" w:rsidR="00A13407" w:rsidRDefault="00A13407">
      <w:pPr>
        <w:suppressAutoHyphens w:val="0"/>
        <w:rPr>
          <w:rFonts w:ascii="Liberation Sans" w:eastAsia="DejaVu Sans" w:hAnsi="Liberation Sans" w:cs="DejaVu Sans"/>
          <w:b/>
          <w:bCs/>
          <w:sz w:val="28"/>
          <w:szCs w:val="28"/>
          <w:lang w:eastAsia="fr-FR"/>
        </w:rPr>
      </w:pPr>
      <w:r>
        <w:rPr>
          <w:lang w:eastAsia="fr-FR"/>
        </w:rPr>
        <w:br w:type="page"/>
      </w:r>
    </w:p>
    <w:p w14:paraId="0636E7EA" w14:textId="6F192301" w:rsidR="00A442AC" w:rsidRDefault="00CC2FAB" w:rsidP="00877098">
      <w:pPr>
        <w:pStyle w:val="Titre3"/>
        <w:ind w:left="0"/>
        <w:rPr>
          <w:lang w:eastAsia="fr-FR"/>
        </w:rPr>
      </w:pPr>
      <w:r>
        <w:lastRenderedPageBreak/>
        <w:pict w14:anchorId="1FBD7725">
          <v:rect id="Rectangle 16" o:spid="_x0000_s2057" style="position:absolute;margin-left:324.55pt;margin-top:24pt;width:120.95pt;height:76.1pt;z-index:251673600;visibility:visible;mso-wrap-style:square;mso-wrap-edited:f;mso-wrap-distance-left:9pt;mso-wrap-distance-top:0;mso-wrap-distance-right:9pt;mso-wrap-distance-bottom:0;mso-position-horizontal-relative:text;mso-position-vertical-relative:text;v-text-anchor:middle" wrapcoords="-134 0 -134 21386 21734 21386 21734 0 -13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" fillcolor="#d8d8d8 [2732]" strokecolor="gray [1629]" strokeweight=".25pt">
            <v:textbox>
              <w:txbxContent>
                <w:p w14:paraId="2BE029DC" w14:textId="77777777" w:rsidR="005C2546" w:rsidRDefault="005C2546" w:rsidP="00877098">
                  <w:pPr>
                    <w:pStyle w:val="NormalWeb"/>
                    <w:spacing w:before="0" w:beforeAutospacing="0" w:after="0" w:afterAutospacing="0"/>
                    <w:jc w:val="center"/>
                  </w:pPr>
                  <w:r w:rsidRPr="00877098">
                    <w:rPr>
                      <w:rFonts w:asciiTheme="minorHAnsi" w:hAnsi="Cambria" w:cstheme="minorBidi"/>
                      <w:color w:val="404040" w:themeColor="text1" w:themeTint="BF"/>
                      <w:kern w:val="24"/>
                      <w:sz w:val="36"/>
                      <w:szCs w:val="36"/>
                    </w:rPr>
                    <w:t>Base de données d’images</w:t>
                  </w:r>
                </w:p>
              </w:txbxContent>
            </v:textbox>
            <w10:wrap type="through"/>
          </v:rect>
        </w:pict>
      </w:r>
      <w:r w:rsidR="00877098">
        <w:rPr>
          <w:rFonts w:ascii="Calibri" w:hAnsi="Calibri" w:cs="Calibri"/>
          <w:noProof/>
          <w:sz w:val="32"/>
          <w:szCs w:val="32"/>
          <w:lang w:eastAsia="fr-FR"/>
        </w:rPr>
        <w:drawing>
          <wp:anchor distT="0" distB="0" distL="114300" distR="114300" simplePos="0" relativeHeight="251682816" behindDoc="0" locked="0" layoutInCell="1" allowOverlap="1" wp14:anchorId="4290878E" wp14:editId="3DAD2682">
            <wp:simplePos x="0" y="0"/>
            <wp:positionH relativeFrom="column">
              <wp:posOffset>283845</wp:posOffset>
            </wp:positionH>
            <wp:positionV relativeFrom="paragraph">
              <wp:posOffset>541020</wp:posOffset>
            </wp:positionV>
            <wp:extent cx="457200" cy="803910"/>
            <wp:effectExtent l="0" t="0" r="0" b="0"/>
            <wp:wrapNone/>
            <wp:docPr id="6" name="Image 6" descr="Mac_HD:Users:jpdms:Desktop:sn_discovery.o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_HD:Users:jpdms:Desktop:sn_discovery.od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8039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ict w14:anchorId="36AB0D7D">
          <v:roundrect id="Rectangle à coins arrondis 25" o:spid="_x0000_s2052" style="position:absolute;margin-left:137.5pt;margin-top:38.9pt;width:121.15pt;height:48.95pt;z-index:251678720;visibility:visible;mso-wrap-style:square;mso-wrap-edited:f;mso-wrap-distance-left:9pt;mso-wrap-distance-top:0;mso-wrap-distance-right:9pt;mso-wrap-distance-bottom:0;mso-position-horizontal-relative:text;mso-position-vertical-relative:text;v-text-anchor:middle" arcsize="10923f" wrapcoords="800 0 133 996 -133 2658 -133 18276 133 20935 533 21267 21066 21267 21466 20935 21733 18276 21733 2658 21466 996 20800 0 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" fillcolor="#d8d8d8 [2732]" strokecolor="gray [1629]" strokeweight=".25pt">
            <v:textbox>
              <w:txbxContent>
                <w:p w14:paraId="10DC56CA" w14:textId="77777777" w:rsidR="005C2546" w:rsidRDefault="005C2546" w:rsidP="00877098">
                  <w:pPr>
                    <w:pStyle w:val="NormalWeb"/>
                    <w:spacing w:before="0" w:beforeAutospacing="0" w:after="0" w:afterAutospacing="0"/>
                    <w:jc w:val="center"/>
                  </w:pPr>
                  <w:r w:rsidRPr="00877098">
                    <w:rPr>
                      <w:rFonts w:asciiTheme="minorHAnsi" w:hAnsi="Cambria" w:cstheme="minorBidi"/>
                      <w:color w:val="404040" w:themeColor="text1" w:themeTint="BF"/>
                      <w:kern w:val="24"/>
                      <w:sz w:val="36"/>
                      <w:szCs w:val="36"/>
                    </w:rPr>
                    <w:t>Site Web</w:t>
                  </w:r>
                </w:p>
              </w:txbxContent>
            </v:textbox>
            <w10:wrap type="through"/>
          </v:roundrect>
        </w:pict>
      </w:r>
      <w:r w:rsidR="00877098">
        <w:rPr>
          <w:lang w:eastAsia="fr-FR"/>
        </w:rPr>
        <w:t>Architecture de l’application</w:t>
      </w:r>
    </w:p>
    <w:p w14:paraId="036BB808" w14:textId="12A439CE" w:rsidR="00877098" w:rsidRDefault="00877098" w:rsidP="00877098">
      <w:pPr>
        <w:pStyle w:val="Corpsdetexte"/>
      </w:pPr>
    </w:p>
    <w:p w14:paraId="567FAAF9" w14:textId="77777777" w:rsidR="00877098" w:rsidRDefault="00877098" w:rsidP="00877098">
      <w:pPr>
        <w:pStyle w:val="Corpsdetexte"/>
      </w:pPr>
    </w:p>
    <w:p w14:paraId="7ACF08C4" w14:textId="77777777" w:rsidR="00877098" w:rsidRDefault="00CC2FAB" w:rsidP="00877098">
      <w:pPr>
        <w:pStyle w:val="Corpsdetexte"/>
      </w:pPr>
      <w:r>
        <w:rPr>
          <w:noProof/>
          <w:lang w:eastAsia="fr-FR"/>
        </w:rPr>
        <w:pict w14:anchorId="0A8E81B7">
          <v:shapetype id="_x0000_t32" coordsize="21600,21600" o:spt="32" o:oned="t" path="m0,0l21600,21600e" filled="f">
            <v:path arrowok="t" fillok="f" o:connecttype="none"/>
            <o:lock v:ext="edit" shapetype="t"/>
          </v:shapetype>
          <v:shape id="Connecteur droit avec flèche 11" o:spid="_x0000_s2063" type="#_x0000_t32" style="position:absolute;left:0;text-align:left;margin-left:57.35pt;margin-top:4.65pt;width:8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" strokecolor="#4f81bd [3204]" strokeweight="2pt">
            <v:stroke endarrow="open"/>
            <v:shadow on="t" opacity="24903f" mv:blur="40000f" origin=",.5" offset="0,20000emu"/>
          </v:shape>
        </w:pict>
      </w:r>
      <w:r>
        <w:rPr>
          <w:noProof/>
          <w:lang w:eastAsia="fr-FR"/>
        </w:rPr>
        <w:pict w14:anchorId="1812F88A">
          <v:shape id="Connecteur droit avec flèche 7" o:spid="_x0000_s2061" type="#_x0000_t32" style="position:absolute;left:0;text-align:left;margin-left:259.35pt;margin-top:-.3pt;width:65pt;height: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" strokecolor="#4f81bd [3204]" strokeweight="2pt">
            <v:stroke endarrow="open"/>
            <v:shadow on="t" opacity="24903f" mv:blur="40000f" origin=",.5" offset="0,20000emu"/>
          </v:shape>
        </w:pict>
      </w:r>
    </w:p>
    <w:p w14:paraId="73904022" w14:textId="77777777" w:rsidR="00877098" w:rsidRDefault="00877098" w:rsidP="00877098">
      <w:pPr>
        <w:pStyle w:val="Corpsdetexte"/>
      </w:pPr>
    </w:p>
    <w:p w14:paraId="7FF95F25" w14:textId="77777777" w:rsidR="00877098" w:rsidRDefault="00CC2FAB" w:rsidP="00877098">
      <w:pPr>
        <w:pStyle w:val="Corpsdetexte"/>
      </w:pPr>
      <w:r>
        <w:rPr>
          <w:noProof/>
          <w:lang w:eastAsia="fr-FR"/>
        </w:rPr>
        <w:pict w14:anchorId="2AD57C4F">
          <v:shape id="Connecteur droit avec flèche 10" o:spid="_x0000_s2062" type="#_x0000_t32" style="position:absolute;left:0;text-align:left;margin-left:259.35pt;margin-top:10.05pt;width:90pt;height:4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" strokecolor="#4f81bd [3204]" strokeweight="2pt">
            <v:stroke endarrow="open"/>
            <v:shadow on="t" opacity="24903f" mv:blur="40000f" origin=",.5" offset="0,20000emu"/>
          </v:shape>
        </w:pict>
      </w:r>
    </w:p>
    <w:p w14:paraId="1CC405F4" w14:textId="77777777" w:rsidR="00877098" w:rsidRDefault="00CC2FAB" w:rsidP="00877098">
      <w:pPr>
        <w:pStyle w:val="Corpsdetexte"/>
      </w:pPr>
      <w:r>
        <w:pict w14:anchorId="5B0EA2B0">
          <v:rect id="Rectangle 26" o:spid="_x0000_s2051" style="position:absolute;left:0;text-align:left;margin-left:138.6pt;margin-top:9.4pt;width:120.95pt;height:53.4pt;z-index:251679744;visibility:visible;mso-wrap-style:square;mso-wrap-edited:f;mso-wrap-distance-left:9pt;mso-wrap-distance-top:0;mso-wrap-distance-right:9pt;mso-wrap-distance-bottom:0;mso-position-horizontal-relative:text;mso-position-vertical-relative:text;v-text-anchor:middle" wrapcoords="-134 0 -134 21295 21734 21295 21734 0 -13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" fillcolor="#d8d8d8 [2732]" strokecolor="gray [1629]" strokeweight=".25pt">
            <v:textbox>
              <w:txbxContent>
                <w:p w14:paraId="70C91D0B" w14:textId="77777777" w:rsidR="005C2546" w:rsidRDefault="005C2546" w:rsidP="00877098">
                  <w:pPr>
                    <w:pStyle w:val="NormalWeb"/>
                    <w:spacing w:before="0" w:beforeAutospacing="0" w:after="0" w:afterAutospacing="0"/>
                    <w:jc w:val="center"/>
                  </w:pPr>
                  <w:r w:rsidRPr="00877098">
                    <w:rPr>
                      <w:rFonts w:asciiTheme="minorHAnsi" w:hAnsi="Cambria" w:cstheme="minorBidi"/>
                      <w:color w:val="404040" w:themeColor="text1" w:themeTint="BF"/>
                      <w:kern w:val="24"/>
                      <w:sz w:val="36"/>
                      <w:szCs w:val="36"/>
                    </w:rPr>
                    <w:t>Serveur TAROT</w:t>
                  </w:r>
                </w:p>
              </w:txbxContent>
            </v:textbox>
            <w10:wrap type="through"/>
          </v:rect>
        </w:pict>
      </w:r>
    </w:p>
    <w:p w14:paraId="272530B1" w14:textId="77777777" w:rsidR="00877098" w:rsidRDefault="00877098" w:rsidP="00877098">
      <w:pPr>
        <w:pStyle w:val="Corpsdetexte"/>
      </w:pPr>
    </w:p>
    <w:p w14:paraId="58C9C1FA" w14:textId="77777777" w:rsidR="00877098" w:rsidRDefault="00877098" w:rsidP="00877098">
      <w:pPr>
        <w:pStyle w:val="Corpsdetexte"/>
      </w:pPr>
    </w:p>
    <w:p w14:paraId="4F237F31" w14:textId="77777777" w:rsidR="00877098" w:rsidRDefault="00877098" w:rsidP="00877098">
      <w:pPr>
        <w:pStyle w:val="Corpsdetexte"/>
      </w:pPr>
    </w:p>
    <w:p w14:paraId="1FD35FCE" w14:textId="77777777" w:rsidR="00877098" w:rsidRDefault="00877098" w:rsidP="00877098">
      <w:pPr>
        <w:pStyle w:val="Corpsdetexte"/>
      </w:pPr>
    </w:p>
    <w:p w14:paraId="0B0F35FC" w14:textId="77777777" w:rsidR="00877098" w:rsidRDefault="00877098" w:rsidP="00877098">
      <w:pPr>
        <w:pStyle w:val="Corpsdetexte"/>
      </w:pPr>
    </w:p>
    <w:p w14:paraId="6196B759" w14:textId="128B66EC" w:rsidR="00877098" w:rsidRDefault="00877098" w:rsidP="00877098">
      <w:pPr>
        <w:pStyle w:val="Titre3"/>
        <w:ind w:left="0"/>
      </w:pPr>
      <w:r>
        <w:t>Diagramme des cas d’utilisation</w:t>
      </w:r>
      <w:r w:rsidR="00CC59B2">
        <w:t xml:space="preserve"> utilisateur</w:t>
      </w:r>
    </w:p>
    <w:p w14:paraId="6E04B103" w14:textId="77777777" w:rsidR="00877098" w:rsidRDefault="00877098" w:rsidP="00877098">
      <w:pPr>
        <w:pStyle w:val="Corpsdetexte"/>
      </w:pPr>
    </w:p>
    <w:p w14:paraId="4507BE92" w14:textId="77777777" w:rsidR="00877098" w:rsidRDefault="004E4F86" w:rsidP="00877098">
      <w:pPr>
        <w:pStyle w:val="Corpsdetexte"/>
      </w:pPr>
      <w:r>
        <w:rPr>
          <w:noProof/>
          <w:lang w:eastAsia="fr-FR"/>
        </w:rPr>
        <w:drawing>
          <wp:inline distT="0" distB="0" distL="0" distR="0" wp14:anchorId="5B84186C" wp14:editId="75A9C2F2">
            <wp:extent cx="6388735" cy="4129389"/>
            <wp:effectExtent l="0" t="0" r="0"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8735" cy="4129389"/>
                    </a:xfrm>
                    <a:prstGeom prst="rect">
                      <a:avLst/>
                    </a:prstGeom>
                    <a:noFill/>
                    <a:ln>
                      <a:noFill/>
                    </a:ln>
                  </pic:spPr>
                </pic:pic>
              </a:graphicData>
            </a:graphic>
          </wp:inline>
        </w:drawing>
      </w:r>
    </w:p>
    <w:p w14:paraId="5526B1E4" w14:textId="77777777" w:rsidR="00877098" w:rsidRPr="00877098" w:rsidRDefault="00877098" w:rsidP="00877098">
      <w:pPr>
        <w:pStyle w:val="Corpsdetexte"/>
      </w:pPr>
    </w:p>
    <w:p w14:paraId="48836346" w14:textId="77777777" w:rsidR="002658ED" w:rsidRDefault="002658ED" w:rsidP="002658ED">
      <w:pPr>
        <w:pStyle w:val="texte1"/>
        <w:ind w:left="0"/>
        <w:rPr>
          <w:b/>
          <w:sz w:val="28"/>
          <w:szCs w:val="28"/>
        </w:rPr>
      </w:pPr>
      <w:r w:rsidRPr="00D171CE">
        <w:rPr>
          <w:b/>
          <w:sz w:val="28"/>
          <w:szCs w:val="28"/>
        </w:rPr>
        <w:t>Contrainte de l'environnement</w:t>
      </w:r>
    </w:p>
    <w:p w14:paraId="73846066" w14:textId="324B214A" w:rsidR="004E4F86" w:rsidRDefault="004E4F86" w:rsidP="004E4F86">
      <w:pPr>
        <w:rPr>
          <w:rFonts w:asciiTheme="majorHAnsi" w:hAnsiTheme="majorHAnsi"/>
        </w:rPr>
      </w:pPr>
      <w:r w:rsidRPr="004E4F86">
        <w:rPr>
          <w:rFonts w:asciiTheme="majorHAnsi" w:hAnsiTheme="majorHAnsi"/>
        </w:rPr>
        <w:t xml:space="preserve">L’application devra être accessible sur tout type de </w:t>
      </w:r>
      <w:r w:rsidR="00A13407" w:rsidRPr="004E4F86">
        <w:rPr>
          <w:rFonts w:asciiTheme="majorHAnsi" w:hAnsiTheme="majorHAnsi"/>
        </w:rPr>
        <w:t>Smartphone</w:t>
      </w:r>
      <w:r w:rsidR="00A13407">
        <w:rPr>
          <w:rFonts w:asciiTheme="majorHAnsi" w:hAnsiTheme="majorHAnsi"/>
        </w:rPr>
        <w:t>s</w:t>
      </w:r>
      <w:r w:rsidRPr="004E4F86">
        <w:rPr>
          <w:rFonts w:asciiTheme="majorHAnsi" w:hAnsiTheme="majorHAnsi"/>
        </w:rPr>
        <w:t xml:space="preserve"> ayant accès à internet.</w:t>
      </w:r>
      <w:r>
        <w:rPr>
          <w:rFonts w:asciiTheme="majorHAnsi" w:hAnsiTheme="majorHAnsi"/>
        </w:rPr>
        <w:t xml:space="preserve"> </w:t>
      </w:r>
    </w:p>
    <w:p w14:paraId="38731F71" w14:textId="1486DBDD" w:rsidR="004E4F86" w:rsidRDefault="004E4F86" w:rsidP="004E4F86">
      <w:pPr>
        <w:rPr>
          <w:rFonts w:asciiTheme="majorHAnsi" w:hAnsiTheme="majorHAnsi"/>
        </w:rPr>
      </w:pPr>
      <w:r>
        <w:rPr>
          <w:rFonts w:asciiTheme="majorHAnsi" w:hAnsiTheme="majorHAnsi"/>
        </w:rPr>
        <w:t xml:space="preserve">L’application devra être </w:t>
      </w:r>
      <w:r w:rsidRPr="004E4F86">
        <w:rPr>
          <w:rFonts w:asciiTheme="majorHAnsi" w:hAnsiTheme="majorHAnsi"/>
        </w:rPr>
        <w:t>intuitive, ludique, motivante et facile d’accès</w:t>
      </w:r>
      <w:r w:rsidR="00A13407">
        <w:rPr>
          <w:rFonts w:asciiTheme="majorHAnsi" w:hAnsiTheme="majorHAnsi"/>
        </w:rPr>
        <w:t>.</w:t>
      </w:r>
    </w:p>
    <w:p w14:paraId="72CD625C" w14:textId="1F93A5D1" w:rsidR="00877098" w:rsidRDefault="00A13407" w:rsidP="00A13407">
      <w:pPr>
        <w:rPr>
          <w:rFonts w:asciiTheme="majorHAnsi" w:hAnsiTheme="majorHAnsi"/>
        </w:rPr>
      </w:pPr>
      <w:r>
        <w:rPr>
          <w:rFonts w:asciiTheme="majorHAnsi" w:hAnsiTheme="majorHAnsi"/>
        </w:rPr>
        <w:t>Développement de page Web compatible avec des navigateurs de Smartphones avec rotation à l’horizontale possible.</w:t>
      </w:r>
    </w:p>
    <w:p w14:paraId="7E4D053C" w14:textId="40DCD2F1" w:rsidR="00A13407" w:rsidRPr="00A13407" w:rsidRDefault="00A13407" w:rsidP="00A13407">
      <w:pPr>
        <w:rPr>
          <w:rFonts w:asciiTheme="majorHAnsi" w:hAnsiTheme="majorHAnsi"/>
        </w:rPr>
      </w:pPr>
      <w:r>
        <w:rPr>
          <w:rFonts w:asciiTheme="majorHAnsi" w:hAnsiTheme="majorHAnsi"/>
        </w:rPr>
        <w:t>Utilisation d’un CSS adaptatif à différent format d’écran.</w:t>
      </w:r>
    </w:p>
    <w:p w14:paraId="4C435B75" w14:textId="77777777" w:rsidR="002658ED" w:rsidRDefault="002658ED" w:rsidP="002658ED">
      <w:pPr>
        <w:pStyle w:val="Titre3"/>
        <w:tabs>
          <w:tab w:val="left" w:pos="1080"/>
        </w:tabs>
        <w:ind w:left="0"/>
        <w:rPr>
          <w:shd w:val="clear" w:color="auto" w:fill="FFFFFF"/>
        </w:rPr>
      </w:pPr>
      <w:r>
        <w:rPr>
          <w:shd w:val="clear" w:color="auto" w:fill="FFFFFF"/>
        </w:rPr>
        <w:t>Qualité</w:t>
      </w:r>
    </w:p>
    <w:p w14:paraId="4F18710B" w14:textId="77777777" w:rsidR="002658ED" w:rsidRPr="004E4F86" w:rsidRDefault="002658ED" w:rsidP="00D9713E">
      <w:pPr>
        <w:pStyle w:val="Corpsdetexte"/>
        <w:ind w:right="563"/>
        <w:rPr>
          <w:rFonts w:asciiTheme="majorHAnsi" w:hAnsiTheme="majorHAnsi" w:cs="Arial"/>
        </w:rPr>
      </w:pPr>
      <w:r w:rsidRPr="004E4F86">
        <w:rPr>
          <w:rFonts w:asciiTheme="majorHAnsi" w:hAnsiTheme="majorHAnsi" w:cs="Arial"/>
        </w:rPr>
        <w:t xml:space="preserve">Le processus de développement devra respecter le </w:t>
      </w:r>
      <w:r w:rsidRPr="004E4F86">
        <w:rPr>
          <w:rFonts w:asciiTheme="majorHAnsi" w:hAnsiTheme="majorHAnsi" w:cs="Arial"/>
          <w:b/>
        </w:rPr>
        <w:t>plan qualité de la section de BTS IRIS</w:t>
      </w:r>
      <w:r w:rsidRPr="004E4F86">
        <w:rPr>
          <w:rFonts w:asciiTheme="majorHAnsi" w:hAnsiTheme="majorHAnsi" w:cs="Arial"/>
        </w:rPr>
        <w:t xml:space="preserve"> de Colomiers.</w:t>
      </w:r>
    </w:p>
    <w:p w14:paraId="77B58F28" w14:textId="77777777" w:rsidR="00877098" w:rsidRDefault="00877098">
      <w:pPr>
        <w:suppressAutoHyphens w:val="0"/>
        <w:rPr>
          <w:rFonts w:ascii="Liberation Sans" w:eastAsia="DejaVu Sans" w:hAnsi="Liberation Sans" w:cs="DejaVu Sans"/>
          <w:b/>
          <w:bCs/>
          <w:sz w:val="28"/>
          <w:szCs w:val="28"/>
        </w:rPr>
      </w:pPr>
      <w:r>
        <w:br w:type="page"/>
      </w:r>
    </w:p>
    <w:p w14:paraId="0B41DB69" w14:textId="77777777" w:rsidR="002658ED" w:rsidRDefault="002658ED" w:rsidP="002658ED">
      <w:pPr>
        <w:pStyle w:val="Titre3"/>
        <w:ind w:left="0"/>
      </w:pPr>
      <w:r>
        <w:lastRenderedPageBreak/>
        <w:t>Répartition des tâches par étudiant</w:t>
      </w:r>
    </w:p>
    <w:p w14:paraId="788AF194" w14:textId="77777777" w:rsidR="002658ED" w:rsidRDefault="002658ED" w:rsidP="002658ED">
      <w:pPr>
        <w:pStyle w:val="texte1"/>
        <w:ind w:left="0"/>
      </w:pPr>
    </w:p>
    <w:tbl>
      <w:tblPr>
        <w:tblW w:w="10269" w:type="dxa"/>
        <w:tblInd w:w="77" w:type="dxa"/>
        <w:tblLayout w:type="fixed"/>
        <w:tblCellMar>
          <w:left w:w="70" w:type="dxa"/>
          <w:right w:w="70" w:type="dxa"/>
        </w:tblCellMar>
        <w:tblLook w:val="0000" w:firstRow="0" w:lastRow="0" w:firstColumn="0" w:lastColumn="0" w:noHBand="0" w:noVBand="0"/>
      </w:tblPr>
      <w:tblGrid>
        <w:gridCol w:w="2940"/>
        <w:gridCol w:w="7329"/>
      </w:tblGrid>
      <w:tr w:rsidR="002658ED" w14:paraId="5AFEE96C" w14:textId="77777777">
        <w:tc>
          <w:tcPr>
            <w:tcW w:w="2940" w:type="dxa"/>
            <w:tcBorders>
              <w:top w:val="single" w:sz="4" w:space="0" w:color="000000"/>
              <w:left w:val="single" w:sz="4" w:space="0" w:color="000000"/>
              <w:bottom w:val="single" w:sz="4" w:space="0" w:color="000000"/>
            </w:tcBorders>
          </w:tcPr>
          <w:p w14:paraId="0562C1F1" w14:textId="77777777" w:rsidR="002658ED" w:rsidRDefault="002658ED">
            <w:pPr>
              <w:pStyle w:val="texte1"/>
              <w:snapToGrid w:val="0"/>
              <w:ind w:left="0"/>
              <w:rPr>
                <w:rFonts w:ascii="Times New Roman" w:hAnsi="Times New Roman"/>
                <w:b/>
              </w:rPr>
            </w:pPr>
          </w:p>
        </w:tc>
        <w:tc>
          <w:tcPr>
            <w:tcW w:w="7329" w:type="dxa"/>
            <w:tcBorders>
              <w:top w:val="single" w:sz="4" w:space="0" w:color="000000"/>
              <w:left w:val="single" w:sz="4" w:space="0" w:color="000000"/>
              <w:bottom w:val="single" w:sz="4" w:space="0" w:color="000000"/>
              <w:right w:val="single" w:sz="4" w:space="0" w:color="000000"/>
            </w:tcBorders>
          </w:tcPr>
          <w:p w14:paraId="38B6E1BD" w14:textId="77777777" w:rsidR="002658ED" w:rsidRDefault="002658ED">
            <w:pPr>
              <w:pStyle w:val="texte1"/>
              <w:snapToGrid w:val="0"/>
              <w:spacing w:before="180" w:after="120"/>
              <w:ind w:left="0"/>
              <w:jc w:val="center"/>
              <w:rPr>
                <w:rFonts w:ascii="Times New Roman" w:hAnsi="Times New Roman"/>
                <w:b/>
                <w:sz w:val="24"/>
              </w:rPr>
            </w:pPr>
            <w:r>
              <w:rPr>
                <w:rFonts w:ascii="Times New Roman" w:hAnsi="Times New Roman"/>
                <w:b/>
                <w:sz w:val="24"/>
              </w:rPr>
              <w:t>Fonctions à développer et tâches à effectuer</w:t>
            </w:r>
          </w:p>
        </w:tc>
      </w:tr>
      <w:tr w:rsidR="002658ED" w14:paraId="69144EE9" w14:textId="77777777">
        <w:tc>
          <w:tcPr>
            <w:tcW w:w="2940" w:type="dxa"/>
            <w:tcBorders>
              <w:left w:val="single" w:sz="4" w:space="0" w:color="000000"/>
              <w:bottom w:val="single" w:sz="4" w:space="0" w:color="000000"/>
            </w:tcBorders>
          </w:tcPr>
          <w:p w14:paraId="004DC54E" w14:textId="77777777" w:rsidR="002658ED" w:rsidRPr="00B84D94" w:rsidRDefault="00593334" w:rsidP="002658ED">
            <w:pPr>
              <w:tabs>
                <w:tab w:val="left" w:pos="497"/>
              </w:tabs>
              <w:spacing w:before="60" w:after="60"/>
              <w:jc w:val="center"/>
              <w:rPr>
                <w:rFonts w:ascii="Calibri" w:hAnsi="Calibri"/>
                <w:sz w:val="28"/>
              </w:rPr>
            </w:pPr>
            <w:r>
              <w:rPr>
                <w:rFonts w:ascii="Calibri" w:hAnsi="Calibri"/>
                <w:b/>
                <w:sz w:val="28"/>
              </w:rPr>
              <w:t>Etudiant 1</w:t>
            </w:r>
            <w:r w:rsidR="002658ED" w:rsidRPr="00B84D94">
              <w:rPr>
                <w:rFonts w:ascii="Calibri" w:hAnsi="Calibri"/>
                <w:sz w:val="28"/>
              </w:rPr>
              <w:br/>
            </w:r>
          </w:p>
        </w:tc>
        <w:tc>
          <w:tcPr>
            <w:tcW w:w="7329" w:type="dxa"/>
            <w:tcBorders>
              <w:left w:val="single" w:sz="4" w:space="0" w:color="000000"/>
              <w:bottom w:val="single" w:sz="4" w:space="0" w:color="000000"/>
              <w:right w:val="single" w:sz="4" w:space="0" w:color="000000"/>
            </w:tcBorders>
          </w:tcPr>
          <w:p w14:paraId="2804DB17" w14:textId="77777777" w:rsidR="008F2B9B" w:rsidRDefault="008F2B9B" w:rsidP="008F2B9B">
            <w:pPr>
              <w:pStyle w:val="texte1"/>
              <w:snapToGrid w:val="0"/>
              <w:ind w:left="102"/>
              <w:rPr>
                <w:rFonts w:ascii="Arial" w:hAnsi="Arial" w:cs="Arial"/>
                <w:sz w:val="24"/>
              </w:rPr>
            </w:pPr>
            <w:r>
              <w:rPr>
                <w:rFonts w:ascii="Arial" w:hAnsi="Arial" w:cs="Arial"/>
                <w:sz w:val="24"/>
              </w:rPr>
              <w:t>Validation de la béta actuelle</w:t>
            </w:r>
          </w:p>
          <w:p w14:paraId="5D55C816" w14:textId="2D3C1704" w:rsidR="008F2B9B" w:rsidRDefault="008F2B9B" w:rsidP="008F2B9B">
            <w:pPr>
              <w:pStyle w:val="texte1"/>
              <w:snapToGrid w:val="0"/>
              <w:ind w:left="102"/>
              <w:rPr>
                <w:rFonts w:ascii="Arial" w:hAnsi="Arial" w:cs="Arial"/>
                <w:sz w:val="24"/>
              </w:rPr>
            </w:pPr>
            <w:r>
              <w:rPr>
                <w:rFonts w:ascii="Arial" w:hAnsi="Arial" w:cs="Arial"/>
                <w:sz w:val="24"/>
              </w:rPr>
              <w:t>Modifications du système d'inscription entre l'utilisateur et le site (confirmation par mail et code unique)</w:t>
            </w:r>
          </w:p>
          <w:p w14:paraId="5DB46FBB" w14:textId="77777777" w:rsidR="008F2B9B" w:rsidRDefault="008F2B9B" w:rsidP="008F2B9B">
            <w:pPr>
              <w:pStyle w:val="texte1"/>
              <w:snapToGrid w:val="0"/>
              <w:ind w:left="102"/>
              <w:rPr>
                <w:rFonts w:ascii="Arial" w:hAnsi="Arial" w:cs="Arial"/>
                <w:sz w:val="24"/>
              </w:rPr>
            </w:pPr>
            <w:r>
              <w:rPr>
                <w:rFonts w:ascii="Arial" w:hAnsi="Arial" w:cs="Arial"/>
                <w:sz w:val="24"/>
              </w:rPr>
              <w:t>Modifier</w:t>
            </w:r>
            <w:r w:rsidR="004E4F86" w:rsidRPr="004E4F86">
              <w:rPr>
                <w:rFonts w:ascii="Arial" w:hAnsi="Arial" w:cs="Arial"/>
                <w:sz w:val="24"/>
              </w:rPr>
              <w:t xml:space="preserve"> la base de donn</w:t>
            </w:r>
            <w:r>
              <w:rPr>
                <w:rFonts w:ascii="Arial" w:hAnsi="Arial" w:cs="Arial"/>
                <w:sz w:val="24"/>
              </w:rPr>
              <w:t>ées pour gérer l'administration de l'application et les actions des experts.</w:t>
            </w:r>
          </w:p>
          <w:p w14:paraId="2567F455" w14:textId="77777777" w:rsidR="008F2B9B" w:rsidRDefault="008F2B9B" w:rsidP="008F2B9B">
            <w:pPr>
              <w:pStyle w:val="texte1"/>
              <w:snapToGrid w:val="0"/>
              <w:ind w:left="102"/>
              <w:rPr>
                <w:rFonts w:ascii="Arial" w:hAnsi="Arial" w:cs="Arial"/>
                <w:sz w:val="24"/>
              </w:rPr>
            </w:pPr>
            <w:r>
              <w:rPr>
                <w:rFonts w:ascii="Arial" w:hAnsi="Arial" w:cs="Arial"/>
                <w:sz w:val="24"/>
              </w:rPr>
              <w:t>Ecrire les classes donnant accès à ces nouvelles données</w:t>
            </w:r>
          </w:p>
          <w:p w14:paraId="35AA8099" w14:textId="1071180D" w:rsidR="00572DB6" w:rsidRPr="00CA39B1" w:rsidRDefault="008F2B9B" w:rsidP="008F2B9B">
            <w:pPr>
              <w:pStyle w:val="texte1"/>
              <w:snapToGrid w:val="0"/>
              <w:ind w:left="102"/>
              <w:rPr>
                <w:rFonts w:ascii="Arial" w:hAnsi="Arial" w:cs="Arial"/>
                <w:sz w:val="24"/>
                <w:szCs w:val="24"/>
              </w:rPr>
            </w:pPr>
            <w:r w:rsidRPr="00CA39B1">
              <w:rPr>
                <w:rFonts w:ascii="Arial" w:hAnsi="Arial" w:cs="Arial"/>
                <w:sz w:val="24"/>
                <w:szCs w:val="24"/>
              </w:rPr>
              <w:t xml:space="preserve"> </w:t>
            </w:r>
          </w:p>
        </w:tc>
      </w:tr>
      <w:tr w:rsidR="002658ED" w14:paraId="41DA5B99" w14:textId="77777777">
        <w:tc>
          <w:tcPr>
            <w:tcW w:w="2940" w:type="dxa"/>
            <w:tcBorders>
              <w:left w:val="single" w:sz="4" w:space="0" w:color="000000"/>
              <w:bottom w:val="single" w:sz="4" w:space="0" w:color="000000"/>
            </w:tcBorders>
          </w:tcPr>
          <w:p w14:paraId="4B243EF9" w14:textId="3EE9DFD0" w:rsidR="002658ED" w:rsidRPr="00B84D94" w:rsidRDefault="00593334" w:rsidP="002658ED">
            <w:pPr>
              <w:tabs>
                <w:tab w:val="left" w:pos="497"/>
              </w:tabs>
              <w:spacing w:before="60" w:after="60"/>
              <w:jc w:val="center"/>
              <w:rPr>
                <w:rFonts w:ascii="Calibri" w:hAnsi="Calibri"/>
                <w:sz w:val="28"/>
              </w:rPr>
            </w:pPr>
            <w:r>
              <w:rPr>
                <w:rFonts w:ascii="Calibri" w:hAnsi="Calibri"/>
                <w:b/>
                <w:sz w:val="28"/>
              </w:rPr>
              <w:t>Etudiant 2</w:t>
            </w:r>
          </w:p>
          <w:p w14:paraId="4890B9BD" w14:textId="77777777" w:rsidR="002658ED" w:rsidRPr="00B84D94" w:rsidRDefault="002658ED" w:rsidP="002658ED">
            <w:pPr>
              <w:pStyle w:val="texte1"/>
              <w:spacing w:after="60"/>
              <w:ind w:left="215"/>
              <w:jc w:val="center"/>
              <w:rPr>
                <w:rFonts w:ascii="Calibri" w:hAnsi="Calibri"/>
                <w:sz w:val="28"/>
              </w:rPr>
            </w:pPr>
          </w:p>
        </w:tc>
        <w:tc>
          <w:tcPr>
            <w:tcW w:w="7329" w:type="dxa"/>
            <w:tcBorders>
              <w:left w:val="single" w:sz="4" w:space="0" w:color="000000"/>
              <w:bottom w:val="single" w:sz="4" w:space="0" w:color="000000"/>
              <w:right w:val="single" w:sz="4" w:space="0" w:color="000000"/>
            </w:tcBorders>
          </w:tcPr>
          <w:p w14:paraId="1A40A83E" w14:textId="77777777" w:rsidR="008F2B9B" w:rsidRDefault="008F2B9B" w:rsidP="008F2B9B">
            <w:pPr>
              <w:pStyle w:val="texte1"/>
              <w:snapToGrid w:val="0"/>
              <w:ind w:left="0"/>
              <w:rPr>
                <w:rFonts w:ascii="Arial" w:hAnsi="Arial" w:cs="Arial"/>
                <w:sz w:val="24"/>
              </w:rPr>
            </w:pPr>
            <w:r>
              <w:rPr>
                <w:rFonts w:ascii="Arial" w:hAnsi="Arial" w:cs="Arial"/>
                <w:sz w:val="24"/>
              </w:rPr>
              <w:t>Validation de la béta actuelle</w:t>
            </w:r>
          </w:p>
          <w:p w14:paraId="733254FC" w14:textId="73A6D96C" w:rsidR="00CA39B1" w:rsidRDefault="008F2B9B" w:rsidP="00CA39B1">
            <w:pPr>
              <w:rPr>
                <w:rFonts w:ascii="Arial" w:hAnsi="Arial" w:cs="Arial"/>
              </w:rPr>
            </w:pPr>
            <w:r>
              <w:rPr>
                <w:rFonts w:ascii="Arial" w:hAnsi="Arial" w:cs="Arial"/>
              </w:rPr>
              <w:t xml:space="preserve">Compléter l'analyse pour la </w:t>
            </w:r>
            <w:r w:rsidR="004E4F86">
              <w:rPr>
                <w:rFonts w:ascii="Arial" w:hAnsi="Arial" w:cs="Arial"/>
              </w:rPr>
              <w:t xml:space="preserve">Gestion des </w:t>
            </w:r>
            <w:r>
              <w:rPr>
                <w:rFonts w:ascii="Arial" w:hAnsi="Arial" w:cs="Arial"/>
              </w:rPr>
              <w:t>experts</w:t>
            </w:r>
          </w:p>
          <w:p w14:paraId="6CF332C4" w14:textId="4DC209F5" w:rsidR="004E4F86" w:rsidRDefault="008F2B9B" w:rsidP="00CA39B1">
            <w:pPr>
              <w:rPr>
                <w:rFonts w:ascii="Arial" w:hAnsi="Arial" w:cs="Arial"/>
              </w:rPr>
            </w:pPr>
            <w:r>
              <w:rPr>
                <w:rFonts w:ascii="Arial" w:hAnsi="Arial" w:cs="Arial"/>
              </w:rPr>
              <w:t>Modification</w:t>
            </w:r>
            <w:r w:rsidR="004E4F86">
              <w:rPr>
                <w:rFonts w:ascii="Arial" w:hAnsi="Arial" w:cs="Arial"/>
              </w:rPr>
              <w:t xml:space="preserve"> de la maquette de l’application</w:t>
            </w:r>
            <w:r>
              <w:rPr>
                <w:rFonts w:ascii="Arial" w:hAnsi="Arial" w:cs="Arial"/>
              </w:rPr>
              <w:t xml:space="preserve"> pour ajouter les fonctionnalités des experts</w:t>
            </w:r>
          </w:p>
          <w:p w14:paraId="48EF86B5" w14:textId="754BAFDE" w:rsidR="008F2B9B" w:rsidRDefault="008F2B9B" w:rsidP="008F2B9B">
            <w:pPr>
              <w:rPr>
                <w:rFonts w:ascii="Arial" w:hAnsi="Arial" w:cs="Arial"/>
              </w:rPr>
            </w:pPr>
            <w:r>
              <w:rPr>
                <w:rFonts w:ascii="Arial" w:hAnsi="Arial" w:cs="Arial"/>
              </w:rPr>
              <w:t>Modification</w:t>
            </w:r>
            <w:r w:rsidR="004E4F86">
              <w:rPr>
                <w:rFonts w:ascii="Arial" w:hAnsi="Arial" w:cs="Arial"/>
              </w:rPr>
              <w:t xml:space="preserve"> du CSS</w:t>
            </w:r>
            <w:r>
              <w:rPr>
                <w:rFonts w:ascii="Arial" w:hAnsi="Arial" w:cs="Arial"/>
              </w:rPr>
              <w:t xml:space="preserve"> pour passer en couleur.</w:t>
            </w:r>
          </w:p>
          <w:p w14:paraId="5F863569" w14:textId="3ABBE7C5" w:rsidR="00A35B11" w:rsidRPr="00CA39B1" w:rsidRDefault="00A35B11" w:rsidP="008F2B9B">
            <w:pPr>
              <w:rPr>
                <w:rFonts w:ascii="Arial" w:hAnsi="Arial" w:cs="Arial"/>
              </w:rPr>
            </w:pPr>
            <w:r>
              <w:rPr>
                <w:rFonts w:ascii="Arial" w:hAnsi="Arial" w:cs="Arial"/>
              </w:rPr>
              <w:t>Codage de pages Experts</w:t>
            </w:r>
          </w:p>
          <w:p w14:paraId="7E774D38" w14:textId="569022D9" w:rsidR="004E4F86" w:rsidRPr="00CA39B1" w:rsidRDefault="004E4F86" w:rsidP="00CA39B1">
            <w:pPr>
              <w:rPr>
                <w:rFonts w:ascii="Arial" w:hAnsi="Arial" w:cs="Arial"/>
              </w:rPr>
            </w:pPr>
          </w:p>
        </w:tc>
      </w:tr>
      <w:tr w:rsidR="00A46254" w14:paraId="04B7BC27" w14:textId="77777777" w:rsidTr="00E510A9">
        <w:tc>
          <w:tcPr>
            <w:tcW w:w="2940" w:type="dxa"/>
            <w:tcBorders>
              <w:left w:val="single" w:sz="4" w:space="0" w:color="000000"/>
              <w:bottom w:val="single" w:sz="4" w:space="0" w:color="000000"/>
            </w:tcBorders>
          </w:tcPr>
          <w:p w14:paraId="0308B931" w14:textId="77777777" w:rsidR="00A46254" w:rsidRPr="00B84D94" w:rsidRDefault="00A46254" w:rsidP="00E510A9">
            <w:pPr>
              <w:pStyle w:val="texte1"/>
              <w:spacing w:after="60"/>
              <w:ind w:left="-77" w:right="-100"/>
              <w:jc w:val="center"/>
              <w:rPr>
                <w:rFonts w:ascii="Calibri" w:hAnsi="Calibri"/>
                <w:sz w:val="28"/>
              </w:rPr>
            </w:pPr>
            <w:r>
              <w:rPr>
                <w:rFonts w:ascii="Calibri" w:hAnsi="Calibri"/>
                <w:b/>
                <w:sz w:val="28"/>
              </w:rPr>
              <w:t>Etudiant 3</w:t>
            </w:r>
          </w:p>
        </w:tc>
        <w:tc>
          <w:tcPr>
            <w:tcW w:w="7329" w:type="dxa"/>
            <w:tcBorders>
              <w:left w:val="single" w:sz="4" w:space="0" w:color="000000"/>
              <w:bottom w:val="single" w:sz="4" w:space="0" w:color="000000"/>
              <w:right w:val="single" w:sz="4" w:space="0" w:color="000000"/>
            </w:tcBorders>
          </w:tcPr>
          <w:p w14:paraId="070BC81D" w14:textId="6B6D2312" w:rsidR="00A35B11" w:rsidRDefault="008F2B9B" w:rsidP="00A35B11">
            <w:pPr>
              <w:rPr>
                <w:rFonts w:ascii="Arial" w:hAnsi="Arial" w:cs="Arial"/>
              </w:rPr>
            </w:pPr>
            <w:r>
              <w:rPr>
                <w:rFonts w:ascii="Arial" w:hAnsi="Arial" w:cs="Arial"/>
              </w:rPr>
              <w:t>Validation de la béta actuelle</w:t>
            </w:r>
            <w:r w:rsidR="00A35B11">
              <w:rPr>
                <w:rFonts w:ascii="Arial" w:hAnsi="Arial" w:cs="Arial"/>
              </w:rPr>
              <w:t xml:space="preserve"> </w:t>
            </w:r>
          </w:p>
          <w:p w14:paraId="3D8320D3" w14:textId="54E74D6B" w:rsidR="008F2B9B" w:rsidRDefault="00A35B11" w:rsidP="00A35B11">
            <w:pPr>
              <w:rPr>
                <w:rFonts w:ascii="Arial" w:hAnsi="Arial" w:cs="Arial"/>
              </w:rPr>
            </w:pPr>
            <w:r>
              <w:rPr>
                <w:rFonts w:ascii="Arial" w:hAnsi="Arial" w:cs="Arial"/>
              </w:rPr>
              <w:t>Codage de pages Experts</w:t>
            </w:r>
          </w:p>
          <w:p w14:paraId="1A6A2B59" w14:textId="77777777" w:rsidR="00A35B11" w:rsidRDefault="008F2B9B" w:rsidP="00A35B11">
            <w:pPr>
              <w:rPr>
                <w:rFonts w:ascii="Arial" w:hAnsi="Arial" w:cs="Arial"/>
              </w:rPr>
            </w:pPr>
            <w:r>
              <w:rPr>
                <w:rFonts w:ascii="Arial" w:hAnsi="Arial" w:cs="Arial"/>
              </w:rPr>
              <w:t>Création de l'application pour le Windows Store</w:t>
            </w:r>
          </w:p>
          <w:p w14:paraId="44477747" w14:textId="760DB5FE" w:rsidR="00A46254" w:rsidRPr="00CA39B1" w:rsidRDefault="00A35B11" w:rsidP="00A35B11">
            <w:pPr>
              <w:rPr>
                <w:rFonts w:ascii="Arial" w:hAnsi="Arial" w:cs="Arial"/>
              </w:rPr>
            </w:pPr>
            <w:r>
              <w:rPr>
                <w:rFonts w:ascii="Arial" w:hAnsi="Arial" w:cs="Arial"/>
              </w:rPr>
              <w:t xml:space="preserve"> </w:t>
            </w:r>
          </w:p>
        </w:tc>
      </w:tr>
      <w:tr w:rsidR="002658ED" w14:paraId="2DB4729B" w14:textId="77777777">
        <w:tc>
          <w:tcPr>
            <w:tcW w:w="2940" w:type="dxa"/>
            <w:tcBorders>
              <w:left w:val="single" w:sz="4" w:space="0" w:color="000000"/>
              <w:bottom w:val="single" w:sz="4" w:space="0" w:color="000000"/>
            </w:tcBorders>
          </w:tcPr>
          <w:p w14:paraId="70F8D8F7" w14:textId="4E92D21F" w:rsidR="002658ED" w:rsidRPr="00B84D94" w:rsidRDefault="00D9713E" w:rsidP="00CA39B1">
            <w:pPr>
              <w:pStyle w:val="texte1"/>
              <w:spacing w:after="60"/>
              <w:ind w:left="-77" w:right="-100"/>
              <w:jc w:val="center"/>
              <w:rPr>
                <w:rFonts w:ascii="Calibri" w:hAnsi="Calibri"/>
                <w:sz w:val="28"/>
              </w:rPr>
            </w:pPr>
            <w:r>
              <w:rPr>
                <w:rFonts w:ascii="Calibri" w:hAnsi="Calibri"/>
                <w:b/>
                <w:sz w:val="28"/>
              </w:rPr>
              <w:t xml:space="preserve">Etudiant </w:t>
            </w:r>
            <w:r w:rsidR="00A46254">
              <w:rPr>
                <w:rFonts w:ascii="Calibri" w:hAnsi="Calibri"/>
                <w:b/>
                <w:sz w:val="28"/>
              </w:rPr>
              <w:t>4</w:t>
            </w:r>
          </w:p>
        </w:tc>
        <w:tc>
          <w:tcPr>
            <w:tcW w:w="7329" w:type="dxa"/>
            <w:tcBorders>
              <w:left w:val="single" w:sz="4" w:space="0" w:color="000000"/>
              <w:bottom w:val="single" w:sz="4" w:space="0" w:color="000000"/>
              <w:right w:val="single" w:sz="4" w:space="0" w:color="000000"/>
            </w:tcBorders>
          </w:tcPr>
          <w:p w14:paraId="6A8F115F" w14:textId="75248230" w:rsidR="008F2B9B" w:rsidRDefault="008F2B9B" w:rsidP="008F2B9B">
            <w:pPr>
              <w:pStyle w:val="texte1"/>
              <w:snapToGrid w:val="0"/>
              <w:ind w:left="0"/>
              <w:rPr>
                <w:rFonts w:ascii="Arial" w:hAnsi="Arial" w:cs="Arial"/>
                <w:sz w:val="24"/>
              </w:rPr>
            </w:pPr>
            <w:r>
              <w:rPr>
                <w:rFonts w:ascii="Arial" w:hAnsi="Arial" w:cs="Arial"/>
                <w:sz w:val="24"/>
              </w:rPr>
              <w:t>Validation de la béta actuelle</w:t>
            </w:r>
          </w:p>
          <w:p w14:paraId="2A6DA299" w14:textId="603B789E" w:rsidR="00A35B11" w:rsidRDefault="00A35B11" w:rsidP="00A35B11">
            <w:pPr>
              <w:rPr>
                <w:rFonts w:ascii="Arial" w:hAnsi="Arial" w:cs="Arial"/>
              </w:rPr>
            </w:pPr>
            <w:r>
              <w:rPr>
                <w:rFonts w:ascii="Arial" w:hAnsi="Arial" w:cs="Arial"/>
              </w:rPr>
              <w:t>Codage de pages Experts</w:t>
            </w:r>
          </w:p>
          <w:p w14:paraId="15A87A83" w14:textId="35A6C4FB" w:rsidR="004E4F86" w:rsidRDefault="008F2B9B" w:rsidP="002658ED">
            <w:pPr>
              <w:pStyle w:val="texte1"/>
              <w:snapToGrid w:val="0"/>
              <w:ind w:left="0"/>
              <w:rPr>
                <w:rFonts w:ascii="Arial" w:hAnsi="Arial" w:cs="Arial"/>
                <w:sz w:val="24"/>
              </w:rPr>
            </w:pPr>
            <w:r>
              <w:rPr>
                <w:rFonts w:ascii="Arial" w:hAnsi="Arial" w:cs="Arial"/>
                <w:sz w:val="24"/>
              </w:rPr>
              <w:t>Création de l'application pour le Androïd Store</w:t>
            </w:r>
          </w:p>
          <w:p w14:paraId="7B70B3F3" w14:textId="77777777" w:rsidR="004E4F86" w:rsidRPr="00CA39B1" w:rsidRDefault="004E4F86" w:rsidP="002658ED">
            <w:pPr>
              <w:pStyle w:val="texte1"/>
              <w:snapToGrid w:val="0"/>
              <w:ind w:left="0"/>
              <w:rPr>
                <w:rFonts w:ascii="Arial" w:hAnsi="Arial" w:cs="Arial"/>
              </w:rPr>
            </w:pPr>
          </w:p>
        </w:tc>
      </w:tr>
    </w:tbl>
    <w:p w14:paraId="7E9D6B90" w14:textId="2A4A0387" w:rsidR="00D9713E" w:rsidRDefault="00D9713E">
      <w:pPr>
        <w:suppressAutoHyphens w:val="0"/>
        <w:rPr>
          <w:rFonts w:ascii="Liberation Sans" w:eastAsia="DejaVu Sans" w:hAnsi="Liberation Sans" w:cs="DejaVu Sans"/>
          <w:b/>
          <w:bCs/>
          <w:sz w:val="28"/>
          <w:szCs w:val="28"/>
        </w:rPr>
      </w:pPr>
    </w:p>
    <w:sectPr w:rsidR="00D9713E" w:rsidSect="002658ED">
      <w:headerReference w:type="default" r:id="rId14"/>
      <w:footerReference w:type="default" r:id="rId15"/>
      <w:footnotePr>
        <w:pos w:val="beneathText"/>
      </w:footnotePr>
      <w:pgSz w:w="11905" w:h="16837"/>
      <w:pgMar w:top="851" w:right="851" w:bottom="851" w:left="993" w:header="454" w:footer="45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8808076" w14:textId="77777777" w:rsidR="005C2546" w:rsidRDefault="005C2546">
      <w:r>
        <w:separator/>
      </w:r>
    </w:p>
  </w:endnote>
  <w:endnote w:type="continuationSeparator" w:id="0">
    <w:p w14:paraId="14E006F4" w14:textId="77777777" w:rsidR="005C2546" w:rsidRDefault="005C2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0"/>
    <w:family w:val="swiss"/>
    <w:pitch w:val="variable"/>
    <w:sig w:usb0="E7002EFF" w:usb1="D200FDFF" w:usb2="0A042029"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iberation Sans">
    <w:altName w:val="Arial Unicode MS"/>
    <w:charset w:val="80"/>
    <w:family w:val="swiss"/>
    <w:pitch w:val="variable"/>
  </w:font>
  <w:font w:name="StarSymbol">
    <w:altName w:val="Arial Unicode MS"/>
    <w:charset w:val="80"/>
    <w:family w:val="auto"/>
    <w:pitch w:val="default"/>
  </w:font>
  <w:font w:name="System">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wiss 721 SWA">
    <w:altName w:val="Arial Unicode MS"/>
    <w:charset w:val="80"/>
    <w:family w:val="swiss"/>
    <w:pitch w:val="default"/>
  </w:font>
  <w:font w:name="Zapf Dingbats">
    <w:panose1 w:val="05020102010704020609"/>
    <w:charset w:val="02"/>
    <w:family w:val="auto"/>
    <w:pitch w:val="variable"/>
    <w:sig w:usb0="00000000" w:usb1="10000000" w:usb2="00000000" w:usb3="00000000" w:csb0="80000000" w:csb1="00000000"/>
  </w:font>
  <w:font w:name="Arial Black">
    <w:panose1 w:val="020B0A040201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10000000" w:usb2="00000000" w:usb3="00000000" w:csb0="80000000" w:csb1="00000000"/>
  </w:font>
  <w:font w:name="Geneva">
    <w:panose1 w:val="020B05030304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Dingbats">
    <w:altName w:val="Cambria"/>
    <w:charset w:val="02"/>
    <w:family w:val="auto"/>
    <w:pitch w:val="variable"/>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FBF182" w14:textId="01686FA7" w:rsidR="005C2546" w:rsidRDefault="005C2546" w:rsidP="002B4881">
    <w:r>
      <w:rPr>
        <w:noProof/>
        <w:sz w:val="20"/>
        <w:lang w:eastAsia="fr-FR"/>
      </w:rPr>
      <w:pict w14:anchorId="7486FD6B">
        <v:shapetype id="_x0000_t202" coordsize="21600,21600" o:spt="202" path="m0,0l0,21600,21600,21600,21600,0xe">
          <v:stroke joinstyle="miter"/>
          <v:path gradientshapeok="t" o:connecttype="rect"/>
        </v:shapetype>
        <v:shape id="Text Box 5" o:spid="_x0000_s1026" type="#_x0000_t202" style="position:absolute;margin-left:537.35pt;margin-top:.05pt;width:14.9pt;height:15.6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" stroked="f">
          <v:fill opacity="0"/>
          <v:textbox inset="0,0,0,0">
            <w:txbxContent>
              <w:p w14:paraId="6AD3E4DB" w14:textId="77777777" w:rsidR="005C2546" w:rsidRDefault="005C2546">
                <w:pPr>
                  <w:pStyle w:val="Pieddepage"/>
                </w:pPr>
                <w:r>
                  <w:rPr>
                    <w:rStyle w:val="Numrodepage"/>
                    <w:b/>
                    <w:i/>
                    <w:sz w:val="28"/>
                  </w:rPr>
                  <w:fldChar w:fldCharType="begin"/>
                </w:r>
                <w:r>
                  <w:rPr>
                    <w:rStyle w:val="Numrodepage"/>
                    <w:b/>
                    <w:i/>
                    <w:sz w:val="28"/>
                  </w:rPr>
                  <w:instrText xml:space="preserve"> PAGE </w:instrText>
                </w:r>
                <w:r>
                  <w:rPr>
                    <w:rStyle w:val="Numrodepage"/>
                    <w:b/>
                    <w:i/>
                    <w:sz w:val="28"/>
                  </w:rPr>
                  <w:fldChar w:fldCharType="separate"/>
                </w:r>
                <w:r w:rsidR="002F38FD">
                  <w:rPr>
                    <w:rStyle w:val="Numrodepage"/>
                    <w:b/>
                    <w:i/>
                    <w:noProof/>
                    <w:sz w:val="28"/>
                  </w:rPr>
                  <w:t>5</w:t>
                </w:r>
                <w:r>
                  <w:rPr>
                    <w:rStyle w:val="Numrodepage"/>
                    <w:b/>
                    <w:i/>
                    <w:sz w:val="28"/>
                  </w:rPr>
                  <w:fldChar w:fldCharType="end"/>
                </w:r>
              </w:p>
            </w:txbxContent>
          </v:textbox>
          <w10:wrap type="square" side="largest" anchorx="page"/>
        </v:shape>
      </w:pict>
    </w:r>
    <w:proofErr w:type="gramStart"/>
    <w:r>
      <w:t>jp</w:t>
    </w:r>
    <w:proofErr w:type="gramEnd"/>
    <w:r>
      <w:t xml:space="preserve"> Dumas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CA8A458" w14:textId="77777777" w:rsidR="005C2546" w:rsidRDefault="005C2546">
      <w:r>
        <w:separator/>
      </w:r>
    </w:p>
  </w:footnote>
  <w:footnote w:type="continuationSeparator" w:id="0">
    <w:p w14:paraId="1A748DEA" w14:textId="77777777" w:rsidR="005C2546" w:rsidRDefault="005C25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F7084F" w14:textId="377DE9A0" w:rsidR="005C2546" w:rsidRDefault="005C2546">
    <w:pPr>
      <w:pStyle w:val="En-tte"/>
    </w:pPr>
    <w:r>
      <w:t>Cahier des charges</w:t>
    </w:r>
    <w:r>
      <w:tab/>
      <w:t>snDiscovery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5A4A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nsid w:val="00000003"/>
    <w:multiLevelType w:val="singleLevel"/>
    <w:tmpl w:val="00000003"/>
    <w:name w:val="WW8Num3"/>
    <w:lvl w:ilvl="0">
      <w:start w:val="1"/>
      <w:numFmt w:val="bullet"/>
      <w:suff w:val="nothing"/>
      <w:lvlText w:val=""/>
      <w:lvlJc w:val="left"/>
      <w:pPr>
        <w:tabs>
          <w:tab w:val="num" w:pos="0"/>
        </w:tabs>
        <w:ind w:left="0" w:firstLine="0"/>
      </w:pPr>
      <w:rPr>
        <w:rFonts w:ascii="Symbol" w:hAnsi="Symbol"/>
      </w:rPr>
    </w:lvl>
  </w:abstractNum>
  <w:abstractNum w:abstractNumId="4">
    <w:nsid w:val="00000004"/>
    <w:multiLevelType w:val="multilevel"/>
    <w:tmpl w:val="00000004"/>
    <w:name w:val="WW8Num4"/>
    <w:lvl w:ilvl="0">
      <w:start w:val="4"/>
      <w:numFmt w:val="decimal"/>
      <w:lvlText w:val="%1."/>
      <w:lvlJc w:val="left"/>
      <w:pPr>
        <w:tabs>
          <w:tab w:val="num" w:pos="360"/>
        </w:tabs>
        <w:ind w:left="360" w:hanging="360"/>
      </w:pPr>
    </w:lvl>
    <w:lvl w:ilvl="1">
      <w:start w:val="6"/>
      <w:numFmt w:val="decimal"/>
      <w:lvlText w:val="%1.%2."/>
      <w:lvlJc w:val="left"/>
      <w:pPr>
        <w:tabs>
          <w:tab w:val="num" w:pos="397"/>
        </w:tabs>
        <w:ind w:left="397" w:hanging="360"/>
      </w:pPr>
    </w:lvl>
    <w:lvl w:ilvl="2">
      <w:start w:val="1"/>
      <w:numFmt w:val="decimal"/>
      <w:lvlText w:val="%1.%2.%3."/>
      <w:lvlJc w:val="left"/>
      <w:pPr>
        <w:tabs>
          <w:tab w:val="num" w:pos="434"/>
        </w:tabs>
        <w:ind w:left="434" w:hanging="360"/>
      </w:pPr>
    </w:lvl>
    <w:lvl w:ilvl="3">
      <w:start w:val="1"/>
      <w:numFmt w:val="decimal"/>
      <w:lvlText w:val="%1.%2.%3.%4."/>
      <w:lvlJc w:val="left"/>
      <w:pPr>
        <w:tabs>
          <w:tab w:val="num" w:pos="471"/>
        </w:tabs>
        <w:ind w:left="471" w:hanging="360"/>
      </w:pPr>
    </w:lvl>
    <w:lvl w:ilvl="4">
      <w:start w:val="1"/>
      <w:numFmt w:val="decimal"/>
      <w:lvlText w:val="%1.%2.%3.%4.%5."/>
      <w:lvlJc w:val="left"/>
      <w:pPr>
        <w:tabs>
          <w:tab w:val="num" w:pos="508"/>
        </w:tabs>
        <w:ind w:left="508" w:hanging="360"/>
      </w:pPr>
    </w:lvl>
    <w:lvl w:ilvl="5">
      <w:start w:val="1"/>
      <w:numFmt w:val="decimal"/>
      <w:lvlText w:val="%1.%2.%3.%4.%5.%6."/>
      <w:lvlJc w:val="left"/>
      <w:pPr>
        <w:tabs>
          <w:tab w:val="num" w:pos="545"/>
        </w:tabs>
        <w:ind w:left="545" w:hanging="360"/>
      </w:pPr>
    </w:lvl>
    <w:lvl w:ilvl="6">
      <w:start w:val="1"/>
      <w:numFmt w:val="decimal"/>
      <w:lvlText w:val="%1.%2.%3.%4.%5.%6.%7."/>
      <w:lvlJc w:val="left"/>
      <w:pPr>
        <w:tabs>
          <w:tab w:val="num" w:pos="582"/>
        </w:tabs>
        <w:ind w:left="582" w:hanging="360"/>
      </w:pPr>
    </w:lvl>
    <w:lvl w:ilvl="7">
      <w:start w:val="1"/>
      <w:numFmt w:val="decimal"/>
      <w:lvlText w:val="%1.%2.%3.%4.%5.%6.%7.%8."/>
      <w:lvlJc w:val="left"/>
      <w:pPr>
        <w:tabs>
          <w:tab w:val="num" w:pos="619"/>
        </w:tabs>
        <w:ind w:left="619" w:hanging="360"/>
      </w:pPr>
    </w:lvl>
    <w:lvl w:ilvl="8">
      <w:start w:val="1"/>
      <w:numFmt w:val="decimal"/>
      <w:lvlText w:val="%1.%2.%3.%4.%5.%6.%7.%8.%9."/>
      <w:lvlJc w:val="left"/>
      <w:pPr>
        <w:tabs>
          <w:tab w:val="num" w:pos="656"/>
        </w:tabs>
        <w:ind w:left="656" w:hanging="360"/>
      </w:pPr>
    </w:lvl>
  </w:abstractNum>
  <w:abstractNum w:abstractNumId="5">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6"/>
    <w:multiLevelType w:val="multilevel"/>
    <w:tmpl w:val="00000006"/>
    <w:name w:val="WW8Num6"/>
    <w:lvl w:ilvl="0">
      <w:start w:val="4"/>
      <w:numFmt w:val="decimal"/>
      <w:lvlText w:val="%1."/>
      <w:lvlJc w:val="left"/>
      <w:pPr>
        <w:tabs>
          <w:tab w:val="num" w:pos="360"/>
        </w:tabs>
        <w:ind w:left="360" w:hanging="360"/>
      </w:pPr>
    </w:lvl>
    <w:lvl w:ilvl="1">
      <w:start w:val="2"/>
      <w:numFmt w:val="decimal"/>
      <w:lvlText w:val="%1.%2."/>
      <w:lvlJc w:val="left"/>
      <w:pPr>
        <w:tabs>
          <w:tab w:val="num" w:pos="442"/>
        </w:tabs>
        <w:ind w:left="442" w:hanging="360"/>
      </w:pPr>
    </w:lvl>
    <w:lvl w:ilvl="2">
      <w:start w:val="1"/>
      <w:numFmt w:val="decimal"/>
      <w:lvlText w:val="%1.%2.%3."/>
      <w:lvlJc w:val="left"/>
      <w:pPr>
        <w:tabs>
          <w:tab w:val="num" w:pos="524"/>
        </w:tabs>
        <w:ind w:left="524" w:hanging="360"/>
      </w:pPr>
    </w:lvl>
    <w:lvl w:ilvl="3">
      <w:start w:val="1"/>
      <w:numFmt w:val="decimal"/>
      <w:lvlText w:val="%1.%2.%3.%4."/>
      <w:lvlJc w:val="left"/>
      <w:pPr>
        <w:tabs>
          <w:tab w:val="num" w:pos="606"/>
        </w:tabs>
        <w:ind w:left="606" w:hanging="360"/>
      </w:pPr>
    </w:lvl>
    <w:lvl w:ilvl="4">
      <w:start w:val="1"/>
      <w:numFmt w:val="decimal"/>
      <w:lvlText w:val="%1.%2.%3.%4.%5."/>
      <w:lvlJc w:val="left"/>
      <w:pPr>
        <w:tabs>
          <w:tab w:val="num" w:pos="688"/>
        </w:tabs>
        <w:ind w:left="688" w:hanging="360"/>
      </w:pPr>
    </w:lvl>
    <w:lvl w:ilvl="5">
      <w:start w:val="1"/>
      <w:numFmt w:val="decimal"/>
      <w:lvlText w:val="%1.%2.%3.%4.%5.%6."/>
      <w:lvlJc w:val="left"/>
      <w:pPr>
        <w:tabs>
          <w:tab w:val="num" w:pos="770"/>
        </w:tabs>
        <w:ind w:left="770" w:hanging="360"/>
      </w:pPr>
    </w:lvl>
    <w:lvl w:ilvl="6">
      <w:start w:val="1"/>
      <w:numFmt w:val="decimal"/>
      <w:lvlText w:val="%1.%2.%3.%4.%5.%6.%7."/>
      <w:lvlJc w:val="left"/>
      <w:pPr>
        <w:tabs>
          <w:tab w:val="num" w:pos="852"/>
        </w:tabs>
        <w:ind w:left="852" w:hanging="360"/>
      </w:pPr>
    </w:lvl>
    <w:lvl w:ilvl="7">
      <w:start w:val="1"/>
      <w:numFmt w:val="decimal"/>
      <w:lvlText w:val="%1.%2.%3.%4.%5.%6.%7.%8."/>
      <w:lvlJc w:val="left"/>
      <w:pPr>
        <w:tabs>
          <w:tab w:val="num" w:pos="934"/>
        </w:tabs>
        <w:ind w:left="934" w:hanging="360"/>
      </w:pPr>
    </w:lvl>
    <w:lvl w:ilvl="8">
      <w:start w:val="1"/>
      <w:numFmt w:val="decimal"/>
      <w:lvlText w:val="%1.%2.%3.%4.%5.%6.%7.%8.%9."/>
      <w:lvlJc w:val="left"/>
      <w:pPr>
        <w:tabs>
          <w:tab w:val="num" w:pos="1016"/>
        </w:tabs>
        <w:ind w:left="1016" w:hanging="360"/>
      </w:pPr>
    </w:lvl>
  </w:abstractNum>
  <w:abstractNum w:abstractNumId="7">
    <w:nsid w:val="00000007"/>
    <w:multiLevelType w:val="multilevel"/>
    <w:tmpl w:val="00000007"/>
    <w:name w:val="WW8Num7"/>
    <w:lvl w:ilvl="0">
      <w:start w:val="1"/>
      <w:numFmt w:val="decimal"/>
      <w:lvlText w:val="%1."/>
      <w:lvlJc w:val="left"/>
      <w:pPr>
        <w:tabs>
          <w:tab w:val="num" w:pos="360"/>
        </w:tabs>
        <w:ind w:left="360" w:hanging="360"/>
      </w:pPr>
    </w:lvl>
    <w:lvl w:ilvl="1">
      <w:start w:val="3"/>
      <w:numFmt w:val="decimal"/>
      <w:lvlText w:val="%1.%2."/>
      <w:lvlJc w:val="left"/>
      <w:pPr>
        <w:tabs>
          <w:tab w:val="num" w:pos="442"/>
        </w:tabs>
        <w:ind w:left="442" w:hanging="360"/>
      </w:pPr>
    </w:lvl>
    <w:lvl w:ilvl="2">
      <w:start w:val="1"/>
      <w:numFmt w:val="decimal"/>
      <w:lvlText w:val="%1.%2.%3."/>
      <w:lvlJc w:val="left"/>
      <w:pPr>
        <w:tabs>
          <w:tab w:val="num" w:pos="524"/>
        </w:tabs>
        <w:ind w:left="524" w:hanging="360"/>
      </w:pPr>
    </w:lvl>
    <w:lvl w:ilvl="3">
      <w:start w:val="1"/>
      <w:numFmt w:val="decimal"/>
      <w:lvlText w:val="%1.%2.%3.%4."/>
      <w:lvlJc w:val="left"/>
      <w:pPr>
        <w:tabs>
          <w:tab w:val="num" w:pos="606"/>
        </w:tabs>
        <w:ind w:left="606" w:hanging="360"/>
      </w:pPr>
    </w:lvl>
    <w:lvl w:ilvl="4">
      <w:start w:val="1"/>
      <w:numFmt w:val="decimal"/>
      <w:lvlText w:val="%1.%2.%3.%4.%5."/>
      <w:lvlJc w:val="left"/>
      <w:pPr>
        <w:tabs>
          <w:tab w:val="num" w:pos="688"/>
        </w:tabs>
        <w:ind w:left="688" w:hanging="360"/>
      </w:pPr>
    </w:lvl>
    <w:lvl w:ilvl="5">
      <w:start w:val="1"/>
      <w:numFmt w:val="decimal"/>
      <w:lvlText w:val="%1.%2.%3.%4.%5.%6."/>
      <w:lvlJc w:val="left"/>
      <w:pPr>
        <w:tabs>
          <w:tab w:val="num" w:pos="770"/>
        </w:tabs>
        <w:ind w:left="770" w:hanging="360"/>
      </w:pPr>
    </w:lvl>
    <w:lvl w:ilvl="6">
      <w:start w:val="1"/>
      <w:numFmt w:val="decimal"/>
      <w:lvlText w:val="%1.%2.%3.%4.%5.%6.%7."/>
      <w:lvlJc w:val="left"/>
      <w:pPr>
        <w:tabs>
          <w:tab w:val="num" w:pos="852"/>
        </w:tabs>
        <w:ind w:left="852" w:hanging="360"/>
      </w:pPr>
    </w:lvl>
    <w:lvl w:ilvl="7">
      <w:start w:val="1"/>
      <w:numFmt w:val="decimal"/>
      <w:lvlText w:val="%1.%2.%3.%4.%5.%6.%7.%8."/>
      <w:lvlJc w:val="left"/>
      <w:pPr>
        <w:tabs>
          <w:tab w:val="num" w:pos="934"/>
        </w:tabs>
        <w:ind w:left="934" w:hanging="360"/>
      </w:pPr>
    </w:lvl>
    <w:lvl w:ilvl="8">
      <w:start w:val="1"/>
      <w:numFmt w:val="decimal"/>
      <w:lvlText w:val="%1.%2.%3.%4.%5.%6.%7.%8.%9."/>
      <w:lvlJc w:val="left"/>
      <w:pPr>
        <w:tabs>
          <w:tab w:val="num" w:pos="1016"/>
        </w:tabs>
        <w:ind w:left="1016" w:hanging="360"/>
      </w:pPr>
    </w:lvl>
  </w:abstractNum>
  <w:abstractNum w:abstractNumId="8">
    <w:nsid w:val="00000008"/>
    <w:multiLevelType w:val="multilevel"/>
    <w:tmpl w:val="00000008"/>
    <w:name w:val="WW8Num8"/>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9"/>
    <w:multiLevelType w:val="multilevel"/>
    <w:tmpl w:val="00000009"/>
    <w:name w:val="WW8Num9"/>
    <w:lvl w:ilvl="0">
      <w:start w:val="1"/>
      <w:numFmt w:val="bullet"/>
      <w:lvlText w:val=""/>
      <w:lvlJc w:val="left"/>
      <w:pPr>
        <w:tabs>
          <w:tab w:val="num" w:pos="360"/>
        </w:tabs>
        <w:ind w:left="360" w:hanging="360"/>
      </w:pPr>
      <w:rPr>
        <w:rFonts w:ascii="Symbol" w:hAnsi="Symbol" w:cs="DejaVu Sans"/>
        <w:sz w:val="18"/>
        <w:szCs w:val="18"/>
      </w:rPr>
    </w:lvl>
    <w:lvl w:ilvl="1">
      <w:start w:val="1"/>
      <w:numFmt w:val="bullet"/>
      <w:lvlText w:val=""/>
      <w:lvlJc w:val="left"/>
      <w:pPr>
        <w:tabs>
          <w:tab w:val="num" w:pos="720"/>
        </w:tabs>
        <w:ind w:left="720" w:hanging="360"/>
      </w:pPr>
      <w:rPr>
        <w:rFonts w:ascii="Symbol" w:hAnsi="Symbol" w:cs="DejaVu Sans"/>
        <w:sz w:val="18"/>
        <w:szCs w:val="18"/>
      </w:rPr>
    </w:lvl>
    <w:lvl w:ilvl="2">
      <w:start w:val="1"/>
      <w:numFmt w:val="bullet"/>
      <w:lvlText w:val=""/>
      <w:lvlJc w:val="left"/>
      <w:pPr>
        <w:tabs>
          <w:tab w:val="num" w:pos="1080"/>
        </w:tabs>
        <w:ind w:left="1080" w:hanging="360"/>
      </w:pPr>
      <w:rPr>
        <w:rFonts w:ascii="Symbol" w:hAnsi="Symbol" w:cs="DejaVu Sans"/>
        <w:sz w:val="18"/>
        <w:szCs w:val="18"/>
      </w:rPr>
    </w:lvl>
    <w:lvl w:ilvl="3">
      <w:start w:val="1"/>
      <w:numFmt w:val="bullet"/>
      <w:lvlText w:val=""/>
      <w:lvlJc w:val="left"/>
      <w:pPr>
        <w:tabs>
          <w:tab w:val="num" w:pos="1440"/>
        </w:tabs>
        <w:ind w:left="1440" w:hanging="360"/>
      </w:pPr>
      <w:rPr>
        <w:rFonts w:ascii="Symbol" w:hAnsi="Symbol" w:cs="DejaVu Sans"/>
        <w:sz w:val="18"/>
        <w:szCs w:val="18"/>
      </w:rPr>
    </w:lvl>
    <w:lvl w:ilvl="4">
      <w:start w:val="1"/>
      <w:numFmt w:val="bullet"/>
      <w:lvlText w:val=""/>
      <w:lvlJc w:val="left"/>
      <w:pPr>
        <w:tabs>
          <w:tab w:val="num" w:pos="1800"/>
        </w:tabs>
        <w:ind w:left="1800" w:hanging="360"/>
      </w:pPr>
      <w:rPr>
        <w:rFonts w:ascii="Symbol" w:hAnsi="Symbol" w:cs="DejaVu Sans"/>
        <w:sz w:val="18"/>
        <w:szCs w:val="18"/>
      </w:rPr>
    </w:lvl>
    <w:lvl w:ilvl="5">
      <w:start w:val="1"/>
      <w:numFmt w:val="bullet"/>
      <w:lvlText w:val=""/>
      <w:lvlJc w:val="left"/>
      <w:pPr>
        <w:tabs>
          <w:tab w:val="num" w:pos="2160"/>
        </w:tabs>
        <w:ind w:left="2160" w:hanging="360"/>
      </w:pPr>
      <w:rPr>
        <w:rFonts w:ascii="Symbol" w:hAnsi="Symbol" w:cs="DejaVu Sans"/>
        <w:sz w:val="18"/>
        <w:szCs w:val="18"/>
      </w:rPr>
    </w:lvl>
    <w:lvl w:ilvl="6">
      <w:start w:val="1"/>
      <w:numFmt w:val="bullet"/>
      <w:lvlText w:val=""/>
      <w:lvlJc w:val="left"/>
      <w:pPr>
        <w:tabs>
          <w:tab w:val="num" w:pos="2520"/>
        </w:tabs>
        <w:ind w:left="2520" w:hanging="360"/>
      </w:pPr>
      <w:rPr>
        <w:rFonts w:ascii="Symbol" w:hAnsi="Symbol" w:cs="DejaVu Sans"/>
        <w:sz w:val="18"/>
        <w:szCs w:val="18"/>
      </w:rPr>
    </w:lvl>
    <w:lvl w:ilvl="7">
      <w:start w:val="1"/>
      <w:numFmt w:val="bullet"/>
      <w:lvlText w:val=""/>
      <w:lvlJc w:val="left"/>
      <w:pPr>
        <w:tabs>
          <w:tab w:val="num" w:pos="2880"/>
        </w:tabs>
        <w:ind w:left="2880" w:hanging="360"/>
      </w:pPr>
      <w:rPr>
        <w:rFonts w:ascii="Symbol" w:hAnsi="Symbol" w:cs="DejaVu Sans"/>
        <w:sz w:val="18"/>
        <w:szCs w:val="18"/>
      </w:rPr>
    </w:lvl>
    <w:lvl w:ilvl="8">
      <w:start w:val="1"/>
      <w:numFmt w:val="bullet"/>
      <w:lvlText w:val=""/>
      <w:lvlJc w:val="left"/>
      <w:pPr>
        <w:tabs>
          <w:tab w:val="num" w:pos="3240"/>
        </w:tabs>
        <w:ind w:left="3240" w:hanging="360"/>
      </w:pPr>
      <w:rPr>
        <w:rFonts w:ascii="Symbol" w:hAnsi="Symbol" w:cs="DejaVu Sans"/>
        <w:sz w:val="18"/>
        <w:szCs w:val="18"/>
      </w:rPr>
    </w:lvl>
  </w:abstractNum>
  <w:abstractNum w:abstractNumId="10">
    <w:nsid w:val="0000000A"/>
    <w:multiLevelType w:val="multilevel"/>
    <w:tmpl w:val="0000000A"/>
    <w:name w:val="WW8Num10"/>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1">
    <w:nsid w:val="0000000B"/>
    <w:multiLevelType w:val="multilevel"/>
    <w:tmpl w:val="0000000B"/>
    <w:name w:val="WW8Num11"/>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2786431"/>
    <w:multiLevelType w:val="hybridMultilevel"/>
    <w:tmpl w:val="DDF8F0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5071BFA"/>
    <w:multiLevelType w:val="hybridMultilevel"/>
    <w:tmpl w:val="AE825D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0E784F86"/>
    <w:multiLevelType w:val="hybridMultilevel"/>
    <w:tmpl w:val="214A5DE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10274E5A"/>
    <w:multiLevelType w:val="hybridMultilevel"/>
    <w:tmpl w:val="460A4A6C"/>
    <w:lvl w:ilvl="0" w:tplc="040C000F">
      <w:start w:val="1"/>
      <w:numFmt w:val="decimal"/>
      <w:lvlText w:val="%1."/>
      <w:lvlJc w:val="left"/>
      <w:pPr>
        <w:ind w:left="1068" w:hanging="360"/>
      </w:pPr>
      <w:rPr>
        <w:rFonts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1F24664D"/>
    <w:multiLevelType w:val="hybridMultilevel"/>
    <w:tmpl w:val="C66CD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1AD3468"/>
    <w:multiLevelType w:val="hybridMultilevel"/>
    <w:tmpl w:val="58D8D902"/>
    <w:lvl w:ilvl="0" w:tplc="B66257E8">
      <w:start w:val="1"/>
      <w:numFmt w:val="bullet"/>
      <w:lvlText w:val="•"/>
      <w:lvlJc w:val="left"/>
      <w:pPr>
        <w:tabs>
          <w:tab w:val="num" w:pos="720"/>
        </w:tabs>
        <w:ind w:left="720" w:hanging="360"/>
      </w:pPr>
      <w:rPr>
        <w:rFonts w:ascii="Arial" w:hAnsi="Arial" w:hint="default"/>
      </w:rPr>
    </w:lvl>
    <w:lvl w:ilvl="1" w:tplc="B1F0FC28" w:tentative="1">
      <w:start w:val="1"/>
      <w:numFmt w:val="bullet"/>
      <w:lvlText w:val="•"/>
      <w:lvlJc w:val="left"/>
      <w:pPr>
        <w:tabs>
          <w:tab w:val="num" w:pos="1440"/>
        </w:tabs>
        <w:ind w:left="1440" w:hanging="360"/>
      </w:pPr>
      <w:rPr>
        <w:rFonts w:ascii="Arial" w:hAnsi="Arial" w:hint="default"/>
      </w:rPr>
    </w:lvl>
    <w:lvl w:ilvl="2" w:tplc="24A2AF1C" w:tentative="1">
      <w:start w:val="1"/>
      <w:numFmt w:val="bullet"/>
      <w:lvlText w:val="•"/>
      <w:lvlJc w:val="left"/>
      <w:pPr>
        <w:tabs>
          <w:tab w:val="num" w:pos="2160"/>
        </w:tabs>
        <w:ind w:left="2160" w:hanging="360"/>
      </w:pPr>
      <w:rPr>
        <w:rFonts w:ascii="Arial" w:hAnsi="Arial" w:hint="default"/>
      </w:rPr>
    </w:lvl>
    <w:lvl w:ilvl="3" w:tplc="4D504CCC" w:tentative="1">
      <w:start w:val="1"/>
      <w:numFmt w:val="bullet"/>
      <w:lvlText w:val="•"/>
      <w:lvlJc w:val="left"/>
      <w:pPr>
        <w:tabs>
          <w:tab w:val="num" w:pos="2880"/>
        </w:tabs>
        <w:ind w:left="2880" w:hanging="360"/>
      </w:pPr>
      <w:rPr>
        <w:rFonts w:ascii="Arial" w:hAnsi="Arial" w:hint="default"/>
      </w:rPr>
    </w:lvl>
    <w:lvl w:ilvl="4" w:tplc="A3A4702E" w:tentative="1">
      <w:start w:val="1"/>
      <w:numFmt w:val="bullet"/>
      <w:lvlText w:val="•"/>
      <w:lvlJc w:val="left"/>
      <w:pPr>
        <w:tabs>
          <w:tab w:val="num" w:pos="3600"/>
        </w:tabs>
        <w:ind w:left="3600" w:hanging="360"/>
      </w:pPr>
      <w:rPr>
        <w:rFonts w:ascii="Arial" w:hAnsi="Arial" w:hint="default"/>
      </w:rPr>
    </w:lvl>
    <w:lvl w:ilvl="5" w:tplc="2102BACA" w:tentative="1">
      <w:start w:val="1"/>
      <w:numFmt w:val="bullet"/>
      <w:lvlText w:val="•"/>
      <w:lvlJc w:val="left"/>
      <w:pPr>
        <w:tabs>
          <w:tab w:val="num" w:pos="4320"/>
        </w:tabs>
        <w:ind w:left="4320" w:hanging="360"/>
      </w:pPr>
      <w:rPr>
        <w:rFonts w:ascii="Arial" w:hAnsi="Arial" w:hint="default"/>
      </w:rPr>
    </w:lvl>
    <w:lvl w:ilvl="6" w:tplc="80F25472" w:tentative="1">
      <w:start w:val="1"/>
      <w:numFmt w:val="bullet"/>
      <w:lvlText w:val="•"/>
      <w:lvlJc w:val="left"/>
      <w:pPr>
        <w:tabs>
          <w:tab w:val="num" w:pos="5040"/>
        </w:tabs>
        <w:ind w:left="5040" w:hanging="360"/>
      </w:pPr>
      <w:rPr>
        <w:rFonts w:ascii="Arial" w:hAnsi="Arial" w:hint="default"/>
      </w:rPr>
    </w:lvl>
    <w:lvl w:ilvl="7" w:tplc="19D686AA" w:tentative="1">
      <w:start w:val="1"/>
      <w:numFmt w:val="bullet"/>
      <w:lvlText w:val="•"/>
      <w:lvlJc w:val="left"/>
      <w:pPr>
        <w:tabs>
          <w:tab w:val="num" w:pos="5760"/>
        </w:tabs>
        <w:ind w:left="5760" w:hanging="360"/>
      </w:pPr>
      <w:rPr>
        <w:rFonts w:ascii="Arial" w:hAnsi="Arial" w:hint="default"/>
      </w:rPr>
    </w:lvl>
    <w:lvl w:ilvl="8" w:tplc="A32C7C0A" w:tentative="1">
      <w:start w:val="1"/>
      <w:numFmt w:val="bullet"/>
      <w:lvlText w:val="•"/>
      <w:lvlJc w:val="left"/>
      <w:pPr>
        <w:tabs>
          <w:tab w:val="num" w:pos="6480"/>
        </w:tabs>
        <w:ind w:left="6480" w:hanging="360"/>
      </w:pPr>
      <w:rPr>
        <w:rFonts w:ascii="Arial" w:hAnsi="Arial" w:hint="default"/>
      </w:rPr>
    </w:lvl>
  </w:abstractNum>
  <w:abstractNum w:abstractNumId="18">
    <w:nsid w:val="233967D0"/>
    <w:multiLevelType w:val="hybridMultilevel"/>
    <w:tmpl w:val="BE8ECC5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25D22571"/>
    <w:multiLevelType w:val="hybridMultilevel"/>
    <w:tmpl w:val="1E5C0B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9C22279"/>
    <w:multiLevelType w:val="hybridMultilevel"/>
    <w:tmpl w:val="530457CC"/>
    <w:lvl w:ilvl="0" w:tplc="9BB6FB66">
      <w:start w:val="1"/>
      <w:numFmt w:val="bullet"/>
      <w:lvlText w:val="•"/>
      <w:lvlJc w:val="left"/>
      <w:pPr>
        <w:tabs>
          <w:tab w:val="num" w:pos="720"/>
        </w:tabs>
        <w:ind w:left="720" w:hanging="360"/>
      </w:pPr>
      <w:rPr>
        <w:rFonts w:ascii="Arial" w:hAnsi="Arial" w:hint="default"/>
      </w:rPr>
    </w:lvl>
    <w:lvl w:ilvl="1" w:tplc="21AE5D66" w:tentative="1">
      <w:start w:val="1"/>
      <w:numFmt w:val="bullet"/>
      <w:lvlText w:val="•"/>
      <w:lvlJc w:val="left"/>
      <w:pPr>
        <w:tabs>
          <w:tab w:val="num" w:pos="1440"/>
        </w:tabs>
        <w:ind w:left="1440" w:hanging="360"/>
      </w:pPr>
      <w:rPr>
        <w:rFonts w:ascii="Arial" w:hAnsi="Arial" w:hint="default"/>
      </w:rPr>
    </w:lvl>
    <w:lvl w:ilvl="2" w:tplc="8F38C2FE" w:tentative="1">
      <w:start w:val="1"/>
      <w:numFmt w:val="bullet"/>
      <w:lvlText w:val="•"/>
      <w:lvlJc w:val="left"/>
      <w:pPr>
        <w:tabs>
          <w:tab w:val="num" w:pos="2160"/>
        </w:tabs>
        <w:ind w:left="2160" w:hanging="360"/>
      </w:pPr>
      <w:rPr>
        <w:rFonts w:ascii="Arial" w:hAnsi="Arial" w:hint="default"/>
      </w:rPr>
    </w:lvl>
    <w:lvl w:ilvl="3" w:tplc="2A3A76A2" w:tentative="1">
      <w:start w:val="1"/>
      <w:numFmt w:val="bullet"/>
      <w:lvlText w:val="•"/>
      <w:lvlJc w:val="left"/>
      <w:pPr>
        <w:tabs>
          <w:tab w:val="num" w:pos="2880"/>
        </w:tabs>
        <w:ind w:left="2880" w:hanging="360"/>
      </w:pPr>
      <w:rPr>
        <w:rFonts w:ascii="Arial" w:hAnsi="Arial" w:hint="default"/>
      </w:rPr>
    </w:lvl>
    <w:lvl w:ilvl="4" w:tplc="93521504" w:tentative="1">
      <w:start w:val="1"/>
      <w:numFmt w:val="bullet"/>
      <w:lvlText w:val="•"/>
      <w:lvlJc w:val="left"/>
      <w:pPr>
        <w:tabs>
          <w:tab w:val="num" w:pos="3600"/>
        </w:tabs>
        <w:ind w:left="3600" w:hanging="360"/>
      </w:pPr>
      <w:rPr>
        <w:rFonts w:ascii="Arial" w:hAnsi="Arial" w:hint="default"/>
      </w:rPr>
    </w:lvl>
    <w:lvl w:ilvl="5" w:tplc="A1F4B4E8" w:tentative="1">
      <w:start w:val="1"/>
      <w:numFmt w:val="bullet"/>
      <w:lvlText w:val="•"/>
      <w:lvlJc w:val="left"/>
      <w:pPr>
        <w:tabs>
          <w:tab w:val="num" w:pos="4320"/>
        </w:tabs>
        <w:ind w:left="4320" w:hanging="360"/>
      </w:pPr>
      <w:rPr>
        <w:rFonts w:ascii="Arial" w:hAnsi="Arial" w:hint="default"/>
      </w:rPr>
    </w:lvl>
    <w:lvl w:ilvl="6" w:tplc="CF70809C" w:tentative="1">
      <w:start w:val="1"/>
      <w:numFmt w:val="bullet"/>
      <w:lvlText w:val="•"/>
      <w:lvlJc w:val="left"/>
      <w:pPr>
        <w:tabs>
          <w:tab w:val="num" w:pos="5040"/>
        </w:tabs>
        <w:ind w:left="5040" w:hanging="360"/>
      </w:pPr>
      <w:rPr>
        <w:rFonts w:ascii="Arial" w:hAnsi="Arial" w:hint="default"/>
      </w:rPr>
    </w:lvl>
    <w:lvl w:ilvl="7" w:tplc="43C42872" w:tentative="1">
      <w:start w:val="1"/>
      <w:numFmt w:val="bullet"/>
      <w:lvlText w:val="•"/>
      <w:lvlJc w:val="left"/>
      <w:pPr>
        <w:tabs>
          <w:tab w:val="num" w:pos="5760"/>
        </w:tabs>
        <w:ind w:left="5760" w:hanging="360"/>
      </w:pPr>
      <w:rPr>
        <w:rFonts w:ascii="Arial" w:hAnsi="Arial" w:hint="default"/>
      </w:rPr>
    </w:lvl>
    <w:lvl w:ilvl="8" w:tplc="03B0C55E" w:tentative="1">
      <w:start w:val="1"/>
      <w:numFmt w:val="bullet"/>
      <w:lvlText w:val="•"/>
      <w:lvlJc w:val="left"/>
      <w:pPr>
        <w:tabs>
          <w:tab w:val="num" w:pos="6480"/>
        </w:tabs>
        <w:ind w:left="6480" w:hanging="360"/>
      </w:pPr>
      <w:rPr>
        <w:rFonts w:ascii="Arial" w:hAnsi="Arial" w:hint="default"/>
      </w:rPr>
    </w:lvl>
  </w:abstractNum>
  <w:abstractNum w:abstractNumId="21">
    <w:nsid w:val="32510D14"/>
    <w:multiLevelType w:val="hybridMultilevel"/>
    <w:tmpl w:val="A86CC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7D64259"/>
    <w:multiLevelType w:val="hybridMultilevel"/>
    <w:tmpl w:val="38300A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91D5F6F"/>
    <w:multiLevelType w:val="hybridMultilevel"/>
    <w:tmpl w:val="C22A43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A3B1AE8"/>
    <w:multiLevelType w:val="hybridMultilevel"/>
    <w:tmpl w:val="CFF2F0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3611261"/>
    <w:multiLevelType w:val="hybridMultilevel"/>
    <w:tmpl w:val="68F28352"/>
    <w:lvl w:ilvl="0" w:tplc="00000001">
      <w:start w:val="1"/>
      <w:numFmt w:val="bullet"/>
      <w:lvlText w:val="•"/>
      <w:lvlJc w:val="left"/>
      <w:pPr>
        <w:ind w:left="720" w:hanging="360"/>
      </w:pPr>
    </w:lvl>
    <w:lvl w:ilvl="1" w:tplc="040C0001">
      <w:start w:val="1"/>
      <w:numFmt w:val="bullet"/>
      <w:lvlText w:val=""/>
      <w:lvlJc w:val="left"/>
      <w:pPr>
        <w:ind w:left="360" w:hanging="360"/>
      </w:pPr>
      <w:rPr>
        <w:rFonts w:ascii="Symbol" w:hAnsi="Symbol" w:hint="default"/>
      </w:rPr>
    </w:lvl>
    <w:lvl w:ilvl="2" w:tplc="040C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F6466B2"/>
    <w:multiLevelType w:val="hybridMultilevel"/>
    <w:tmpl w:val="3398D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12E6888"/>
    <w:multiLevelType w:val="hybridMultilevel"/>
    <w:tmpl w:val="CCA2D73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nsid w:val="688E50E3"/>
    <w:multiLevelType w:val="hybridMultilevel"/>
    <w:tmpl w:val="9598798E"/>
    <w:lvl w:ilvl="0" w:tplc="00000001">
      <w:start w:val="1"/>
      <w:numFmt w:val="bullet"/>
      <w:lvlText w:val="•"/>
      <w:lvlJc w:val="left"/>
      <w:pPr>
        <w:ind w:left="720" w:hanging="360"/>
      </w:pPr>
    </w:lvl>
    <w:lvl w:ilvl="1" w:tplc="040C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73CE7634"/>
    <w:multiLevelType w:val="hybridMultilevel"/>
    <w:tmpl w:val="09601E6C"/>
    <w:lvl w:ilvl="0" w:tplc="040C000F">
      <w:start w:val="1"/>
      <w:numFmt w:val="decimal"/>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num w:numId="1">
    <w:abstractNumId w:val="21"/>
  </w:num>
  <w:num w:numId="2">
    <w:abstractNumId w:val="15"/>
  </w:num>
  <w:num w:numId="3">
    <w:abstractNumId w:val="16"/>
  </w:num>
  <w:num w:numId="4">
    <w:abstractNumId w:val="14"/>
  </w:num>
  <w:num w:numId="5">
    <w:abstractNumId w:val="23"/>
  </w:num>
  <w:num w:numId="6">
    <w:abstractNumId w:val="12"/>
  </w:num>
  <w:num w:numId="7">
    <w:abstractNumId w:val="18"/>
  </w:num>
  <w:num w:numId="8">
    <w:abstractNumId w:val="27"/>
  </w:num>
  <w:num w:numId="9">
    <w:abstractNumId w:val="22"/>
  </w:num>
  <w:num w:numId="10">
    <w:abstractNumId w:val="19"/>
  </w:num>
  <w:num w:numId="11">
    <w:abstractNumId w:val="26"/>
  </w:num>
  <w:num w:numId="12">
    <w:abstractNumId w:val="0"/>
  </w:num>
  <w:num w:numId="13">
    <w:abstractNumId w:val="24"/>
  </w:num>
  <w:num w:numId="14">
    <w:abstractNumId w:val="13"/>
  </w:num>
  <w:num w:numId="15">
    <w:abstractNumId w:val="1"/>
  </w:num>
  <w:num w:numId="16">
    <w:abstractNumId w:val="2"/>
  </w:num>
  <w:num w:numId="17">
    <w:abstractNumId w:val="28"/>
  </w:num>
  <w:num w:numId="18">
    <w:abstractNumId w:val="25"/>
  </w:num>
  <w:num w:numId="19">
    <w:abstractNumId w:val="17"/>
  </w:num>
  <w:num w:numId="20">
    <w:abstractNumId w:val="20"/>
  </w:num>
  <w:num w:numId="21">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displayBackgroundShape/>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68">
      <o:colormenu v:ext="edit" fillcolor="none" strokecolor="none [1]" shadowcolor="none [2]"/>
    </o:shapedefaults>
    <o:shapelayout v:ext="edit">
      <o:idmap v:ext="edit" data="1"/>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5816EA"/>
    <w:rsid w:val="000739CD"/>
    <w:rsid w:val="00152664"/>
    <w:rsid w:val="00162588"/>
    <w:rsid w:val="001B27FA"/>
    <w:rsid w:val="00220C0A"/>
    <w:rsid w:val="002658ED"/>
    <w:rsid w:val="002B4881"/>
    <w:rsid w:val="002E56AD"/>
    <w:rsid w:val="002F38FD"/>
    <w:rsid w:val="003A50AF"/>
    <w:rsid w:val="0046336A"/>
    <w:rsid w:val="00491A1E"/>
    <w:rsid w:val="004E4F86"/>
    <w:rsid w:val="005108BB"/>
    <w:rsid w:val="00572DB6"/>
    <w:rsid w:val="005816EA"/>
    <w:rsid w:val="00593334"/>
    <w:rsid w:val="005C2546"/>
    <w:rsid w:val="005D3796"/>
    <w:rsid w:val="006916D2"/>
    <w:rsid w:val="006949BD"/>
    <w:rsid w:val="006C3A3B"/>
    <w:rsid w:val="006E66E5"/>
    <w:rsid w:val="00765FCC"/>
    <w:rsid w:val="00774267"/>
    <w:rsid w:val="007748E2"/>
    <w:rsid w:val="00786825"/>
    <w:rsid w:val="007B7ECD"/>
    <w:rsid w:val="00846297"/>
    <w:rsid w:val="00876A2A"/>
    <w:rsid w:val="00877098"/>
    <w:rsid w:val="00883132"/>
    <w:rsid w:val="008A48D7"/>
    <w:rsid w:val="008B60E2"/>
    <w:rsid w:val="008D4102"/>
    <w:rsid w:val="008F2B9B"/>
    <w:rsid w:val="00934207"/>
    <w:rsid w:val="00935DC4"/>
    <w:rsid w:val="009761E8"/>
    <w:rsid w:val="00A04978"/>
    <w:rsid w:val="00A13407"/>
    <w:rsid w:val="00A35B11"/>
    <w:rsid w:val="00A442AC"/>
    <w:rsid w:val="00A46254"/>
    <w:rsid w:val="00A54BA4"/>
    <w:rsid w:val="00A67117"/>
    <w:rsid w:val="00AB5C36"/>
    <w:rsid w:val="00B15B6C"/>
    <w:rsid w:val="00B33794"/>
    <w:rsid w:val="00B4538A"/>
    <w:rsid w:val="00B6282D"/>
    <w:rsid w:val="00BB20C1"/>
    <w:rsid w:val="00BE0366"/>
    <w:rsid w:val="00BE2855"/>
    <w:rsid w:val="00BF58FB"/>
    <w:rsid w:val="00C60AD1"/>
    <w:rsid w:val="00C857F1"/>
    <w:rsid w:val="00CA39B1"/>
    <w:rsid w:val="00CB5A1A"/>
    <w:rsid w:val="00CC2FAB"/>
    <w:rsid w:val="00CC59B2"/>
    <w:rsid w:val="00CE1B9A"/>
    <w:rsid w:val="00D02C0C"/>
    <w:rsid w:val="00D95BC9"/>
    <w:rsid w:val="00D9713E"/>
    <w:rsid w:val="00DB71A4"/>
    <w:rsid w:val="00DF6125"/>
    <w:rsid w:val="00E022D1"/>
    <w:rsid w:val="00E3559D"/>
    <w:rsid w:val="00E36937"/>
    <w:rsid w:val="00E510A9"/>
    <w:rsid w:val="00E665B5"/>
    <w:rsid w:val="00E7202F"/>
    <w:rsid w:val="00EB09AB"/>
    <w:rsid w:val="00ED6EC9"/>
    <w:rsid w:val="00ED77B6"/>
    <w:rsid w:val="00F10875"/>
    <w:rsid w:val="00F6318B"/>
    <w:rsid w:val="00FA0E76"/>
    <w:rsid w:val="00FD2A37"/>
    <w:rsid w:val="00FE480A"/>
    <w:rsid w:val="00FF1BF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8">
      <o:colormenu v:ext="edit" fillcolor="none" strokecolor="none [1]" shadowcolor="none [2]"/>
    </o:shapedefaults>
    <o:shapelayout v:ext="edit">
      <o:idmap v:ext="edit" data="2"/>
      <o:rules v:ext="edit">
        <o:r id="V:Rule4" type="connector" idref="#Connecteur droit avec flèche 10"/>
        <o:r id="V:Rule5" type="connector" idref="#Connecteur droit avec flèche 7"/>
        <o:r id="V:Rule6" type="connector" idref="#Connecteur droit avec flèche 11"/>
      </o:rules>
    </o:shapelayout>
  </w:shapeDefaults>
  <w:decimalSymbol w:val=","/>
  <w:listSeparator w:val=";"/>
  <w14:docId w14:val="7A9C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15"/>
    <w:pPr>
      <w:suppressAutoHyphens/>
    </w:pPr>
    <w:rPr>
      <w:lang w:eastAsia="ar-SA"/>
    </w:rPr>
  </w:style>
  <w:style w:type="paragraph" w:styleId="Titre1">
    <w:name w:val="heading 1"/>
    <w:basedOn w:val="Normal"/>
    <w:next w:val="Normal"/>
    <w:qFormat/>
    <w:rsid w:val="00AB3415"/>
    <w:pPr>
      <w:keepNext/>
      <w:tabs>
        <w:tab w:val="num" w:pos="1080"/>
      </w:tabs>
      <w:ind w:left="1080"/>
      <w:outlineLvl w:val="0"/>
    </w:pPr>
    <w:rPr>
      <w:rFonts w:ascii="Arial" w:hAnsi="Arial"/>
      <w:sz w:val="32"/>
      <w:szCs w:val="20"/>
    </w:rPr>
  </w:style>
  <w:style w:type="paragraph" w:styleId="Titre2">
    <w:name w:val="heading 2"/>
    <w:basedOn w:val="Normal"/>
    <w:next w:val="Normal"/>
    <w:link w:val="Titre2Car"/>
    <w:uiPriority w:val="9"/>
    <w:unhideWhenUsed/>
    <w:qFormat/>
    <w:rsid w:val="005D37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10"/>
    <w:next w:val="Corpsdetexte"/>
    <w:qFormat/>
    <w:rsid w:val="00AB3415"/>
    <w:pPr>
      <w:tabs>
        <w:tab w:val="num" w:pos="1080"/>
      </w:tabs>
      <w:ind w:left="1080"/>
      <w:outlineLvl w:val="2"/>
    </w:pPr>
    <w:rPr>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AB3415"/>
    <w:rPr>
      <w:rFonts w:ascii="Symbol" w:hAnsi="Symbol"/>
    </w:rPr>
  </w:style>
  <w:style w:type="character" w:customStyle="1" w:styleId="WW8Num3z0">
    <w:name w:val="WW8Num3z0"/>
    <w:rsid w:val="00AB3415"/>
    <w:rPr>
      <w:rFonts w:ascii="Symbol" w:hAnsi="Symbol"/>
    </w:rPr>
  </w:style>
  <w:style w:type="character" w:customStyle="1" w:styleId="WW8Num9z0">
    <w:name w:val="WW8Num9z0"/>
    <w:rsid w:val="00AB3415"/>
    <w:rPr>
      <w:rFonts w:ascii="Symbol" w:hAnsi="Symbol" w:cs="StarSymbol"/>
      <w:sz w:val="18"/>
      <w:szCs w:val="18"/>
    </w:rPr>
  </w:style>
  <w:style w:type="character" w:customStyle="1" w:styleId="WW8Num10z0">
    <w:name w:val="WW8Num10z0"/>
    <w:rsid w:val="00AB3415"/>
    <w:rPr>
      <w:rFonts w:ascii="Symbol" w:hAnsi="Symbol"/>
    </w:rPr>
  </w:style>
  <w:style w:type="character" w:customStyle="1" w:styleId="Absatz-Standardschriftart">
    <w:name w:val="Absatz-Standardschriftart"/>
    <w:rsid w:val="00AB3415"/>
  </w:style>
  <w:style w:type="character" w:customStyle="1" w:styleId="WW-Absatz-Standardschriftart">
    <w:name w:val="WW-Absatz-Standardschriftart"/>
    <w:rsid w:val="00AB3415"/>
  </w:style>
  <w:style w:type="character" w:customStyle="1" w:styleId="WW-Absatz-Standardschriftart1">
    <w:name w:val="WW-Absatz-Standardschriftart1"/>
    <w:rsid w:val="00AB3415"/>
  </w:style>
  <w:style w:type="character" w:customStyle="1" w:styleId="WW-Absatz-Standardschriftart11">
    <w:name w:val="WW-Absatz-Standardschriftart11"/>
    <w:rsid w:val="00AB3415"/>
  </w:style>
  <w:style w:type="character" w:customStyle="1" w:styleId="WW-Absatz-Standardschriftart111">
    <w:name w:val="WW-Absatz-Standardschriftart111"/>
    <w:rsid w:val="00AB3415"/>
  </w:style>
  <w:style w:type="character" w:customStyle="1" w:styleId="WW-Absatz-Standardschriftart1111">
    <w:name w:val="WW-Absatz-Standardschriftart1111"/>
    <w:rsid w:val="00AB3415"/>
  </w:style>
  <w:style w:type="character" w:customStyle="1" w:styleId="WW-Absatz-Standardschriftart11111">
    <w:name w:val="WW-Absatz-Standardschriftart11111"/>
    <w:rsid w:val="00AB3415"/>
  </w:style>
  <w:style w:type="character" w:customStyle="1" w:styleId="WW-Absatz-Standardschriftart111111">
    <w:name w:val="WW-Absatz-Standardschriftart111111"/>
    <w:rsid w:val="00AB3415"/>
  </w:style>
  <w:style w:type="character" w:customStyle="1" w:styleId="WW8Num5z0">
    <w:name w:val="WW8Num5z0"/>
    <w:rsid w:val="00AB3415"/>
    <w:rPr>
      <w:rFonts w:ascii="Symbol" w:hAnsi="Symbol"/>
    </w:rPr>
  </w:style>
  <w:style w:type="character" w:customStyle="1" w:styleId="WW8Num6z0">
    <w:name w:val="WW8Num6z0"/>
    <w:rsid w:val="00AB3415"/>
    <w:rPr>
      <w:rFonts w:ascii="Symbol" w:hAnsi="Symbol"/>
    </w:rPr>
  </w:style>
  <w:style w:type="character" w:customStyle="1" w:styleId="WW8Num7z0">
    <w:name w:val="WW8Num7z0"/>
    <w:rsid w:val="00AB3415"/>
    <w:rPr>
      <w:rFonts w:ascii="Symbol" w:hAnsi="Symbol"/>
    </w:rPr>
  </w:style>
  <w:style w:type="character" w:customStyle="1" w:styleId="WW8Num8z0">
    <w:name w:val="WW8Num8z0"/>
    <w:rsid w:val="00AB3415"/>
    <w:rPr>
      <w:rFonts w:ascii="Symbol" w:hAnsi="Symbol"/>
    </w:rPr>
  </w:style>
  <w:style w:type="character" w:customStyle="1" w:styleId="WW8Num13z0">
    <w:name w:val="WW8Num13z0"/>
    <w:rsid w:val="00AB3415"/>
    <w:rPr>
      <w:rFonts w:ascii="Times New Roman" w:hAnsi="Times New Roman"/>
    </w:rPr>
  </w:style>
  <w:style w:type="character" w:customStyle="1" w:styleId="WW8Num14z0">
    <w:name w:val="WW8Num14z0"/>
    <w:rsid w:val="00AB3415"/>
    <w:rPr>
      <w:rFonts w:ascii="Symbol" w:hAnsi="Symbol"/>
    </w:rPr>
  </w:style>
  <w:style w:type="character" w:customStyle="1" w:styleId="WW8Num15z0">
    <w:name w:val="WW8Num15z0"/>
    <w:rsid w:val="00AB3415"/>
    <w:rPr>
      <w:rFonts w:ascii="Times New Roman" w:hAnsi="Times New Roman"/>
    </w:rPr>
  </w:style>
  <w:style w:type="character" w:customStyle="1" w:styleId="WW8Num16z0">
    <w:name w:val="WW8Num16z0"/>
    <w:rsid w:val="00AB3415"/>
    <w:rPr>
      <w:rFonts w:ascii="Times New Roman" w:hAnsi="Times New Roman"/>
    </w:rPr>
  </w:style>
  <w:style w:type="character" w:customStyle="1" w:styleId="WW8Num17z0">
    <w:name w:val="WW8Num17z0"/>
    <w:rsid w:val="00AB3415"/>
    <w:rPr>
      <w:rFonts w:ascii="Times New Roman" w:hAnsi="Times New Roman"/>
    </w:rPr>
  </w:style>
  <w:style w:type="character" w:customStyle="1" w:styleId="WW8Num18z0">
    <w:name w:val="WW8Num18z0"/>
    <w:rsid w:val="00AB3415"/>
    <w:rPr>
      <w:rFonts w:ascii="Times New Roman" w:hAnsi="Times New Roman"/>
    </w:rPr>
  </w:style>
  <w:style w:type="character" w:customStyle="1" w:styleId="WW8Num19z0">
    <w:name w:val="WW8Num19z0"/>
    <w:rsid w:val="00AB3415"/>
    <w:rPr>
      <w:rFonts w:ascii="Times New Roman" w:hAnsi="Times New Roman"/>
    </w:rPr>
  </w:style>
  <w:style w:type="character" w:customStyle="1" w:styleId="WW8Num20z0">
    <w:name w:val="WW8Num20z0"/>
    <w:rsid w:val="00AB3415"/>
    <w:rPr>
      <w:rFonts w:ascii="Times New Roman" w:hAnsi="Times New Roman"/>
    </w:rPr>
  </w:style>
  <w:style w:type="character" w:customStyle="1" w:styleId="WW8Num21z0">
    <w:name w:val="WW8Num21z0"/>
    <w:rsid w:val="00AB3415"/>
    <w:rPr>
      <w:rFonts w:ascii="Times New Roman" w:hAnsi="Times New Roman"/>
    </w:rPr>
  </w:style>
  <w:style w:type="character" w:customStyle="1" w:styleId="WW8Num22z0">
    <w:name w:val="WW8Num22z0"/>
    <w:rsid w:val="00AB3415"/>
    <w:rPr>
      <w:rFonts w:ascii="Times New Roman" w:hAnsi="Times New Roman"/>
    </w:rPr>
  </w:style>
  <w:style w:type="character" w:customStyle="1" w:styleId="WW8Num23z0">
    <w:name w:val="WW8Num23z0"/>
    <w:rsid w:val="00AB3415"/>
    <w:rPr>
      <w:rFonts w:ascii="Symbol" w:hAnsi="Symbol"/>
    </w:rPr>
  </w:style>
  <w:style w:type="character" w:customStyle="1" w:styleId="WW8Num24z0">
    <w:name w:val="WW8Num24z0"/>
    <w:rsid w:val="00AB3415"/>
    <w:rPr>
      <w:rFonts w:ascii="Times New Roman" w:eastAsia="Times New Roman" w:hAnsi="Times New Roman" w:cs="Times New Roman"/>
    </w:rPr>
  </w:style>
  <w:style w:type="character" w:customStyle="1" w:styleId="WW8Num24z1">
    <w:name w:val="WW8Num24z1"/>
    <w:rsid w:val="00AB3415"/>
    <w:rPr>
      <w:rFonts w:ascii="Courier New" w:hAnsi="Courier New"/>
    </w:rPr>
  </w:style>
  <w:style w:type="character" w:customStyle="1" w:styleId="WW8Num24z2">
    <w:name w:val="WW8Num24z2"/>
    <w:rsid w:val="00AB3415"/>
    <w:rPr>
      <w:rFonts w:ascii="Wingdings" w:hAnsi="Wingdings"/>
    </w:rPr>
  </w:style>
  <w:style w:type="character" w:customStyle="1" w:styleId="WW8Num24z3">
    <w:name w:val="WW8Num24z3"/>
    <w:rsid w:val="00AB3415"/>
    <w:rPr>
      <w:rFonts w:ascii="Symbol" w:hAnsi="Symbol"/>
    </w:rPr>
  </w:style>
  <w:style w:type="character" w:customStyle="1" w:styleId="WW8Num25z0">
    <w:name w:val="WW8Num25z0"/>
    <w:rsid w:val="00AB3415"/>
    <w:rPr>
      <w:rFonts w:ascii="Symbol" w:hAnsi="Symbol"/>
    </w:rPr>
  </w:style>
  <w:style w:type="character" w:customStyle="1" w:styleId="WW8Num25z1">
    <w:name w:val="WW8Num25z1"/>
    <w:rsid w:val="00AB3415"/>
    <w:rPr>
      <w:rFonts w:ascii="Courier New" w:hAnsi="Courier New" w:cs="System"/>
    </w:rPr>
  </w:style>
  <w:style w:type="character" w:customStyle="1" w:styleId="WW8Num25z2">
    <w:name w:val="WW8Num25z2"/>
    <w:rsid w:val="00AB3415"/>
    <w:rPr>
      <w:rFonts w:ascii="Wingdings" w:hAnsi="Wingdings"/>
    </w:rPr>
  </w:style>
  <w:style w:type="character" w:customStyle="1" w:styleId="WW8Num26z0">
    <w:name w:val="WW8Num26z0"/>
    <w:rsid w:val="00AB3415"/>
    <w:rPr>
      <w:rFonts w:ascii="Times New Roman" w:eastAsia="Times New Roman" w:hAnsi="Times New Roman" w:cs="Times New Roman"/>
    </w:rPr>
  </w:style>
  <w:style w:type="character" w:customStyle="1" w:styleId="WW8Num26z1">
    <w:name w:val="WW8Num26z1"/>
    <w:rsid w:val="00AB3415"/>
    <w:rPr>
      <w:rFonts w:ascii="Courier New" w:hAnsi="Courier New"/>
    </w:rPr>
  </w:style>
  <w:style w:type="character" w:customStyle="1" w:styleId="WW8Num26z2">
    <w:name w:val="WW8Num26z2"/>
    <w:rsid w:val="00AB3415"/>
    <w:rPr>
      <w:rFonts w:ascii="Wingdings" w:hAnsi="Wingdings"/>
    </w:rPr>
  </w:style>
  <w:style w:type="character" w:customStyle="1" w:styleId="WW8Num26z3">
    <w:name w:val="WW8Num26z3"/>
    <w:rsid w:val="00AB3415"/>
    <w:rPr>
      <w:rFonts w:ascii="Symbol" w:hAnsi="Symbol"/>
    </w:rPr>
  </w:style>
  <w:style w:type="character" w:customStyle="1" w:styleId="WW8Num29z0">
    <w:name w:val="WW8Num29z0"/>
    <w:rsid w:val="00AB3415"/>
    <w:rPr>
      <w:rFonts w:ascii="Times New Roman" w:eastAsia="Times New Roman" w:hAnsi="Times New Roman" w:cs="Times New Roman"/>
    </w:rPr>
  </w:style>
  <w:style w:type="character" w:customStyle="1" w:styleId="WW8Num29z1">
    <w:name w:val="WW8Num29z1"/>
    <w:rsid w:val="00AB3415"/>
    <w:rPr>
      <w:rFonts w:ascii="Courier New" w:hAnsi="Courier New"/>
    </w:rPr>
  </w:style>
  <w:style w:type="character" w:customStyle="1" w:styleId="WW8Num29z2">
    <w:name w:val="WW8Num29z2"/>
    <w:rsid w:val="00AB3415"/>
    <w:rPr>
      <w:rFonts w:ascii="Wingdings" w:hAnsi="Wingdings"/>
    </w:rPr>
  </w:style>
  <w:style w:type="character" w:customStyle="1" w:styleId="WW8Num29z3">
    <w:name w:val="WW8Num29z3"/>
    <w:rsid w:val="00AB3415"/>
    <w:rPr>
      <w:rFonts w:ascii="Symbol" w:hAnsi="Symbol"/>
    </w:rPr>
  </w:style>
  <w:style w:type="character" w:customStyle="1" w:styleId="WW8Num31z0">
    <w:name w:val="WW8Num31z0"/>
    <w:rsid w:val="00AB3415"/>
    <w:rPr>
      <w:rFonts w:ascii="Symbol" w:hAnsi="Symbol"/>
    </w:rPr>
  </w:style>
  <w:style w:type="character" w:customStyle="1" w:styleId="WW8Num31z1">
    <w:name w:val="WW8Num31z1"/>
    <w:rsid w:val="00AB3415"/>
    <w:rPr>
      <w:rFonts w:ascii="Courier New" w:hAnsi="Courier New" w:cs="System"/>
    </w:rPr>
  </w:style>
  <w:style w:type="character" w:customStyle="1" w:styleId="WW8Num31z2">
    <w:name w:val="WW8Num31z2"/>
    <w:rsid w:val="00AB3415"/>
    <w:rPr>
      <w:rFonts w:ascii="Wingdings" w:hAnsi="Wingdings"/>
    </w:rPr>
  </w:style>
  <w:style w:type="character" w:customStyle="1" w:styleId="WW8Num33z0">
    <w:name w:val="WW8Num33z0"/>
    <w:rsid w:val="00AB3415"/>
    <w:rPr>
      <w:rFonts w:ascii="Symbol" w:hAnsi="Symbol"/>
    </w:rPr>
  </w:style>
  <w:style w:type="character" w:customStyle="1" w:styleId="WW8Num34z0">
    <w:name w:val="WW8Num34z0"/>
    <w:rsid w:val="00AB3415"/>
    <w:rPr>
      <w:rFonts w:ascii="Wingdings" w:hAnsi="Wingdings"/>
    </w:rPr>
  </w:style>
  <w:style w:type="character" w:customStyle="1" w:styleId="WW8Num35z0">
    <w:name w:val="WW8Num35z0"/>
    <w:rsid w:val="00AB3415"/>
    <w:rPr>
      <w:rFonts w:ascii="Times New Roman" w:hAnsi="Times New Roman"/>
      <w:color w:val="auto"/>
      <w:sz w:val="24"/>
    </w:rPr>
  </w:style>
  <w:style w:type="character" w:customStyle="1" w:styleId="WW8Num37z0">
    <w:name w:val="WW8Num37z0"/>
    <w:rsid w:val="00AB3415"/>
    <w:rPr>
      <w:rFonts w:ascii="Symbol" w:hAnsi="Symbol"/>
    </w:rPr>
  </w:style>
  <w:style w:type="character" w:customStyle="1" w:styleId="WW8Num39z0">
    <w:name w:val="WW8Num39z0"/>
    <w:rsid w:val="00AB3415"/>
    <w:rPr>
      <w:rFonts w:ascii="Symbol" w:hAnsi="Symbol"/>
    </w:rPr>
  </w:style>
  <w:style w:type="character" w:customStyle="1" w:styleId="WW8Num40z0">
    <w:name w:val="WW8Num40z0"/>
    <w:rsid w:val="00AB3415"/>
    <w:rPr>
      <w:rFonts w:ascii="Symbol" w:hAnsi="Symbol"/>
    </w:rPr>
  </w:style>
  <w:style w:type="character" w:customStyle="1" w:styleId="WW8Num41z0">
    <w:name w:val="WW8Num41z0"/>
    <w:rsid w:val="00AB3415"/>
    <w:rPr>
      <w:rFonts w:ascii="Symbol" w:hAnsi="Symbol"/>
      <w:sz w:val="16"/>
    </w:rPr>
  </w:style>
  <w:style w:type="character" w:customStyle="1" w:styleId="WW8Num42z0">
    <w:name w:val="WW8Num42z0"/>
    <w:rsid w:val="00AB3415"/>
    <w:rPr>
      <w:rFonts w:ascii="Times" w:eastAsia="Times New Roman" w:hAnsi="Times" w:cs="Times New Roman"/>
    </w:rPr>
  </w:style>
  <w:style w:type="character" w:customStyle="1" w:styleId="WW8Num42z1">
    <w:name w:val="WW8Num42z1"/>
    <w:rsid w:val="00AB3415"/>
    <w:rPr>
      <w:rFonts w:ascii="Courier New" w:hAnsi="Courier New"/>
    </w:rPr>
  </w:style>
  <w:style w:type="character" w:customStyle="1" w:styleId="WW8Num42z2">
    <w:name w:val="WW8Num42z2"/>
    <w:rsid w:val="00AB3415"/>
    <w:rPr>
      <w:rFonts w:ascii="Wingdings" w:hAnsi="Wingdings"/>
    </w:rPr>
  </w:style>
  <w:style w:type="character" w:customStyle="1" w:styleId="WW8Num42z3">
    <w:name w:val="WW8Num42z3"/>
    <w:rsid w:val="00AB3415"/>
    <w:rPr>
      <w:rFonts w:ascii="Symbol" w:hAnsi="Symbol"/>
    </w:rPr>
  </w:style>
  <w:style w:type="character" w:customStyle="1" w:styleId="WW8Num43z0">
    <w:name w:val="WW8Num43z0"/>
    <w:rsid w:val="00AB3415"/>
    <w:rPr>
      <w:rFonts w:ascii="Wingdings" w:hAnsi="Wingdings"/>
    </w:rPr>
  </w:style>
  <w:style w:type="character" w:customStyle="1" w:styleId="WW8Num44z0">
    <w:name w:val="WW8Num44z0"/>
    <w:rsid w:val="00AB3415"/>
    <w:rPr>
      <w:rFonts w:ascii="Wingdings" w:hAnsi="Wingdings"/>
    </w:rPr>
  </w:style>
  <w:style w:type="character" w:customStyle="1" w:styleId="WW8Num48z0">
    <w:name w:val="WW8Num48z0"/>
    <w:rsid w:val="00AB3415"/>
    <w:rPr>
      <w:rFonts w:ascii="Wingdings" w:hAnsi="Wingdings"/>
    </w:rPr>
  </w:style>
  <w:style w:type="character" w:customStyle="1" w:styleId="WW8Num50z0">
    <w:name w:val="WW8Num50z0"/>
    <w:rsid w:val="00AB3415"/>
    <w:rPr>
      <w:rFonts w:ascii="Symbol" w:hAnsi="Symbol"/>
    </w:rPr>
  </w:style>
  <w:style w:type="character" w:customStyle="1" w:styleId="WW8Num50z1">
    <w:name w:val="WW8Num50z1"/>
    <w:rsid w:val="00AB3415"/>
    <w:rPr>
      <w:rFonts w:ascii="Courier New" w:hAnsi="Courier New" w:cs="System"/>
    </w:rPr>
  </w:style>
  <w:style w:type="character" w:customStyle="1" w:styleId="WW8Num50z2">
    <w:name w:val="WW8Num50z2"/>
    <w:rsid w:val="00AB3415"/>
    <w:rPr>
      <w:rFonts w:ascii="Wingdings" w:hAnsi="Wingdings"/>
    </w:rPr>
  </w:style>
  <w:style w:type="character" w:customStyle="1" w:styleId="WW8Num51z0">
    <w:name w:val="WW8Num51z0"/>
    <w:rsid w:val="00AB3415"/>
    <w:rPr>
      <w:rFonts w:ascii="Times New Roman" w:hAnsi="Times New Roman"/>
    </w:rPr>
  </w:style>
  <w:style w:type="character" w:customStyle="1" w:styleId="WW8Num54z0">
    <w:name w:val="WW8Num54z0"/>
    <w:rsid w:val="00AB3415"/>
    <w:rPr>
      <w:rFonts w:ascii="Times New Roman" w:eastAsia="Times New Roman" w:hAnsi="Times New Roman" w:cs="Times New Roman"/>
    </w:rPr>
  </w:style>
  <w:style w:type="character" w:customStyle="1" w:styleId="WW8Num54z1">
    <w:name w:val="WW8Num54z1"/>
    <w:rsid w:val="00AB3415"/>
    <w:rPr>
      <w:rFonts w:ascii="Courier New" w:hAnsi="Courier New"/>
    </w:rPr>
  </w:style>
  <w:style w:type="character" w:customStyle="1" w:styleId="WW8Num54z2">
    <w:name w:val="WW8Num54z2"/>
    <w:rsid w:val="00AB3415"/>
    <w:rPr>
      <w:rFonts w:ascii="Wingdings" w:hAnsi="Wingdings"/>
    </w:rPr>
  </w:style>
  <w:style w:type="character" w:customStyle="1" w:styleId="WW8Num54z3">
    <w:name w:val="WW8Num54z3"/>
    <w:rsid w:val="00AB3415"/>
    <w:rPr>
      <w:rFonts w:ascii="Symbol" w:hAnsi="Symbol"/>
    </w:rPr>
  </w:style>
  <w:style w:type="character" w:customStyle="1" w:styleId="WW8Num55z0">
    <w:name w:val="WW8Num55z0"/>
    <w:rsid w:val="00AB3415"/>
    <w:rPr>
      <w:rFonts w:ascii="Symbol" w:hAnsi="Symbol"/>
    </w:rPr>
  </w:style>
  <w:style w:type="character" w:customStyle="1" w:styleId="WW8Num57z0">
    <w:name w:val="WW8Num57z0"/>
    <w:rsid w:val="00AB3415"/>
    <w:rPr>
      <w:rFonts w:ascii="Times New Roman" w:eastAsia="Times New Roman" w:hAnsi="Times New Roman" w:cs="Times New Roman"/>
    </w:rPr>
  </w:style>
  <w:style w:type="character" w:customStyle="1" w:styleId="WW8Num57z1">
    <w:name w:val="WW8Num57z1"/>
    <w:rsid w:val="00AB3415"/>
    <w:rPr>
      <w:rFonts w:ascii="Courier New" w:hAnsi="Courier New"/>
    </w:rPr>
  </w:style>
  <w:style w:type="character" w:customStyle="1" w:styleId="WW8Num57z2">
    <w:name w:val="WW8Num57z2"/>
    <w:rsid w:val="00AB3415"/>
    <w:rPr>
      <w:rFonts w:ascii="Wingdings" w:hAnsi="Wingdings"/>
    </w:rPr>
  </w:style>
  <w:style w:type="character" w:customStyle="1" w:styleId="WW8Num57z3">
    <w:name w:val="WW8Num57z3"/>
    <w:rsid w:val="00AB3415"/>
    <w:rPr>
      <w:rFonts w:ascii="Symbol" w:hAnsi="Symbol"/>
    </w:rPr>
  </w:style>
  <w:style w:type="character" w:customStyle="1" w:styleId="WW8Num59z0">
    <w:name w:val="WW8Num59z0"/>
    <w:rsid w:val="00AB3415"/>
    <w:rPr>
      <w:rFonts w:ascii="Symbol" w:hAnsi="Symbol"/>
    </w:rPr>
  </w:style>
  <w:style w:type="character" w:customStyle="1" w:styleId="WW8Num59z1">
    <w:name w:val="WW8Num59z1"/>
    <w:rsid w:val="00AB3415"/>
    <w:rPr>
      <w:rFonts w:ascii="Courier New" w:hAnsi="Courier New"/>
    </w:rPr>
  </w:style>
  <w:style w:type="character" w:customStyle="1" w:styleId="WW8Num59z2">
    <w:name w:val="WW8Num59z2"/>
    <w:rsid w:val="00AB3415"/>
    <w:rPr>
      <w:rFonts w:ascii="Wingdings" w:hAnsi="Wingdings"/>
    </w:rPr>
  </w:style>
  <w:style w:type="character" w:customStyle="1" w:styleId="WW8Num60z0">
    <w:name w:val="WW8Num60z0"/>
    <w:rsid w:val="00AB3415"/>
    <w:rPr>
      <w:rFonts w:ascii="Symbol" w:hAnsi="Symbol"/>
    </w:rPr>
  </w:style>
  <w:style w:type="character" w:customStyle="1" w:styleId="WW8Num61z0">
    <w:name w:val="WW8Num61z0"/>
    <w:rsid w:val="00AB3415"/>
    <w:rPr>
      <w:rFonts w:ascii="Symbol" w:hAnsi="Symbol"/>
    </w:rPr>
  </w:style>
  <w:style w:type="character" w:customStyle="1" w:styleId="WW8Num65z0">
    <w:name w:val="WW8Num65z0"/>
    <w:rsid w:val="00AB3415"/>
    <w:rPr>
      <w:rFonts w:ascii="Times New Roman" w:eastAsia="Times New Roman" w:hAnsi="Times New Roman" w:cs="Times New Roman"/>
    </w:rPr>
  </w:style>
  <w:style w:type="character" w:customStyle="1" w:styleId="WW8Num65z1">
    <w:name w:val="WW8Num65z1"/>
    <w:rsid w:val="00AB3415"/>
    <w:rPr>
      <w:rFonts w:ascii="Courier New" w:hAnsi="Courier New"/>
    </w:rPr>
  </w:style>
  <w:style w:type="character" w:customStyle="1" w:styleId="WW8Num65z2">
    <w:name w:val="WW8Num65z2"/>
    <w:rsid w:val="00AB3415"/>
    <w:rPr>
      <w:rFonts w:ascii="Wingdings" w:hAnsi="Wingdings"/>
    </w:rPr>
  </w:style>
  <w:style w:type="character" w:customStyle="1" w:styleId="WW8Num65z3">
    <w:name w:val="WW8Num65z3"/>
    <w:rsid w:val="00AB3415"/>
    <w:rPr>
      <w:rFonts w:ascii="Symbol" w:hAnsi="Symbol"/>
    </w:rPr>
  </w:style>
  <w:style w:type="character" w:customStyle="1" w:styleId="WW8Num66z0">
    <w:name w:val="WW8Num66z0"/>
    <w:rsid w:val="00AB3415"/>
    <w:rPr>
      <w:rFonts w:ascii="Symbol" w:hAnsi="Symbol"/>
      <w:color w:val="auto"/>
    </w:rPr>
  </w:style>
  <w:style w:type="character" w:customStyle="1" w:styleId="WW8Num66z1">
    <w:name w:val="WW8Num66z1"/>
    <w:rsid w:val="00AB3415"/>
    <w:rPr>
      <w:rFonts w:ascii="Courier New" w:hAnsi="Courier New"/>
    </w:rPr>
  </w:style>
  <w:style w:type="character" w:customStyle="1" w:styleId="WW8Num66z2">
    <w:name w:val="WW8Num66z2"/>
    <w:rsid w:val="00AB3415"/>
    <w:rPr>
      <w:rFonts w:ascii="Wingdings" w:hAnsi="Wingdings"/>
    </w:rPr>
  </w:style>
  <w:style w:type="character" w:customStyle="1" w:styleId="WW8Num66z3">
    <w:name w:val="WW8Num66z3"/>
    <w:rsid w:val="00AB3415"/>
    <w:rPr>
      <w:rFonts w:ascii="Symbol" w:hAnsi="Symbol"/>
    </w:rPr>
  </w:style>
  <w:style w:type="character" w:customStyle="1" w:styleId="WW8Num67z0">
    <w:name w:val="WW8Num67z0"/>
    <w:rsid w:val="00AB3415"/>
    <w:rPr>
      <w:rFonts w:ascii="Wingdings" w:hAnsi="Wingdings"/>
    </w:rPr>
  </w:style>
  <w:style w:type="character" w:customStyle="1" w:styleId="WW8Num67z1">
    <w:name w:val="WW8Num67z1"/>
    <w:rsid w:val="00AB3415"/>
    <w:rPr>
      <w:rFonts w:ascii="Courier New" w:hAnsi="Courier New"/>
    </w:rPr>
  </w:style>
  <w:style w:type="character" w:customStyle="1" w:styleId="WW8Num67z3">
    <w:name w:val="WW8Num67z3"/>
    <w:rsid w:val="00AB3415"/>
    <w:rPr>
      <w:rFonts w:ascii="Symbol" w:hAnsi="Symbol"/>
    </w:rPr>
  </w:style>
  <w:style w:type="character" w:customStyle="1" w:styleId="WW8Num69z0">
    <w:name w:val="WW8Num69z0"/>
    <w:rsid w:val="00AB3415"/>
    <w:rPr>
      <w:rFonts w:ascii="Symbol" w:hAnsi="Symbol"/>
    </w:rPr>
  </w:style>
  <w:style w:type="character" w:customStyle="1" w:styleId="WW8Num70z0">
    <w:name w:val="WW8Num70z0"/>
    <w:rsid w:val="00AB3415"/>
    <w:rPr>
      <w:rFonts w:ascii="Symbol" w:hAnsi="Symbol"/>
    </w:rPr>
  </w:style>
  <w:style w:type="character" w:customStyle="1" w:styleId="WW8Num71z0">
    <w:name w:val="WW8Num71z0"/>
    <w:rsid w:val="00AB3415"/>
    <w:rPr>
      <w:rFonts w:ascii="Symbol" w:hAnsi="Symbol"/>
    </w:rPr>
  </w:style>
  <w:style w:type="character" w:customStyle="1" w:styleId="WW8Num71z1">
    <w:name w:val="WW8Num71z1"/>
    <w:rsid w:val="00AB3415"/>
    <w:rPr>
      <w:rFonts w:ascii="Courier New" w:hAnsi="Courier New"/>
    </w:rPr>
  </w:style>
  <w:style w:type="character" w:customStyle="1" w:styleId="WW8Num71z2">
    <w:name w:val="WW8Num71z2"/>
    <w:rsid w:val="00AB3415"/>
    <w:rPr>
      <w:rFonts w:ascii="Wingdings" w:hAnsi="Wingdings"/>
    </w:rPr>
  </w:style>
  <w:style w:type="character" w:customStyle="1" w:styleId="WW8Num72z0">
    <w:name w:val="WW8Num72z0"/>
    <w:rsid w:val="00AB3415"/>
    <w:rPr>
      <w:rFonts w:ascii="Times New Roman" w:eastAsia="Times New Roman" w:hAnsi="Times New Roman" w:cs="Times New Roman"/>
    </w:rPr>
  </w:style>
  <w:style w:type="character" w:customStyle="1" w:styleId="WW8Num72z1">
    <w:name w:val="WW8Num72z1"/>
    <w:rsid w:val="00AB3415"/>
    <w:rPr>
      <w:rFonts w:ascii="Courier New" w:hAnsi="Courier New"/>
    </w:rPr>
  </w:style>
  <w:style w:type="character" w:customStyle="1" w:styleId="WW8Num72z2">
    <w:name w:val="WW8Num72z2"/>
    <w:rsid w:val="00AB3415"/>
    <w:rPr>
      <w:rFonts w:ascii="Wingdings" w:hAnsi="Wingdings"/>
    </w:rPr>
  </w:style>
  <w:style w:type="character" w:customStyle="1" w:styleId="WW8Num72z3">
    <w:name w:val="WW8Num72z3"/>
    <w:rsid w:val="00AB3415"/>
    <w:rPr>
      <w:rFonts w:ascii="Symbol" w:hAnsi="Symbol"/>
    </w:rPr>
  </w:style>
  <w:style w:type="character" w:customStyle="1" w:styleId="WW8Num75z0">
    <w:name w:val="WW8Num75z0"/>
    <w:rsid w:val="00AB3415"/>
    <w:rPr>
      <w:rFonts w:ascii="Symbol" w:hAnsi="Symbol"/>
    </w:rPr>
  </w:style>
  <w:style w:type="character" w:customStyle="1" w:styleId="WW8Num76z0">
    <w:name w:val="WW8Num76z0"/>
    <w:rsid w:val="00AB3415"/>
    <w:rPr>
      <w:rFonts w:ascii="Times New Roman" w:eastAsia="Times New Roman" w:hAnsi="Times New Roman" w:cs="Times New Roman"/>
    </w:rPr>
  </w:style>
  <w:style w:type="character" w:customStyle="1" w:styleId="WW8Num76z1">
    <w:name w:val="WW8Num76z1"/>
    <w:rsid w:val="00AB3415"/>
    <w:rPr>
      <w:rFonts w:ascii="Courier New" w:hAnsi="Courier New"/>
    </w:rPr>
  </w:style>
  <w:style w:type="character" w:customStyle="1" w:styleId="WW8Num76z2">
    <w:name w:val="WW8Num76z2"/>
    <w:rsid w:val="00AB3415"/>
    <w:rPr>
      <w:rFonts w:ascii="Wingdings" w:hAnsi="Wingdings"/>
    </w:rPr>
  </w:style>
  <w:style w:type="character" w:customStyle="1" w:styleId="WW8Num76z3">
    <w:name w:val="WW8Num76z3"/>
    <w:rsid w:val="00AB3415"/>
    <w:rPr>
      <w:rFonts w:ascii="Symbol" w:hAnsi="Symbol"/>
    </w:rPr>
  </w:style>
  <w:style w:type="character" w:customStyle="1" w:styleId="WW8Num77z0">
    <w:name w:val="WW8Num77z0"/>
    <w:rsid w:val="00AB3415"/>
    <w:rPr>
      <w:rFonts w:ascii="Symbol" w:hAnsi="Symbol"/>
    </w:rPr>
  </w:style>
  <w:style w:type="character" w:customStyle="1" w:styleId="WW8Num78z0">
    <w:name w:val="WW8Num78z0"/>
    <w:rsid w:val="00AB3415"/>
    <w:rPr>
      <w:rFonts w:ascii="Symbol" w:hAnsi="Symbol"/>
    </w:rPr>
  </w:style>
  <w:style w:type="character" w:customStyle="1" w:styleId="WW8Num78z1">
    <w:name w:val="WW8Num78z1"/>
    <w:rsid w:val="00AB3415"/>
    <w:rPr>
      <w:rFonts w:ascii="Courier New" w:hAnsi="Courier New"/>
    </w:rPr>
  </w:style>
  <w:style w:type="character" w:customStyle="1" w:styleId="WW8Num78z2">
    <w:name w:val="WW8Num78z2"/>
    <w:rsid w:val="00AB3415"/>
    <w:rPr>
      <w:rFonts w:ascii="Wingdings" w:hAnsi="Wingdings"/>
    </w:rPr>
  </w:style>
  <w:style w:type="character" w:customStyle="1" w:styleId="WW8Num80z0">
    <w:name w:val="WW8Num80z0"/>
    <w:rsid w:val="00AB3415"/>
    <w:rPr>
      <w:rFonts w:ascii="Symbol" w:hAnsi="Symbol"/>
    </w:rPr>
  </w:style>
  <w:style w:type="character" w:customStyle="1" w:styleId="WW8Num84z0">
    <w:name w:val="WW8Num84z0"/>
    <w:rsid w:val="00AB3415"/>
    <w:rPr>
      <w:rFonts w:ascii="Symbol" w:hAnsi="Symbol"/>
    </w:rPr>
  </w:style>
  <w:style w:type="character" w:customStyle="1" w:styleId="WW8Num84z1">
    <w:name w:val="WW8Num84z1"/>
    <w:rsid w:val="00AB3415"/>
    <w:rPr>
      <w:rFonts w:ascii="Courier New" w:hAnsi="Courier New" w:cs="System"/>
    </w:rPr>
  </w:style>
  <w:style w:type="character" w:customStyle="1" w:styleId="WW8Num84z2">
    <w:name w:val="WW8Num84z2"/>
    <w:rsid w:val="00AB3415"/>
    <w:rPr>
      <w:rFonts w:ascii="Wingdings" w:hAnsi="Wingdings"/>
    </w:rPr>
  </w:style>
  <w:style w:type="character" w:customStyle="1" w:styleId="WW8Num86z0">
    <w:name w:val="WW8Num86z0"/>
    <w:rsid w:val="00AB3415"/>
    <w:rPr>
      <w:rFonts w:ascii="Times New Roman" w:eastAsia="Times New Roman" w:hAnsi="Times New Roman" w:cs="Times New Roman"/>
    </w:rPr>
  </w:style>
  <w:style w:type="character" w:customStyle="1" w:styleId="WW8Num86z1">
    <w:name w:val="WW8Num86z1"/>
    <w:rsid w:val="00AB3415"/>
    <w:rPr>
      <w:rFonts w:ascii="Courier New" w:hAnsi="Courier New"/>
    </w:rPr>
  </w:style>
  <w:style w:type="character" w:customStyle="1" w:styleId="WW8Num86z2">
    <w:name w:val="WW8Num86z2"/>
    <w:rsid w:val="00AB3415"/>
    <w:rPr>
      <w:rFonts w:ascii="Wingdings" w:hAnsi="Wingdings"/>
    </w:rPr>
  </w:style>
  <w:style w:type="character" w:customStyle="1" w:styleId="WW8Num86z3">
    <w:name w:val="WW8Num86z3"/>
    <w:rsid w:val="00AB3415"/>
    <w:rPr>
      <w:rFonts w:ascii="Symbol" w:hAnsi="Symbol"/>
    </w:rPr>
  </w:style>
  <w:style w:type="character" w:customStyle="1" w:styleId="WW8Num88z0">
    <w:name w:val="WW8Num88z0"/>
    <w:rsid w:val="00AB3415"/>
    <w:rPr>
      <w:rFonts w:ascii="Times New Roman" w:eastAsia="Times New Roman" w:hAnsi="Times New Roman" w:cs="Times New Roman"/>
    </w:rPr>
  </w:style>
  <w:style w:type="character" w:customStyle="1" w:styleId="WW8Num88z1">
    <w:name w:val="WW8Num88z1"/>
    <w:rsid w:val="00AB3415"/>
    <w:rPr>
      <w:rFonts w:ascii="Courier New" w:hAnsi="Courier New"/>
    </w:rPr>
  </w:style>
  <w:style w:type="character" w:customStyle="1" w:styleId="WW8Num88z2">
    <w:name w:val="WW8Num88z2"/>
    <w:rsid w:val="00AB3415"/>
    <w:rPr>
      <w:rFonts w:ascii="Wingdings" w:hAnsi="Wingdings"/>
    </w:rPr>
  </w:style>
  <w:style w:type="character" w:customStyle="1" w:styleId="WW8Num88z3">
    <w:name w:val="WW8Num88z3"/>
    <w:rsid w:val="00AB3415"/>
    <w:rPr>
      <w:rFonts w:ascii="Symbol" w:hAnsi="Symbol"/>
    </w:rPr>
  </w:style>
  <w:style w:type="character" w:customStyle="1" w:styleId="WW8Num89z0">
    <w:name w:val="WW8Num89z0"/>
    <w:rsid w:val="00AB3415"/>
    <w:rPr>
      <w:rFonts w:ascii="Symbol" w:hAnsi="Symbol"/>
    </w:rPr>
  </w:style>
  <w:style w:type="character" w:customStyle="1" w:styleId="WW8Num91z0">
    <w:name w:val="WW8Num91z0"/>
    <w:rsid w:val="00AB3415"/>
    <w:rPr>
      <w:rFonts w:ascii="Symbol" w:hAnsi="Symbol"/>
    </w:rPr>
  </w:style>
  <w:style w:type="character" w:customStyle="1" w:styleId="WW8Num91z1">
    <w:name w:val="WW8Num91z1"/>
    <w:rsid w:val="00AB3415"/>
    <w:rPr>
      <w:rFonts w:ascii="Courier New" w:hAnsi="Courier New" w:cs="System"/>
    </w:rPr>
  </w:style>
  <w:style w:type="character" w:customStyle="1" w:styleId="WW8Num91z2">
    <w:name w:val="WW8Num91z2"/>
    <w:rsid w:val="00AB3415"/>
    <w:rPr>
      <w:rFonts w:ascii="Wingdings" w:hAnsi="Wingdings"/>
    </w:rPr>
  </w:style>
  <w:style w:type="character" w:customStyle="1" w:styleId="WW8Num92z0">
    <w:name w:val="WW8Num92z0"/>
    <w:rsid w:val="00AB3415"/>
    <w:rPr>
      <w:rFonts w:ascii="Symbol" w:hAnsi="Symbol"/>
      <w:color w:val="auto"/>
      <w:sz w:val="28"/>
    </w:rPr>
  </w:style>
  <w:style w:type="character" w:customStyle="1" w:styleId="WW8Num94z0">
    <w:name w:val="WW8Num94z0"/>
    <w:rsid w:val="00AB3415"/>
    <w:rPr>
      <w:rFonts w:ascii="Symbol" w:hAnsi="Symbol"/>
      <w:color w:val="auto"/>
    </w:rPr>
  </w:style>
  <w:style w:type="character" w:customStyle="1" w:styleId="WW8Num95z0">
    <w:name w:val="WW8Num95z0"/>
    <w:rsid w:val="00AB3415"/>
    <w:rPr>
      <w:rFonts w:ascii="Times New Roman" w:eastAsia="Times New Roman" w:hAnsi="Times New Roman" w:cs="Times New Roman"/>
    </w:rPr>
  </w:style>
  <w:style w:type="character" w:customStyle="1" w:styleId="WW8Num95z1">
    <w:name w:val="WW8Num95z1"/>
    <w:rsid w:val="00AB3415"/>
    <w:rPr>
      <w:rFonts w:ascii="Courier New" w:hAnsi="Courier New"/>
    </w:rPr>
  </w:style>
  <w:style w:type="character" w:customStyle="1" w:styleId="WW8Num95z2">
    <w:name w:val="WW8Num95z2"/>
    <w:rsid w:val="00AB3415"/>
    <w:rPr>
      <w:rFonts w:ascii="Wingdings" w:hAnsi="Wingdings"/>
    </w:rPr>
  </w:style>
  <w:style w:type="character" w:customStyle="1" w:styleId="WW8Num95z3">
    <w:name w:val="WW8Num95z3"/>
    <w:rsid w:val="00AB3415"/>
    <w:rPr>
      <w:rFonts w:ascii="Symbol" w:hAnsi="Symbol"/>
    </w:rPr>
  </w:style>
  <w:style w:type="character" w:customStyle="1" w:styleId="WW8Num98z0">
    <w:name w:val="WW8Num98z0"/>
    <w:rsid w:val="00AB3415"/>
    <w:rPr>
      <w:rFonts w:ascii="Swiss 721 SWA" w:hAnsi="Swiss 721 SWA"/>
    </w:rPr>
  </w:style>
  <w:style w:type="character" w:customStyle="1" w:styleId="WW8Num99z0">
    <w:name w:val="WW8Num99z0"/>
    <w:rsid w:val="00AB3415"/>
    <w:rPr>
      <w:rFonts w:ascii="Times New Roman" w:eastAsia="Times New Roman" w:hAnsi="Times New Roman" w:cs="Times New Roman"/>
    </w:rPr>
  </w:style>
  <w:style w:type="character" w:customStyle="1" w:styleId="WW8Num99z1">
    <w:name w:val="WW8Num99z1"/>
    <w:rsid w:val="00AB3415"/>
    <w:rPr>
      <w:rFonts w:ascii="Courier New" w:hAnsi="Courier New"/>
    </w:rPr>
  </w:style>
  <w:style w:type="character" w:customStyle="1" w:styleId="WW8Num99z2">
    <w:name w:val="WW8Num99z2"/>
    <w:rsid w:val="00AB3415"/>
    <w:rPr>
      <w:rFonts w:ascii="Wingdings" w:hAnsi="Wingdings"/>
    </w:rPr>
  </w:style>
  <w:style w:type="character" w:customStyle="1" w:styleId="WW8Num99z3">
    <w:name w:val="WW8Num99z3"/>
    <w:rsid w:val="00AB3415"/>
    <w:rPr>
      <w:rFonts w:ascii="Symbol" w:hAnsi="Symbol"/>
    </w:rPr>
  </w:style>
  <w:style w:type="character" w:customStyle="1" w:styleId="WW8Num100z0">
    <w:name w:val="WW8Num100z0"/>
    <w:rsid w:val="00AB3415"/>
    <w:rPr>
      <w:rFonts w:ascii="Wingdings" w:hAnsi="Wingdings"/>
    </w:rPr>
  </w:style>
  <w:style w:type="character" w:customStyle="1" w:styleId="WW8Num101z0">
    <w:name w:val="WW8Num101z0"/>
    <w:rsid w:val="00AB3415"/>
    <w:rPr>
      <w:rFonts w:ascii="Symbol" w:hAnsi="Symbol"/>
    </w:rPr>
  </w:style>
  <w:style w:type="character" w:customStyle="1" w:styleId="WW8Num102z0">
    <w:name w:val="WW8Num102z0"/>
    <w:rsid w:val="00AB3415"/>
    <w:rPr>
      <w:rFonts w:ascii="Symbol" w:hAnsi="Symbol"/>
    </w:rPr>
  </w:style>
  <w:style w:type="character" w:customStyle="1" w:styleId="WW8Num104z0">
    <w:name w:val="WW8Num104z0"/>
    <w:rsid w:val="00AB3415"/>
    <w:rPr>
      <w:rFonts w:ascii="Times New Roman" w:eastAsia="Times New Roman" w:hAnsi="Times New Roman" w:cs="Times New Roman"/>
    </w:rPr>
  </w:style>
  <w:style w:type="character" w:customStyle="1" w:styleId="WW8Num104z1">
    <w:name w:val="WW8Num104z1"/>
    <w:rsid w:val="00AB3415"/>
    <w:rPr>
      <w:rFonts w:ascii="Courier New" w:hAnsi="Courier New"/>
    </w:rPr>
  </w:style>
  <w:style w:type="character" w:customStyle="1" w:styleId="WW8Num104z2">
    <w:name w:val="WW8Num104z2"/>
    <w:rsid w:val="00AB3415"/>
    <w:rPr>
      <w:rFonts w:ascii="Wingdings" w:hAnsi="Wingdings"/>
    </w:rPr>
  </w:style>
  <w:style w:type="character" w:customStyle="1" w:styleId="WW8Num104z3">
    <w:name w:val="WW8Num104z3"/>
    <w:rsid w:val="00AB3415"/>
    <w:rPr>
      <w:rFonts w:ascii="Symbol" w:hAnsi="Symbol"/>
    </w:rPr>
  </w:style>
  <w:style w:type="character" w:customStyle="1" w:styleId="WW8Num105z0">
    <w:name w:val="WW8Num105z0"/>
    <w:rsid w:val="00AB3415"/>
    <w:rPr>
      <w:rFonts w:ascii="Wingdings" w:hAnsi="Wingdings"/>
      <w:sz w:val="8"/>
    </w:rPr>
  </w:style>
  <w:style w:type="character" w:customStyle="1" w:styleId="WW8Num106z0">
    <w:name w:val="WW8Num106z0"/>
    <w:rsid w:val="00AB3415"/>
    <w:rPr>
      <w:rFonts w:ascii="Symbol" w:hAnsi="Symbol"/>
    </w:rPr>
  </w:style>
  <w:style w:type="character" w:customStyle="1" w:styleId="WW8Num107z0">
    <w:name w:val="WW8Num107z0"/>
    <w:rsid w:val="00AB3415"/>
    <w:rPr>
      <w:rFonts w:ascii="Wingdings" w:hAnsi="Wingdings"/>
      <w:sz w:val="12"/>
    </w:rPr>
  </w:style>
  <w:style w:type="character" w:customStyle="1" w:styleId="WW8Num107z1">
    <w:name w:val="WW8Num107z1"/>
    <w:rsid w:val="00AB3415"/>
    <w:rPr>
      <w:rFonts w:ascii="Courier New" w:hAnsi="Courier New" w:cs="System"/>
    </w:rPr>
  </w:style>
  <w:style w:type="character" w:customStyle="1" w:styleId="WW8Num107z2">
    <w:name w:val="WW8Num107z2"/>
    <w:rsid w:val="00AB3415"/>
    <w:rPr>
      <w:rFonts w:ascii="Wingdings" w:hAnsi="Wingdings"/>
    </w:rPr>
  </w:style>
  <w:style w:type="character" w:customStyle="1" w:styleId="WW8Num107z3">
    <w:name w:val="WW8Num107z3"/>
    <w:rsid w:val="00AB3415"/>
    <w:rPr>
      <w:rFonts w:ascii="Symbol" w:hAnsi="Symbol"/>
    </w:rPr>
  </w:style>
  <w:style w:type="character" w:customStyle="1" w:styleId="WW8Num108z0">
    <w:name w:val="WW8Num108z0"/>
    <w:rsid w:val="00AB3415"/>
    <w:rPr>
      <w:rFonts w:ascii="Wingdings" w:hAnsi="Wingdings"/>
      <w:b w:val="0"/>
      <w:i w:val="0"/>
      <w:sz w:val="20"/>
    </w:rPr>
  </w:style>
  <w:style w:type="character" w:customStyle="1" w:styleId="WW8Num110z0">
    <w:name w:val="WW8Num110z0"/>
    <w:rsid w:val="00AB3415"/>
    <w:rPr>
      <w:rFonts w:ascii="Symbol" w:hAnsi="Symbol"/>
    </w:rPr>
  </w:style>
  <w:style w:type="character" w:customStyle="1" w:styleId="WW8Num110z1">
    <w:name w:val="WW8Num110z1"/>
    <w:rsid w:val="00AB3415"/>
    <w:rPr>
      <w:rFonts w:ascii="Courier New" w:hAnsi="Courier New" w:cs="System"/>
    </w:rPr>
  </w:style>
  <w:style w:type="character" w:customStyle="1" w:styleId="WW8Num110z2">
    <w:name w:val="WW8Num110z2"/>
    <w:rsid w:val="00AB3415"/>
    <w:rPr>
      <w:rFonts w:ascii="Wingdings" w:hAnsi="Wingdings"/>
    </w:rPr>
  </w:style>
  <w:style w:type="character" w:customStyle="1" w:styleId="WW8Num111z0">
    <w:name w:val="WW8Num111z0"/>
    <w:rsid w:val="00AB3415"/>
    <w:rPr>
      <w:rFonts w:ascii="Wingdings" w:hAnsi="Wingdings"/>
      <w:b w:val="0"/>
      <w:i w:val="0"/>
      <w:sz w:val="20"/>
    </w:rPr>
  </w:style>
  <w:style w:type="character" w:customStyle="1" w:styleId="WW8Num113z0">
    <w:name w:val="WW8Num113z0"/>
    <w:rsid w:val="00AB3415"/>
    <w:rPr>
      <w:rFonts w:ascii="Symbol" w:hAnsi="Symbol"/>
    </w:rPr>
  </w:style>
  <w:style w:type="character" w:customStyle="1" w:styleId="WW8Num113z1">
    <w:name w:val="WW8Num113z1"/>
    <w:rsid w:val="00AB3415"/>
    <w:rPr>
      <w:rFonts w:ascii="Courier New" w:hAnsi="Courier New"/>
    </w:rPr>
  </w:style>
  <w:style w:type="character" w:customStyle="1" w:styleId="WW8Num113z2">
    <w:name w:val="WW8Num113z2"/>
    <w:rsid w:val="00AB3415"/>
    <w:rPr>
      <w:rFonts w:ascii="Wingdings" w:hAnsi="Wingdings"/>
    </w:rPr>
  </w:style>
  <w:style w:type="character" w:customStyle="1" w:styleId="WW8Num115z0">
    <w:name w:val="WW8Num115z0"/>
    <w:rsid w:val="00AB3415"/>
    <w:rPr>
      <w:rFonts w:ascii="Wingdings" w:hAnsi="Wingdings"/>
      <w:sz w:val="28"/>
    </w:rPr>
  </w:style>
  <w:style w:type="character" w:customStyle="1" w:styleId="WW8Num116z0">
    <w:name w:val="WW8Num116z0"/>
    <w:rsid w:val="00AB3415"/>
    <w:rPr>
      <w:rFonts w:ascii="Times New Roman" w:hAnsi="Times New Roman"/>
      <w:color w:val="auto"/>
      <w:sz w:val="24"/>
    </w:rPr>
  </w:style>
  <w:style w:type="character" w:customStyle="1" w:styleId="WW8Num117z0">
    <w:name w:val="WW8Num117z0"/>
    <w:rsid w:val="00AB3415"/>
    <w:rPr>
      <w:rFonts w:ascii="Wingdings" w:hAnsi="Wingdings"/>
    </w:rPr>
  </w:style>
  <w:style w:type="character" w:customStyle="1" w:styleId="WW8Num119z0">
    <w:name w:val="WW8Num119z0"/>
    <w:rsid w:val="00AB3415"/>
    <w:rPr>
      <w:rFonts w:ascii="Symbol" w:hAnsi="Symbol"/>
    </w:rPr>
  </w:style>
  <w:style w:type="character" w:customStyle="1" w:styleId="WW8Num119z2">
    <w:name w:val="WW8Num119z2"/>
    <w:rsid w:val="00AB3415"/>
    <w:rPr>
      <w:rFonts w:ascii="Wingdings" w:hAnsi="Wingdings"/>
    </w:rPr>
  </w:style>
  <w:style w:type="character" w:customStyle="1" w:styleId="WW8Num119z4">
    <w:name w:val="WW8Num119z4"/>
    <w:rsid w:val="00AB3415"/>
    <w:rPr>
      <w:rFonts w:ascii="Courier New" w:hAnsi="Courier New"/>
    </w:rPr>
  </w:style>
  <w:style w:type="character" w:customStyle="1" w:styleId="WW8Num120z0">
    <w:name w:val="WW8Num120z0"/>
    <w:rsid w:val="00AB3415"/>
    <w:rPr>
      <w:rFonts w:ascii="Times New Roman" w:eastAsia="Times New Roman" w:hAnsi="Times New Roman" w:cs="Times New Roman"/>
    </w:rPr>
  </w:style>
  <w:style w:type="character" w:customStyle="1" w:styleId="WW8Num120z1">
    <w:name w:val="WW8Num120z1"/>
    <w:rsid w:val="00AB3415"/>
    <w:rPr>
      <w:rFonts w:ascii="Courier New" w:hAnsi="Courier New"/>
    </w:rPr>
  </w:style>
  <w:style w:type="character" w:customStyle="1" w:styleId="WW8Num120z2">
    <w:name w:val="WW8Num120z2"/>
    <w:rsid w:val="00AB3415"/>
    <w:rPr>
      <w:rFonts w:ascii="Wingdings" w:hAnsi="Wingdings"/>
    </w:rPr>
  </w:style>
  <w:style w:type="character" w:customStyle="1" w:styleId="WW8Num120z3">
    <w:name w:val="WW8Num120z3"/>
    <w:rsid w:val="00AB3415"/>
    <w:rPr>
      <w:rFonts w:ascii="Symbol" w:hAnsi="Symbol"/>
    </w:rPr>
  </w:style>
  <w:style w:type="character" w:customStyle="1" w:styleId="WW8Num123z0">
    <w:name w:val="WW8Num123z0"/>
    <w:rsid w:val="00AB3415"/>
    <w:rPr>
      <w:rFonts w:ascii="Symbol" w:hAnsi="Symbol"/>
      <w:color w:val="auto"/>
    </w:rPr>
  </w:style>
  <w:style w:type="character" w:customStyle="1" w:styleId="WW8Num123z1">
    <w:name w:val="WW8Num123z1"/>
    <w:rsid w:val="00AB3415"/>
    <w:rPr>
      <w:rFonts w:ascii="Wingdings" w:hAnsi="Wingdings"/>
      <w:color w:val="auto"/>
    </w:rPr>
  </w:style>
  <w:style w:type="character" w:customStyle="1" w:styleId="WW8Num123z2">
    <w:name w:val="WW8Num123z2"/>
    <w:rsid w:val="00AB3415"/>
    <w:rPr>
      <w:rFonts w:ascii="Wingdings" w:hAnsi="Wingdings"/>
    </w:rPr>
  </w:style>
  <w:style w:type="character" w:customStyle="1" w:styleId="WW8Num123z3">
    <w:name w:val="WW8Num123z3"/>
    <w:rsid w:val="00AB3415"/>
    <w:rPr>
      <w:rFonts w:ascii="Symbol" w:hAnsi="Symbol"/>
    </w:rPr>
  </w:style>
  <w:style w:type="character" w:customStyle="1" w:styleId="WW8Num123z4">
    <w:name w:val="WW8Num123z4"/>
    <w:rsid w:val="00AB3415"/>
    <w:rPr>
      <w:rFonts w:ascii="Courier New" w:hAnsi="Courier New"/>
    </w:rPr>
  </w:style>
  <w:style w:type="character" w:customStyle="1" w:styleId="WW8Num124z0">
    <w:name w:val="WW8Num124z0"/>
    <w:rsid w:val="00AB3415"/>
    <w:rPr>
      <w:rFonts w:ascii="Symbol" w:hAnsi="Symbol"/>
      <w:color w:val="auto"/>
    </w:rPr>
  </w:style>
  <w:style w:type="character" w:customStyle="1" w:styleId="WW8Num127z0">
    <w:name w:val="WW8Num127z0"/>
    <w:rsid w:val="00AB3415"/>
    <w:rPr>
      <w:rFonts w:ascii="Wingdings" w:hAnsi="Wingdings"/>
      <w:sz w:val="28"/>
    </w:rPr>
  </w:style>
  <w:style w:type="character" w:customStyle="1" w:styleId="WW8Num128z0">
    <w:name w:val="WW8Num128z0"/>
    <w:rsid w:val="00AB3415"/>
    <w:rPr>
      <w:rFonts w:ascii="Symbol" w:hAnsi="Symbol"/>
    </w:rPr>
  </w:style>
  <w:style w:type="character" w:customStyle="1" w:styleId="WW8Num128z1">
    <w:name w:val="WW8Num128z1"/>
    <w:rsid w:val="00AB3415"/>
    <w:rPr>
      <w:rFonts w:ascii="Times New Roman" w:eastAsia="Times New Roman" w:hAnsi="Times New Roman" w:cs="Times New Roman"/>
    </w:rPr>
  </w:style>
  <w:style w:type="character" w:customStyle="1" w:styleId="WW8Num128z2">
    <w:name w:val="WW8Num128z2"/>
    <w:rsid w:val="00AB3415"/>
    <w:rPr>
      <w:rFonts w:ascii="Wingdings" w:hAnsi="Wingdings"/>
    </w:rPr>
  </w:style>
  <w:style w:type="character" w:customStyle="1" w:styleId="WW8Num128z4">
    <w:name w:val="WW8Num128z4"/>
    <w:rsid w:val="00AB3415"/>
    <w:rPr>
      <w:rFonts w:ascii="Courier New" w:hAnsi="Courier New"/>
    </w:rPr>
  </w:style>
  <w:style w:type="character" w:customStyle="1" w:styleId="WW8Num129z0">
    <w:name w:val="WW8Num129z0"/>
    <w:rsid w:val="00AB3415"/>
    <w:rPr>
      <w:rFonts w:ascii="Symbol" w:hAnsi="Symbol"/>
    </w:rPr>
  </w:style>
  <w:style w:type="character" w:customStyle="1" w:styleId="WW8Num130z0">
    <w:name w:val="WW8Num130z0"/>
    <w:rsid w:val="00AB3415"/>
    <w:rPr>
      <w:rFonts w:ascii="Times New Roman" w:eastAsia="Times New Roman" w:hAnsi="Times New Roman" w:cs="Times New Roman"/>
    </w:rPr>
  </w:style>
  <w:style w:type="character" w:customStyle="1" w:styleId="WW8Num130z1">
    <w:name w:val="WW8Num130z1"/>
    <w:rsid w:val="00AB3415"/>
    <w:rPr>
      <w:rFonts w:ascii="Courier New" w:hAnsi="Courier New"/>
    </w:rPr>
  </w:style>
  <w:style w:type="character" w:customStyle="1" w:styleId="WW8Num130z2">
    <w:name w:val="WW8Num130z2"/>
    <w:rsid w:val="00AB3415"/>
    <w:rPr>
      <w:rFonts w:ascii="Wingdings" w:hAnsi="Wingdings"/>
    </w:rPr>
  </w:style>
  <w:style w:type="character" w:customStyle="1" w:styleId="WW8Num130z3">
    <w:name w:val="WW8Num130z3"/>
    <w:rsid w:val="00AB3415"/>
    <w:rPr>
      <w:rFonts w:ascii="Symbol" w:hAnsi="Symbol"/>
    </w:rPr>
  </w:style>
  <w:style w:type="character" w:customStyle="1" w:styleId="WW8Num132z0">
    <w:name w:val="WW8Num132z0"/>
    <w:rsid w:val="00AB3415"/>
    <w:rPr>
      <w:rFonts w:ascii="Symbol" w:hAnsi="Symbol"/>
    </w:rPr>
  </w:style>
  <w:style w:type="character" w:customStyle="1" w:styleId="WW8Num132z1">
    <w:name w:val="WW8Num132z1"/>
    <w:rsid w:val="00AB3415"/>
    <w:rPr>
      <w:rFonts w:ascii="Courier New" w:hAnsi="Courier New" w:cs="System"/>
    </w:rPr>
  </w:style>
  <w:style w:type="character" w:customStyle="1" w:styleId="WW8Num132z2">
    <w:name w:val="WW8Num132z2"/>
    <w:rsid w:val="00AB3415"/>
    <w:rPr>
      <w:rFonts w:ascii="Wingdings" w:hAnsi="Wingdings"/>
    </w:rPr>
  </w:style>
  <w:style w:type="character" w:customStyle="1" w:styleId="WW8Num135z0">
    <w:name w:val="WW8Num135z0"/>
    <w:rsid w:val="00AB3415"/>
    <w:rPr>
      <w:rFonts w:ascii="Symbol" w:hAnsi="Symbol"/>
    </w:rPr>
  </w:style>
  <w:style w:type="character" w:customStyle="1" w:styleId="WW8Num137z0">
    <w:name w:val="WW8Num137z0"/>
    <w:rsid w:val="00AB3415"/>
    <w:rPr>
      <w:rFonts w:ascii="Symbol" w:hAnsi="Symbol"/>
    </w:rPr>
  </w:style>
  <w:style w:type="character" w:customStyle="1" w:styleId="WW8Num138z0">
    <w:name w:val="WW8Num138z0"/>
    <w:rsid w:val="00AB3415"/>
    <w:rPr>
      <w:rFonts w:ascii="Times New Roman" w:eastAsia="Times New Roman" w:hAnsi="Times New Roman" w:cs="Times New Roman"/>
    </w:rPr>
  </w:style>
  <w:style w:type="character" w:customStyle="1" w:styleId="WW8Num138z1">
    <w:name w:val="WW8Num138z1"/>
    <w:rsid w:val="00AB3415"/>
    <w:rPr>
      <w:rFonts w:ascii="Courier New" w:hAnsi="Courier New"/>
    </w:rPr>
  </w:style>
  <w:style w:type="character" w:customStyle="1" w:styleId="WW8Num138z2">
    <w:name w:val="WW8Num138z2"/>
    <w:rsid w:val="00AB3415"/>
    <w:rPr>
      <w:rFonts w:ascii="Wingdings" w:hAnsi="Wingdings"/>
    </w:rPr>
  </w:style>
  <w:style w:type="character" w:customStyle="1" w:styleId="WW8Num138z3">
    <w:name w:val="WW8Num138z3"/>
    <w:rsid w:val="00AB3415"/>
    <w:rPr>
      <w:rFonts w:ascii="Symbol" w:hAnsi="Symbol"/>
    </w:rPr>
  </w:style>
  <w:style w:type="character" w:customStyle="1" w:styleId="WW8Num141z0">
    <w:name w:val="WW8Num141z0"/>
    <w:rsid w:val="00AB3415"/>
    <w:rPr>
      <w:rFonts w:ascii="Wingdings" w:hAnsi="Wingdings"/>
    </w:rPr>
  </w:style>
  <w:style w:type="character" w:customStyle="1" w:styleId="WW8Num144z0">
    <w:name w:val="WW8Num144z0"/>
    <w:rsid w:val="00AB3415"/>
    <w:rPr>
      <w:rFonts w:ascii="Symbol" w:hAnsi="Symbol"/>
      <w:color w:val="auto"/>
    </w:rPr>
  </w:style>
  <w:style w:type="character" w:customStyle="1" w:styleId="WW8Num144z1">
    <w:name w:val="WW8Num144z1"/>
    <w:rsid w:val="00AB3415"/>
    <w:rPr>
      <w:rFonts w:ascii="Courier New" w:hAnsi="Courier New"/>
    </w:rPr>
  </w:style>
  <w:style w:type="character" w:customStyle="1" w:styleId="WW8Num144z2">
    <w:name w:val="WW8Num144z2"/>
    <w:rsid w:val="00AB3415"/>
    <w:rPr>
      <w:rFonts w:ascii="Wingdings" w:hAnsi="Wingdings"/>
    </w:rPr>
  </w:style>
  <w:style w:type="character" w:customStyle="1" w:styleId="WW8Num144z3">
    <w:name w:val="WW8Num144z3"/>
    <w:rsid w:val="00AB3415"/>
    <w:rPr>
      <w:rFonts w:ascii="Symbol" w:hAnsi="Symbol"/>
    </w:rPr>
  </w:style>
  <w:style w:type="character" w:customStyle="1" w:styleId="WW8Num145z0">
    <w:name w:val="WW8Num145z0"/>
    <w:rsid w:val="00AB3415"/>
    <w:rPr>
      <w:rFonts w:ascii="Symbol" w:hAnsi="Symbol"/>
    </w:rPr>
  </w:style>
  <w:style w:type="character" w:customStyle="1" w:styleId="WW8Num146z0">
    <w:name w:val="WW8Num146z0"/>
    <w:rsid w:val="00AB3415"/>
    <w:rPr>
      <w:rFonts w:ascii="Times New Roman" w:eastAsia="Times New Roman" w:hAnsi="Times New Roman" w:cs="Times New Roman"/>
    </w:rPr>
  </w:style>
  <w:style w:type="character" w:customStyle="1" w:styleId="WW8Num146z1">
    <w:name w:val="WW8Num146z1"/>
    <w:rsid w:val="00AB3415"/>
    <w:rPr>
      <w:rFonts w:ascii="Courier New" w:hAnsi="Courier New" w:cs="System"/>
    </w:rPr>
  </w:style>
  <w:style w:type="character" w:customStyle="1" w:styleId="WW8Num146z2">
    <w:name w:val="WW8Num146z2"/>
    <w:rsid w:val="00AB3415"/>
    <w:rPr>
      <w:rFonts w:ascii="Wingdings" w:hAnsi="Wingdings"/>
    </w:rPr>
  </w:style>
  <w:style w:type="character" w:customStyle="1" w:styleId="WW8Num146z3">
    <w:name w:val="WW8Num146z3"/>
    <w:rsid w:val="00AB3415"/>
    <w:rPr>
      <w:rFonts w:ascii="Symbol" w:hAnsi="Symbol"/>
    </w:rPr>
  </w:style>
  <w:style w:type="character" w:customStyle="1" w:styleId="WW8Num149z0">
    <w:name w:val="WW8Num149z0"/>
    <w:rsid w:val="00AB3415"/>
    <w:rPr>
      <w:rFonts w:ascii="Symbol" w:hAnsi="Symbol"/>
    </w:rPr>
  </w:style>
  <w:style w:type="character" w:customStyle="1" w:styleId="WW8Num149z1">
    <w:name w:val="WW8Num149z1"/>
    <w:rsid w:val="00AB3415"/>
    <w:rPr>
      <w:rFonts w:ascii="Courier New" w:hAnsi="Courier New" w:cs="System"/>
    </w:rPr>
  </w:style>
  <w:style w:type="character" w:customStyle="1" w:styleId="WW8Num149z2">
    <w:name w:val="WW8Num149z2"/>
    <w:rsid w:val="00AB3415"/>
    <w:rPr>
      <w:rFonts w:ascii="Wingdings" w:hAnsi="Wingdings"/>
    </w:rPr>
  </w:style>
  <w:style w:type="character" w:customStyle="1" w:styleId="WW8Num151z0">
    <w:name w:val="WW8Num151z0"/>
    <w:rsid w:val="00AB3415"/>
    <w:rPr>
      <w:rFonts w:ascii="Symbol" w:hAnsi="Symbol"/>
    </w:rPr>
  </w:style>
  <w:style w:type="character" w:customStyle="1" w:styleId="WW8Num151z1">
    <w:name w:val="WW8Num151z1"/>
    <w:rsid w:val="00AB3415"/>
    <w:rPr>
      <w:rFonts w:ascii="Courier New" w:hAnsi="Courier New"/>
    </w:rPr>
  </w:style>
  <w:style w:type="character" w:customStyle="1" w:styleId="WW8Num151z2">
    <w:name w:val="WW8Num151z2"/>
    <w:rsid w:val="00AB3415"/>
    <w:rPr>
      <w:rFonts w:ascii="Wingdings" w:hAnsi="Wingdings"/>
    </w:rPr>
  </w:style>
  <w:style w:type="character" w:customStyle="1" w:styleId="WW8Num152z1">
    <w:name w:val="WW8Num152z1"/>
    <w:rsid w:val="00AB3415"/>
    <w:rPr>
      <w:rFonts w:ascii="Courier New" w:hAnsi="Courier New"/>
    </w:rPr>
  </w:style>
  <w:style w:type="character" w:customStyle="1" w:styleId="WW8Num152z2">
    <w:name w:val="WW8Num152z2"/>
    <w:rsid w:val="00AB3415"/>
    <w:rPr>
      <w:rFonts w:ascii="Wingdings" w:hAnsi="Wingdings"/>
    </w:rPr>
  </w:style>
  <w:style w:type="character" w:customStyle="1" w:styleId="WW8Num152z3">
    <w:name w:val="WW8Num152z3"/>
    <w:rsid w:val="00AB3415"/>
    <w:rPr>
      <w:rFonts w:ascii="Symbol" w:hAnsi="Symbol"/>
    </w:rPr>
  </w:style>
  <w:style w:type="character" w:customStyle="1" w:styleId="WW8Num153z0">
    <w:name w:val="WW8Num153z0"/>
    <w:rsid w:val="00AB3415"/>
    <w:rPr>
      <w:rFonts w:ascii="Wingdings" w:hAnsi="Wingdings"/>
    </w:rPr>
  </w:style>
  <w:style w:type="character" w:customStyle="1" w:styleId="WW8Num154z0">
    <w:name w:val="WW8Num154z0"/>
    <w:rsid w:val="00AB3415"/>
    <w:rPr>
      <w:rFonts w:ascii="Symbol" w:hAnsi="Symbol"/>
    </w:rPr>
  </w:style>
  <w:style w:type="character" w:customStyle="1" w:styleId="WW8Num155z0">
    <w:name w:val="WW8Num155z0"/>
    <w:rsid w:val="00AB3415"/>
    <w:rPr>
      <w:rFonts w:ascii="Symbol" w:hAnsi="Symbol"/>
      <w:color w:val="auto"/>
    </w:rPr>
  </w:style>
  <w:style w:type="character" w:customStyle="1" w:styleId="WW8Num157z0">
    <w:name w:val="WW8Num157z0"/>
    <w:rsid w:val="00AB3415"/>
    <w:rPr>
      <w:rFonts w:ascii="Symbol" w:hAnsi="Symbol"/>
    </w:rPr>
  </w:style>
  <w:style w:type="character" w:customStyle="1" w:styleId="WW8Num158z0">
    <w:name w:val="WW8Num158z0"/>
    <w:rsid w:val="00AB3415"/>
    <w:rPr>
      <w:rFonts w:ascii="Symbol" w:hAnsi="Symbol"/>
    </w:rPr>
  </w:style>
  <w:style w:type="character" w:customStyle="1" w:styleId="WW8Num159z0">
    <w:name w:val="WW8Num159z0"/>
    <w:rsid w:val="00AB3415"/>
    <w:rPr>
      <w:rFonts w:ascii="Wingdings" w:hAnsi="Wingdings"/>
    </w:rPr>
  </w:style>
  <w:style w:type="character" w:customStyle="1" w:styleId="WW8Num159z1">
    <w:name w:val="WW8Num159z1"/>
    <w:rsid w:val="00AB3415"/>
    <w:rPr>
      <w:rFonts w:ascii="Courier New" w:hAnsi="Courier New"/>
    </w:rPr>
  </w:style>
  <w:style w:type="character" w:customStyle="1" w:styleId="WW8Num159z3">
    <w:name w:val="WW8Num159z3"/>
    <w:rsid w:val="00AB3415"/>
    <w:rPr>
      <w:rFonts w:ascii="Symbol" w:hAnsi="Symbol"/>
    </w:rPr>
  </w:style>
  <w:style w:type="character" w:customStyle="1" w:styleId="WW8Num160z0">
    <w:name w:val="WW8Num160z0"/>
    <w:rsid w:val="00AB3415"/>
    <w:rPr>
      <w:rFonts w:ascii="Symbol" w:hAnsi="Symbol"/>
    </w:rPr>
  </w:style>
  <w:style w:type="character" w:customStyle="1" w:styleId="WW8Num162z0">
    <w:name w:val="WW8Num162z0"/>
    <w:rsid w:val="00AB3415"/>
    <w:rPr>
      <w:rFonts w:ascii="Times New Roman" w:hAnsi="Times New Roman"/>
      <w:color w:val="auto"/>
      <w:sz w:val="24"/>
    </w:rPr>
  </w:style>
  <w:style w:type="character" w:customStyle="1" w:styleId="WW8Num163z0">
    <w:name w:val="WW8Num163z0"/>
    <w:rsid w:val="00AB3415"/>
    <w:rPr>
      <w:rFonts w:ascii="Symbol" w:hAnsi="Symbol"/>
    </w:rPr>
  </w:style>
  <w:style w:type="character" w:customStyle="1" w:styleId="WW8Num165z0">
    <w:name w:val="WW8Num165z0"/>
    <w:rsid w:val="00AB3415"/>
    <w:rPr>
      <w:rFonts w:ascii="Times New Roman" w:eastAsia="Times New Roman" w:hAnsi="Times New Roman" w:cs="Times New Roman"/>
    </w:rPr>
  </w:style>
  <w:style w:type="character" w:customStyle="1" w:styleId="WW8Num165z1">
    <w:name w:val="WW8Num165z1"/>
    <w:rsid w:val="00AB3415"/>
    <w:rPr>
      <w:rFonts w:ascii="Courier New" w:hAnsi="Courier New"/>
    </w:rPr>
  </w:style>
  <w:style w:type="character" w:customStyle="1" w:styleId="WW8Num165z2">
    <w:name w:val="WW8Num165z2"/>
    <w:rsid w:val="00AB3415"/>
    <w:rPr>
      <w:rFonts w:ascii="Wingdings" w:hAnsi="Wingdings"/>
    </w:rPr>
  </w:style>
  <w:style w:type="character" w:customStyle="1" w:styleId="WW8Num165z3">
    <w:name w:val="WW8Num165z3"/>
    <w:rsid w:val="00AB3415"/>
    <w:rPr>
      <w:rFonts w:ascii="Symbol" w:hAnsi="Symbol"/>
    </w:rPr>
  </w:style>
  <w:style w:type="character" w:customStyle="1" w:styleId="WW8Num167z0">
    <w:name w:val="WW8Num167z0"/>
    <w:rsid w:val="00AB3415"/>
    <w:rPr>
      <w:rFonts w:ascii="Symbol" w:hAnsi="Symbol"/>
    </w:rPr>
  </w:style>
  <w:style w:type="character" w:customStyle="1" w:styleId="WW8Num168z0">
    <w:name w:val="WW8Num168z0"/>
    <w:rsid w:val="00AB3415"/>
    <w:rPr>
      <w:rFonts w:ascii="Times New Roman" w:eastAsia="Times New Roman" w:hAnsi="Times New Roman" w:cs="Times New Roman"/>
    </w:rPr>
  </w:style>
  <w:style w:type="character" w:customStyle="1" w:styleId="WW8Num168z1">
    <w:name w:val="WW8Num168z1"/>
    <w:rsid w:val="00AB3415"/>
    <w:rPr>
      <w:rFonts w:ascii="Courier New" w:hAnsi="Courier New"/>
    </w:rPr>
  </w:style>
  <w:style w:type="character" w:customStyle="1" w:styleId="WW8Num168z2">
    <w:name w:val="WW8Num168z2"/>
    <w:rsid w:val="00AB3415"/>
    <w:rPr>
      <w:rFonts w:ascii="Wingdings" w:hAnsi="Wingdings"/>
    </w:rPr>
  </w:style>
  <w:style w:type="character" w:customStyle="1" w:styleId="WW8Num168z3">
    <w:name w:val="WW8Num168z3"/>
    <w:rsid w:val="00AB3415"/>
    <w:rPr>
      <w:rFonts w:ascii="Symbol" w:hAnsi="Symbol"/>
    </w:rPr>
  </w:style>
  <w:style w:type="character" w:customStyle="1" w:styleId="WW8Num169z0">
    <w:name w:val="WW8Num169z0"/>
    <w:rsid w:val="00AB3415"/>
    <w:rPr>
      <w:rFonts w:ascii="Times New Roman" w:eastAsia="Times New Roman" w:hAnsi="Times New Roman" w:cs="Times New Roman"/>
    </w:rPr>
  </w:style>
  <w:style w:type="character" w:customStyle="1" w:styleId="WW8Num169z1">
    <w:name w:val="WW8Num169z1"/>
    <w:rsid w:val="00AB3415"/>
    <w:rPr>
      <w:rFonts w:ascii="Courier New" w:hAnsi="Courier New"/>
    </w:rPr>
  </w:style>
  <w:style w:type="character" w:customStyle="1" w:styleId="WW8Num169z2">
    <w:name w:val="WW8Num169z2"/>
    <w:rsid w:val="00AB3415"/>
    <w:rPr>
      <w:rFonts w:ascii="Wingdings" w:hAnsi="Wingdings"/>
    </w:rPr>
  </w:style>
  <w:style w:type="character" w:customStyle="1" w:styleId="WW8Num169z3">
    <w:name w:val="WW8Num169z3"/>
    <w:rsid w:val="00AB3415"/>
    <w:rPr>
      <w:rFonts w:ascii="Symbol" w:hAnsi="Symbol"/>
    </w:rPr>
  </w:style>
  <w:style w:type="character" w:customStyle="1" w:styleId="WW8Num170z0">
    <w:name w:val="WW8Num170z0"/>
    <w:rsid w:val="00AB3415"/>
    <w:rPr>
      <w:rFonts w:ascii="Symbol" w:hAnsi="Symbol"/>
    </w:rPr>
  </w:style>
  <w:style w:type="character" w:customStyle="1" w:styleId="WW8Num170z1">
    <w:name w:val="WW8Num170z1"/>
    <w:rsid w:val="00AB3415"/>
    <w:rPr>
      <w:rFonts w:ascii="Courier New" w:hAnsi="Courier New" w:cs="System"/>
    </w:rPr>
  </w:style>
  <w:style w:type="character" w:customStyle="1" w:styleId="WW8Num170z2">
    <w:name w:val="WW8Num170z2"/>
    <w:rsid w:val="00AB3415"/>
    <w:rPr>
      <w:rFonts w:ascii="Wingdings" w:hAnsi="Wingdings"/>
    </w:rPr>
  </w:style>
  <w:style w:type="character" w:customStyle="1" w:styleId="WW8Num171z0">
    <w:name w:val="WW8Num171z0"/>
    <w:rsid w:val="00AB3415"/>
    <w:rPr>
      <w:rFonts w:ascii="Arial" w:eastAsia="Times New Roman" w:hAnsi="Arial" w:cs="Arial"/>
    </w:rPr>
  </w:style>
  <w:style w:type="character" w:customStyle="1" w:styleId="WW8Num171z1">
    <w:name w:val="WW8Num171z1"/>
    <w:rsid w:val="00AB3415"/>
    <w:rPr>
      <w:rFonts w:ascii="Courier New" w:hAnsi="Courier New"/>
    </w:rPr>
  </w:style>
  <w:style w:type="character" w:customStyle="1" w:styleId="WW8Num171z2">
    <w:name w:val="WW8Num171z2"/>
    <w:rsid w:val="00AB3415"/>
    <w:rPr>
      <w:rFonts w:ascii="Wingdings" w:hAnsi="Wingdings"/>
    </w:rPr>
  </w:style>
  <w:style w:type="character" w:customStyle="1" w:styleId="WW8Num171z3">
    <w:name w:val="WW8Num171z3"/>
    <w:rsid w:val="00AB3415"/>
    <w:rPr>
      <w:rFonts w:ascii="Symbol" w:hAnsi="Symbol"/>
    </w:rPr>
  </w:style>
  <w:style w:type="character" w:customStyle="1" w:styleId="WW8Num172z0">
    <w:name w:val="WW8Num172z0"/>
    <w:rsid w:val="00AB3415"/>
    <w:rPr>
      <w:rFonts w:ascii="Times New Roman" w:eastAsia="Times New Roman" w:hAnsi="Times New Roman" w:cs="Times New Roman"/>
    </w:rPr>
  </w:style>
  <w:style w:type="character" w:customStyle="1" w:styleId="WW8Num172z1">
    <w:name w:val="WW8Num172z1"/>
    <w:rsid w:val="00AB3415"/>
    <w:rPr>
      <w:rFonts w:ascii="Courier New" w:hAnsi="Courier New"/>
    </w:rPr>
  </w:style>
  <w:style w:type="character" w:customStyle="1" w:styleId="WW8Num172z2">
    <w:name w:val="WW8Num172z2"/>
    <w:rsid w:val="00AB3415"/>
    <w:rPr>
      <w:rFonts w:ascii="Wingdings" w:hAnsi="Wingdings"/>
    </w:rPr>
  </w:style>
  <w:style w:type="character" w:customStyle="1" w:styleId="WW8Num172z3">
    <w:name w:val="WW8Num172z3"/>
    <w:rsid w:val="00AB3415"/>
    <w:rPr>
      <w:rFonts w:ascii="Symbol" w:hAnsi="Symbol"/>
    </w:rPr>
  </w:style>
  <w:style w:type="character" w:customStyle="1" w:styleId="WW8Num173z0">
    <w:name w:val="WW8Num173z0"/>
    <w:rsid w:val="00AB3415"/>
    <w:rPr>
      <w:rFonts w:ascii="Symbol" w:hAnsi="Symbol"/>
    </w:rPr>
  </w:style>
  <w:style w:type="character" w:customStyle="1" w:styleId="WW8Num174z0">
    <w:name w:val="WW8Num174z0"/>
    <w:rsid w:val="00AB3415"/>
    <w:rPr>
      <w:rFonts w:ascii="Symbol" w:hAnsi="Symbol"/>
    </w:rPr>
  </w:style>
  <w:style w:type="character" w:customStyle="1" w:styleId="WW8Num176z0">
    <w:name w:val="WW8Num176z0"/>
    <w:rsid w:val="00AB3415"/>
    <w:rPr>
      <w:rFonts w:ascii="Symbol" w:hAnsi="Symbol"/>
      <w:color w:val="auto"/>
    </w:rPr>
  </w:style>
  <w:style w:type="character" w:customStyle="1" w:styleId="WW8Num180z0">
    <w:name w:val="WW8Num180z0"/>
    <w:rsid w:val="00AB3415"/>
    <w:rPr>
      <w:rFonts w:ascii="Symbol" w:hAnsi="Symbol"/>
      <w:color w:val="auto"/>
    </w:rPr>
  </w:style>
  <w:style w:type="character" w:customStyle="1" w:styleId="WW8Num180z1">
    <w:name w:val="WW8Num180z1"/>
    <w:rsid w:val="00AB3415"/>
    <w:rPr>
      <w:rFonts w:ascii="Courier New" w:hAnsi="Courier New"/>
    </w:rPr>
  </w:style>
  <w:style w:type="character" w:customStyle="1" w:styleId="WW8Num180z2">
    <w:name w:val="WW8Num180z2"/>
    <w:rsid w:val="00AB3415"/>
    <w:rPr>
      <w:rFonts w:ascii="Wingdings" w:hAnsi="Wingdings"/>
    </w:rPr>
  </w:style>
  <w:style w:type="character" w:customStyle="1" w:styleId="WW8Num180z3">
    <w:name w:val="WW8Num180z3"/>
    <w:rsid w:val="00AB3415"/>
    <w:rPr>
      <w:rFonts w:ascii="Symbol" w:hAnsi="Symbol"/>
    </w:rPr>
  </w:style>
  <w:style w:type="character" w:customStyle="1" w:styleId="WW8Num184z0">
    <w:name w:val="WW8Num184z0"/>
    <w:rsid w:val="00AB3415"/>
    <w:rPr>
      <w:rFonts w:ascii="Wingdings" w:hAnsi="Wingdings"/>
    </w:rPr>
  </w:style>
  <w:style w:type="character" w:customStyle="1" w:styleId="WW8Num185z0">
    <w:name w:val="WW8Num185z0"/>
    <w:rsid w:val="00AB3415"/>
    <w:rPr>
      <w:rFonts w:ascii="Symbol" w:hAnsi="Symbol"/>
    </w:rPr>
  </w:style>
  <w:style w:type="character" w:customStyle="1" w:styleId="WW8Num186z0">
    <w:name w:val="WW8Num186z0"/>
    <w:rsid w:val="00AB3415"/>
    <w:rPr>
      <w:rFonts w:ascii="Times New Roman" w:eastAsia="Times New Roman" w:hAnsi="Times New Roman" w:cs="Times New Roman"/>
    </w:rPr>
  </w:style>
  <w:style w:type="character" w:customStyle="1" w:styleId="WW8Num186z1">
    <w:name w:val="WW8Num186z1"/>
    <w:rsid w:val="00AB3415"/>
    <w:rPr>
      <w:rFonts w:ascii="Courier New" w:hAnsi="Courier New"/>
    </w:rPr>
  </w:style>
  <w:style w:type="character" w:customStyle="1" w:styleId="WW8Num186z2">
    <w:name w:val="WW8Num186z2"/>
    <w:rsid w:val="00AB3415"/>
    <w:rPr>
      <w:rFonts w:ascii="Wingdings" w:hAnsi="Wingdings"/>
    </w:rPr>
  </w:style>
  <w:style w:type="character" w:customStyle="1" w:styleId="WW8Num186z3">
    <w:name w:val="WW8Num186z3"/>
    <w:rsid w:val="00AB3415"/>
    <w:rPr>
      <w:rFonts w:ascii="Symbol" w:hAnsi="Symbol"/>
    </w:rPr>
  </w:style>
  <w:style w:type="character" w:customStyle="1" w:styleId="WW8Num187z0">
    <w:name w:val="WW8Num187z0"/>
    <w:rsid w:val="00AB3415"/>
    <w:rPr>
      <w:rFonts w:ascii="Times New Roman" w:eastAsia="Times New Roman" w:hAnsi="Times New Roman" w:cs="Times New Roman"/>
    </w:rPr>
  </w:style>
  <w:style w:type="character" w:customStyle="1" w:styleId="WW8Num187z1">
    <w:name w:val="WW8Num187z1"/>
    <w:rsid w:val="00AB3415"/>
    <w:rPr>
      <w:rFonts w:ascii="Courier New" w:hAnsi="Courier New"/>
    </w:rPr>
  </w:style>
  <w:style w:type="character" w:customStyle="1" w:styleId="WW8Num187z2">
    <w:name w:val="WW8Num187z2"/>
    <w:rsid w:val="00AB3415"/>
    <w:rPr>
      <w:rFonts w:ascii="Wingdings" w:hAnsi="Wingdings"/>
    </w:rPr>
  </w:style>
  <w:style w:type="character" w:customStyle="1" w:styleId="WW8Num187z3">
    <w:name w:val="WW8Num187z3"/>
    <w:rsid w:val="00AB3415"/>
    <w:rPr>
      <w:rFonts w:ascii="Symbol" w:hAnsi="Symbol"/>
    </w:rPr>
  </w:style>
  <w:style w:type="character" w:customStyle="1" w:styleId="WW8Num189z0">
    <w:name w:val="WW8Num189z0"/>
    <w:rsid w:val="00AB3415"/>
    <w:rPr>
      <w:rFonts w:ascii="Symbol" w:hAnsi="Symbol"/>
    </w:rPr>
  </w:style>
  <w:style w:type="character" w:customStyle="1" w:styleId="WW8Num191z0">
    <w:name w:val="WW8Num191z0"/>
    <w:rsid w:val="00AB3415"/>
    <w:rPr>
      <w:rFonts w:ascii="Symbol" w:hAnsi="Symbol"/>
    </w:rPr>
  </w:style>
  <w:style w:type="character" w:customStyle="1" w:styleId="WW8Num192z0">
    <w:name w:val="WW8Num192z0"/>
    <w:rsid w:val="00AB3415"/>
    <w:rPr>
      <w:rFonts w:ascii="Times New Roman" w:hAnsi="Times New Roman"/>
    </w:rPr>
  </w:style>
  <w:style w:type="character" w:customStyle="1" w:styleId="WW8Num193z0">
    <w:name w:val="WW8Num193z0"/>
    <w:rsid w:val="00AB3415"/>
    <w:rPr>
      <w:rFonts w:ascii="Symbol" w:hAnsi="Symbol"/>
    </w:rPr>
  </w:style>
  <w:style w:type="character" w:customStyle="1" w:styleId="WW8Num194z0">
    <w:name w:val="WW8Num194z0"/>
    <w:rsid w:val="00AB3415"/>
    <w:rPr>
      <w:rFonts w:ascii="Symbol" w:hAnsi="Symbol"/>
    </w:rPr>
  </w:style>
  <w:style w:type="character" w:customStyle="1" w:styleId="WW8Num194z2">
    <w:name w:val="WW8Num194z2"/>
    <w:rsid w:val="00AB3415"/>
    <w:rPr>
      <w:rFonts w:ascii="Wingdings" w:hAnsi="Wingdings"/>
    </w:rPr>
  </w:style>
  <w:style w:type="character" w:customStyle="1" w:styleId="WW8Num194z4">
    <w:name w:val="WW8Num194z4"/>
    <w:rsid w:val="00AB3415"/>
    <w:rPr>
      <w:rFonts w:ascii="Courier New" w:hAnsi="Courier New"/>
    </w:rPr>
  </w:style>
  <w:style w:type="character" w:customStyle="1" w:styleId="WW8Num196z0">
    <w:name w:val="WW8Num196z0"/>
    <w:rsid w:val="00AB3415"/>
    <w:rPr>
      <w:rFonts w:ascii="Symbol" w:hAnsi="Symbol"/>
    </w:rPr>
  </w:style>
  <w:style w:type="character" w:customStyle="1" w:styleId="WW8Num196z1">
    <w:name w:val="WW8Num196z1"/>
    <w:rsid w:val="00AB3415"/>
    <w:rPr>
      <w:rFonts w:ascii="Courier New" w:hAnsi="Courier New"/>
    </w:rPr>
  </w:style>
  <w:style w:type="character" w:customStyle="1" w:styleId="WW8Num196z2">
    <w:name w:val="WW8Num196z2"/>
    <w:rsid w:val="00AB3415"/>
    <w:rPr>
      <w:rFonts w:ascii="Wingdings" w:hAnsi="Wingdings"/>
    </w:rPr>
  </w:style>
  <w:style w:type="character" w:customStyle="1" w:styleId="WW8Num199z1">
    <w:name w:val="WW8Num199z1"/>
    <w:rsid w:val="00AB3415"/>
    <w:rPr>
      <w:rFonts w:ascii="Courier New" w:hAnsi="Courier New"/>
    </w:rPr>
  </w:style>
  <w:style w:type="character" w:customStyle="1" w:styleId="WW8Num199z2">
    <w:name w:val="WW8Num199z2"/>
    <w:rsid w:val="00AB3415"/>
    <w:rPr>
      <w:rFonts w:ascii="Wingdings" w:hAnsi="Wingdings"/>
    </w:rPr>
  </w:style>
  <w:style w:type="character" w:customStyle="1" w:styleId="WW8Num199z3">
    <w:name w:val="WW8Num199z3"/>
    <w:rsid w:val="00AB3415"/>
    <w:rPr>
      <w:rFonts w:ascii="Symbol" w:hAnsi="Symbol"/>
    </w:rPr>
  </w:style>
  <w:style w:type="character" w:customStyle="1" w:styleId="WW8Num200z0">
    <w:name w:val="WW8Num200z0"/>
    <w:rsid w:val="00AB3415"/>
    <w:rPr>
      <w:rFonts w:ascii="Symbol" w:hAnsi="Symbol"/>
    </w:rPr>
  </w:style>
  <w:style w:type="character" w:customStyle="1" w:styleId="WW8Num200z1">
    <w:name w:val="WW8Num200z1"/>
    <w:rsid w:val="00AB3415"/>
    <w:rPr>
      <w:rFonts w:ascii="Courier New" w:hAnsi="Courier New" w:cs="System"/>
    </w:rPr>
  </w:style>
  <w:style w:type="character" w:customStyle="1" w:styleId="WW8Num200z2">
    <w:name w:val="WW8Num200z2"/>
    <w:rsid w:val="00AB3415"/>
    <w:rPr>
      <w:rFonts w:ascii="Wingdings" w:hAnsi="Wingdings"/>
    </w:rPr>
  </w:style>
  <w:style w:type="character" w:customStyle="1" w:styleId="WW8Num201z0">
    <w:name w:val="WW8Num201z0"/>
    <w:rsid w:val="00AB3415"/>
    <w:rPr>
      <w:rFonts w:ascii="Wingdings" w:hAnsi="Wingdings"/>
      <w:sz w:val="8"/>
    </w:rPr>
  </w:style>
  <w:style w:type="character" w:customStyle="1" w:styleId="WW8Num202z0">
    <w:name w:val="WW8Num202z0"/>
    <w:rsid w:val="00AB3415"/>
    <w:rPr>
      <w:rFonts w:ascii="Symbol" w:hAnsi="Symbol"/>
    </w:rPr>
  </w:style>
  <w:style w:type="character" w:customStyle="1" w:styleId="WW8Num203z0">
    <w:name w:val="WW8Num203z0"/>
    <w:rsid w:val="00AB3415"/>
    <w:rPr>
      <w:rFonts w:ascii="Wingdings" w:hAnsi="Wingdings"/>
    </w:rPr>
  </w:style>
  <w:style w:type="character" w:customStyle="1" w:styleId="WW8Num203z1">
    <w:name w:val="WW8Num203z1"/>
    <w:rsid w:val="00AB3415"/>
    <w:rPr>
      <w:rFonts w:ascii="Courier New" w:hAnsi="Courier New" w:cs="System"/>
    </w:rPr>
  </w:style>
  <w:style w:type="character" w:customStyle="1" w:styleId="WW8Num203z3">
    <w:name w:val="WW8Num203z3"/>
    <w:rsid w:val="00AB3415"/>
    <w:rPr>
      <w:rFonts w:ascii="Symbol" w:hAnsi="Symbol"/>
    </w:rPr>
  </w:style>
  <w:style w:type="character" w:customStyle="1" w:styleId="WW8Num204z0">
    <w:name w:val="WW8Num204z0"/>
    <w:rsid w:val="00AB3415"/>
    <w:rPr>
      <w:rFonts w:ascii="Symbol" w:hAnsi="Symbol"/>
    </w:rPr>
  </w:style>
  <w:style w:type="character" w:customStyle="1" w:styleId="WW8Num205z0">
    <w:name w:val="WW8Num205z0"/>
    <w:rsid w:val="00AB3415"/>
    <w:rPr>
      <w:rFonts w:ascii="Times New Roman" w:eastAsia="Times New Roman" w:hAnsi="Times New Roman" w:cs="Times New Roman"/>
    </w:rPr>
  </w:style>
  <w:style w:type="character" w:customStyle="1" w:styleId="WW8Num205z1">
    <w:name w:val="WW8Num205z1"/>
    <w:rsid w:val="00AB3415"/>
    <w:rPr>
      <w:rFonts w:ascii="Courier New" w:hAnsi="Courier New"/>
    </w:rPr>
  </w:style>
  <w:style w:type="character" w:customStyle="1" w:styleId="WW8Num205z2">
    <w:name w:val="WW8Num205z2"/>
    <w:rsid w:val="00AB3415"/>
    <w:rPr>
      <w:rFonts w:ascii="Wingdings" w:hAnsi="Wingdings"/>
    </w:rPr>
  </w:style>
  <w:style w:type="character" w:customStyle="1" w:styleId="WW8Num205z3">
    <w:name w:val="WW8Num205z3"/>
    <w:rsid w:val="00AB3415"/>
    <w:rPr>
      <w:rFonts w:ascii="Symbol" w:hAnsi="Symbol"/>
    </w:rPr>
  </w:style>
  <w:style w:type="character" w:customStyle="1" w:styleId="WW8Num206z0">
    <w:name w:val="WW8Num206z0"/>
    <w:rsid w:val="00AB3415"/>
    <w:rPr>
      <w:rFonts w:ascii="Symbol" w:hAnsi="Symbol"/>
      <w:color w:val="auto"/>
    </w:rPr>
  </w:style>
  <w:style w:type="character" w:customStyle="1" w:styleId="WW8Num207z0">
    <w:name w:val="WW8Num207z0"/>
    <w:rsid w:val="00AB3415"/>
    <w:rPr>
      <w:rFonts w:ascii="Times New Roman" w:eastAsia="Times New Roman" w:hAnsi="Times New Roman" w:cs="Times New Roman"/>
    </w:rPr>
  </w:style>
  <w:style w:type="character" w:customStyle="1" w:styleId="WW8Num207z1">
    <w:name w:val="WW8Num207z1"/>
    <w:rsid w:val="00AB3415"/>
    <w:rPr>
      <w:rFonts w:ascii="Courier New" w:hAnsi="Courier New"/>
    </w:rPr>
  </w:style>
  <w:style w:type="character" w:customStyle="1" w:styleId="WW8Num207z2">
    <w:name w:val="WW8Num207z2"/>
    <w:rsid w:val="00AB3415"/>
    <w:rPr>
      <w:rFonts w:ascii="Wingdings" w:hAnsi="Wingdings"/>
    </w:rPr>
  </w:style>
  <w:style w:type="character" w:customStyle="1" w:styleId="WW8Num207z3">
    <w:name w:val="WW8Num207z3"/>
    <w:rsid w:val="00AB3415"/>
    <w:rPr>
      <w:rFonts w:ascii="Symbol" w:hAnsi="Symbol"/>
    </w:rPr>
  </w:style>
  <w:style w:type="character" w:customStyle="1" w:styleId="WW8Num208z0">
    <w:name w:val="WW8Num208z0"/>
    <w:rsid w:val="00AB3415"/>
    <w:rPr>
      <w:rFonts w:ascii="Wingdings" w:hAnsi="Wingdings"/>
      <w:sz w:val="16"/>
    </w:rPr>
  </w:style>
  <w:style w:type="character" w:customStyle="1" w:styleId="WW8Num212z0">
    <w:name w:val="WW8Num212z0"/>
    <w:rsid w:val="00AB3415"/>
    <w:rPr>
      <w:rFonts w:ascii="Symbol" w:hAnsi="Symbol"/>
    </w:rPr>
  </w:style>
  <w:style w:type="character" w:customStyle="1" w:styleId="WW8Num212z1">
    <w:name w:val="WW8Num212z1"/>
    <w:rsid w:val="00AB3415"/>
    <w:rPr>
      <w:rFonts w:ascii="Courier New" w:hAnsi="Courier New"/>
    </w:rPr>
  </w:style>
  <w:style w:type="character" w:customStyle="1" w:styleId="WW8Num212z2">
    <w:name w:val="WW8Num212z2"/>
    <w:rsid w:val="00AB3415"/>
    <w:rPr>
      <w:rFonts w:ascii="Wingdings" w:hAnsi="Wingdings"/>
    </w:rPr>
  </w:style>
  <w:style w:type="character" w:customStyle="1" w:styleId="WW8Num213z0">
    <w:name w:val="WW8Num213z0"/>
    <w:rsid w:val="00AB3415"/>
    <w:rPr>
      <w:rFonts w:ascii="Symbol" w:hAnsi="Symbol"/>
      <w:color w:val="auto"/>
    </w:rPr>
  </w:style>
  <w:style w:type="character" w:customStyle="1" w:styleId="WW8Num214z0">
    <w:name w:val="WW8Num214z0"/>
    <w:rsid w:val="00AB3415"/>
    <w:rPr>
      <w:rFonts w:ascii="Wingdings" w:hAnsi="Wingdings"/>
    </w:rPr>
  </w:style>
  <w:style w:type="character" w:customStyle="1" w:styleId="WW8Num215z0">
    <w:name w:val="WW8Num215z0"/>
    <w:rsid w:val="00AB3415"/>
    <w:rPr>
      <w:rFonts w:ascii="Times" w:eastAsia="Times New Roman" w:hAnsi="Times" w:cs="Times New Roman"/>
    </w:rPr>
  </w:style>
  <w:style w:type="character" w:customStyle="1" w:styleId="WW8Num215z1">
    <w:name w:val="WW8Num215z1"/>
    <w:rsid w:val="00AB3415"/>
    <w:rPr>
      <w:rFonts w:ascii="Courier New" w:hAnsi="Courier New"/>
    </w:rPr>
  </w:style>
  <w:style w:type="character" w:customStyle="1" w:styleId="WW8Num215z2">
    <w:name w:val="WW8Num215z2"/>
    <w:rsid w:val="00AB3415"/>
    <w:rPr>
      <w:rFonts w:ascii="Wingdings" w:hAnsi="Wingdings"/>
    </w:rPr>
  </w:style>
  <w:style w:type="character" w:customStyle="1" w:styleId="WW8Num215z3">
    <w:name w:val="WW8Num215z3"/>
    <w:rsid w:val="00AB3415"/>
    <w:rPr>
      <w:rFonts w:ascii="Symbol" w:hAnsi="Symbol"/>
    </w:rPr>
  </w:style>
  <w:style w:type="character" w:customStyle="1" w:styleId="WW8Num216z0">
    <w:name w:val="WW8Num216z0"/>
    <w:rsid w:val="00AB3415"/>
    <w:rPr>
      <w:rFonts w:ascii="Wingdings" w:hAnsi="Wingdings"/>
    </w:rPr>
  </w:style>
  <w:style w:type="character" w:customStyle="1" w:styleId="WW8Num217z0">
    <w:name w:val="WW8Num217z0"/>
    <w:rsid w:val="00AB3415"/>
    <w:rPr>
      <w:rFonts w:ascii="Symbol" w:hAnsi="Symbol"/>
      <w:color w:val="auto"/>
    </w:rPr>
  </w:style>
  <w:style w:type="character" w:customStyle="1" w:styleId="WW8Num217z1">
    <w:name w:val="WW8Num217z1"/>
    <w:rsid w:val="00AB3415"/>
    <w:rPr>
      <w:rFonts w:ascii="Wingdings" w:hAnsi="Wingdings"/>
      <w:color w:val="auto"/>
    </w:rPr>
  </w:style>
  <w:style w:type="character" w:customStyle="1" w:styleId="WW8Num217z2">
    <w:name w:val="WW8Num217z2"/>
    <w:rsid w:val="00AB3415"/>
    <w:rPr>
      <w:rFonts w:ascii="Wingdings" w:hAnsi="Wingdings"/>
    </w:rPr>
  </w:style>
  <w:style w:type="character" w:customStyle="1" w:styleId="WW8Num217z3">
    <w:name w:val="WW8Num217z3"/>
    <w:rsid w:val="00AB3415"/>
    <w:rPr>
      <w:rFonts w:ascii="Symbol" w:hAnsi="Symbol"/>
    </w:rPr>
  </w:style>
  <w:style w:type="character" w:customStyle="1" w:styleId="WW8Num217z4">
    <w:name w:val="WW8Num217z4"/>
    <w:rsid w:val="00AB3415"/>
    <w:rPr>
      <w:rFonts w:ascii="Courier New" w:hAnsi="Courier New"/>
    </w:rPr>
  </w:style>
  <w:style w:type="character" w:customStyle="1" w:styleId="WW8Num218z0">
    <w:name w:val="WW8Num218z0"/>
    <w:rsid w:val="00AB3415"/>
    <w:rPr>
      <w:rFonts w:ascii="Wingdings" w:hAnsi="Wingdings"/>
    </w:rPr>
  </w:style>
  <w:style w:type="character" w:customStyle="1" w:styleId="WW8Num218z1">
    <w:name w:val="WW8Num218z1"/>
    <w:rsid w:val="00AB3415"/>
    <w:rPr>
      <w:rFonts w:ascii="Courier New" w:hAnsi="Courier New" w:cs="System"/>
    </w:rPr>
  </w:style>
  <w:style w:type="character" w:customStyle="1" w:styleId="WW8Num218z3">
    <w:name w:val="WW8Num218z3"/>
    <w:rsid w:val="00AB3415"/>
    <w:rPr>
      <w:rFonts w:ascii="Symbol" w:hAnsi="Symbol"/>
    </w:rPr>
  </w:style>
  <w:style w:type="character" w:customStyle="1" w:styleId="WW8Num219z0">
    <w:name w:val="WW8Num219z0"/>
    <w:rsid w:val="00AB3415"/>
    <w:rPr>
      <w:rFonts w:ascii="Wingdings" w:hAnsi="Wingdings"/>
      <w:sz w:val="28"/>
    </w:rPr>
  </w:style>
  <w:style w:type="character" w:customStyle="1" w:styleId="WW8Num219z1">
    <w:name w:val="WW8Num219z1"/>
    <w:rsid w:val="00AB3415"/>
    <w:rPr>
      <w:rFonts w:ascii="Courier New" w:hAnsi="Courier New"/>
    </w:rPr>
  </w:style>
  <w:style w:type="character" w:customStyle="1" w:styleId="WW8Num219z2">
    <w:name w:val="WW8Num219z2"/>
    <w:rsid w:val="00AB3415"/>
    <w:rPr>
      <w:rFonts w:ascii="Wingdings" w:hAnsi="Wingdings"/>
    </w:rPr>
  </w:style>
  <w:style w:type="character" w:customStyle="1" w:styleId="WW8Num219z3">
    <w:name w:val="WW8Num219z3"/>
    <w:rsid w:val="00AB3415"/>
    <w:rPr>
      <w:rFonts w:ascii="Symbol" w:hAnsi="Symbol"/>
    </w:rPr>
  </w:style>
  <w:style w:type="character" w:customStyle="1" w:styleId="WW8Num220z0">
    <w:name w:val="WW8Num220z0"/>
    <w:rsid w:val="00AB3415"/>
    <w:rPr>
      <w:rFonts w:ascii="Symbol" w:hAnsi="Symbol"/>
      <w:color w:val="auto"/>
    </w:rPr>
  </w:style>
  <w:style w:type="character" w:customStyle="1" w:styleId="WW8Num220z2">
    <w:name w:val="WW8Num220z2"/>
    <w:rsid w:val="00AB3415"/>
    <w:rPr>
      <w:rFonts w:ascii="Wingdings" w:hAnsi="Wingdings"/>
    </w:rPr>
  </w:style>
  <w:style w:type="character" w:customStyle="1" w:styleId="WW8Num220z3">
    <w:name w:val="WW8Num220z3"/>
    <w:rsid w:val="00AB3415"/>
    <w:rPr>
      <w:rFonts w:ascii="Symbol" w:hAnsi="Symbol"/>
    </w:rPr>
  </w:style>
  <w:style w:type="character" w:customStyle="1" w:styleId="WW8Num220z4">
    <w:name w:val="WW8Num220z4"/>
    <w:rsid w:val="00AB3415"/>
    <w:rPr>
      <w:rFonts w:ascii="Courier New" w:hAnsi="Courier New" w:cs="Courier New"/>
    </w:rPr>
  </w:style>
  <w:style w:type="character" w:customStyle="1" w:styleId="WW8Num221z0">
    <w:name w:val="WW8Num221z0"/>
    <w:rsid w:val="00AB3415"/>
    <w:rPr>
      <w:rFonts w:ascii="Wingdings" w:hAnsi="Wingdings"/>
    </w:rPr>
  </w:style>
  <w:style w:type="character" w:customStyle="1" w:styleId="WW8Num222z0">
    <w:name w:val="WW8Num222z0"/>
    <w:rsid w:val="00AB3415"/>
    <w:rPr>
      <w:rFonts w:ascii="Times New Roman" w:eastAsia="Times New Roman" w:hAnsi="Times New Roman" w:cs="Times New Roman"/>
      <w:sz w:val="22"/>
    </w:rPr>
  </w:style>
  <w:style w:type="character" w:customStyle="1" w:styleId="WW8Num222z1">
    <w:name w:val="WW8Num222z1"/>
    <w:rsid w:val="00AB3415"/>
    <w:rPr>
      <w:rFonts w:ascii="Courier New" w:hAnsi="Courier New"/>
    </w:rPr>
  </w:style>
  <w:style w:type="character" w:customStyle="1" w:styleId="WW8Num222z2">
    <w:name w:val="WW8Num222z2"/>
    <w:rsid w:val="00AB3415"/>
    <w:rPr>
      <w:rFonts w:ascii="Wingdings" w:hAnsi="Wingdings"/>
    </w:rPr>
  </w:style>
  <w:style w:type="character" w:customStyle="1" w:styleId="WW8Num222z3">
    <w:name w:val="WW8Num222z3"/>
    <w:rsid w:val="00AB3415"/>
    <w:rPr>
      <w:rFonts w:ascii="Symbol" w:hAnsi="Symbol"/>
    </w:rPr>
  </w:style>
  <w:style w:type="character" w:customStyle="1" w:styleId="WW8Num223z0">
    <w:name w:val="WW8Num223z0"/>
    <w:rsid w:val="00AB3415"/>
    <w:rPr>
      <w:rFonts w:ascii="Symbol" w:hAnsi="Symbol"/>
      <w:color w:val="auto"/>
    </w:rPr>
  </w:style>
  <w:style w:type="character" w:customStyle="1" w:styleId="WW8Num225z0">
    <w:name w:val="WW8Num225z0"/>
    <w:rsid w:val="00AB3415"/>
    <w:rPr>
      <w:rFonts w:ascii="Wingdings" w:hAnsi="Wingdings"/>
    </w:rPr>
  </w:style>
  <w:style w:type="character" w:customStyle="1" w:styleId="WW8Num225z1">
    <w:name w:val="WW8Num225z1"/>
    <w:rsid w:val="00AB3415"/>
    <w:rPr>
      <w:rFonts w:ascii="Courier New" w:hAnsi="Courier New" w:cs="System"/>
    </w:rPr>
  </w:style>
  <w:style w:type="character" w:customStyle="1" w:styleId="WW8Num225z3">
    <w:name w:val="WW8Num225z3"/>
    <w:rsid w:val="00AB3415"/>
    <w:rPr>
      <w:rFonts w:ascii="Symbol" w:hAnsi="Symbol"/>
    </w:rPr>
  </w:style>
  <w:style w:type="character" w:customStyle="1" w:styleId="WW8Num226z0">
    <w:name w:val="WW8Num226z0"/>
    <w:rsid w:val="00AB3415"/>
    <w:rPr>
      <w:rFonts w:ascii="Symbol" w:hAnsi="Symbol"/>
    </w:rPr>
  </w:style>
  <w:style w:type="character" w:customStyle="1" w:styleId="WW8Num227z0">
    <w:name w:val="WW8Num227z0"/>
    <w:rsid w:val="00AB3415"/>
    <w:rPr>
      <w:rFonts w:ascii="Symbol" w:hAnsi="Symbol"/>
    </w:rPr>
  </w:style>
  <w:style w:type="character" w:customStyle="1" w:styleId="WW8Num228z0">
    <w:name w:val="WW8Num228z0"/>
    <w:rsid w:val="00AB3415"/>
    <w:rPr>
      <w:rFonts w:ascii="Symbol" w:hAnsi="Symbol"/>
    </w:rPr>
  </w:style>
  <w:style w:type="character" w:customStyle="1" w:styleId="WW8Num229z0">
    <w:name w:val="WW8Num229z0"/>
    <w:rsid w:val="00AB3415"/>
    <w:rPr>
      <w:rFonts w:ascii="Times New Roman" w:hAnsi="Times New Roman"/>
    </w:rPr>
  </w:style>
  <w:style w:type="character" w:customStyle="1" w:styleId="WW8Num230z0">
    <w:name w:val="WW8Num230z0"/>
    <w:rsid w:val="00AB3415"/>
    <w:rPr>
      <w:rFonts w:ascii="Symbol" w:hAnsi="Symbol"/>
    </w:rPr>
  </w:style>
  <w:style w:type="character" w:customStyle="1" w:styleId="WW8Num232z0">
    <w:name w:val="WW8Num232z0"/>
    <w:rsid w:val="00AB3415"/>
    <w:rPr>
      <w:rFonts w:ascii="Wingdings" w:hAnsi="Wingdings"/>
      <w:b w:val="0"/>
      <w:i w:val="0"/>
      <w:sz w:val="20"/>
    </w:rPr>
  </w:style>
  <w:style w:type="character" w:customStyle="1" w:styleId="WW8Num233z0">
    <w:name w:val="WW8Num233z0"/>
    <w:rsid w:val="00AB3415"/>
    <w:rPr>
      <w:rFonts w:ascii="Zapf Dingbats" w:hAnsi="Zapf Dingbats"/>
      <w:b w:val="0"/>
    </w:rPr>
  </w:style>
  <w:style w:type="character" w:customStyle="1" w:styleId="WW8Num234z0">
    <w:name w:val="WW8Num234z0"/>
    <w:rsid w:val="00AB3415"/>
    <w:rPr>
      <w:rFonts w:ascii="Times New Roman" w:hAnsi="Times New Roman"/>
    </w:rPr>
  </w:style>
  <w:style w:type="character" w:customStyle="1" w:styleId="WW8Num235z0">
    <w:name w:val="WW8Num235z0"/>
    <w:rsid w:val="00AB3415"/>
    <w:rPr>
      <w:rFonts w:ascii="Wingdings" w:hAnsi="Wingdings"/>
    </w:rPr>
  </w:style>
  <w:style w:type="character" w:customStyle="1" w:styleId="WW8Num237z0">
    <w:name w:val="WW8Num237z0"/>
    <w:rsid w:val="00AB3415"/>
    <w:rPr>
      <w:rFonts w:ascii="Wingdings" w:hAnsi="Wingdings"/>
    </w:rPr>
  </w:style>
  <w:style w:type="character" w:customStyle="1" w:styleId="WW8Num237z1">
    <w:name w:val="WW8Num237z1"/>
    <w:rsid w:val="00AB3415"/>
    <w:rPr>
      <w:rFonts w:ascii="Courier New" w:hAnsi="Courier New" w:cs="System"/>
    </w:rPr>
  </w:style>
  <w:style w:type="character" w:customStyle="1" w:styleId="WW8Num237z3">
    <w:name w:val="WW8Num237z3"/>
    <w:rsid w:val="00AB3415"/>
    <w:rPr>
      <w:rFonts w:ascii="Symbol" w:hAnsi="Symbol"/>
    </w:rPr>
  </w:style>
  <w:style w:type="character" w:customStyle="1" w:styleId="WW8Num239z0">
    <w:name w:val="WW8Num239z0"/>
    <w:rsid w:val="00AB3415"/>
    <w:rPr>
      <w:rFonts w:ascii="Wingdings" w:hAnsi="Wingdings"/>
    </w:rPr>
  </w:style>
  <w:style w:type="character" w:customStyle="1" w:styleId="WW8Num241z0">
    <w:name w:val="WW8Num241z0"/>
    <w:rsid w:val="00AB3415"/>
    <w:rPr>
      <w:rFonts w:ascii="Times New Roman" w:eastAsia="Times New Roman" w:hAnsi="Times New Roman" w:cs="Times New Roman"/>
    </w:rPr>
  </w:style>
  <w:style w:type="character" w:customStyle="1" w:styleId="WW8Num241z1">
    <w:name w:val="WW8Num241z1"/>
    <w:rsid w:val="00AB3415"/>
    <w:rPr>
      <w:rFonts w:ascii="Courier New" w:hAnsi="Courier New"/>
    </w:rPr>
  </w:style>
  <w:style w:type="character" w:customStyle="1" w:styleId="WW8Num241z2">
    <w:name w:val="WW8Num241z2"/>
    <w:rsid w:val="00AB3415"/>
    <w:rPr>
      <w:rFonts w:ascii="Wingdings" w:hAnsi="Wingdings"/>
    </w:rPr>
  </w:style>
  <w:style w:type="character" w:customStyle="1" w:styleId="WW8Num241z3">
    <w:name w:val="WW8Num241z3"/>
    <w:rsid w:val="00AB3415"/>
    <w:rPr>
      <w:rFonts w:ascii="Symbol" w:hAnsi="Symbol"/>
    </w:rPr>
  </w:style>
  <w:style w:type="character" w:customStyle="1" w:styleId="WW8Num242z0">
    <w:name w:val="WW8Num242z0"/>
    <w:rsid w:val="00AB3415"/>
    <w:rPr>
      <w:rFonts w:ascii="Times New Roman" w:eastAsia="Times New Roman" w:hAnsi="Times New Roman" w:cs="Times New Roman"/>
    </w:rPr>
  </w:style>
  <w:style w:type="character" w:customStyle="1" w:styleId="WW8Num242z1">
    <w:name w:val="WW8Num242z1"/>
    <w:rsid w:val="00AB3415"/>
    <w:rPr>
      <w:rFonts w:ascii="Courier New" w:hAnsi="Courier New"/>
    </w:rPr>
  </w:style>
  <w:style w:type="character" w:customStyle="1" w:styleId="WW8Num242z2">
    <w:name w:val="WW8Num242z2"/>
    <w:rsid w:val="00AB3415"/>
    <w:rPr>
      <w:rFonts w:ascii="Wingdings" w:hAnsi="Wingdings"/>
    </w:rPr>
  </w:style>
  <w:style w:type="character" w:customStyle="1" w:styleId="WW8Num242z3">
    <w:name w:val="WW8Num242z3"/>
    <w:rsid w:val="00AB3415"/>
    <w:rPr>
      <w:rFonts w:ascii="Symbol" w:hAnsi="Symbol"/>
    </w:rPr>
  </w:style>
  <w:style w:type="character" w:customStyle="1" w:styleId="WW8Num245z0">
    <w:name w:val="WW8Num245z0"/>
    <w:rsid w:val="00AB3415"/>
    <w:rPr>
      <w:rFonts w:ascii="Wingdings" w:hAnsi="Wingdings"/>
    </w:rPr>
  </w:style>
  <w:style w:type="character" w:customStyle="1" w:styleId="WW8Num246z0">
    <w:name w:val="WW8Num246z0"/>
    <w:rsid w:val="00AB3415"/>
    <w:rPr>
      <w:rFonts w:ascii="Symbol" w:hAnsi="Symbol"/>
    </w:rPr>
  </w:style>
  <w:style w:type="character" w:customStyle="1" w:styleId="WW8Num248z0">
    <w:name w:val="WW8Num248z0"/>
    <w:rsid w:val="00AB3415"/>
    <w:rPr>
      <w:rFonts w:ascii="Symbol" w:hAnsi="Symbol"/>
    </w:rPr>
  </w:style>
  <w:style w:type="character" w:customStyle="1" w:styleId="WW8Num249z0">
    <w:name w:val="WW8Num249z0"/>
    <w:rsid w:val="00AB3415"/>
    <w:rPr>
      <w:rFonts w:ascii="Symbol" w:hAnsi="Symbol"/>
    </w:rPr>
  </w:style>
  <w:style w:type="character" w:customStyle="1" w:styleId="WW8Num249z1">
    <w:name w:val="WW8Num249z1"/>
    <w:rsid w:val="00AB3415"/>
    <w:rPr>
      <w:rFonts w:ascii="Courier New" w:hAnsi="Courier New"/>
    </w:rPr>
  </w:style>
  <w:style w:type="character" w:customStyle="1" w:styleId="WW8Num249z2">
    <w:name w:val="WW8Num249z2"/>
    <w:rsid w:val="00AB3415"/>
    <w:rPr>
      <w:rFonts w:ascii="Wingdings" w:hAnsi="Wingdings"/>
    </w:rPr>
  </w:style>
  <w:style w:type="character" w:customStyle="1" w:styleId="WW8Num251z0">
    <w:name w:val="WW8Num251z0"/>
    <w:rsid w:val="00AB3415"/>
    <w:rPr>
      <w:rFonts w:ascii="Symbol" w:hAnsi="Symbol"/>
    </w:rPr>
  </w:style>
  <w:style w:type="character" w:customStyle="1" w:styleId="WW8Num251z1">
    <w:name w:val="WW8Num251z1"/>
    <w:rsid w:val="00AB3415"/>
    <w:rPr>
      <w:rFonts w:ascii="Courier New" w:hAnsi="Courier New" w:cs="System"/>
    </w:rPr>
  </w:style>
  <w:style w:type="character" w:customStyle="1" w:styleId="WW8Num251z2">
    <w:name w:val="WW8Num251z2"/>
    <w:rsid w:val="00AB3415"/>
    <w:rPr>
      <w:rFonts w:ascii="Wingdings" w:hAnsi="Wingdings"/>
    </w:rPr>
  </w:style>
  <w:style w:type="character" w:customStyle="1" w:styleId="WW8Num252z0">
    <w:name w:val="WW8Num252z0"/>
    <w:rsid w:val="00AB3415"/>
    <w:rPr>
      <w:rFonts w:ascii="Zapf Dingbats" w:hAnsi="Zapf Dingbats"/>
    </w:rPr>
  </w:style>
  <w:style w:type="character" w:customStyle="1" w:styleId="WW8Num255z0">
    <w:name w:val="WW8Num255z0"/>
    <w:rsid w:val="00AB3415"/>
    <w:rPr>
      <w:rFonts w:ascii="Symbol" w:hAnsi="Symbol"/>
    </w:rPr>
  </w:style>
  <w:style w:type="character" w:customStyle="1" w:styleId="WW8Num256z0">
    <w:name w:val="WW8Num256z0"/>
    <w:rsid w:val="00AB3415"/>
    <w:rPr>
      <w:rFonts w:ascii="Times New Roman" w:hAnsi="Times New Roman"/>
    </w:rPr>
  </w:style>
  <w:style w:type="character" w:customStyle="1" w:styleId="WW8Num257z0">
    <w:name w:val="WW8Num257z0"/>
    <w:rsid w:val="00AB3415"/>
    <w:rPr>
      <w:rFonts w:ascii="Times New Roman" w:hAnsi="Times New Roman"/>
    </w:rPr>
  </w:style>
  <w:style w:type="character" w:customStyle="1" w:styleId="WW8Num258z0">
    <w:name w:val="WW8Num258z0"/>
    <w:rsid w:val="00AB3415"/>
    <w:rPr>
      <w:rFonts w:ascii="Symbol" w:hAnsi="Symbol"/>
    </w:rPr>
  </w:style>
  <w:style w:type="character" w:customStyle="1" w:styleId="WW8Num261z0">
    <w:name w:val="WW8Num261z0"/>
    <w:rsid w:val="00AB3415"/>
    <w:rPr>
      <w:rFonts w:ascii="Times New Roman" w:eastAsia="Times New Roman" w:hAnsi="Times New Roman" w:cs="Times New Roman"/>
    </w:rPr>
  </w:style>
  <w:style w:type="character" w:customStyle="1" w:styleId="WW8Num261z1">
    <w:name w:val="WW8Num261z1"/>
    <w:rsid w:val="00AB3415"/>
    <w:rPr>
      <w:rFonts w:ascii="Courier New" w:hAnsi="Courier New"/>
    </w:rPr>
  </w:style>
  <w:style w:type="character" w:customStyle="1" w:styleId="WW8Num261z2">
    <w:name w:val="WW8Num261z2"/>
    <w:rsid w:val="00AB3415"/>
    <w:rPr>
      <w:rFonts w:ascii="Wingdings" w:hAnsi="Wingdings"/>
    </w:rPr>
  </w:style>
  <w:style w:type="character" w:customStyle="1" w:styleId="WW8Num261z3">
    <w:name w:val="WW8Num261z3"/>
    <w:rsid w:val="00AB3415"/>
    <w:rPr>
      <w:rFonts w:ascii="Symbol" w:hAnsi="Symbol"/>
    </w:rPr>
  </w:style>
  <w:style w:type="character" w:customStyle="1" w:styleId="WW8Num262z0">
    <w:name w:val="WW8Num262z0"/>
    <w:rsid w:val="00AB3415"/>
    <w:rPr>
      <w:u w:val="single"/>
    </w:rPr>
  </w:style>
  <w:style w:type="character" w:customStyle="1" w:styleId="WW8Num262z2">
    <w:name w:val="WW8Num262z2"/>
    <w:rsid w:val="00AB3415"/>
    <w:rPr>
      <w:b w:val="0"/>
      <w:i w:val="0"/>
      <w:caps w:val="0"/>
      <w:smallCaps w:val="0"/>
      <w:strike w:val="0"/>
      <w:dstrike w:val="0"/>
      <w:vanish w:val="0"/>
      <w:color w:val="000000"/>
      <w:position w:val="0"/>
      <w:sz w:val="24"/>
      <w:u w:val="none"/>
      <w:vertAlign w:val="baseline"/>
    </w:rPr>
  </w:style>
  <w:style w:type="character" w:customStyle="1" w:styleId="WW8Num263z0">
    <w:name w:val="WW8Num263z0"/>
    <w:rsid w:val="00AB3415"/>
    <w:rPr>
      <w:rFonts w:ascii="Symbol" w:hAnsi="Symbol"/>
      <w:color w:val="FF0000"/>
    </w:rPr>
  </w:style>
  <w:style w:type="character" w:customStyle="1" w:styleId="WW8Num263z1">
    <w:name w:val="WW8Num263z1"/>
    <w:rsid w:val="00AB3415"/>
    <w:rPr>
      <w:rFonts w:ascii="Courier New" w:hAnsi="Courier New"/>
    </w:rPr>
  </w:style>
  <w:style w:type="character" w:customStyle="1" w:styleId="WW8Num263z2">
    <w:name w:val="WW8Num263z2"/>
    <w:rsid w:val="00AB3415"/>
    <w:rPr>
      <w:rFonts w:ascii="Wingdings" w:hAnsi="Wingdings"/>
    </w:rPr>
  </w:style>
  <w:style w:type="character" w:customStyle="1" w:styleId="WW8Num263z3">
    <w:name w:val="WW8Num263z3"/>
    <w:rsid w:val="00AB3415"/>
    <w:rPr>
      <w:rFonts w:ascii="Symbol" w:hAnsi="Symbol"/>
    </w:rPr>
  </w:style>
  <w:style w:type="character" w:customStyle="1" w:styleId="WW8Num265z0">
    <w:name w:val="WW8Num265z0"/>
    <w:rsid w:val="00AB3415"/>
    <w:rPr>
      <w:rFonts w:ascii="Symbol" w:hAnsi="Symbol"/>
    </w:rPr>
  </w:style>
  <w:style w:type="character" w:customStyle="1" w:styleId="WW8Num266z0">
    <w:name w:val="WW8Num266z0"/>
    <w:rsid w:val="00AB3415"/>
    <w:rPr>
      <w:rFonts w:ascii="Times New Roman" w:hAnsi="Times New Roman"/>
    </w:rPr>
  </w:style>
  <w:style w:type="character" w:customStyle="1" w:styleId="WW8Num267z0">
    <w:name w:val="WW8Num267z0"/>
    <w:rsid w:val="00AB3415"/>
    <w:rPr>
      <w:rFonts w:ascii="Wingdings" w:hAnsi="Wingdings"/>
    </w:rPr>
  </w:style>
  <w:style w:type="character" w:customStyle="1" w:styleId="WW8Num267z1">
    <w:name w:val="WW8Num267z1"/>
    <w:rsid w:val="00AB3415"/>
    <w:rPr>
      <w:rFonts w:ascii="Courier New" w:hAnsi="Courier New"/>
    </w:rPr>
  </w:style>
  <w:style w:type="character" w:customStyle="1" w:styleId="WW8Num267z3">
    <w:name w:val="WW8Num267z3"/>
    <w:rsid w:val="00AB3415"/>
    <w:rPr>
      <w:rFonts w:ascii="Symbol" w:hAnsi="Symbol"/>
    </w:rPr>
  </w:style>
  <w:style w:type="character" w:customStyle="1" w:styleId="WW8Num268z0">
    <w:name w:val="WW8Num268z0"/>
    <w:rsid w:val="00AB3415"/>
    <w:rPr>
      <w:rFonts w:ascii="Times New Roman" w:eastAsia="Times New Roman" w:hAnsi="Times New Roman" w:cs="Times New Roman"/>
    </w:rPr>
  </w:style>
  <w:style w:type="character" w:customStyle="1" w:styleId="WW8Num268z1">
    <w:name w:val="WW8Num268z1"/>
    <w:rsid w:val="00AB3415"/>
    <w:rPr>
      <w:rFonts w:ascii="Courier New" w:hAnsi="Courier New"/>
    </w:rPr>
  </w:style>
  <w:style w:type="character" w:customStyle="1" w:styleId="WW8Num268z2">
    <w:name w:val="WW8Num268z2"/>
    <w:rsid w:val="00AB3415"/>
    <w:rPr>
      <w:rFonts w:ascii="Wingdings" w:hAnsi="Wingdings"/>
    </w:rPr>
  </w:style>
  <w:style w:type="character" w:customStyle="1" w:styleId="WW8Num268z3">
    <w:name w:val="WW8Num268z3"/>
    <w:rsid w:val="00AB3415"/>
    <w:rPr>
      <w:rFonts w:ascii="Symbol" w:hAnsi="Symbol"/>
    </w:rPr>
  </w:style>
  <w:style w:type="character" w:customStyle="1" w:styleId="WW8Num269z0">
    <w:name w:val="WW8Num269z0"/>
    <w:rsid w:val="00AB3415"/>
    <w:rPr>
      <w:rFonts w:ascii="Symbol" w:hAnsi="Symbol"/>
    </w:rPr>
  </w:style>
  <w:style w:type="character" w:customStyle="1" w:styleId="WW8Num270z0">
    <w:name w:val="WW8Num270z0"/>
    <w:rsid w:val="00AB3415"/>
    <w:rPr>
      <w:rFonts w:ascii="Symbol" w:hAnsi="Symbol"/>
    </w:rPr>
  </w:style>
  <w:style w:type="character" w:customStyle="1" w:styleId="WW8Num271z0">
    <w:name w:val="WW8Num271z0"/>
    <w:rsid w:val="00AB3415"/>
    <w:rPr>
      <w:rFonts w:ascii="Wingdings" w:hAnsi="Wingdings"/>
      <w:sz w:val="28"/>
    </w:rPr>
  </w:style>
  <w:style w:type="character" w:customStyle="1" w:styleId="WW8Num271z1">
    <w:name w:val="WW8Num271z1"/>
    <w:rsid w:val="00AB3415"/>
    <w:rPr>
      <w:rFonts w:ascii="Courier New" w:hAnsi="Courier New"/>
    </w:rPr>
  </w:style>
  <w:style w:type="character" w:customStyle="1" w:styleId="WW8Num271z2">
    <w:name w:val="WW8Num271z2"/>
    <w:rsid w:val="00AB3415"/>
    <w:rPr>
      <w:rFonts w:ascii="Wingdings" w:hAnsi="Wingdings"/>
    </w:rPr>
  </w:style>
  <w:style w:type="character" w:customStyle="1" w:styleId="WW8Num271z3">
    <w:name w:val="WW8Num271z3"/>
    <w:rsid w:val="00AB3415"/>
    <w:rPr>
      <w:rFonts w:ascii="Symbol" w:hAnsi="Symbol"/>
    </w:rPr>
  </w:style>
  <w:style w:type="character" w:customStyle="1" w:styleId="WW8Num272z0">
    <w:name w:val="WW8Num272z0"/>
    <w:rsid w:val="00AB3415"/>
    <w:rPr>
      <w:rFonts w:ascii="Wingdings" w:hAnsi="Wingdings"/>
      <w:color w:val="auto"/>
    </w:rPr>
  </w:style>
  <w:style w:type="character" w:customStyle="1" w:styleId="WW8Num272z1">
    <w:name w:val="WW8Num272z1"/>
    <w:rsid w:val="00AB3415"/>
    <w:rPr>
      <w:rFonts w:ascii="Courier New" w:hAnsi="Courier New"/>
    </w:rPr>
  </w:style>
  <w:style w:type="character" w:customStyle="1" w:styleId="WW8Num272z2">
    <w:name w:val="WW8Num272z2"/>
    <w:rsid w:val="00AB3415"/>
    <w:rPr>
      <w:rFonts w:ascii="Wingdings" w:hAnsi="Wingdings"/>
    </w:rPr>
  </w:style>
  <w:style w:type="character" w:customStyle="1" w:styleId="WW8Num272z3">
    <w:name w:val="WW8Num272z3"/>
    <w:rsid w:val="00AB3415"/>
    <w:rPr>
      <w:rFonts w:ascii="Symbol" w:hAnsi="Symbol"/>
    </w:rPr>
  </w:style>
  <w:style w:type="character" w:customStyle="1" w:styleId="WW8Num273z0">
    <w:name w:val="WW8Num273z0"/>
    <w:rsid w:val="00AB3415"/>
    <w:rPr>
      <w:rFonts w:ascii="Wingdings" w:hAnsi="Wingdings"/>
    </w:rPr>
  </w:style>
  <w:style w:type="character" w:customStyle="1" w:styleId="WW8Num273z1">
    <w:name w:val="WW8Num273z1"/>
    <w:rsid w:val="00AB3415"/>
    <w:rPr>
      <w:rFonts w:ascii="Courier New" w:hAnsi="Courier New"/>
    </w:rPr>
  </w:style>
  <w:style w:type="character" w:customStyle="1" w:styleId="WW8Num273z3">
    <w:name w:val="WW8Num273z3"/>
    <w:rsid w:val="00AB3415"/>
    <w:rPr>
      <w:rFonts w:ascii="Symbol" w:hAnsi="Symbol"/>
    </w:rPr>
  </w:style>
  <w:style w:type="character" w:customStyle="1" w:styleId="WW8Num274z0">
    <w:name w:val="WW8Num274z0"/>
    <w:rsid w:val="00AB3415"/>
    <w:rPr>
      <w:rFonts w:ascii="Times New Roman" w:hAnsi="Times New Roman"/>
    </w:rPr>
  </w:style>
  <w:style w:type="character" w:customStyle="1" w:styleId="WW8Num275z0">
    <w:name w:val="WW8Num275z0"/>
    <w:rsid w:val="00AB3415"/>
    <w:rPr>
      <w:rFonts w:ascii="Times New Roman" w:hAnsi="Times New Roman"/>
    </w:rPr>
  </w:style>
  <w:style w:type="character" w:customStyle="1" w:styleId="WW8Num276z0">
    <w:name w:val="WW8Num276z0"/>
    <w:rsid w:val="00AB3415"/>
    <w:rPr>
      <w:rFonts w:ascii="Wingdings" w:hAnsi="Wingdings"/>
    </w:rPr>
  </w:style>
  <w:style w:type="character" w:customStyle="1" w:styleId="WW8Num276z1">
    <w:name w:val="WW8Num276z1"/>
    <w:rsid w:val="00AB3415"/>
    <w:rPr>
      <w:rFonts w:ascii="Courier New" w:hAnsi="Courier New"/>
    </w:rPr>
  </w:style>
  <w:style w:type="character" w:customStyle="1" w:styleId="WW8Num276z3">
    <w:name w:val="WW8Num276z3"/>
    <w:rsid w:val="00AB3415"/>
    <w:rPr>
      <w:rFonts w:ascii="Symbol" w:hAnsi="Symbol"/>
    </w:rPr>
  </w:style>
  <w:style w:type="character" w:customStyle="1" w:styleId="WW8Num277z0">
    <w:name w:val="WW8Num277z0"/>
    <w:rsid w:val="00AB3415"/>
    <w:rPr>
      <w:rFonts w:ascii="Wingdings" w:hAnsi="Wingdings"/>
    </w:rPr>
  </w:style>
  <w:style w:type="character" w:customStyle="1" w:styleId="WW8Num277z1">
    <w:name w:val="WW8Num277z1"/>
    <w:rsid w:val="00AB3415"/>
    <w:rPr>
      <w:rFonts w:ascii="Courier New" w:hAnsi="Courier New"/>
    </w:rPr>
  </w:style>
  <w:style w:type="character" w:customStyle="1" w:styleId="WW8Num277z3">
    <w:name w:val="WW8Num277z3"/>
    <w:rsid w:val="00AB3415"/>
    <w:rPr>
      <w:rFonts w:ascii="Symbol" w:hAnsi="Symbol"/>
    </w:rPr>
  </w:style>
  <w:style w:type="character" w:customStyle="1" w:styleId="WW8Num280z0">
    <w:name w:val="WW8Num280z0"/>
    <w:rsid w:val="00AB3415"/>
    <w:rPr>
      <w:rFonts w:ascii="Symbol" w:hAnsi="Symbol"/>
      <w:color w:val="auto"/>
    </w:rPr>
  </w:style>
  <w:style w:type="character" w:customStyle="1" w:styleId="WW8Num282z0">
    <w:name w:val="WW8Num282z0"/>
    <w:rsid w:val="00AB3415"/>
    <w:rPr>
      <w:rFonts w:ascii="Symbol" w:hAnsi="Symbol"/>
    </w:rPr>
  </w:style>
  <w:style w:type="character" w:customStyle="1" w:styleId="WW8Num282z1">
    <w:name w:val="WW8Num282z1"/>
    <w:rsid w:val="00AB3415"/>
    <w:rPr>
      <w:rFonts w:ascii="Courier New" w:hAnsi="Courier New"/>
    </w:rPr>
  </w:style>
  <w:style w:type="character" w:customStyle="1" w:styleId="WW8Num282z2">
    <w:name w:val="WW8Num282z2"/>
    <w:rsid w:val="00AB3415"/>
    <w:rPr>
      <w:rFonts w:ascii="Wingdings" w:hAnsi="Wingdings"/>
    </w:rPr>
  </w:style>
  <w:style w:type="character" w:customStyle="1" w:styleId="WW8Num284z0">
    <w:name w:val="WW8Num284z0"/>
    <w:rsid w:val="00AB3415"/>
    <w:rPr>
      <w:rFonts w:ascii="Symbol" w:hAnsi="Symbol"/>
    </w:rPr>
  </w:style>
  <w:style w:type="character" w:customStyle="1" w:styleId="WW8Num284z1">
    <w:name w:val="WW8Num284z1"/>
    <w:rsid w:val="00AB3415"/>
    <w:rPr>
      <w:rFonts w:ascii="Courier New" w:hAnsi="Courier New"/>
    </w:rPr>
  </w:style>
  <w:style w:type="character" w:customStyle="1" w:styleId="WW8Num284z2">
    <w:name w:val="WW8Num284z2"/>
    <w:rsid w:val="00AB3415"/>
    <w:rPr>
      <w:rFonts w:ascii="Wingdings" w:hAnsi="Wingdings"/>
    </w:rPr>
  </w:style>
  <w:style w:type="character" w:customStyle="1" w:styleId="WW8Num285z0">
    <w:name w:val="WW8Num285z0"/>
    <w:rsid w:val="00AB3415"/>
    <w:rPr>
      <w:rFonts w:ascii="Wingdings" w:hAnsi="Wingdings"/>
    </w:rPr>
  </w:style>
  <w:style w:type="character" w:customStyle="1" w:styleId="WW8Num285z1">
    <w:name w:val="WW8Num285z1"/>
    <w:rsid w:val="00AB3415"/>
    <w:rPr>
      <w:rFonts w:ascii="Times New Roman" w:eastAsia="Times New Roman" w:hAnsi="Times New Roman" w:cs="Times New Roman"/>
    </w:rPr>
  </w:style>
  <w:style w:type="character" w:customStyle="1" w:styleId="WW8Num285z3">
    <w:name w:val="WW8Num285z3"/>
    <w:rsid w:val="00AB3415"/>
    <w:rPr>
      <w:rFonts w:ascii="Symbol" w:hAnsi="Symbol"/>
    </w:rPr>
  </w:style>
  <w:style w:type="character" w:customStyle="1" w:styleId="WW8Num285z4">
    <w:name w:val="WW8Num285z4"/>
    <w:rsid w:val="00AB3415"/>
    <w:rPr>
      <w:rFonts w:ascii="Courier New" w:hAnsi="Courier New"/>
    </w:rPr>
  </w:style>
  <w:style w:type="character" w:customStyle="1" w:styleId="WW8Num286z0">
    <w:name w:val="WW8Num286z0"/>
    <w:rsid w:val="00AB3415"/>
    <w:rPr>
      <w:rFonts w:ascii="Symbol" w:hAnsi="Symbol"/>
    </w:rPr>
  </w:style>
  <w:style w:type="character" w:customStyle="1" w:styleId="WW8Num287z0">
    <w:name w:val="WW8Num287z0"/>
    <w:rsid w:val="00AB3415"/>
    <w:rPr>
      <w:rFonts w:ascii="Wingdings" w:hAnsi="Wingdings"/>
    </w:rPr>
  </w:style>
  <w:style w:type="character" w:customStyle="1" w:styleId="WW8Num291z0">
    <w:name w:val="WW8Num291z0"/>
    <w:rsid w:val="00AB3415"/>
    <w:rPr>
      <w:rFonts w:ascii="Times New Roman" w:hAnsi="Times New Roman"/>
    </w:rPr>
  </w:style>
  <w:style w:type="character" w:customStyle="1" w:styleId="WW8Num292z0">
    <w:name w:val="WW8Num292z0"/>
    <w:rsid w:val="00AB3415"/>
    <w:rPr>
      <w:rFonts w:ascii="Times New Roman" w:eastAsia="Times New Roman" w:hAnsi="Times New Roman" w:cs="Times New Roman"/>
    </w:rPr>
  </w:style>
  <w:style w:type="character" w:customStyle="1" w:styleId="WW8Num292z1">
    <w:name w:val="WW8Num292z1"/>
    <w:rsid w:val="00AB3415"/>
    <w:rPr>
      <w:rFonts w:ascii="Courier New" w:hAnsi="Courier New"/>
    </w:rPr>
  </w:style>
  <w:style w:type="character" w:customStyle="1" w:styleId="WW8Num292z2">
    <w:name w:val="WW8Num292z2"/>
    <w:rsid w:val="00AB3415"/>
    <w:rPr>
      <w:rFonts w:ascii="Wingdings" w:hAnsi="Wingdings"/>
    </w:rPr>
  </w:style>
  <w:style w:type="character" w:customStyle="1" w:styleId="WW8Num292z3">
    <w:name w:val="WW8Num292z3"/>
    <w:rsid w:val="00AB3415"/>
    <w:rPr>
      <w:rFonts w:ascii="Symbol" w:hAnsi="Symbol"/>
    </w:rPr>
  </w:style>
  <w:style w:type="character" w:customStyle="1" w:styleId="WW8Num293z0">
    <w:name w:val="WW8Num293z0"/>
    <w:rsid w:val="00AB3415"/>
    <w:rPr>
      <w:rFonts w:ascii="Wingdings" w:hAnsi="Wingdings"/>
      <w:sz w:val="16"/>
    </w:rPr>
  </w:style>
  <w:style w:type="character" w:customStyle="1" w:styleId="WW8Num294z0">
    <w:name w:val="WW8Num294z0"/>
    <w:rsid w:val="00AB3415"/>
    <w:rPr>
      <w:rFonts w:ascii="Wingdings" w:hAnsi="Wingdings"/>
    </w:rPr>
  </w:style>
  <w:style w:type="character" w:customStyle="1" w:styleId="WW8Num295z0">
    <w:name w:val="WW8Num295z0"/>
    <w:rsid w:val="00AB3415"/>
    <w:rPr>
      <w:rFonts w:ascii="Zapf Dingbats" w:hAnsi="Zapf Dingbats"/>
      <w:b w:val="0"/>
    </w:rPr>
  </w:style>
  <w:style w:type="character" w:customStyle="1" w:styleId="WW8Num296z0">
    <w:name w:val="WW8Num296z0"/>
    <w:rsid w:val="00AB3415"/>
    <w:rPr>
      <w:rFonts w:ascii="Wingdings" w:hAnsi="Wingdings"/>
    </w:rPr>
  </w:style>
  <w:style w:type="character" w:customStyle="1" w:styleId="WW8Num298z0">
    <w:name w:val="WW8Num298z0"/>
    <w:rsid w:val="00AB3415"/>
    <w:rPr>
      <w:rFonts w:ascii="Times New Roman" w:eastAsia="Times New Roman" w:hAnsi="Times New Roman" w:cs="Times New Roman"/>
    </w:rPr>
  </w:style>
  <w:style w:type="character" w:customStyle="1" w:styleId="WW8Num298z1">
    <w:name w:val="WW8Num298z1"/>
    <w:rsid w:val="00AB3415"/>
    <w:rPr>
      <w:rFonts w:ascii="Courier New" w:hAnsi="Courier New"/>
    </w:rPr>
  </w:style>
  <w:style w:type="character" w:customStyle="1" w:styleId="WW8Num298z2">
    <w:name w:val="WW8Num298z2"/>
    <w:rsid w:val="00AB3415"/>
    <w:rPr>
      <w:rFonts w:ascii="Wingdings" w:hAnsi="Wingdings"/>
    </w:rPr>
  </w:style>
  <w:style w:type="character" w:customStyle="1" w:styleId="WW8Num298z3">
    <w:name w:val="WW8Num298z3"/>
    <w:rsid w:val="00AB3415"/>
    <w:rPr>
      <w:rFonts w:ascii="Symbol" w:hAnsi="Symbol"/>
    </w:rPr>
  </w:style>
  <w:style w:type="character" w:customStyle="1" w:styleId="WW8Num299z0">
    <w:name w:val="WW8Num299z0"/>
    <w:rsid w:val="00AB3415"/>
    <w:rPr>
      <w:rFonts w:ascii="Wingdings" w:hAnsi="Wingdings"/>
    </w:rPr>
  </w:style>
  <w:style w:type="character" w:customStyle="1" w:styleId="WW8Num302z0">
    <w:name w:val="WW8Num302z0"/>
    <w:rsid w:val="00AB3415"/>
    <w:rPr>
      <w:rFonts w:ascii="Wingdings" w:hAnsi="Wingdings"/>
    </w:rPr>
  </w:style>
  <w:style w:type="character" w:customStyle="1" w:styleId="WW8Num302z1">
    <w:name w:val="WW8Num302z1"/>
    <w:rsid w:val="00AB3415"/>
    <w:rPr>
      <w:rFonts w:ascii="Courier New" w:hAnsi="Courier New" w:cs="System"/>
    </w:rPr>
  </w:style>
  <w:style w:type="character" w:customStyle="1" w:styleId="WW8Num302z3">
    <w:name w:val="WW8Num302z3"/>
    <w:rsid w:val="00AB3415"/>
    <w:rPr>
      <w:rFonts w:ascii="Symbol" w:hAnsi="Symbol"/>
    </w:rPr>
  </w:style>
  <w:style w:type="character" w:customStyle="1" w:styleId="WW8Num305z0">
    <w:name w:val="WW8Num305z0"/>
    <w:rsid w:val="00AB3415"/>
    <w:rPr>
      <w:rFonts w:ascii="Wingdings" w:hAnsi="Wingdings"/>
      <w:sz w:val="16"/>
    </w:rPr>
  </w:style>
  <w:style w:type="character" w:customStyle="1" w:styleId="WW8Num305z1">
    <w:name w:val="WW8Num305z1"/>
    <w:rsid w:val="00AB3415"/>
    <w:rPr>
      <w:rFonts w:ascii="Courier New" w:hAnsi="Courier New"/>
    </w:rPr>
  </w:style>
  <w:style w:type="character" w:customStyle="1" w:styleId="WW8Num305z2">
    <w:name w:val="WW8Num305z2"/>
    <w:rsid w:val="00AB3415"/>
    <w:rPr>
      <w:rFonts w:ascii="Wingdings" w:hAnsi="Wingdings"/>
    </w:rPr>
  </w:style>
  <w:style w:type="character" w:customStyle="1" w:styleId="WW8Num305z3">
    <w:name w:val="WW8Num305z3"/>
    <w:rsid w:val="00AB3415"/>
    <w:rPr>
      <w:rFonts w:ascii="Symbol" w:hAnsi="Symbol"/>
    </w:rPr>
  </w:style>
  <w:style w:type="character" w:customStyle="1" w:styleId="WW8Num306z0">
    <w:name w:val="WW8Num306z0"/>
    <w:rsid w:val="00AB3415"/>
    <w:rPr>
      <w:rFonts w:ascii="Symbol" w:hAnsi="Symbol"/>
      <w:color w:val="auto"/>
    </w:rPr>
  </w:style>
  <w:style w:type="character" w:customStyle="1" w:styleId="WW8Num307z0">
    <w:name w:val="WW8Num307z0"/>
    <w:rsid w:val="00AB3415"/>
    <w:rPr>
      <w:rFonts w:ascii="Wingdings" w:hAnsi="Wingdings"/>
      <w:sz w:val="28"/>
    </w:rPr>
  </w:style>
  <w:style w:type="character" w:customStyle="1" w:styleId="WW8Num308z0">
    <w:name w:val="WW8Num308z0"/>
    <w:rsid w:val="00AB3415"/>
    <w:rPr>
      <w:rFonts w:ascii="Wingdings" w:hAnsi="Wingdings"/>
    </w:rPr>
  </w:style>
  <w:style w:type="character" w:customStyle="1" w:styleId="WW8Num310z0">
    <w:name w:val="WW8Num310z0"/>
    <w:rsid w:val="00AB3415"/>
    <w:rPr>
      <w:rFonts w:ascii="Symbol" w:hAnsi="Symbol"/>
    </w:rPr>
  </w:style>
  <w:style w:type="character" w:customStyle="1" w:styleId="WW8Num311z0">
    <w:name w:val="WW8Num311z0"/>
    <w:rsid w:val="00AB3415"/>
    <w:rPr>
      <w:rFonts w:ascii="Wingdings" w:hAnsi="Wingdings"/>
      <w:sz w:val="28"/>
    </w:rPr>
  </w:style>
  <w:style w:type="character" w:customStyle="1" w:styleId="WW8Num311z1">
    <w:name w:val="WW8Num311z1"/>
    <w:rsid w:val="00AB3415"/>
    <w:rPr>
      <w:rFonts w:ascii="Symbol" w:hAnsi="Symbol"/>
    </w:rPr>
  </w:style>
  <w:style w:type="character" w:customStyle="1" w:styleId="WW8Num311z2">
    <w:name w:val="WW8Num311z2"/>
    <w:rsid w:val="00AB3415"/>
    <w:rPr>
      <w:rFonts w:ascii="Wingdings" w:hAnsi="Wingdings"/>
    </w:rPr>
  </w:style>
  <w:style w:type="character" w:customStyle="1" w:styleId="WW8Num311z4">
    <w:name w:val="WW8Num311z4"/>
    <w:rsid w:val="00AB3415"/>
    <w:rPr>
      <w:rFonts w:ascii="Courier New" w:hAnsi="Courier New"/>
    </w:rPr>
  </w:style>
  <w:style w:type="character" w:customStyle="1" w:styleId="WW8Num312z0">
    <w:name w:val="WW8Num312z0"/>
    <w:rsid w:val="00AB3415"/>
    <w:rPr>
      <w:rFonts w:ascii="Symbol" w:hAnsi="Symbol"/>
    </w:rPr>
  </w:style>
  <w:style w:type="character" w:customStyle="1" w:styleId="WW8Num312z1">
    <w:name w:val="WW8Num312z1"/>
    <w:rsid w:val="00AB3415"/>
    <w:rPr>
      <w:rFonts w:ascii="Courier New" w:hAnsi="Courier New"/>
    </w:rPr>
  </w:style>
  <w:style w:type="character" w:customStyle="1" w:styleId="WW8Num312z2">
    <w:name w:val="WW8Num312z2"/>
    <w:rsid w:val="00AB3415"/>
    <w:rPr>
      <w:rFonts w:ascii="Wingdings" w:hAnsi="Wingdings"/>
    </w:rPr>
  </w:style>
  <w:style w:type="character" w:customStyle="1" w:styleId="WW8Num313z0">
    <w:name w:val="WW8Num313z0"/>
    <w:rsid w:val="00AB3415"/>
    <w:rPr>
      <w:rFonts w:ascii="Symbol" w:hAnsi="Symbol"/>
    </w:rPr>
  </w:style>
  <w:style w:type="character" w:customStyle="1" w:styleId="WW8Num314z0">
    <w:name w:val="WW8Num314z0"/>
    <w:rsid w:val="00AB3415"/>
    <w:rPr>
      <w:rFonts w:ascii="Symbol" w:hAnsi="Symbol"/>
      <w:color w:val="auto"/>
      <w:sz w:val="28"/>
    </w:rPr>
  </w:style>
  <w:style w:type="character" w:customStyle="1" w:styleId="WW8Num315z0">
    <w:name w:val="WW8Num315z0"/>
    <w:rsid w:val="00AB3415"/>
    <w:rPr>
      <w:rFonts w:ascii="Times New Roman" w:eastAsia="Times New Roman" w:hAnsi="Times New Roman" w:cs="Times New Roman"/>
    </w:rPr>
  </w:style>
  <w:style w:type="character" w:customStyle="1" w:styleId="WW8Num315z1">
    <w:name w:val="WW8Num315z1"/>
    <w:rsid w:val="00AB3415"/>
    <w:rPr>
      <w:rFonts w:ascii="Courier New" w:hAnsi="Courier New"/>
    </w:rPr>
  </w:style>
  <w:style w:type="character" w:customStyle="1" w:styleId="WW8Num315z2">
    <w:name w:val="WW8Num315z2"/>
    <w:rsid w:val="00AB3415"/>
    <w:rPr>
      <w:rFonts w:ascii="Wingdings" w:hAnsi="Wingdings"/>
    </w:rPr>
  </w:style>
  <w:style w:type="character" w:customStyle="1" w:styleId="WW8Num315z3">
    <w:name w:val="WW8Num315z3"/>
    <w:rsid w:val="00AB3415"/>
    <w:rPr>
      <w:rFonts w:ascii="Symbol" w:hAnsi="Symbol"/>
    </w:rPr>
  </w:style>
  <w:style w:type="character" w:customStyle="1" w:styleId="WW8Num317z0">
    <w:name w:val="WW8Num317z0"/>
    <w:rsid w:val="00AB3415"/>
    <w:rPr>
      <w:rFonts w:ascii="Symbol" w:hAnsi="Symbol"/>
    </w:rPr>
  </w:style>
  <w:style w:type="character" w:customStyle="1" w:styleId="WW8Num318z0">
    <w:name w:val="WW8Num318z0"/>
    <w:rsid w:val="00AB3415"/>
    <w:rPr>
      <w:rFonts w:ascii="Symbol" w:hAnsi="Symbol"/>
    </w:rPr>
  </w:style>
  <w:style w:type="character" w:customStyle="1" w:styleId="WW8Num319z0">
    <w:name w:val="WW8Num319z0"/>
    <w:rsid w:val="00AB3415"/>
    <w:rPr>
      <w:rFonts w:ascii="Symbol" w:hAnsi="Symbol"/>
    </w:rPr>
  </w:style>
  <w:style w:type="character" w:customStyle="1" w:styleId="WW8Num320z0">
    <w:name w:val="WW8Num320z0"/>
    <w:rsid w:val="00AB3415"/>
    <w:rPr>
      <w:rFonts w:ascii="Times New Roman" w:eastAsia="Times New Roman" w:hAnsi="Times New Roman" w:cs="Times New Roman"/>
    </w:rPr>
  </w:style>
  <w:style w:type="character" w:customStyle="1" w:styleId="WW8Num320z1">
    <w:name w:val="WW8Num320z1"/>
    <w:rsid w:val="00AB3415"/>
    <w:rPr>
      <w:rFonts w:ascii="Courier New" w:hAnsi="Courier New"/>
    </w:rPr>
  </w:style>
  <w:style w:type="character" w:customStyle="1" w:styleId="WW8Num320z2">
    <w:name w:val="WW8Num320z2"/>
    <w:rsid w:val="00AB3415"/>
    <w:rPr>
      <w:rFonts w:ascii="Wingdings" w:hAnsi="Wingdings"/>
    </w:rPr>
  </w:style>
  <w:style w:type="character" w:customStyle="1" w:styleId="WW8Num320z3">
    <w:name w:val="WW8Num320z3"/>
    <w:rsid w:val="00AB3415"/>
    <w:rPr>
      <w:rFonts w:ascii="Symbol" w:hAnsi="Symbol"/>
    </w:rPr>
  </w:style>
  <w:style w:type="character" w:customStyle="1" w:styleId="WW8Num324z0">
    <w:name w:val="WW8Num324z0"/>
    <w:rsid w:val="00AB3415"/>
    <w:rPr>
      <w:rFonts w:ascii="Symbol" w:hAnsi="Symbol"/>
    </w:rPr>
  </w:style>
  <w:style w:type="character" w:customStyle="1" w:styleId="WW8Num324z1">
    <w:name w:val="WW8Num324z1"/>
    <w:rsid w:val="00AB3415"/>
    <w:rPr>
      <w:rFonts w:ascii="Courier New" w:hAnsi="Courier New" w:cs="Courier New"/>
    </w:rPr>
  </w:style>
  <w:style w:type="character" w:customStyle="1" w:styleId="WW8Num324z2">
    <w:name w:val="WW8Num324z2"/>
    <w:rsid w:val="00AB3415"/>
    <w:rPr>
      <w:rFonts w:ascii="Wingdings" w:hAnsi="Wingdings"/>
    </w:rPr>
  </w:style>
  <w:style w:type="character" w:customStyle="1" w:styleId="WW8Num326z0">
    <w:name w:val="WW8Num326z0"/>
    <w:rsid w:val="00AB3415"/>
    <w:rPr>
      <w:rFonts w:ascii="Wingdings" w:hAnsi="Wingdings"/>
      <w:sz w:val="8"/>
    </w:rPr>
  </w:style>
  <w:style w:type="character" w:customStyle="1" w:styleId="WW8Num329z0">
    <w:name w:val="WW8Num329z0"/>
    <w:rsid w:val="00AB3415"/>
    <w:rPr>
      <w:rFonts w:ascii="Symbol" w:hAnsi="Symbol"/>
    </w:rPr>
  </w:style>
  <w:style w:type="character" w:customStyle="1" w:styleId="WW8Num330z0">
    <w:name w:val="WW8Num330z0"/>
    <w:rsid w:val="00AB3415"/>
    <w:rPr>
      <w:rFonts w:ascii="Times New Roman" w:eastAsia="Times New Roman" w:hAnsi="Times New Roman" w:cs="Times New Roman"/>
    </w:rPr>
  </w:style>
  <w:style w:type="character" w:customStyle="1" w:styleId="WW8Num330z1">
    <w:name w:val="WW8Num330z1"/>
    <w:rsid w:val="00AB3415"/>
    <w:rPr>
      <w:rFonts w:ascii="Courier New" w:hAnsi="Courier New"/>
    </w:rPr>
  </w:style>
  <w:style w:type="character" w:customStyle="1" w:styleId="WW8Num330z2">
    <w:name w:val="WW8Num330z2"/>
    <w:rsid w:val="00AB3415"/>
    <w:rPr>
      <w:rFonts w:ascii="Wingdings" w:hAnsi="Wingdings"/>
    </w:rPr>
  </w:style>
  <w:style w:type="character" w:customStyle="1" w:styleId="WW8Num330z3">
    <w:name w:val="WW8Num330z3"/>
    <w:rsid w:val="00AB3415"/>
    <w:rPr>
      <w:rFonts w:ascii="Symbol" w:hAnsi="Symbol"/>
    </w:rPr>
  </w:style>
  <w:style w:type="character" w:customStyle="1" w:styleId="WW8Num331z0">
    <w:name w:val="WW8Num331z0"/>
    <w:rsid w:val="00AB3415"/>
    <w:rPr>
      <w:rFonts w:ascii="Symbol" w:hAnsi="Symbol"/>
    </w:rPr>
  </w:style>
  <w:style w:type="character" w:customStyle="1" w:styleId="WW8Num332z0">
    <w:name w:val="WW8Num332z0"/>
    <w:rsid w:val="00AB3415"/>
    <w:rPr>
      <w:rFonts w:ascii="Symbol" w:hAnsi="Symbol"/>
    </w:rPr>
  </w:style>
  <w:style w:type="character" w:customStyle="1" w:styleId="WW8Num333z0">
    <w:name w:val="WW8Num333z0"/>
    <w:rsid w:val="00AB3415"/>
    <w:rPr>
      <w:rFonts w:ascii="Symbol" w:hAnsi="Symbol"/>
    </w:rPr>
  </w:style>
  <w:style w:type="character" w:customStyle="1" w:styleId="WW8Num335z0">
    <w:name w:val="WW8Num335z0"/>
    <w:rsid w:val="00AB3415"/>
    <w:rPr>
      <w:rFonts w:ascii="Symbol" w:hAnsi="Symbol"/>
    </w:rPr>
  </w:style>
  <w:style w:type="character" w:customStyle="1" w:styleId="WW8Num337z0">
    <w:name w:val="WW8Num337z0"/>
    <w:rsid w:val="00AB3415"/>
    <w:rPr>
      <w:rFonts w:ascii="Symbol" w:hAnsi="Symbol"/>
    </w:rPr>
  </w:style>
  <w:style w:type="character" w:customStyle="1" w:styleId="WW8Num337z1">
    <w:name w:val="WW8Num337z1"/>
    <w:rsid w:val="00AB3415"/>
    <w:rPr>
      <w:rFonts w:ascii="Times New Roman" w:eastAsia="Times New Roman" w:hAnsi="Times New Roman" w:cs="Times New Roman"/>
    </w:rPr>
  </w:style>
  <w:style w:type="character" w:customStyle="1" w:styleId="WW8Num337z2">
    <w:name w:val="WW8Num337z2"/>
    <w:rsid w:val="00AB3415"/>
    <w:rPr>
      <w:rFonts w:ascii="Wingdings" w:hAnsi="Wingdings"/>
    </w:rPr>
  </w:style>
  <w:style w:type="character" w:customStyle="1" w:styleId="WW8Num337z4">
    <w:name w:val="WW8Num337z4"/>
    <w:rsid w:val="00AB3415"/>
    <w:rPr>
      <w:rFonts w:ascii="Courier New" w:hAnsi="Courier New"/>
    </w:rPr>
  </w:style>
  <w:style w:type="character" w:customStyle="1" w:styleId="WW8Num338z0">
    <w:name w:val="WW8Num338z0"/>
    <w:rsid w:val="00AB3415"/>
    <w:rPr>
      <w:rFonts w:ascii="Symbol" w:hAnsi="Symbol"/>
      <w:color w:val="auto"/>
    </w:rPr>
  </w:style>
  <w:style w:type="character" w:customStyle="1" w:styleId="WW8Num339z0">
    <w:name w:val="WW8Num339z0"/>
    <w:rsid w:val="00AB3415"/>
    <w:rPr>
      <w:rFonts w:ascii="Symbol" w:hAnsi="Symbol"/>
    </w:rPr>
  </w:style>
  <w:style w:type="character" w:customStyle="1" w:styleId="WW8Num341z0">
    <w:name w:val="WW8Num341z0"/>
    <w:rsid w:val="00AB3415"/>
    <w:rPr>
      <w:rFonts w:ascii="Wingdings" w:hAnsi="Wingdings"/>
      <w:b w:val="0"/>
      <w:i w:val="0"/>
      <w:sz w:val="20"/>
    </w:rPr>
  </w:style>
  <w:style w:type="character" w:customStyle="1" w:styleId="WW8Num342z0">
    <w:name w:val="WW8Num342z0"/>
    <w:rsid w:val="00AB3415"/>
    <w:rPr>
      <w:rFonts w:ascii="Symbol" w:hAnsi="Symbol"/>
    </w:rPr>
  </w:style>
  <w:style w:type="character" w:customStyle="1" w:styleId="WW8Num342z1">
    <w:name w:val="WW8Num342z1"/>
    <w:rsid w:val="00AB3415"/>
    <w:rPr>
      <w:rFonts w:ascii="Courier New" w:hAnsi="Courier New"/>
    </w:rPr>
  </w:style>
  <w:style w:type="character" w:customStyle="1" w:styleId="WW8Num342z2">
    <w:name w:val="WW8Num342z2"/>
    <w:rsid w:val="00AB3415"/>
    <w:rPr>
      <w:rFonts w:ascii="Wingdings" w:hAnsi="Wingdings"/>
    </w:rPr>
  </w:style>
  <w:style w:type="character" w:customStyle="1" w:styleId="WW8Num343z0">
    <w:name w:val="WW8Num343z0"/>
    <w:rsid w:val="00AB3415"/>
    <w:rPr>
      <w:rFonts w:ascii="Times New Roman" w:hAnsi="Times New Roman"/>
    </w:rPr>
  </w:style>
  <w:style w:type="character" w:customStyle="1" w:styleId="WW8Num346z0">
    <w:name w:val="WW8Num346z0"/>
    <w:rsid w:val="00AB3415"/>
    <w:rPr>
      <w:rFonts w:ascii="Times New Roman" w:hAnsi="Times New Roman"/>
    </w:rPr>
  </w:style>
  <w:style w:type="character" w:customStyle="1" w:styleId="WW8Num347z0">
    <w:name w:val="WW8Num347z0"/>
    <w:rsid w:val="00AB3415"/>
    <w:rPr>
      <w:rFonts w:ascii="Times New Roman" w:eastAsia="Times New Roman" w:hAnsi="Times New Roman" w:cs="Times New Roman"/>
    </w:rPr>
  </w:style>
  <w:style w:type="character" w:customStyle="1" w:styleId="WW8Num347z1">
    <w:name w:val="WW8Num347z1"/>
    <w:rsid w:val="00AB3415"/>
    <w:rPr>
      <w:rFonts w:ascii="Courier New" w:hAnsi="Courier New"/>
    </w:rPr>
  </w:style>
  <w:style w:type="character" w:customStyle="1" w:styleId="WW8Num347z2">
    <w:name w:val="WW8Num347z2"/>
    <w:rsid w:val="00AB3415"/>
    <w:rPr>
      <w:rFonts w:ascii="Wingdings" w:hAnsi="Wingdings"/>
    </w:rPr>
  </w:style>
  <w:style w:type="character" w:customStyle="1" w:styleId="WW8Num347z3">
    <w:name w:val="WW8Num347z3"/>
    <w:rsid w:val="00AB3415"/>
    <w:rPr>
      <w:rFonts w:ascii="Symbol" w:hAnsi="Symbol"/>
    </w:rPr>
  </w:style>
  <w:style w:type="character" w:customStyle="1" w:styleId="WW8Num348z0">
    <w:name w:val="WW8Num348z0"/>
    <w:rsid w:val="00AB3415"/>
    <w:rPr>
      <w:rFonts w:ascii="Symbol" w:hAnsi="Symbol"/>
    </w:rPr>
  </w:style>
  <w:style w:type="character" w:customStyle="1" w:styleId="WW8Num350z0">
    <w:name w:val="WW8Num350z0"/>
    <w:rsid w:val="00AB3415"/>
    <w:rPr>
      <w:rFonts w:ascii="Times New Roman" w:hAnsi="Times New Roman"/>
      <w:color w:val="auto"/>
      <w:sz w:val="24"/>
    </w:rPr>
  </w:style>
  <w:style w:type="character" w:customStyle="1" w:styleId="WW8Num352z0">
    <w:name w:val="WW8Num352z0"/>
    <w:rsid w:val="00AB3415"/>
    <w:rPr>
      <w:rFonts w:ascii="Symbol" w:hAnsi="Symbol"/>
    </w:rPr>
  </w:style>
  <w:style w:type="character" w:customStyle="1" w:styleId="WW8Num353z0">
    <w:name w:val="WW8Num353z0"/>
    <w:rsid w:val="00AB3415"/>
    <w:rPr>
      <w:rFonts w:ascii="Wingdings" w:hAnsi="Wingdings"/>
    </w:rPr>
  </w:style>
  <w:style w:type="character" w:customStyle="1" w:styleId="WW8Num354z0">
    <w:name w:val="WW8Num354z0"/>
    <w:rsid w:val="00AB3415"/>
    <w:rPr>
      <w:rFonts w:ascii="Symbol" w:hAnsi="Symbol"/>
      <w:color w:val="auto"/>
    </w:rPr>
  </w:style>
  <w:style w:type="character" w:customStyle="1" w:styleId="WW8Num354z1">
    <w:name w:val="WW8Num354z1"/>
    <w:rsid w:val="00AB3415"/>
    <w:rPr>
      <w:rFonts w:ascii="Courier New" w:hAnsi="Courier New" w:cs="Courier New"/>
    </w:rPr>
  </w:style>
  <w:style w:type="character" w:customStyle="1" w:styleId="WW8Num354z2">
    <w:name w:val="WW8Num354z2"/>
    <w:rsid w:val="00AB3415"/>
    <w:rPr>
      <w:rFonts w:ascii="Wingdings" w:hAnsi="Wingdings"/>
    </w:rPr>
  </w:style>
  <w:style w:type="character" w:customStyle="1" w:styleId="WW8Num354z3">
    <w:name w:val="WW8Num354z3"/>
    <w:rsid w:val="00AB3415"/>
    <w:rPr>
      <w:rFonts w:ascii="Symbol" w:hAnsi="Symbol"/>
    </w:rPr>
  </w:style>
  <w:style w:type="character" w:customStyle="1" w:styleId="WW8Num355z0">
    <w:name w:val="WW8Num355z0"/>
    <w:rsid w:val="00AB3415"/>
    <w:rPr>
      <w:rFonts w:ascii="Symbol" w:hAnsi="Symbol"/>
      <w:color w:val="auto"/>
    </w:rPr>
  </w:style>
  <w:style w:type="character" w:customStyle="1" w:styleId="WW8Num355z1">
    <w:name w:val="WW8Num355z1"/>
    <w:rsid w:val="00AB3415"/>
    <w:rPr>
      <w:rFonts w:ascii="Courier New" w:hAnsi="Courier New"/>
    </w:rPr>
  </w:style>
  <w:style w:type="character" w:customStyle="1" w:styleId="WW8Num355z2">
    <w:name w:val="WW8Num355z2"/>
    <w:rsid w:val="00AB3415"/>
    <w:rPr>
      <w:rFonts w:ascii="Wingdings" w:hAnsi="Wingdings"/>
    </w:rPr>
  </w:style>
  <w:style w:type="character" w:customStyle="1" w:styleId="WW8Num355z3">
    <w:name w:val="WW8Num355z3"/>
    <w:rsid w:val="00AB3415"/>
    <w:rPr>
      <w:rFonts w:ascii="Symbol" w:hAnsi="Symbol"/>
    </w:rPr>
  </w:style>
  <w:style w:type="character" w:customStyle="1" w:styleId="WW8Num356z0">
    <w:name w:val="WW8Num356z0"/>
    <w:rsid w:val="00AB3415"/>
    <w:rPr>
      <w:rFonts w:ascii="Wingdings" w:hAnsi="Wingdings"/>
    </w:rPr>
  </w:style>
  <w:style w:type="character" w:customStyle="1" w:styleId="WW8Num361z0">
    <w:name w:val="WW8Num361z0"/>
    <w:rsid w:val="00AB3415"/>
    <w:rPr>
      <w:rFonts w:ascii="Wingdings" w:hAnsi="Wingdings"/>
    </w:rPr>
  </w:style>
  <w:style w:type="character" w:customStyle="1" w:styleId="WW8Num361z1">
    <w:name w:val="WW8Num361z1"/>
    <w:rsid w:val="00AB3415"/>
    <w:rPr>
      <w:rFonts w:ascii="Courier New" w:hAnsi="Courier New" w:cs="System"/>
    </w:rPr>
  </w:style>
  <w:style w:type="character" w:customStyle="1" w:styleId="WW8Num361z3">
    <w:name w:val="WW8Num361z3"/>
    <w:rsid w:val="00AB3415"/>
    <w:rPr>
      <w:rFonts w:ascii="Symbol" w:hAnsi="Symbol"/>
    </w:rPr>
  </w:style>
  <w:style w:type="character" w:customStyle="1" w:styleId="WW8Num362z0">
    <w:name w:val="WW8Num362z0"/>
    <w:rsid w:val="00AB3415"/>
    <w:rPr>
      <w:rFonts w:ascii="Symbol" w:hAnsi="Symbol"/>
    </w:rPr>
  </w:style>
  <w:style w:type="character" w:customStyle="1" w:styleId="WW8Num364z0">
    <w:name w:val="WW8Num364z0"/>
    <w:rsid w:val="00AB3415"/>
    <w:rPr>
      <w:rFonts w:ascii="Symbol" w:hAnsi="Symbol"/>
    </w:rPr>
  </w:style>
  <w:style w:type="character" w:customStyle="1" w:styleId="WW8Num364z1">
    <w:name w:val="WW8Num364z1"/>
    <w:rsid w:val="00AB3415"/>
    <w:rPr>
      <w:rFonts w:ascii="Times New Roman" w:eastAsia="Times New Roman" w:hAnsi="Times New Roman" w:cs="Times New Roman"/>
    </w:rPr>
  </w:style>
  <w:style w:type="character" w:customStyle="1" w:styleId="WW8Num364z2">
    <w:name w:val="WW8Num364z2"/>
    <w:rsid w:val="00AB3415"/>
    <w:rPr>
      <w:rFonts w:ascii="Wingdings" w:hAnsi="Wingdings"/>
    </w:rPr>
  </w:style>
  <w:style w:type="character" w:customStyle="1" w:styleId="WW8Num364z4">
    <w:name w:val="WW8Num364z4"/>
    <w:rsid w:val="00AB3415"/>
    <w:rPr>
      <w:rFonts w:ascii="Courier New" w:hAnsi="Courier New"/>
    </w:rPr>
  </w:style>
  <w:style w:type="character" w:customStyle="1" w:styleId="WW8Num365z0">
    <w:name w:val="WW8Num365z0"/>
    <w:rsid w:val="00AB3415"/>
    <w:rPr>
      <w:rFonts w:ascii="Symbol" w:hAnsi="Symbol"/>
    </w:rPr>
  </w:style>
  <w:style w:type="character" w:customStyle="1" w:styleId="WW8Num366z0">
    <w:name w:val="WW8Num366z0"/>
    <w:rsid w:val="00AB3415"/>
    <w:rPr>
      <w:rFonts w:ascii="Times New Roman" w:eastAsia="Times New Roman" w:hAnsi="Times New Roman" w:cs="Times New Roman"/>
    </w:rPr>
  </w:style>
  <w:style w:type="character" w:customStyle="1" w:styleId="WW8Num366z1">
    <w:name w:val="WW8Num366z1"/>
    <w:rsid w:val="00AB3415"/>
    <w:rPr>
      <w:rFonts w:ascii="Courier New" w:hAnsi="Courier New" w:cs="System"/>
    </w:rPr>
  </w:style>
  <w:style w:type="character" w:customStyle="1" w:styleId="WW8Num366z2">
    <w:name w:val="WW8Num366z2"/>
    <w:rsid w:val="00AB3415"/>
    <w:rPr>
      <w:rFonts w:ascii="Wingdings" w:hAnsi="Wingdings"/>
    </w:rPr>
  </w:style>
  <w:style w:type="character" w:customStyle="1" w:styleId="WW8Num366z3">
    <w:name w:val="WW8Num366z3"/>
    <w:rsid w:val="00AB3415"/>
    <w:rPr>
      <w:rFonts w:ascii="Symbol" w:hAnsi="Symbol"/>
    </w:rPr>
  </w:style>
  <w:style w:type="character" w:customStyle="1" w:styleId="WW8Num367z0">
    <w:name w:val="WW8Num367z0"/>
    <w:rsid w:val="00AB3415"/>
    <w:rPr>
      <w:rFonts w:ascii="Symbol" w:hAnsi="Symbol"/>
    </w:rPr>
  </w:style>
  <w:style w:type="character" w:customStyle="1" w:styleId="WW8Num369z0">
    <w:name w:val="WW8Num369z0"/>
    <w:rsid w:val="00AB3415"/>
    <w:rPr>
      <w:rFonts w:ascii="Times New Roman" w:hAnsi="Times New Roman"/>
    </w:rPr>
  </w:style>
  <w:style w:type="character" w:customStyle="1" w:styleId="WW8Num370z0">
    <w:name w:val="WW8Num370z0"/>
    <w:rsid w:val="00AB3415"/>
    <w:rPr>
      <w:rFonts w:ascii="Wingdings" w:hAnsi="Wingdings"/>
      <w:b w:val="0"/>
      <w:i w:val="0"/>
      <w:sz w:val="20"/>
    </w:rPr>
  </w:style>
  <w:style w:type="character" w:customStyle="1" w:styleId="WW8Num372z0">
    <w:name w:val="WW8Num372z0"/>
    <w:rsid w:val="00AB3415"/>
    <w:rPr>
      <w:rFonts w:ascii="Symbol" w:hAnsi="Symbol"/>
    </w:rPr>
  </w:style>
  <w:style w:type="character" w:customStyle="1" w:styleId="WW8Num373z0">
    <w:name w:val="WW8Num373z0"/>
    <w:rsid w:val="00AB3415"/>
    <w:rPr>
      <w:rFonts w:ascii="Wingdings" w:hAnsi="Wingdings"/>
    </w:rPr>
  </w:style>
  <w:style w:type="character" w:customStyle="1" w:styleId="WW8Num375z0">
    <w:name w:val="WW8Num375z0"/>
    <w:rsid w:val="00AB3415"/>
    <w:rPr>
      <w:b/>
      <w:sz w:val="28"/>
    </w:rPr>
  </w:style>
  <w:style w:type="character" w:customStyle="1" w:styleId="WW8Num378z0">
    <w:name w:val="WW8Num378z0"/>
    <w:rsid w:val="00AB3415"/>
    <w:rPr>
      <w:rFonts w:ascii="Symbol" w:hAnsi="Symbol"/>
    </w:rPr>
  </w:style>
  <w:style w:type="character" w:customStyle="1" w:styleId="WW8Num379z0">
    <w:name w:val="WW8Num379z0"/>
    <w:rsid w:val="00AB3415"/>
    <w:rPr>
      <w:rFonts w:ascii="Symbol" w:hAnsi="Symbol"/>
    </w:rPr>
  </w:style>
  <w:style w:type="character" w:customStyle="1" w:styleId="WW8Num380z0">
    <w:name w:val="WW8Num380z0"/>
    <w:rsid w:val="00AB3415"/>
    <w:rPr>
      <w:rFonts w:ascii="Wingdings" w:hAnsi="Wingdings"/>
    </w:rPr>
  </w:style>
  <w:style w:type="character" w:customStyle="1" w:styleId="WW8Num382z0">
    <w:name w:val="WW8Num382z0"/>
    <w:rsid w:val="00AB3415"/>
    <w:rPr>
      <w:rFonts w:ascii="Symbol" w:hAnsi="Symbol"/>
    </w:rPr>
  </w:style>
  <w:style w:type="character" w:customStyle="1" w:styleId="WW8Num383z0">
    <w:name w:val="WW8Num383z0"/>
    <w:rsid w:val="00AB3415"/>
    <w:rPr>
      <w:rFonts w:ascii="Symbol" w:hAnsi="Symbol"/>
    </w:rPr>
  </w:style>
  <w:style w:type="character" w:customStyle="1" w:styleId="WW8Num385z0">
    <w:name w:val="WW8Num385z0"/>
    <w:rsid w:val="00AB3415"/>
    <w:rPr>
      <w:rFonts w:ascii="Wingdings" w:hAnsi="Wingdings"/>
    </w:rPr>
  </w:style>
  <w:style w:type="character" w:customStyle="1" w:styleId="WW8Num385z1">
    <w:name w:val="WW8Num385z1"/>
    <w:rsid w:val="00AB3415"/>
    <w:rPr>
      <w:rFonts w:ascii="Courier New" w:hAnsi="Courier New"/>
    </w:rPr>
  </w:style>
  <w:style w:type="character" w:customStyle="1" w:styleId="WW8Num385z3">
    <w:name w:val="WW8Num385z3"/>
    <w:rsid w:val="00AB3415"/>
    <w:rPr>
      <w:rFonts w:ascii="Symbol" w:hAnsi="Symbol"/>
    </w:rPr>
  </w:style>
  <w:style w:type="character" w:customStyle="1" w:styleId="WW8Num386z0">
    <w:name w:val="WW8Num386z0"/>
    <w:rsid w:val="00AB3415"/>
    <w:rPr>
      <w:rFonts w:ascii="Symbol" w:hAnsi="Symbol"/>
    </w:rPr>
  </w:style>
  <w:style w:type="character" w:customStyle="1" w:styleId="WW8Num386z1">
    <w:name w:val="WW8Num386z1"/>
    <w:rsid w:val="00AB3415"/>
    <w:rPr>
      <w:rFonts w:ascii="Courier New" w:hAnsi="Courier New" w:cs="System"/>
    </w:rPr>
  </w:style>
  <w:style w:type="character" w:customStyle="1" w:styleId="WW8Num386z2">
    <w:name w:val="WW8Num386z2"/>
    <w:rsid w:val="00AB3415"/>
    <w:rPr>
      <w:rFonts w:ascii="Wingdings" w:hAnsi="Wingdings"/>
    </w:rPr>
  </w:style>
  <w:style w:type="character" w:customStyle="1" w:styleId="WW8Num388z0">
    <w:name w:val="WW8Num388z0"/>
    <w:rsid w:val="00AB3415"/>
    <w:rPr>
      <w:rFonts w:ascii="Symbol" w:hAnsi="Symbol"/>
      <w:color w:val="auto"/>
    </w:rPr>
  </w:style>
  <w:style w:type="character" w:customStyle="1" w:styleId="WW8Num388z1">
    <w:name w:val="WW8Num388z1"/>
    <w:rsid w:val="00AB3415"/>
    <w:rPr>
      <w:rFonts w:ascii="Courier New" w:hAnsi="Courier New"/>
    </w:rPr>
  </w:style>
  <w:style w:type="character" w:customStyle="1" w:styleId="WW8Num388z2">
    <w:name w:val="WW8Num388z2"/>
    <w:rsid w:val="00AB3415"/>
    <w:rPr>
      <w:rFonts w:ascii="Wingdings" w:hAnsi="Wingdings"/>
    </w:rPr>
  </w:style>
  <w:style w:type="character" w:customStyle="1" w:styleId="WW8Num388z3">
    <w:name w:val="WW8Num388z3"/>
    <w:rsid w:val="00AB3415"/>
    <w:rPr>
      <w:rFonts w:ascii="Symbol" w:hAnsi="Symbol"/>
    </w:rPr>
  </w:style>
  <w:style w:type="character" w:customStyle="1" w:styleId="WW8Num389z0">
    <w:name w:val="WW8Num389z0"/>
    <w:rsid w:val="00AB3415"/>
    <w:rPr>
      <w:rFonts w:ascii="Symbol" w:hAnsi="Symbol"/>
    </w:rPr>
  </w:style>
  <w:style w:type="character" w:customStyle="1" w:styleId="WW8Num389z1">
    <w:name w:val="WW8Num389z1"/>
    <w:rsid w:val="00AB3415"/>
    <w:rPr>
      <w:rFonts w:ascii="Courier New" w:hAnsi="Courier New" w:cs="System"/>
    </w:rPr>
  </w:style>
  <w:style w:type="character" w:customStyle="1" w:styleId="WW8Num389z2">
    <w:name w:val="WW8Num389z2"/>
    <w:rsid w:val="00AB3415"/>
    <w:rPr>
      <w:rFonts w:ascii="Wingdings" w:hAnsi="Wingdings"/>
    </w:rPr>
  </w:style>
  <w:style w:type="character" w:customStyle="1" w:styleId="WW8Num390z0">
    <w:name w:val="WW8Num390z0"/>
    <w:rsid w:val="00AB3415"/>
    <w:rPr>
      <w:rFonts w:ascii="Symbol" w:hAnsi="Symbol"/>
    </w:rPr>
  </w:style>
  <w:style w:type="character" w:customStyle="1" w:styleId="WW8Num391z0">
    <w:name w:val="WW8Num391z0"/>
    <w:rsid w:val="00AB3415"/>
    <w:rPr>
      <w:rFonts w:ascii="Symbol" w:hAnsi="Symbol"/>
    </w:rPr>
  </w:style>
  <w:style w:type="character" w:customStyle="1" w:styleId="WW8Num392z0">
    <w:name w:val="WW8Num392z0"/>
    <w:rsid w:val="00AB3415"/>
    <w:rPr>
      <w:rFonts w:ascii="Times New Roman" w:eastAsia="Times New Roman" w:hAnsi="Times New Roman" w:cs="Times New Roman"/>
    </w:rPr>
  </w:style>
  <w:style w:type="character" w:customStyle="1" w:styleId="WW8Num392z1">
    <w:name w:val="WW8Num392z1"/>
    <w:rsid w:val="00AB3415"/>
    <w:rPr>
      <w:rFonts w:ascii="Courier New" w:hAnsi="Courier New"/>
    </w:rPr>
  </w:style>
  <w:style w:type="character" w:customStyle="1" w:styleId="WW8Num392z2">
    <w:name w:val="WW8Num392z2"/>
    <w:rsid w:val="00AB3415"/>
    <w:rPr>
      <w:rFonts w:ascii="Wingdings" w:hAnsi="Wingdings"/>
    </w:rPr>
  </w:style>
  <w:style w:type="character" w:customStyle="1" w:styleId="WW8Num392z3">
    <w:name w:val="WW8Num392z3"/>
    <w:rsid w:val="00AB3415"/>
    <w:rPr>
      <w:rFonts w:ascii="Symbol" w:hAnsi="Symbol"/>
    </w:rPr>
  </w:style>
  <w:style w:type="character" w:customStyle="1" w:styleId="WW8Num393z0">
    <w:name w:val="WW8Num393z0"/>
    <w:rsid w:val="00AB3415"/>
    <w:rPr>
      <w:rFonts w:ascii="Zapf Dingbats" w:hAnsi="Zapf Dingbats"/>
    </w:rPr>
  </w:style>
  <w:style w:type="character" w:customStyle="1" w:styleId="WW8Num396z0">
    <w:name w:val="WW8Num396z0"/>
    <w:rsid w:val="00AB3415"/>
    <w:rPr>
      <w:rFonts w:ascii="Symbol" w:hAnsi="Symbol"/>
    </w:rPr>
  </w:style>
  <w:style w:type="character" w:customStyle="1" w:styleId="WW8Num396z1">
    <w:name w:val="WW8Num396z1"/>
    <w:rsid w:val="00AB3415"/>
    <w:rPr>
      <w:rFonts w:ascii="Times New Roman" w:eastAsia="Times New Roman" w:hAnsi="Times New Roman" w:cs="Times New Roman"/>
    </w:rPr>
  </w:style>
  <w:style w:type="character" w:customStyle="1" w:styleId="WW8Num396z2">
    <w:name w:val="WW8Num396z2"/>
    <w:rsid w:val="00AB3415"/>
    <w:rPr>
      <w:rFonts w:ascii="Wingdings" w:hAnsi="Wingdings"/>
    </w:rPr>
  </w:style>
  <w:style w:type="character" w:customStyle="1" w:styleId="WW8Num396z4">
    <w:name w:val="WW8Num396z4"/>
    <w:rsid w:val="00AB3415"/>
    <w:rPr>
      <w:rFonts w:ascii="Courier New" w:hAnsi="Courier New"/>
    </w:rPr>
  </w:style>
  <w:style w:type="character" w:customStyle="1" w:styleId="WW8Num398z0">
    <w:name w:val="WW8Num398z0"/>
    <w:rsid w:val="00AB3415"/>
    <w:rPr>
      <w:rFonts w:ascii="Wingdings" w:hAnsi="Wingdings"/>
    </w:rPr>
  </w:style>
  <w:style w:type="character" w:customStyle="1" w:styleId="WW8Num399z0">
    <w:name w:val="WW8Num399z0"/>
    <w:rsid w:val="00AB3415"/>
    <w:rPr>
      <w:rFonts w:ascii="Wingdings" w:hAnsi="Wingdings"/>
    </w:rPr>
  </w:style>
  <w:style w:type="character" w:customStyle="1" w:styleId="WW8Num401z0">
    <w:name w:val="WW8Num401z0"/>
    <w:rsid w:val="00AB3415"/>
    <w:rPr>
      <w:rFonts w:ascii="Times New Roman" w:hAnsi="Times New Roman"/>
      <w:color w:val="auto"/>
      <w:sz w:val="24"/>
    </w:rPr>
  </w:style>
  <w:style w:type="character" w:customStyle="1" w:styleId="WW8Num402z0">
    <w:name w:val="WW8Num402z0"/>
    <w:rsid w:val="00AB3415"/>
    <w:rPr>
      <w:rFonts w:ascii="Symbol" w:hAnsi="Symbol"/>
      <w:color w:val="auto"/>
    </w:rPr>
  </w:style>
  <w:style w:type="character" w:customStyle="1" w:styleId="WW8Num403z0">
    <w:name w:val="WW8Num403z0"/>
    <w:rsid w:val="00AB3415"/>
    <w:rPr>
      <w:rFonts w:ascii="Wingdings" w:hAnsi="Wingdings"/>
      <w:sz w:val="28"/>
    </w:rPr>
  </w:style>
  <w:style w:type="character" w:customStyle="1" w:styleId="WW8Num403z1">
    <w:name w:val="WW8Num403z1"/>
    <w:rsid w:val="00AB3415"/>
    <w:rPr>
      <w:rFonts w:ascii="Courier New" w:hAnsi="Courier New"/>
    </w:rPr>
  </w:style>
  <w:style w:type="character" w:customStyle="1" w:styleId="WW8Num403z2">
    <w:name w:val="WW8Num403z2"/>
    <w:rsid w:val="00AB3415"/>
    <w:rPr>
      <w:rFonts w:ascii="Wingdings" w:hAnsi="Wingdings"/>
    </w:rPr>
  </w:style>
  <w:style w:type="character" w:customStyle="1" w:styleId="WW8Num403z3">
    <w:name w:val="WW8Num403z3"/>
    <w:rsid w:val="00AB3415"/>
    <w:rPr>
      <w:rFonts w:ascii="Symbol" w:hAnsi="Symbol"/>
    </w:rPr>
  </w:style>
  <w:style w:type="character" w:customStyle="1" w:styleId="WW8Num404z0">
    <w:name w:val="WW8Num404z0"/>
    <w:rsid w:val="00AB3415"/>
    <w:rPr>
      <w:rFonts w:ascii="Wingdings" w:hAnsi="Wingdings"/>
      <w:sz w:val="28"/>
    </w:rPr>
  </w:style>
  <w:style w:type="character" w:customStyle="1" w:styleId="WW8Num404z1">
    <w:name w:val="WW8Num404z1"/>
    <w:rsid w:val="00AB3415"/>
    <w:rPr>
      <w:rFonts w:ascii="Courier New" w:hAnsi="Courier New"/>
    </w:rPr>
  </w:style>
  <w:style w:type="character" w:customStyle="1" w:styleId="WW8Num404z2">
    <w:name w:val="WW8Num404z2"/>
    <w:rsid w:val="00AB3415"/>
    <w:rPr>
      <w:rFonts w:ascii="Wingdings" w:hAnsi="Wingdings"/>
    </w:rPr>
  </w:style>
  <w:style w:type="character" w:customStyle="1" w:styleId="WW8Num404z3">
    <w:name w:val="WW8Num404z3"/>
    <w:rsid w:val="00AB3415"/>
    <w:rPr>
      <w:rFonts w:ascii="Symbol" w:hAnsi="Symbol"/>
    </w:rPr>
  </w:style>
  <w:style w:type="character" w:customStyle="1" w:styleId="WW8Num405z0">
    <w:name w:val="WW8Num405z0"/>
    <w:rsid w:val="00AB3415"/>
    <w:rPr>
      <w:rFonts w:ascii="Symbol" w:hAnsi="Symbol"/>
    </w:rPr>
  </w:style>
  <w:style w:type="character" w:customStyle="1" w:styleId="WW8Num406z0">
    <w:name w:val="WW8Num406z0"/>
    <w:rsid w:val="00AB3415"/>
    <w:rPr>
      <w:rFonts w:ascii="Times New Roman" w:hAnsi="Times New Roman"/>
      <w:color w:val="auto"/>
      <w:sz w:val="24"/>
    </w:rPr>
  </w:style>
  <w:style w:type="character" w:customStyle="1" w:styleId="WW8Num407z0">
    <w:name w:val="WW8Num407z0"/>
    <w:rsid w:val="00AB3415"/>
    <w:rPr>
      <w:rFonts w:ascii="Wingdings" w:hAnsi="Wingdings"/>
    </w:rPr>
  </w:style>
  <w:style w:type="character" w:customStyle="1" w:styleId="WW8Num408z0">
    <w:name w:val="WW8Num408z0"/>
    <w:rsid w:val="00AB3415"/>
    <w:rPr>
      <w:rFonts w:ascii="Wingdings" w:hAnsi="Wingdings"/>
    </w:rPr>
  </w:style>
  <w:style w:type="character" w:customStyle="1" w:styleId="WW8Num408z1">
    <w:name w:val="WW8Num408z1"/>
    <w:rsid w:val="00AB3415"/>
    <w:rPr>
      <w:rFonts w:ascii="Courier New" w:hAnsi="Courier New"/>
    </w:rPr>
  </w:style>
  <w:style w:type="character" w:customStyle="1" w:styleId="WW8Num408z3">
    <w:name w:val="WW8Num408z3"/>
    <w:rsid w:val="00AB3415"/>
    <w:rPr>
      <w:rFonts w:ascii="Symbol" w:hAnsi="Symbol"/>
    </w:rPr>
  </w:style>
  <w:style w:type="character" w:customStyle="1" w:styleId="WW8Num409z0">
    <w:name w:val="WW8Num409z0"/>
    <w:rsid w:val="00AB3415"/>
    <w:rPr>
      <w:rFonts w:ascii="Symbol" w:hAnsi="Symbol"/>
    </w:rPr>
  </w:style>
  <w:style w:type="character" w:customStyle="1" w:styleId="WW8Num410z0">
    <w:name w:val="WW8Num410z0"/>
    <w:rsid w:val="00AB3415"/>
    <w:rPr>
      <w:rFonts w:ascii="Symbol" w:hAnsi="Symbol"/>
    </w:rPr>
  </w:style>
  <w:style w:type="character" w:customStyle="1" w:styleId="WW8Num410z1">
    <w:name w:val="WW8Num410z1"/>
    <w:rsid w:val="00AB3415"/>
    <w:rPr>
      <w:rFonts w:ascii="Arial" w:eastAsia="Times New Roman" w:hAnsi="Arial" w:cs="Arial"/>
    </w:rPr>
  </w:style>
  <w:style w:type="character" w:customStyle="1" w:styleId="WW8Num410z2">
    <w:name w:val="WW8Num410z2"/>
    <w:rsid w:val="00AB3415"/>
    <w:rPr>
      <w:rFonts w:ascii="Wingdings" w:hAnsi="Wingdings"/>
    </w:rPr>
  </w:style>
  <w:style w:type="character" w:customStyle="1" w:styleId="WW8Num410z4">
    <w:name w:val="WW8Num410z4"/>
    <w:rsid w:val="00AB3415"/>
    <w:rPr>
      <w:rFonts w:ascii="Courier New" w:hAnsi="Courier New"/>
    </w:rPr>
  </w:style>
  <w:style w:type="character" w:customStyle="1" w:styleId="WW8Num412z0">
    <w:name w:val="WW8Num412z0"/>
    <w:rsid w:val="00AB3415"/>
    <w:rPr>
      <w:rFonts w:ascii="Symbol" w:hAnsi="Symbol"/>
    </w:rPr>
  </w:style>
  <w:style w:type="character" w:customStyle="1" w:styleId="WW8Num414z0">
    <w:name w:val="WW8Num414z0"/>
    <w:rsid w:val="00AB3415"/>
    <w:rPr>
      <w:rFonts w:ascii="Wingdings" w:hAnsi="Wingdings"/>
    </w:rPr>
  </w:style>
  <w:style w:type="character" w:customStyle="1" w:styleId="WW8Num414z1">
    <w:name w:val="WW8Num414z1"/>
    <w:rsid w:val="00AB3415"/>
    <w:rPr>
      <w:rFonts w:ascii="Courier New" w:hAnsi="Courier New" w:cs="System"/>
    </w:rPr>
  </w:style>
  <w:style w:type="character" w:customStyle="1" w:styleId="WW8Num414z3">
    <w:name w:val="WW8Num414z3"/>
    <w:rsid w:val="00AB3415"/>
    <w:rPr>
      <w:rFonts w:ascii="Symbol" w:hAnsi="Symbol"/>
    </w:rPr>
  </w:style>
  <w:style w:type="character" w:customStyle="1" w:styleId="WW8Num416z0">
    <w:name w:val="WW8Num416z0"/>
    <w:rsid w:val="00AB3415"/>
    <w:rPr>
      <w:rFonts w:ascii="Symbol" w:hAnsi="Symbol"/>
    </w:rPr>
  </w:style>
  <w:style w:type="character" w:customStyle="1" w:styleId="WW8Num417z0">
    <w:name w:val="WW8Num417z0"/>
    <w:rsid w:val="00AB3415"/>
    <w:rPr>
      <w:rFonts w:ascii="Symbol" w:hAnsi="Symbol"/>
    </w:rPr>
  </w:style>
  <w:style w:type="character" w:customStyle="1" w:styleId="WW8Num420z0">
    <w:name w:val="WW8Num420z0"/>
    <w:rsid w:val="00AB3415"/>
    <w:rPr>
      <w:rFonts w:ascii="Symbol" w:hAnsi="Symbol"/>
    </w:rPr>
  </w:style>
  <w:style w:type="character" w:customStyle="1" w:styleId="WW8Num420z1">
    <w:name w:val="WW8Num420z1"/>
    <w:rsid w:val="00AB3415"/>
    <w:rPr>
      <w:rFonts w:ascii="Courier New" w:hAnsi="Courier New"/>
    </w:rPr>
  </w:style>
  <w:style w:type="character" w:customStyle="1" w:styleId="WW8Num420z2">
    <w:name w:val="WW8Num420z2"/>
    <w:rsid w:val="00AB3415"/>
    <w:rPr>
      <w:rFonts w:ascii="Wingdings" w:hAnsi="Wingdings"/>
    </w:rPr>
  </w:style>
  <w:style w:type="character" w:customStyle="1" w:styleId="WW8Num421z0">
    <w:name w:val="WW8Num421z0"/>
    <w:rsid w:val="00AB3415"/>
    <w:rPr>
      <w:rFonts w:ascii="Wingdings" w:hAnsi="Wingdings"/>
    </w:rPr>
  </w:style>
  <w:style w:type="character" w:customStyle="1" w:styleId="WW8Num421z1">
    <w:name w:val="WW8Num421z1"/>
    <w:rsid w:val="00AB3415"/>
    <w:rPr>
      <w:rFonts w:ascii="Courier New" w:hAnsi="Courier New"/>
    </w:rPr>
  </w:style>
  <w:style w:type="character" w:customStyle="1" w:styleId="WW8Num421z3">
    <w:name w:val="WW8Num421z3"/>
    <w:rsid w:val="00AB3415"/>
    <w:rPr>
      <w:rFonts w:ascii="Symbol" w:hAnsi="Symbol"/>
    </w:rPr>
  </w:style>
  <w:style w:type="character" w:customStyle="1" w:styleId="WW8Num422z0">
    <w:name w:val="WW8Num422z0"/>
    <w:rsid w:val="00AB3415"/>
    <w:rPr>
      <w:rFonts w:ascii="Wingdings" w:hAnsi="Wingdings"/>
      <w:sz w:val="28"/>
    </w:rPr>
  </w:style>
  <w:style w:type="character" w:customStyle="1" w:styleId="WW8Num422z1">
    <w:name w:val="WW8Num422z1"/>
    <w:rsid w:val="00AB3415"/>
    <w:rPr>
      <w:rFonts w:ascii="Courier New" w:hAnsi="Courier New"/>
    </w:rPr>
  </w:style>
  <w:style w:type="character" w:customStyle="1" w:styleId="WW8Num422z2">
    <w:name w:val="WW8Num422z2"/>
    <w:rsid w:val="00AB3415"/>
    <w:rPr>
      <w:rFonts w:ascii="Wingdings" w:hAnsi="Wingdings"/>
    </w:rPr>
  </w:style>
  <w:style w:type="character" w:customStyle="1" w:styleId="WW8Num422z3">
    <w:name w:val="WW8Num422z3"/>
    <w:rsid w:val="00AB3415"/>
    <w:rPr>
      <w:rFonts w:ascii="Symbol" w:hAnsi="Symbol"/>
    </w:rPr>
  </w:style>
  <w:style w:type="character" w:customStyle="1" w:styleId="WW8Num423z0">
    <w:name w:val="WW8Num423z0"/>
    <w:rsid w:val="00AB3415"/>
    <w:rPr>
      <w:rFonts w:ascii="Times New Roman" w:eastAsia="Times New Roman" w:hAnsi="Times New Roman" w:cs="Times New Roman"/>
    </w:rPr>
  </w:style>
  <w:style w:type="character" w:customStyle="1" w:styleId="WW8Num423z1">
    <w:name w:val="WW8Num423z1"/>
    <w:rsid w:val="00AB3415"/>
    <w:rPr>
      <w:rFonts w:ascii="Courier New" w:hAnsi="Courier New"/>
    </w:rPr>
  </w:style>
  <w:style w:type="character" w:customStyle="1" w:styleId="WW8Num423z2">
    <w:name w:val="WW8Num423z2"/>
    <w:rsid w:val="00AB3415"/>
    <w:rPr>
      <w:rFonts w:ascii="Wingdings" w:hAnsi="Wingdings"/>
    </w:rPr>
  </w:style>
  <w:style w:type="character" w:customStyle="1" w:styleId="WW8Num423z3">
    <w:name w:val="WW8Num423z3"/>
    <w:rsid w:val="00AB3415"/>
    <w:rPr>
      <w:rFonts w:ascii="Symbol" w:hAnsi="Symbol"/>
    </w:rPr>
  </w:style>
  <w:style w:type="character" w:customStyle="1" w:styleId="WW8Num424z0">
    <w:name w:val="WW8Num424z0"/>
    <w:rsid w:val="00AB3415"/>
    <w:rPr>
      <w:rFonts w:ascii="Times New Roman" w:eastAsia="Times New Roman" w:hAnsi="Times New Roman" w:cs="Times New Roman"/>
    </w:rPr>
  </w:style>
  <w:style w:type="character" w:customStyle="1" w:styleId="WW8Num424z1">
    <w:name w:val="WW8Num424z1"/>
    <w:rsid w:val="00AB3415"/>
    <w:rPr>
      <w:rFonts w:ascii="Courier New" w:hAnsi="Courier New"/>
    </w:rPr>
  </w:style>
  <w:style w:type="character" w:customStyle="1" w:styleId="WW8Num424z2">
    <w:name w:val="WW8Num424z2"/>
    <w:rsid w:val="00AB3415"/>
    <w:rPr>
      <w:rFonts w:ascii="Wingdings" w:hAnsi="Wingdings"/>
    </w:rPr>
  </w:style>
  <w:style w:type="character" w:customStyle="1" w:styleId="WW8Num424z3">
    <w:name w:val="WW8Num424z3"/>
    <w:rsid w:val="00AB3415"/>
    <w:rPr>
      <w:rFonts w:ascii="Symbol" w:hAnsi="Symbol"/>
    </w:rPr>
  </w:style>
  <w:style w:type="character" w:customStyle="1" w:styleId="WW8Num425z0">
    <w:name w:val="WW8Num425z0"/>
    <w:rsid w:val="00AB3415"/>
    <w:rPr>
      <w:rFonts w:ascii="Wingdings" w:hAnsi="Wingdings"/>
      <w:sz w:val="16"/>
    </w:rPr>
  </w:style>
  <w:style w:type="character" w:customStyle="1" w:styleId="WW8Num426z0">
    <w:name w:val="WW8Num426z0"/>
    <w:rsid w:val="00AB3415"/>
    <w:rPr>
      <w:rFonts w:ascii="Times New Roman" w:hAnsi="Times New Roman"/>
      <w:color w:val="auto"/>
      <w:sz w:val="24"/>
    </w:rPr>
  </w:style>
  <w:style w:type="character" w:customStyle="1" w:styleId="WW8Num427z0">
    <w:name w:val="WW8Num427z0"/>
    <w:rsid w:val="00AB3415"/>
    <w:rPr>
      <w:rFonts w:ascii="Wingdings" w:hAnsi="Wingdings"/>
    </w:rPr>
  </w:style>
  <w:style w:type="character" w:customStyle="1" w:styleId="WW8Num432z0">
    <w:name w:val="WW8Num432z0"/>
    <w:rsid w:val="00AB3415"/>
    <w:rPr>
      <w:rFonts w:ascii="Symbol" w:hAnsi="Symbol"/>
    </w:rPr>
  </w:style>
  <w:style w:type="character" w:customStyle="1" w:styleId="WW8Num434z0">
    <w:name w:val="WW8Num434z0"/>
    <w:rsid w:val="00AB3415"/>
    <w:rPr>
      <w:rFonts w:ascii="Symbol" w:hAnsi="Symbol"/>
      <w:color w:val="auto"/>
    </w:rPr>
  </w:style>
  <w:style w:type="character" w:customStyle="1" w:styleId="WW8Num436z0">
    <w:name w:val="WW8Num436z0"/>
    <w:rsid w:val="00AB3415"/>
    <w:rPr>
      <w:rFonts w:ascii="Times New Roman" w:hAnsi="Times New Roman"/>
    </w:rPr>
  </w:style>
  <w:style w:type="character" w:customStyle="1" w:styleId="WW8Num437z0">
    <w:name w:val="WW8Num437z0"/>
    <w:rsid w:val="00AB3415"/>
    <w:rPr>
      <w:rFonts w:ascii="Symbol" w:hAnsi="Symbol"/>
    </w:rPr>
  </w:style>
  <w:style w:type="character" w:customStyle="1" w:styleId="WW8Num439z0">
    <w:name w:val="WW8Num439z0"/>
    <w:rsid w:val="00AB3415"/>
    <w:rPr>
      <w:rFonts w:ascii="Symbol" w:hAnsi="Symbol"/>
    </w:rPr>
  </w:style>
  <w:style w:type="character" w:customStyle="1" w:styleId="WW8Num439z1">
    <w:name w:val="WW8Num439z1"/>
    <w:rsid w:val="00AB3415"/>
    <w:rPr>
      <w:rFonts w:ascii="Courier New" w:hAnsi="Courier New"/>
    </w:rPr>
  </w:style>
  <w:style w:type="character" w:customStyle="1" w:styleId="WW8Num439z2">
    <w:name w:val="WW8Num439z2"/>
    <w:rsid w:val="00AB3415"/>
    <w:rPr>
      <w:rFonts w:ascii="Wingdings" w:hAnsi="Wingdings"/>
    </w:rPr>
  </w:style>
  <w:style w:type="character" w:customStyle="1" w:styleId="WW8Num442z0">
    <w:name w:val="WW8Num442z0"/>
    <w:rsid w:val="00AB3415"/>
    <w:rPr>
      <w:rFonts w:ascii="Symbol" w:hAnsi="Symbol"/>
      <w:color w:val="auto"/>
    </w:rPr>
  </w:style>
  <w:style w:type="character" w:customStyle="1" w:styleId="WW8Num444z0">
    <w:name w:val="WW8Num444z0"/>
    <w:rsid w:val="00AB3415"/>
    <w:rPr>
      <w:rFonts w:ascii="Wingdings" w:hAnsi="Wingdings"/>
      <w:sz w:val="16"/>
    </w:rPr>
  </w:style>
  <w:style w:type="character" w:customStyle="1" w:styleId="WW8Num445z1">
    <w:name w:val="WW8Num445z1"/>
    <w:rsid w:val="00AB3415"/>
    <w:rPr>
      <w:rFonts w:ascii="Courier New" w:hAnsi="Courier New"/>
    </w:rPr>
  </w:style>
  <w:style w:type="character" w:customStyle="1" w:styleId="WW8Num445z2">
    <w:name w:val="WW8Num445z2"/>
    <w:rsid w:val="00AB3415"/>
    <w:rPr>
      <w:rFonts w:ascii="Wingdings" w:hAnsi="Wingdings"/>
    </w:rPr>
  </w:style>
  <w:style w:type="character" w:customStyle="1" w:styleId="WW8Num445z3">
    <w:name w:val="WW8Num445z3"/>
    <w:rsid w:val="00AB3415"/>
    <w:rPr>
      <w:rFonts w:ascii="Symbol" w:hAnsi="Symbol"/>
    </w:rPr>
  </w:style>
  <w:style w:type="character" w:customStyle="1" w:styleId="WW8Num447z0">
    <w:name w:val="WW8Num447z0"/>
    <w:rsid w:val="00AB3415"/>
    <w:rPr>
      <w:rFonts w:ascii="Symbol" w:hAnsi="Symbol"/>
    </w:rPr>
  </w:style>
  <w:style w:type="character" w:customStyle="1" w:styleId="WW8Num448z0">
    <w:name w:val="WW8Num448z0"/>
    <w:rsid w:val="00AB3415"/>
    <w:rPr>
      <w:rFonts w:ascii="Symbol" w:hAnsi="Symbol"/>
    </w:rPr>
  </w:style>
  <w:style w:type="character" w:customStyle="1" w:styleId="WW8Num449z0">
    <w:name w:val="WW8Num449z0"/>
    <w:rsid w:val="00AB3415"/>
    <w:rPr>
      <w:rFonts w:ascii="Symbol" w:hAnsi="Symbol"/>
      <w:sz w:val="20"/>
    </w:rPr>
  </w:style>
  <w:style w:type="character" w:customStyle="1" w:styleId="WW8Num450z0">
    <w:name w:val="WW8Num450z0"/>
    <w:rsid w:val="00AB3415"/>
    <w:rPr>
      <w:rFonts w:ascii="Symbol" w:hAnsi="Symbol"/>
    </w:rPr>
  </w:style>
  <w:style w:type="character" w:customStyle="1" w:styleId="WW8Num450z1">
    <w:name w:val="WW8Num450z1"/>
    <w:rsid w:val="00AB3415"/>
    <w:rPr>
      <w:rFonts w:ascii="Courier New" w:hAnsi="Courier New" w:cs="System"/>
    </w:rPr>
  </w:style>
  <w:style w:type="character" w:customStyle="1" w:styleId="WW8Num450z2">
    <w:name w:val="WW8Num450z2"/>
    <w:rsid w:val="00AB3415"/>
    <w:rPr>
      <w:rFonts w:ascii="Wingdings" w:hAnsi="Wingdings"/>
    </w:rPr>
  </w:style>
  <w:style w:type="character" w:customStyle="1" w:styleId="WW8Num452z0">
    <w:name w:val="WW8Num452z0"/>
    <w:rsid w:val="00AB3415"/>
    <w:rPr>
      <w:rFonts w:ascii="Wingdings" w:hAnsi="Wingdings"/>
    </w:rPr>
  </w:style>
  <w:style w:type="character" w:customStyle="1" w:styleId="WW8Num454z0">
    <w:name w:val="WW8Num454z0"/>
    <w:rsid w:val="00AB3415"/>
    <w:rPr>
      <w:rFonts w:ascii="Symbol" w:hAnsi="Symbol"/>
    </w:rPr>
  </w:style>
  <w:style w:type="character" w:customStyle="1" w:styleId="WW8Num456z0">
    <w:name w:val="WW8Num456z0"/>
    <w:rsid w:val="00AB3415"/>
    <w:rPr>
      <w:rFonts w:ascii="Symbol" w:hAnsi="Symbol"/>
    </w:rPr>
  </w:style>
  <w:style w:type="character" w:customStyle="1" w:styleId="WW8Num457z0">
    <w:name w:val="WW8Num457z0"/>
    <w:rsid w:val="00AB3415"/>
    <w:rPr>
      <w:rFonts w:ascii="Symbol" w:hAnsi="Symbol"/>
    </w:rPr>
  </w:style>
  <w:style w:type="character" w:customStyle="1" w:styleId="WW8Num458z0">
    <w:name w:val="WW8Num458z0"/>
    <w:rsid w:val="00AB3415"/>
    <w:rPr>
      <w:rFonts w:ascii="Times New Roman" w:hAnsi="Times New Roman"/>
    </w:rPr>
  </w:style>
  <w:style w:type="character" w:customStyle="1" w:styleId="WW8Num459z0">
    <w:name w:val="WW8Num459z0"/>
    <w:rsid w:val="00AB3415"/>
    <w:rPr>
      <w:rFonts w:ascii="Wingdings" w:hAnsi="Wingdings"/>
    </w:rPr>
  </w:style>
  <w:style w:type="character" w:customStyle="1" w:styleId="WW8Num460z0">
    <w:name w:val="WW8Num460z0"/>
    <w:rsid w:val="00AB3415"/>
    <w:rPr>
      <w:rFonts w:ascii="Symbol" w:hAnsi="Symbol"/>
    </w:rPr>
  </w:style>
  <w:style w:type="character" w:customStyle="1" w:styleId="WW8Num460z1">
    <w:name w:val="WW8Num460z1"/>
    <w:rsid w:val="00AB3415"/>
    <w:rPr>
      <w:rFonts w:ascii="Times New Roman" w:eastAsia="Times New Roman" w:hAnsi="Times New Roman" w:cs="Times New Roman"/>
    </w:rPr>
  </w:style>
  <w:style w:type="character" w:customStyle="1" w:styleId="WW8Num460z2">
    <w:name w:val="WW8Num460z2"/>
    <w:rsid w:val="00AB3415"/>
    <w:rPr>
      <w:rFonts w:ascii="Wingdings" w:hAnsi="Wingdings"/>
    </w:rPr>
  </w:style>
  <w:style w:type="character" w:customStyle="1" w:styleId="WW8Num460z4">
    <w:name w:val="WW8Num460z4"/>
    <w:rsid w:val="00AB3415"/>
    <w:rPr>
      <w:rFonts w:ascii="Courier New" w:hAnsi="Courier New"/>
    </w:rPr>
  </w:style>
  <w:style w:type="character" w:customStyle="1" w:styleId="WW8Num461z0">
    <w:name w:val="WW8Num461z0"/>
    <w:rsid w:val="00AB3415"/>
    <w:rPr>
      <w:rFonts w:ascii="Symbol" w:hAnsi="Symbol"/>
    </w:rPr>
  </w:style>
  <w:style w:type="character" w:customStyle="1" w:styleId="WW8Num463z0">
    <w:name w:val="WW8Num463z0"/>
    <w:rsid w:val="00AB3415"/>
    <w:rPr>
      <w:rFonts w:ascii="Symbol" w:hAnsi="Symbol"/>
    </w:rPr>
  </w:style>
  <w:style w:type="character" w:customStyle="1" w:styleId="WW8Num465z0">
    <w:name w:val="WW8Num465z0"/>
    <w:rsid w:val="00AB3415"/>
    <w:rPr>
      <w:rFonts w:ascii="Symbol" w:hAnsi="Symbol"/>
    </w:rPr>
  </w:style>
  <w:style w:type="character" w:customStyle="1" w:styleId="WW8Num467z0">
    <w:name w:val="WW8Num467z0"/>
    <w:rsid w:val="00AB3415"/>
    <w:rPr>
      <w:rFonts w:ascii="Symbol" w:hAnsi="Symbol"/>
      <w:color w:val="auto"/>
    </w:rPr>
  </w:style>
  <w:style w:type="character" w:customStyle="1" w:styleId="WW8Num467z1">
    <w:name w:val="WW8Num467z1"/>
    <w:rsid w:val="00AB3415"/>
    <w:rPr>
      <w:rFonts w:ascii="Courier New" w:hAnsi="Courier New" w:cs="Courier New"/>
    </w:rPr>
  </w:style>
  <w:style w:type="character" w:customStyle="1" w:styleId="WW8Num467z2">
    <w:name w:val="WW8Num467z2"/>
    <w:rsid w:val="00AB3415"/>
    <w:rPr>
      <w:rFonts w:ascii="Wingdings" w:hAnsi="Wingdings"/>
    </w:rPr>
  </w:style>
  <w:style w:type="character" w:customStyle="1" w:styleId="WW8Num467z3">
    <w:name w:val="WW8Num467z3"/>
    <w:rsid w:val="00AB3415"/>
    <w:rPr>
      <w:rFonts w:ascii="Symbol" w:hAnsi="Symbol"/>
    </w:rPr>
  </w:style>
  <w:style w:type="character" w:customStyle="1" w:styleId="WW8Num470z0">
    <w:name w:val="WW8Num470z0"/>
    <w:rsid w:val="00AB3415"/>
    <w:rPr>
      <w:rFonts w:ascii="Symbol" w:hAnsi="Symbol"/>
    </w:rPr>
  </w:style>
  <w:style w:type="character" w:customStyle="1" w:styleId="WW8Num471z0">
    <w:name w:val="WW8Num471z0"/>
    <w:rsid w:val="00AB3415"/>
    <w:rPr>
      <w:rFonts w:ascii="Wingdings" w:hAnsi="Wingdings"/>
      <w:sz w:val="8"/>
    </w:rPr>
  </w:style>
  <w:style w:type="character" w:customStyle="1" w:styleId="WW8Num472z0">
    <w:name w:val="WW8Num472z0"/>
    <w:rsid w:val="00AB3415"/>
    <w:rPr>
      <w:rFonts w:ascii="Symbol" w:hAnsi="Symbol"/>
      <w:color w:val="auto"/>
    </w:rPr>
  </w:style>
  <w:style w:type="character" w:customStyle="1" w:styleId="WW8Num473z0">
    <w:name w:val="WW8Num473z0"/>
    <w:rsid w:val="00AB3415"/>
    <w:rPr>
      <w:rFonts w:ascii="Wingdings" w:hAnsi="Wingdings"/>
      <w:color w:val="auto"/>
      <w:sz w:val="28"/>
    </w:rPr>
  </w:style>
  <w:style w:type="character" w:customStyle="1" w:styleId="WW8Num473z2">
    <w:name w:val="WW8Num473z2"/>
    <w:rsid w:val="00AB3415"/>
    <w:rPr>
      <w:rFonts w:ascii="Wingdings" w:hAnsi="Wingdings"/>
    </w:rPr>
  </w:style>
  <w:style w:type="character" w:customStyle="1" w:styleId="WW8Num473z3">
    <w:name w:val="WW8Num473z3"/>
    <w:rsid w:val="00AB3415"/>
    <w:rPr>
      <w:rFonts w:ascii="Symbol" w:hAnsi="Symbol"/>
    </w:rPr>
  </w:style>
  <w:style w:type="character" w:customStyle="1" w:styleId="WW8Num473z4">
    <w:name w:val="WW8Num473z4"/>
    <w:rsid w:val="00AB3415"/>
    <w:rPr>
      <w:rFonts w:ascii="Courier New" w:hAnsi="Courier New"/>
    </w:rPr>
  </w:style>
  <w:style w:type="character" w:customStyle="1" w:styleId="WW8Num474z0">
    <w:name w:val="WW8Num474z0"/>
    <w:rsid w:val="00AB3415"/>
    <w:rPr>
      <w:rFonts w:ascii="Wingdings" w:hAnsi="Wingdings"/>
    </w:rPr>
  </w:style>
  <w:style w:type="character" w:customStyle="1" w:styleId="WW8Num475z0">
    <w:name w:val="WW8Num475z0"/>
    <w:rsid w:val="00AB3415"/>
    <w:rPr>
      <w:rFonts w:ascii="Symbol" w:hAnsi="Symbol"/>
    </w:rPr>
  </w:style>
  <w:style w:type="character" w:customStyle="1" w:styleId="WW8Num476z0">
    <w:name w:val="WW8Num476z0"/>
    <w:rsid w:val="00AB3415"/>
    <w:rPr>
      <w:rFonts w:ascii="Symbol" w:hAnsi="Symbol"/>
    </w:rPr>
  </w:style>
  <w:style w:type="character" w:customStyle="1" w:styleId="WW8Num477z0">
    <w:name w:val="WW8Num477z0"/>
    <w:rsid w:val="00AB3415"/>
    <w:rPr>
      <w:rFonts w:ascii="Wingdings" w:hAnsi="Wingdings"/>
    </w:rPr>
  </w:style>
  <w:style w:type="character" w:customStyle="1" w:styleId="WW8Num478z0">
    <w:name w:val="WW8Num478z0"/>
    <w:rsid w:val="00AB3415"/>
    <w:rPr>
      <w:rFonts w:ascii="Times" w:eastAsia="Times New Roman" w:hAnsi="Times" w:cs="Times New Roman"/>
    </w:rPr>
  </w:style>
  <w:style w:type="character" w:customStyle="1" w:styleId="WW8Num478z1">
    <w:name w:val="WW8Num478z1"/>
    <w:rsid w:val="00AB3415"/>
    <w:rPr>
      <w:rFonts w:ascii="Courier New" w:hAnsi="Courier New"/>
    </w:rPr>
  </w:style>
  <w:style w:type="character" w:customStyle="1" w:styleId="WW8Num478z2">
    <w:name w:val="WW8Num478z2"/>
    <w:rsid w:val="00AB3415"/>
    <w:rPr>
      <w:rFonts w:ascii="Wingdings" w:hAnsi="Wingdings"/>
    </w:rPr>
  </w:style>
  <w:style w:type="character" w:customStyle="1" w:styleId="WW8Num478z3">
    <w:name w:val="WW8Num478z3"/>
    <w:rsid w:val="00AB3415"/>
    <w:rPr>
      <w:rFonts w:ascii="Symbol" w:hAnsi="Symbol"/>
    </w:rPr>
  </w:style>
  <w:style w:type="character" w:customStyle="1" w:styleId="WW8Num480z0">
    <w:name w:val="WW8Num480z0"/>
    <w:rsid w:val="00AB3415"/>
    <w:rPr>
      <w:rFonts w:ascii="Symbol" w:hAnsi="Symbol"/>
    </w:rPr>
  </w:style>
  <w:style w:type="character" w:customStyle="1" w:styleId="WW8Num482z0">
    <w:name w:val="WW8Num482z0"/>
    <w:rsid w:val="00AB3415"/>
    <w:rPr>
      <w:b/>
    </w:rPr>
  </w:style>
  <w:style w:type="character" w:customStyle="1" w:styleId="WW8Num490z0">
    <w:name w:val="WW8Num490z0"/>
    <w:rsid w:val="00AB3415"/>
    <w:rPr>
      <w:rFonts w:ascii="Times New Roman" w:eastAsia="Times New Roman" w:hAnsi="Times New Roman" w:cs="Times New Roman"/>
    </w:rPr>
  </w:style>
  <w:style w:type="character" w:customStyle="1" w:styleId="WW8Num490z1">
    <w:name w:val="WW8Num490z1"/>
    <w:rsid w:val="00AB3415"/>
    <w:rPr>
      <w:rFonts w:ascii="Courier New" w:hAnsi="Courier New"/>
    </w:rPr>
  </w:style>
  <w:style w:type="character" w:customStyle="1" w:styleId="WW8Num490z2">
    <w:name w:val="WW8Num490z2"/>
    <w:rsid w:val="00AB3415"/>
    <w:rPr>
      <w:rFonts w:ascii="Wingdings" w:hAnsi="Wingdings"/>
    </w:rPr>
  </w:style>
  <w:style w:type="character" w:customStyle="1" w:styleId="WW8Num490z3">
    <w:name w:val="WW8Num490z3"/>
    <w:rsid w:val="00AB3415"/>
    <w:rPr>
      <w:rFonts w:ascii="Symbol" w:hAnsi="Symbol"/>
    </w:rPr>
  </w:style>
  <w:style w:type="character" w:customStyle="1" w:styleId="WW8Num493z0">
    <w:name w:val="WW8Num493z0"/>
    <w:rsid w:val="00AB3415"/>
    <w:rPr>
      <w:rFonts w:ascii="Symbol" w:hAnsi="Symbol"/>
    </w:rPr>
  </w:style>
  <w:style w:type="character" w:customStyle="1" w:styleId="WW8Num493z1">
    <w:name w:val="WW8Num493z1"/>
    <w:rsid w:val="00AB3415"/>
    <w:rPr>
      <w:rFonts w:ascii="Courier New" w:hAnsi="Courier New"/>
    </w:rPr>
  </w:style>
  <w:style w:type="character" w:customStyle="1" w:styleId="WW8Num493z2">
    <w:name w:val="WW8Num493z2"/>
    <w:rsid w:val="00AB3415"/>
    <w:rPr>
      <w:rFonts w:ascii="Wingdings" w:hAnsi="Wingdings"/>
    </w:rPr>
  </w:style>
  <w:style w:type="character" w:customStyle="1" w:styleId="WW8Num494z0">
    <w:name w:val="WW8Num494z0"/>
    <w:rsid w:val="00AB3415"/>
    <w:rPr>
      <w:rFonts w:ascii="Times" w:eastAsia="Times New Roman" w:hAnsi="Times" w:cs="Times New Roman"/>
    </w:rPr>
  </w:style>
  <w:style w:type="character" w:customStyle="1" w:styleId="WW8Num494z1">
    <w:name w:val="WW8Num494z1"/>
    <w:rsid w:val="00AB3415"/>
    <w:rPr>
      <w:rFonts w:ascii="Courier New" w:hAnsi="Courier New"/>
    </w:rPr>
  </w:style>
  <w:style w:type="character" w:customStyle="1" w:styleId="WW8Num494z2">
    <w:name w:val="WW8Num494z2"/>
    <w:rsid w:val="00AB3415"/>
    <w:rPr>
      <w:rFonts w:ascii="Wingdings" w:hAnsi="Wingdings"/>
    </w:rPr>
  </w:style>
  <w:style w:type="character" w:customStyle="1" w:styleId="WW8Num494z3">
    <w:name w:val="WW8Num494z3"/>
    <w:rsid w:val="00AB3415"/>
    <w:rPr>
      <w:rFonts w:ascii="Symbol" w:hAnsi="Symbol"/>
    </w:rPr>
  </w:style>
  <w:style w:type="character" w:customStyle="1" w:styleId="WW8Num496z0">
    <w:name w:val="WW8Num496z0"/>
    <w:rsid w:val="00AB3415"/>
    <w:rPr>
      <w:rFonts w:ascii="Symbol" w:hAnsi="Symbol"/>
    </w:rPr>
  </w:style>
  <w:style w:type="character" w:customStyle="1" w:styleId="WW8Num497z0">
    <w:name w:val="WW8Num497z0"/>
    <w:rsid w:val="00AB3415"/>
    <w:rPr>
      <w:rFonts w:ascii="Wingdings" w:hAnsi="Wingdings"/>
      <w:sz w:val="16"/>
    </w:rPr>
  </w:style>
  <w:style w:type="character" w:customStyle="1" w:styleId="WW8Num498z0">
    <w:name w:val="WW8Num498z0"/>
    <w:rsid w:val="00AB3415"/>
    <w:rPr>
      <w:rFonts w:ascii="Wingdings" w:hAnsi="Wingdings"/>
    </w:rPr>
  </w:style>
  <w:style w:type="character" w:customStyle="1" w:styleId="WW8Num498z1">
    <w:name w:val="WW8Num498z1"/>
    <w:rsid w:val="00AB3415"/>
    <w:rPr>
      <w:rFonts w:ascii="Courier New" w:hAnsi="Courier New" w:cs="System"/>
    </w:rPr>
  </w:style>
  <w:style w:type="character" w:customStyle="1" w:styleId="WW8Num498z3">
    <w:name w:val="WW8Num498z3"/>
    <w:rsid w:val="00AB3415"/>
    <w:rPr>
      <w:rFonts w:ascii="Symbol" w:hAnsi="Symbol"/>
    </w:rPr>
  </w:style>
  <w:style w:type="character" w:customStyle="1" w:styleId="WW8Num501z0">
    <w:name w:val="WW8Num501z0"/>
    <w:rsid w:val="00AB3415"/>
    <w:rPr>
      <w:rFonts w:ascii="Symbol" w:hAnsi="Symbol"/>
    </w:rPr>
  </w:style>
  <w:style w:type="character" w:customStyle="1" w:styleId="WW8Num502z0">
    <w:name w:val="WW8Num502z0"/>
    <w:rsid w:val="00AB3415"/>
    <w:rPr>
      <w:rFonts w:ascii="Wingdings" w:hAnsi="Wingdings"/>
      <w:sz w:val="16"/>
    </w:rPr>
  </w:style>
  <w:style w:type="character" w:customStyle="1" w:styleId="WW8Num502z2">
    <w:name w:val="WW8Num502z2"/>
    <w:rsid w:val="00AB3415"/>
    <w:rPr>
      <w:rFonts w:ascii="Wingdings" w:hAnsi="Wingdings"/>
    </w:rPr>
  </w:style>
  <w:style w:type="character" w:customStyle="1" w:styleId="WW8Num502z3">
    <w:name w:val="WW8Num502z3"/>
    <w:rsid w:val="00AB3415"/>
    <w:rPr>
      <w:rFonts w:ascii="Symbol" w:hAnsi="Symbol"/>
    </w:rPr>
  </w:style>
  <w:style w:type="character" w:customStyle="1" w:styleId="WW8Num502z4">
    <w:name w:val="WW8Num502z4"/>
    <w:rsid w:val="00AB3415"/>
    <w:rPr>
      <w:rFonts w:ascii="Courier New" w:hAnsi="Courier New"/>
    </w:rPr>
  </w:style>
  <w:style w:type="character" w:customStyle="1" w:styleId="WW8Num504z0">
    <w:name w:val="WW8Num504z0"/>
    <w:rsid w:val="00AB3415"/>
    <w:rPr>
      <w:rFonts w:ascii="Symbol" w:hAnsi="Symbol"/>
    </w:rPr>
  </w:style>
  <w:style w:type="character" w:customStyle="1" w:styleId="WW8Num508z0">
    <w:name w:val="WW8Num508z0"/>
    <w:rsid w:val="00AB3415"/>
    <w:rPr>
      <w:rFonts w:ascii="Symbol" w:hAnsi="Symbol"/>
    </w:rPr>
  </w:style>
  <w:style w:type="character" w:customStyle="1" w:styleId="WW8Num511z0">
    <w:name w:val="WW8Num511z0"/>
    <w:rsid w:val="00AB3415"/>
    <w:rPr>
      <w:rFonts w:ascii="Times New Roman" w:eastAsia="Times New Roman" w:hAnsi="Times New Roman" w:cs="Times New Roman"/>
    </w:rPr>
  </w:style>
  <w:style w:type="character" w:customStyle="1" w:styleId="WW8Num511z1">
    <w:name w:val="WW8Num511z1"/>
    <w:rsid w:val="00AB3415"/>
    <w:rPr>
      <w:rFonts w:ascii="Courier New" w:hAnsi="Courier New"/>
    </w:rPr>
  </w:style>
  <w:style w:type="character" w:customStyle="1" w:styleId="WW8Num511z2">
    <w:name w:val="WW8Num511z2"/>
    <w:rsid w:val="00AB3415"/>
    <w:rPr>
      <w:rFonts w:ascii="Wingdings" w:hAnsi="Wingdings"/>
    </w:rPr>
  </w:style>
  <w:style w:type="character" w:customStyle="1" w:styleId="WW8Num511z3">
    <w:name w:val="WW8Num511z3"/>
    <w:rsid w:val="00AB3415"/>
    <w:rPr>
      <w:rFonts w:ascii="Symbol" w:hAnsi="Symbol"/>
    </w:rPr>
  </w:style>
  <w:style w:type="character" w:customStyle="1" w:styleId="WW8Num512z0">
    <w:name w:val="WW8Num512z0"/>
    <w:rsid w:val="00AB3415"/>
    <w:rPr>
      <w:rFonts w:ascii="Wingdings" w:hAnsi="Wingdings"/>
    </w:rPr>
  </w:style>
  <w:style w:type="character" w:customStyle="1" w:styleId="WW8Num513z0">
    <w:name w:val="WW8Num513z0"/>
    <w:rsid w:val="00AB3415"/>
    <w:rPr>
      <w:rFonts w:ascii="Wingdings" w:hAnsi="Wingdings"/>
      <w:sz w:val="28"/>
    </w:rPr>
  </w:style>
  <w:style w:type="character" w:customStyle="1" w:styleId="WW8Num513z1">
    <w:name w:val="WW8Num513z1"/>
    <w:rsid w:val="00AB3415"/>
    <w:rPr>
      <w:rFonts w:ascii="Courier New" w:hAnsi="Courier New"/>
    </w:rPr>
  </w:style>
  <w:style w:type="character" w:customStyle="1" w:styleId="WW8Num513z2">
    <w:name w:val="WW8Num513z2"/>
    <w:rsid w:val="00AB3415"/>
    <w:rPr>
      <w:rFonts w:ascii="Wingdings" w:hAnsi="Wingdings"/>
    </w:rPr>
  </w:style>
  <w:style w:type="character" w:customStyle="1" w:styleId="WW8Num513z3">
    <w:name w:val="WW8Num513z3"/>
    <w:rsid w:val="00AB3415"/>
    <w:rPr>
      <w:rFonts w:ascii="Symbol" w:hAnsi="Symbol"/>
    </w:rPr>
  </w:style>
  <w:style w:type="character" w:customStyle="1" w:styleId="WW8Num518z0">
    <w:name w:val="WW8Num518z0"/>
    <w:rsid w:val="00AB3415"/>
    <w:rPr>
      <w:rFonts w:ascii="Wingdings" w:hAnsi="Wingdings"/>
    </w:rPr>
  </w:style>
  <w:style w:type="character" w:customStyle="1" w:styleId="WW8Num518z1">
    <w:name w:val="WW8Num518z1"/>
    <w:rsid w:val="00AB3415"/>
    <w:rPr>
      <w:rFonts w:ascii="Courier New" w:hAnsi="Courier New"/>
    </w:rPr>
  </w:style>
  <w:style w:type="character" w:customStyle="1" w:styleId="WW8Num518z3">
    <w:name w:val="WW8Num518z3"/>
    <w:rsid w:val="00AB3415"/>
    <w:rPr>
      <w:rFonts w:ascii="Symbol" w:hAnsi="Symbol"/>
    </w:rPr>
  </w:style>
  <w:style w:type="character" w:customStyle="1" w:styleId="WW8Num519z0">
    <w:name w:val="WW8Num519z0"/>
    <w:rsid w:val="00AB3415"/>
    <w:rPr>
      <w:rFonts w:ascii="Times New Roman" w:hAnsi="Times New Roman"/>
      <w:color w:val="auto"/>
      <w:sz w:val="24"/>
    </w:rPr>
  </w:style>
  <w:style w:type="character" w:customStyle="1" w:styleId="WW8Num520z0">
    <w:name w:val="WW8Num520z0"/>
    <w:rsid w:val="00AB3415"/>
    <w:rPr>
      <w:rFonts w:ascii="Wingdings" w:hAnsi="Wingdings"/>
      <w:sz w:val="28"/>
    </w:rPr>
  </w:style>
  <w:style w:type="character" w:customStyle="1" w:styleId="WW8Num524z1">
    <w:name w:val="WW8Num524z1"/>
    <w:rsid w:val="00AB3415"/>
    <w:rPr>
      <w:rFonts w:ascii="Courier New" w:hAnsi="Courier New" w:cs="System"/>
    </w:rPr>
  </w:style>
  <w:style w:type="character" w:customStyle="1" w:styleId="WW8Num524z2">
    <w:name w:val="WW8Num524z2"/>
    <w:rsid w:val="00AB3415"/>
    <w:rPr>
      <w:rFonts w:ascii="Wingdings" w:hAnsi="Wingdings"/>
    </w:rPr>
  </w:style>
  <w:style w:type="character" w:customStyle="1" w:styleId="WW8Num524z3">
    <w:name w:val="WW8Num524z3"/>
    <w:rsid w:val="00AB3415"/>
    <w:rPr>
      <w:rFonts w:ascii="Symbol" w:hAnsi="Symbol"/>
    </w:rPr>
  </w:style>
  <w:style w:type="character" w:customStyle="1" w:styleId="WW8Num525z0">
    <w:name w:val="WW8Num525z0"/>
    <w:rsid w:val="00AB3415"/>
    <w:rPr>
      <w:rFonts w:ascii="Times New Roman" w:hAnsi="Times New Roman"/>
    </w:rPr>
  </w:style>
  <w:style w:type="character" w:customStyle="1" w:styleId="WW8Num526z0">
    <w:name w:val="WW8Num526z0"/>
    <w:rsid w:val="00AB3415"/>
    <w:rPr>
      <w:rFonts w:ascii="Times New Roman" w:hAnsi="Times New Roman"/>
    </w:rPr>
  </w:style>
  <w:style w:type="character" w:customStyle="1" w:styleId="WW8Num527z0">
    <w:name w:val="WW8Num527z0"/>
    <w:rsid w:val="00AB3415"/>
    <w:rPr>
      <w:rFonts w:ascii="Times New Roman" w:eastAsia="Times New Roman" w:hAnsi="Times New Roman" w:cs="Times New Roman"/>
    </w:rPr>
  </w:style>
  <w:style w:type="character" w:customStyle="1" w:styleId="WW8Num527z1">
    <w:name w:val="WW8Num527z1"/>
    <w:rsid w:val="00AB3415"/>
    <w:rPr>
      <w:rFonts w:ascii="Courier New" w:hAnsi="Courier New"/>
    </w:rPr>
  </w:style>
  <w:style w:type="character" w:customStyle="1" w:styleId="WW8Num527z2">
    <w:name w:val="WW8Num527z2"/>
    <w:rsid w:val="00AB3415"/>
    <w:rPr>
      <w:rFonts w:ascii="Wingdings" w:hAnsi="Wingdings"/>
    </w:rPr>
  </w:style>
  <w:style w:type="character" w:customStyle="1" w:styleId="WW8Num527z3">
    <w:name w:val="WW8Num527z3"/>
    <w:rsid w:val="00AB3415"/>
    <w:rPr>
      <w:rFonts w:ascii="Symbol" w:hAnsi="Symbol"/>
    </w:rPr>
  </w:style>
  <w:style w:type="character" w:customStyle="1" w:styleId="WW8Num528z0">
    <w:name w:val="WW8Num528z0"/>
    <w:rsid w:val="00AB3415"/>
    <w:rPr>
      <w:rFonts w:ascii="Symbol" w:hAnsi="Symbol"/>
    </w:rPr>
  </w:style>
  <w:style w:type="character" w:customStyle="1" w:styleId="WW8Num530z0">
    <w:name w:val="WW8Num530z0"/>
    <w:rsid w:val="00AB3415"/>
    <w:rPr>
      <w:rFonts w:ascii="Symbol" w:hAnsi="Symbol"/>
      <w:sz w:val="20"/>
    </w:rPr>
  </w:style>
  <w:style w:type="character" w:customStyle="1" w:styleId="WW8Num531z0">
    <w:name w:val="WW8Num531z0"/>
    <w:rsid w:val="00AB3415"/>
    <w:rPr>
      <w:rFonts w:ascii="Times New Roman" w:hAnsi="Times New Roman"/>
    </w:rPr>
  </w:style>
  <w:style w:type="character" w:customStyle="1" w:styleId="WW8Num533z0">
    <w:name w:val="WW8Num533z0"/>
    <w:rsid w:val="00AB3415"/>
    <w:rPr>
      <w:rFonts w:ascii="Wingdings" w:hAnsi="Wingdings"/>
    </w:rPr>
  </w:style>
  <w:style w:type="character" w:customStyle="1" w:styleId="WW8Num534z0">
    <w:name w:val="WW8Num534z0"/>
    <w:rsid w:val="00AB3415"/>
    <w:rPr>
      <w:rFonts w:ascii="Symbol" w:hAnsi="Symbol"/>
    </w:rPr>
  </w:style>
  <w:style w:type="character" w:customStyle="1" w:styleId="WW8Num534z1">
    <w:name w:val="WW8Num534z1"/>
    <w:rsid w:val="00AB3415"/>
    <w:rPr>
      <w:rFonts w:ascii="Courier New" w:hAnsi="Courier New"/>
    </w:rPr>
  </w:style>
  <w:style w:type="character" w:customStyle="1" w:styleId="WW8Num534z2">
    <w:name w:val="WW8Num534z2"/>
    <w:rsid w:val="00AB3415"/>
    <w:rPr>
      <w:rFonts w:ascii="Wingdings" w:hAnsi="Wingdings"/>
    </w:rPr>
  </w:style>
  <w:style w:type="character" w:customStyle="1" w:styleId="WW8Num536z0">
    <w:name w:val="WW8Num536z0"/>
    <w:rsid w:val="00AB3415"/>
    <w:rPr>
      <w:rFonts w:ascii="Wingdings" w:hAnsi="Wingdings"/>
    </w:rPr>
  </w:style>
  <w:style w:type="character" w:customStyle="1" w:styleId="WW8Num537z0">
    <w:name w:val="WW8Num537z0"/>
    <w:rsid w:val="00AB3415"/>
    <w:rPr>
      <w:rFonts w:ascii="Wingdings" w:hAnsi="Wingdings"/>
    </w:rPr>
  </w:style>
  <w:style w:type="character" w:customStyle="1" w:styleId="WW8Num538z0">
    <w:name w:val="WW8Num538z0"/>
    <w:rsid w:val="00AB3415"/>
    <w:rPr>
      <w:rFonts w:ascii="Times New Roman" w:eastAsia="Times New Roman" w:hAnsi="Times New Roman" w:cs="Times New Roman"/>
    </w:rPr>
  </w:style>
  <w:style w:type="character" w:customStyle="1" w:styleId="WW8Num538z1">
    <w:name w:val="WW8Num538z1"/>
    <w:rsid w:val="00AB3415"/>
    <w:rPr>
      <w:rFonts w:ascii="Courier New" w:hAnsi="Courier New"/>
    </w:rPr>
  </w:style>
  <w:style w:type="character" w:customStyle="1" w:styleId="WW8Num538z2">
    <w:name w:val="WW8Num538z2"/>
    <w:rsid w:val="00AB3415"/>
    <w:rPr>
      <w:rFonts w:ascii="Wingdings" w:hAnsi="Wingdings"/>
    </w:rPr>
  </w:style>
  <w:style w:type="character" w:customStyle="1" w:styleId="WW8Num538z3">
    <w:name w:val="WW8Num538z3"/>
    <w:rsid w:val="00AB3415"/>
    <w:rPr>
      <w:rFonts w:ascii="Symbol" w:hAnsi="Symbol"/>
    </w:rPr>
  </w:style>
  <w:style w:type="character" w:customStyle="1" w:styleId="WW8Num539z0">
    <w:name w:val="WW8Num539z0"/>
    <w:rsid w:val="00AB3415"/>
    <w:rPr>
      <w:rFonts w:ascii="Symbol" w:hAnsi="Symbol"/>
      <w:color w:val="auto"/>
    </w:rPr>
  </w:style>
  <w:style w:type="character" w:customStyle="1" w:styleId="WW8Num540z0">
    <w:name w:val="WW8Num540z0"/>
    <w:rsid w:val="00AB3415"/>
    <w:rPr>
      <w:rFonts w:ascii="Symbol" w:hAnsi="Symbol"/>
    </w:rPr>
  </w:style>
  <w:style w:type="character" w:customStyle="1" w:styleId="WW8Num542z0">
    <w:name w:val="WW8Num542z0"/>
    <w:rsid w:val="00AB3415"/>
    <w:rPr>
      <w:rFonts w:ascii="Wingdings" w:hAnsi="Wingdings"/>
    </w:rPr>
  </w:style>
  <w:style w:type="character" w:customStyle="1" w:styleId="WW8Num542z1">
    <w:name w:val="WW8Num542z1"/>
    <w:rsid w:val="00AB3415"/>
    <w:rPr>
      <w:rFonts w:ascii="Courier New" w:hAnsi="Courier New"/>
    </w:rPr>
  </w:style>
  <w:style w:type="character" w:customStyle="1" w:styleId="WW8Num542z3">
    <w:name w:val="WW8Num542z3"/>
    <w:rsid w:val="00AB3415"/>
    <w:rPr>
      <w:rFonts w:ascii="Symbol" w:hAnsi="Symbol"/>
    </w:rPr>
  </w:style>
  <w:style w:type="character" w:customStyle="1" w:styleId="WW8Num543z0">
    <w:name w:val="WW8Num543z0"/>
    <w:rsid w:val="00AB3415"/>
    <w:rPr>
      <w:rFonts w:ascii="Symbol" w:hAnsi="Symbol"/>
      <w:color w:val="auto"/>
    </w:rPr>
  </w:style>
  <w:style w:type="character" w:customStyle="1" w:styleId="WW8Num543z1">
    <w:name w:val="WW8Num543z1"/>
    <w:rsid w:val="00AB3415"/>
    <w:rPr>
      <w:rFonts w:ascii="Courier New" w:hAnsi="Courier New" w:cs="Courier New"/>
    </w:rPr>
  </w:style>
  <w:style w:type="character" w:customStyle="1" w:styleId="WW8Num543z2">
    <w:name w:val="WW8Num543z2"/>
    <w:rsid w:val="00AB3415"/>
    <w:rPr>
      <w:rFonts w:ascii="Wingdings" w:hAnsi="Wingdings"/>
    </w:rPr>
  </w:style>
  <w:style w:type="character" w:customStyle="1" w:styleId="WW8Num543z3">
    <w:name w:val="WW8Num543z3"/>
    <w:rsid w:val="00AB3415"/>
    <w:rPr>
      <w:rFonts w:ascii="Symbol" w:hAnsi="Symbol"/>
    </w:rPr>
  </w:style>
  <w:style w:type="character" w:customStyle="1" w:styleId="WW8Num545z0">
    <w:name w:val="WW8Num545z0"/>
    <w:rsid w:val="00AB3415"/>
    <w:rPr>
      <w:rFonts w:ascii="Times New Roman" w:hAnsi="Times New Roman"/>
    </w:rPr>
  </w:style>
  <w:style w:type="character" w:customStyle="1" w:styleId="WW8Num547z0">
    <w:name w:val="WW8Num547z0"/>
    <w:rsid w:val="00AB3415"/>
    <w:rPr>
      <w:rFonts w:ascii="Wingdings" w:hAnsi="Wingdings"/>
    </w:rPr>
  </w:style>
  <w:style w:type="character" w:customStyle="1" w:styleId="WW8Num548z0">
    <w:name w:val="WW8Num548z0"/>
    <w:rsid w:val="00AB3415"/>
    <w:rPr>
      <w:rFonts w:ascii="Wingdings" w:hAnsi="Wingdings"/>
      <w:sz w:val="8"/>
    </w:rPr>
  </w:style>
  <w:style w:type="character" w:customStyle="1" w:styleId="WW8Num549z0">
    <w:name w:val="WW8Num549z0"/>
    <w:rsid w:val="00AB3415"/>
    <w:rPr>
      <w:rFonts w:ascii="Symbol" w:hAnsi="Symbol"/>
    </w:rPr>
  </w:style>
  <w:style w:type="character" w:customStyle="1" w:styleId="WW8Num550z0">
    <w:name w:val="WW8Num550z0"/>
    <w:rsid w:val="00AB3415"/>
    <w:rPr>
      <w:rFonts w:ascii="Symbol" w:hAnsi="Symbol"/>
    </w:rPr>
  </w:style>
  <w:style w:type="character" w:customStyle="1" w:styleId="WW8Num553z0">
    <w:name w:val="WW8Num553z0"/>
    <w:rsid w:val="00AB3415"/>
    <w:rPr>
      <w:rFonts w:ascii="Wingdings" w:hAnsi="Wingdings"/>
      <w:sz w:val="28"/>
    </w:rPr>
  </w:style>
  <w:style w:type="character" w:customStyle="1" w:styleId="WW8Num553z1">
    <w:name w:val="WW8Num553z1"/>
    <w:rsid w:val="00AB3415"/>
    <w:rPr>
      <w:rFonts w:ascii="Courier New" w:hAnsi="Courier New"/>
    </w:rPr>
  </w:style>
  <w:style w:type="character" w:customStyle="1" w:styleId="WW8Num553z2">
    <w:name w:val="WW8Num553z2"/>
    <w:rsid w:val="00AB3415"/>
    <w:rPr>
      <w:rFonts w:ascii="Wingdings" w:hAnsi="Wingdings"/>
    </w:rPr>
  </w:style>
  <w:style w:type="character" w:customStyle="1" w:styleId="WW8Num553z3">
    <w:name w:val="WW8Num553z3"/>
    <w:rsid w:val="00AB3415"/>
    <w:rPr>
      <w:rFonts w:ascii="Symbol" w:hAnsi="Symbol"/>
    </w:rPr>
  </w:style>
  <w:style w:type="character" w:customStyle="1" w:styleId="WW8Num554z0">
    <w:name w:val="WW8Num554z0"/>
    <w:rsid w:val="00AB3415"/>
    <w:rPr>
      <w:rFonts w:ascii="Times New Roman" w:hAnsi="Times New Roman"/>
    </w:rPr>
  </w:style>
  <w:style w:type="character" w:customStyle="1" w:styleId="WW8Num555z0">
    <w:name w:val="WW8Num555z0"/>
    <w:rsid w:val="00AB3415"/>
    <w:rPr>
      <w:rFonts w:ascii="Symbol" w:hAnsi="Symbol"/>
    </w:rPr>
  </w:style>
  <w:style w:type="character" w:customStyle="1" w:styleId="WW8Num556z0">
    <w:name w:val="WW8Num556z0"/>
    <w:rsid w:val="00AB3415"/>
    <w:rPr>
      <w:rFonts w:ascii="Symbol" w:hAnsi="Symbol"/>
    </w:rPr>
  </w:style>
  <w:style w:type="character" w:customStyle="1" w:styleId="WW8Num556z1">
    <w:name w:val="WW8Num556z1"/>
    <w:rsid w:val="00AB3415"/>
    <w:rPr>
      <w:rFonts w:ascii="Courier New" w:hAnsi="Courier New"/>
    </w:rPr>
  </w:style>
  <w:style w:type="character" w:customStyle="1" w:styleId="WW8Num556z2">
    <w:name w:val="WW8Num556z2"/>
    <w:rsid w:val="00AB3415"/>
    <w:rPr>
      <w:rFonts w:ascii="Wingdings" w:hAnsi="Wingdings"/>
    </w:rPr>
  </w:style>
  <w:style w:type="character" w:customStyle="1" w:styleId="WW8Num557z0">
    <w:name w:val="WW8Num557z0"/>
    <w:rsid w:val="00AB3415"/>
    <w:rPr>
      <w:rFonts w:ascii="Symbol" w:hAnsi="Symbol"/>
    </w:rPr>
  </w:style>
  <w:style w:type="character" w:customStyle="1" w:styleId="WW8Num558z1">
    <w:name w:val="WW8Num558z1"/>
    <w:rsid w:val="00AB3415"/>
    <w:rPr>
      <w:rFonts w:ascii="Courier New" w:hAnsi="Courier New"/>
    </w:rPr>
  </w:style>
  <w:style w:type="character" w:customStyle="1" w:styleId="WW8Num558z2">
    <w:name w:val="WW8Num558z2"/>
    <w:rsid w:val="00AB3415"/>
    <w:rPr>
      <w:rFonts w:ascii="Wingdings" w:hAnsi="Wingdings"/>
    </w:rPr>
  </w:style>
  <w:style w:type="character" w:customStyle="1" w:styleId="WW8Num558z3">
    <w:name w:val="WW8Num558z3"/>
    <w:rsid w:val="00AB3415"/>
    <w:rPr>
      <w:rFonts w:ascii="Symbol" w:hAnsi="Symbol"/>
    </w:rPr>
  </w:style>
  <w:style w:type="character" w:customStyle="1" w:styleId="WW8Num559z0">
    <w:name w:val="WW8Num559z0"/>
    <w:rsid w:val="00AB3415"/>
    <w:rPr>
      <w:rFonts w:ascii="Times New Roman" w:hAnsi="Times New Roman"/>
    </w:rPr>
  </w:style>
  <w:style w:type="character" w:customStyle="1" w:styleId="WW8Num561z0">
    <w:name w:val="WW8Num561z0"/>
    <w:rsid w:val="00AB3415"/>
    <w:rPr>
      <w:rFonts w:ascii="Symbol" w:hAnsi="Symbol"/>
      <w:color w:val="auto"/>
    </w:rPr>
  </w:style>
  <w:style w:type="character" w:customStyle="1" w:styleId="WW8Num561z1">
    <w:name w:val="WW8Num561z1"/>
    <w:rsid w:val="00AB3415"/>
    <w:rPr>
      <w:rFonts w:ascii="Courier New" w:hAnsi="Courier New"/>
    </w:rPr>
  </w:style>
  <w:style w:type="character" w:customStyle="1" w:styleId="WW8Num561z2">
    <w:name w:val="WW8Num561z2"/>
    <w:rsid w:val="00AB3415"/>
    <w:rPr>
      <w:rFonts w:ascii="Wingdings" w:hAnsi="Wingdings"/>
    </w:rPr>
  </w:style>
  <w:style w:type="character" w:customStyle="1" w:styleId="WW8Num561z3">
    <w:name w:val="WW8Num561z3"/>
    <w:rsid w:val="00AB3415"/>
    <w:rPr>
      <w:rFonts w:ascii="Symbol" w:hAnsi="Symbol"/>
    </w:rPr>
  </w:style>
  <w:style w:type="character" w:customStyle="1" w:styleId="WW8Num566z0">
    <w:name w:val="WW8Num566z0"/>
    <w:rsid w:val="00AB3415"/>
    <w:rPr>
      <w:rFonts w:ascii="Symbol" w:hAnsi="Symbol"/>
      <w:color w:val="auto"/>
    </w:rPr>
  </w:style>
  <w:style w:type="character" w:customStyle="1" w:styleId="WW8Num566z1">
    <w:name w:val="WW8Num566z1"/>
    <w:rsid w:val="00AB3415"/>
    <w:rPr>
      <w:rFonts w:ascii="Courier New" w:hAnsi="Courier New"/>
    </w:rPr>
  </w:style>
  <w:style w:type="character" w:customStyle="1" w:styleId="WW8Num566z2">
    <w:name w:val="WW8Num566z2"/>
    <w:rsid w:val="00AB3415"/>
    <w:rPr>
      <w:rFonts w:ascii="Wingdings" w:hAnsi="Wingdings"/>
    </w:rPr>
  </w:style>
  <w:style w:type="character" w:customStyle="1" w:styleId="WW8Num566z3">
    <w:name w:val="WW8Num566z3"/>
    <w:rsid w:val="00AB3415"/>
    <w:rPr>
      <w:rFonts w:ascii="Symbol" w:hAnsi="Symbol"/>
    </w:rPr>
  </w:style>
  <w:style w:type="character" w:customStyle="1" w:styleId="WW8Num567z0">
    <w:name w:val="WW8Num567z0"/>
    <w:rsid w:val="00AB3415"/>
    <w:rPr>
      <w:rFonts w:ascii="Symbol" w:hAnsi="Symbol"/>
    </w:rPr>
  </w:style>
  <w:style w:type="character" w:customStyle="1" w:styleId="WW8Num568z0">
    <w:name w:val="WW8Num568z0"/>
    <w:rsid w:val="00AB3415"/>
    <w:rPr>
      <w:rFonts w:ascii="Wingdings" w:hAnsi="Wingdings"/>
      <w:sz w:val="28"/>
    </w:rPr>
  </w:style>
  <w:style w:type="character" w:customStyle="1" w:styleId="WW8Num569z0">
    <w:name w:val="WW8Num569z0"/>
    <w:rsid w:val="00AB3415"/>
    <w:rPr>
      <w:rFonts w:ascii="Times New Roman" w:eastAsia="Times New Roman" w:hAnsi="Times New Roman" w:cs="Times New Roman"/>
    </w:rPr>
  </w:style>
  <w:style w:type="character" w:customStyle="1" w:styleId="WW8Num569z1">
    <w:name w:val="WW8Num569z1"/>
    <w:rsid w:val="00AB3415"/>
    <w:rPr>
      <w:rFonts w:ascii="Courier New" w:hAnsi="Courier New"/>
    </w:rPr>
  </w:style>
  <w:style w:type="character" w:customStyle="1" w:styleId="WW8Num569z2">
    <w:name w:val="WW8Num569z2"/>
    <w:rsid w:val="00AB3415"/>
    <w:rPr>
      <w:rFonts w:ascii="Wingdings" w:hAnsi="Wingdings"/>
    </w:rPr>
  </w:style>
  <w:style w:type="character" w:customStyle="1" w:styleId="WW8Num569z3">
    <w:name w:val="WW8Num569z3"/>
    <w:rsid w:val="00AB3415"/>
    <w:rPr>
      <w:rFonts w:ascii="Symbol" w:hAnsi="Symbol"/>
    </w:rPr>
  </w:style>
  <w:style w:type="character" w:customStyle="1" w:styleId="WW8Num570z0">
    <w:name w:val="WW8Num570z0"/>
    <w:rsid w:val="00AB3415"/>
    <w:rPr>
      <w:rFonts w:ascii="Symbol" w:hAnsi="Symbol"/>
    </w:rPr>
  </w:style>
  <w:style w:type="character" w:customStyle="1" w:styleId="WW8Num570z1">
    <w:name w:val="WW8Num570z1"/>
    <w:rsid w:val="00AB3415"/>
    <w:rPr>
      <w:rFonts w:ascii="Courier New" w:hAnsi="Courier New"/>
    </w:rPr>
  </w:style>
  <w:style w:type="character" w:customStyle="1" w:styleId="WW8Num570z2">
    <w:name w:val="WW8Num570z2"/>
    <w:rsid w:val="00AB3415"/>
    <w:rPr>
      <w:rFonts w:ascii="Wingdings" w:hAnsi="Wingdings"/>
    </w:rPr>
  </w:style>
  <w:style w:type="character" w:customStyle="1" w:styleId="WW8Num571z0">
    <w:name w:val="WW8Num571z0"/>
    <w:rsid w:val="00AB3415"/>
    <w:rPr>
      <w:rFonts w:ascii="Wingdings" w:hAnsi="Wingdings"/>
    </w:rPr>
  </w:style>
  <w:style w:type="character" w:customStyle="1" w:styleId="WW8Num571z1">
    <w:name w:val="WW8Num571z1"/>
    <w:rsid w:val="00AB3415"/>
    <w:rPr>
      <w:rFonts w:ascii="Courier New" w:hAnsi="Courier New"/>
    </w:rPr>
  </w:style>
  <w:style w:type="character" w:customStyle="1" w:styleId="WW8Num571z3">
    <w:name w:val="WW8Num571z3"/>
    <w:rsid w:val="00AB3415"/>
    <w:rPr>
      <w:rFonts w:ascii="Symbol" w:hAnsi="Symbol"/>
    </w:rPr>
  </w:style>
  <w:style w:type="character" w:customStyle="1" w:styleId="WW8Num572z0">
    <w:name w:val="WW8Num572z0"/>
    <w:rsid w:val="00AB3415"/>
    <w:rPr>
      <w:rFonts w:ascii="Times New Roman" w:eastAsia="Times New Roman" w:hAnsi="Times New Roman" w:cs="Times New Roman"/>
    </w:rPr>
  </w:style>
  <w:style w:type="character" w:customStyle="1" w:styleId="WW8Num572z1">
    <w:name w:val="WW8Num572z1"/>
    <w:rsid w:val="00AB3415"/>
    <w:rPr>
      <w:rFonts w:ascii="Courier New" w:hAnsi="Courier New"/>
    </w:rPr>
  </w:style>
  <w:style w:type="character" w:customStyle="1" w:styleId="WW8Num572z2">
    <w:name w:val="WW8Num572z2"/>
    <w:rsid w:val="00AB3415"/>
    <w:rPr>
      <w:rFonts w:ascii="Wingdings" w:hAnsi="Wingdings"/>
    </w:rPr>
  </w:style>
  <w:style w:type="character" w:customStyle="1" w:styleId="WW8Num572z3">
    <w:name w:val="WW8Num572z3"/>
    <w:rsid w:val="00AB3415"/>
    <w:rPr>
      <w:rFonts w:ascii="Symbol" w:hAnsi="Symbol"/>
    </w:rPr>
  </w:style>
  <w:style w:type="character" w:customStyle="1" w:styleId="WW8Num573z0">
    <w:name w:val="WW8Num573z0"/>
    <w:rsid w:val="00AB3415"/>
    <w:rPr>
      <w:rFonts w:ascii="Times New Roman" w:eastAsia="Times New Roman" w:hAnsi="Times New Roman" w:cs="Times New Roman"/>
    </w:rPr>
  </w:style>
  <w:style w:type="character" w:customStyle="1" w:styleId="WW8Num573z1">
    <w:name w:val="WW8Num573z1"/>
    <w:rsid w:val="00AB3415"/>
    <w:rPr>
      <w:rFonts w:ascii="Courier New" w:hAnsi="Courier New"/>
    </w:rPr>
  </w:style>
  <w:style w:type="character" w:customStyle="1" w:styleId="WW8Num573z2">
    <w:name w:val="WW8Num573z2"/>
    <w:rsid w:val="00AB3415"/>
    <w:rPr>
      <w:rFonts w:ascii="Wingdings" w:hAnsi="Wingdings"/>
    </w:rPr>
  </w:style>
  <w:style w:type="character" w:customStyle="1" w:styleId="WW8Num573z3">
    <w:name w:val="WW8Num573z3"/>
    <w:rsid w:val="00AB3415"/>
    <w:rPr>
      <w:rFonts w:ascii="Symbol" w:hAnsi="Symbol"/>
    </w:rPr>
  </w:style>
  <w:style w:type="character" w:customStyle="1" w:styleId="WW8Num574z0">
    <w:name w:val="WW8Num574z0"/>
    <w:rsid w:val="00AB3415"/>
    <w:rPr>
      <w:rFonts w:ascii="Symbol" w:hAnsi="Symbol"/>
    </w:rPr>
  </w:style>
  <w:style w:type="character" w:customStyle="1" w:styleId="WW8Num574z1">
    <w:name w:val="WW8Num574z1"/>
    <w:rsid w:val="00AB3415"/>
    <w:rPr>
      <w:rFonts w:ascii="Courier New" w:hAnsi="Courier New" w:cs="System"/>
    </w:rPr>
  </w:style>
  <w:style w:type="character" w:customStyle="1" w:styleId="WW8Num574z2">
    <w:name w:val="WW8Num574z2"/>
    <w:rsid w:val="00AB3415"/>
    <w:rPr>
      <w:rFonts w:ascii="Wingdings" w:hAnsi="Wingdings"/>
    </w:rPr>
  </w:style>
  <w:style w:type="character" w:customStyle="1" w:styleId="WW8Num581z0">
    <w:name w:val="WW8Num581z0"/>
    <w:rsid w:val="00AB3415"/>
    <w:rPr>
      <w:rFonts w:ascii="Wingdings" w:hAnsi="Wingdings"/>
    </w:rPr>
  </w:style>
  <w:style w:type="character" w:customStyle="1" w:styleId="WW8Num582z0">
    <w:name w:val="WW8Num582z0"/>
    <w:rsid w:val="00AB3415"/>
    <w:rPr>
      <w:rFonts w:ascii="Times" w:eastAsia="Times New Roman" w:hAnsi="Times" w:cs="Times New Roman"/>
    </w:rPr>
  </w:style>
  <w:style w:type="character" w:customStyle="1" w:styleId="WW8Num582z1">
    <w:name w:val="WW8Num582z1"/>
    <w:rsid w:val="00AB3415"/>
    <w:rPr>
      <w:rFonts w:ascii="Courier New" w:hAnsi="Courier New"/>
    </w:rPr>
  </w:style>
  <w:style w:type="character" w:customStyle="1" w:styleId="WW8Num582z2">
    <w:name w:val="WW8Num582z2"/>
    <w:rsid w:val="00AB3415"/>
    <w:rPr>
      <w:rFonts w:ascii="Wingdings" w:hAnsi="Wingdings"/>
    </w:rPr>
  </w:style>
  <w:style w:type="character" w:customStyle="1" w:styleId="WW8Num582z3">
    <w:name w:val="WW8Num582z3"/>
    <w:rsid w:val="00AB3415"/>
    <w:rPr>
      <w:rFonts w:ascii="Symbol" w:hAnsi="Symbol"/>
    </w:rPr>
  </w:style>
  <w:style w:type="character" w:customStyle="1" w:styleId="WW8Num583z0">
    <w:name w:val="WW8Num583z0"/>
    <w:rsid w:val="00AB3415"/>
    <w:rPr>
      <w:rFonts w:ascii="Symbol" w:hAnsi="Symbol"/>
    </w:rPr>
  </w:style>
  <w:style w:type="character" w:customStyle="1" w:styleId="WW8Num584z0">
    <w:name w:val="WW8Num584z0"/>
    <w:rsid w:val="00AB3415"/>
    <w:rPr>
      <w:rFonts w:ascii="Times New Roman" w:eastAsia="Times New Roman" w:hAnsi="Times New Roman" w:cs="Times New Roman"/>
    </w:rPr>
  </w:style>
  <w:style w:type="character" w:customStyle="1" w:styleId="WW8Num584z1">
    <w:name w:val="WW8Num584z1"/>
    <w:rsid w:val="00AB3415"/>
    <w:rPr>
      <w:rFonts w:ascii="Courier New" w:hAnsi="Courier New"/>
    </w:rPr>
  </w:style>
  <w:style w:type="character" w:customStyle="1" w:styleId="WW8Num584z2">
    <w:name w:val="WW8Num584z2"/>
    <w:rsid w:val="00AB3415"/>
    <w:rPr>
      <w:rFonts w:ascii="Wingdings" w:hAnsi="Wingdings"/>
    </w:rPr>
  </w:style>
  <w:style w:type="character" w:customStyle="1" w:styleId="WW8Num584z3">
    <w:name w:val="WW8Num584z3"/>
    <w:rsid w:val="00AB3415"/>
    <w:rPr>
      <w:rFonts w:ascii="Symbol" w:hAnsi="Symbol"/>
    </w:rPr>
  </w:style>
  <w:style w:type="character" w:customStyle="1" w:styleId="WW8Num585z0">
    <w:name w:val="WW8Num585z0"/>
    <w:rsid w:val="00AB3415"/>
    <w:rPr>
      <w:rFonts w:ascii="Symbol" w:hAnsi="Symbol"/>
    </w:rPr>
  </w:style>
  <w:style w:type="character" w:customStyle="1" w:styleId="WW8Num586z0">
    <w:name w:val="WW8Num586z0"/>
    <w:rsid w:val="00AB3415"/>
    <w:rPr>
      <w:rFonts w:ascii="Wingdings" w:hAnsi="Wingdings"/>
    </w:rPr>
  </w:style>
  <w:style w:type="character" w:customStyle="1" w:styleId="WW8Num586z1">
    <w:name w:val="WW8Num586z1"/>
    <w:rsid w:val="00AB3415"/>
    <w:rPr>
      <w:rFonts w:ascii="Courier New" w:hAnsi="Courier New" w:cs="System"/>
    </w:rPr>
  </w:style>
  <w:style w:type="character" w:customStyle="1" w:styleId="WW8Num586z3">
    <w:name w:val="WW8Num586z3"/>
    <w:rsid w:val="00AB3415"/>
    <w:rPr>
      <w:rFonts w:ascii="Symbol" w:hAnsi="Symbol"/>
    </w:rPr>
  </w:style>
  <w:style w:type="character" w:customStyle="1" w:styleId="WW8Num587z0">
    <w:name w:val="WW8Num587z0"/>
    <w:rsid w:val="00AB3415"/>
    <w:rPr>
      <w:rFonts w:ascii="Symbol" w:hAnsi="Symbol"/>
    </w:rPr>
  </w:style>
  <w:style w:type="character" w:customStyle="1" w:styleId="WW8Num588z0">
    <w:name w:val="WW8Num588z0"/>
    <w:rsid w:val="00AB3415"/>
    <w:rPr>
      <w:rFonts w:ascii="Symbol" w:hAnsi="Symbol"/>
    </w:rPr>
  </w:style>
  <w:style w:type="character" w:customStyle="1" w:styleId="WW8Num591z0">
    <w:name w:val="WW8Num591z0"/>
    <w:rsid w:val="00AB3415"/>
    <w:rPr>
      <w:rFonts w:ascii="Symbol" w:hAnsi="Symbol"/>
    </w:rPr>
  </w:style>
  <w:style w:type="character" w:customStyle="1" w:styleId="WW8Num594z0">
    <w:name w:val="WW8Num594z0"/>
    <w:rsid w:val="00AB3415"/>
    <w:rPr>
      <w:rFonts w:ascii="Wingdings" w:hAnsi="Wingdings"/>
      <w:color w:val="auto"/>
      <w:sz w:val="28"/>
    </w:rPr>
  </w:style>
  <w:style w:type="character" w:customStyle="1" w:styleId="WW8Num594z1">
    <w:name w:val="WW8Num594z1"/>
    <w:rsid w:val="00AB3415"/>
    <w:rPr>
      <w:rFonts w:ascii="Courier New" w:hAnsi="Courier New"/>
    </w:rPr>
  </w:style>
  <w:style w:type="character" w:customStyle="1" w:styleId="WW8Num594z2">
    <w:name w:val="WW8Num594z2"/>
    <w:rsid w:val="00AB3415"/>
    <w:rPr>
      <w:rFonts w:ascii="Wingdings" w:hAnsi="Wingdings"/>
    </w:rPr>
  </w:style>
  <w:style w:type="character" w:customStyle="1" w:styleId="WW8Num594z3">
    <w:name w:val="WW8Num594z3"/>
    <w:rsid w:val="00AB3415"/>
    <w:rPr>
      <w:rFonts w:ascii="Symbol" w:hAnsi="Symbol"/>
    </w:rPr>
  </w:style>
  <w:style w:type="character" w:customStyle="1" w:styleId="WW8Num595z0">
    <w:name w:val="WW8Num595z0"/>
    <w:rsid w:val="00AB3415"/>
    <w:rPr>
      <w:rFonts w:ascii="Symbol" w:hAnsi="Symbol"/>
    </w:rPr>
  </w:style>
  <w:style w:type="character" w:customStyle="1" w:styleId="WW8Num595z1">
    <w:name w:val="WW8Num595z1"/>
    <w:rsid w:val="00AB3415"/>
    <w:rPr>
      <w:rFonts w:ascii="Courier New" w:hAnsi="Courier New"/>
    </w:rPr>
  </w:style>
  <w:style w:type="character" w:customStyle="1" w:styleId="WW8Num595z2">
    <w:name w:val="WW8Num595z2"/>
    <w:rsid w:val="00AB3415"/>
    <w:rPr>
      <w:rFonts w:ascii="Wingdings" w:hAnsi="Wingdings"/>
    </w:rPr>
  </w:style>
  <w:style w:type="character" w:customStyle="1" w:styleId="WW8Num598z0">
    <w:name w:val="WW8Num598z0"/>
    <w:rsid w:val="00AB3415"/>
    <w:rPr>
      <w:rFonts w:ascii="Symbol" w:hAnsi="Symbol"/>
    </w:rPr>
  </w:style>
  <w:style w:type="character" w:customStyle="1" w:styleId="WW8Num599z0">
    <w:name w:val="WW8Num599z0"/>
    <w:rsid w:val="00AB3415"/>
    <w:rPr>
      <w:rFonts w:ascii="Times New Roman" w:hAnsi="Times New Roman"/>
    </w:rPr>
  </w:style>
  <w:style w:type="character" w:customStyle="1" w:styleId="WW8Num600z0">
    <w:name w:val="WW8Num600z0"/>
    <w:rsid w:val="00AB3415"/>
    <w:rPr>
      <w:rFonts w:ascii="Symbol" w:hAnsi="Symbol"/>
    </w:rPr>
  </w:style>
  <w:style w:type="character" w:customStyle="1" w:styleId="WW8Num600z1">
    <w:name w:val="WW8Num600z1"/>
    <w:rsid w:val="00AB3415"/>
    <w:rPr>
      <w:rFonts w:ascii="Times New Roman" w:eastAsia="Times New Roman" w:hAnsi="Times New Roman" w:cs="Times New Roman"/>
    </w:rPr>
  </w:style>
  <w:style w:type="character" w:customStyle="1" w:styleId="WW8Num600z2">
    <w:name w:val="WW8Num600z2"/>
    <w:rsid w:val="00AB3415"/>
    <w:rPr>
      <w:rFonts w:ascii="Wingdings" w:hAnsi="Wingdings"/>
    </w:rPr>
  </w:style>
  <w:style w:type="character" w:customStyle="1" w:styleId="WW8Num600z4">
    <w:name w:val="WW8Num600z4"/>
    <w:rsid w:val="00AB3415"/>
    <w:rPr>
      <w:rFonts w:ascii="Courier New" w:hAnsi="Courier New"/>
    </w:rPr>
  </w:style>
  <w:style w:type="character" w:customStyle="1" w:styleId="WW8Num601z0">
    <w:name w:val="WW8Num601z0"/>
    <w:rsid w:val="00AB3415"/>
    <w:rPr>
      <w:rFonts w:ascii="Symbol" w:hAnsi="Symbol"/>
    </w:rPr>
  </w:style>
  <w:style w:type="character" w:customStyle="1" w:styleId="WW8Num602z0">
    <w:name w:val="WW8Num602z0"/>
    <w:rsid w:val="00AB3415"/>
    <w:rPr>
      <w:rFonts w:ascii="Symbol" w:hAnsi="Symbol"/>
    </w:rPr>
  </w:style>
  <w:style w:type="character" w:customStyle="1" w:styleId="WW8Num602z1">
    <w:name w:val="WW8Num602z1"/>
    <w:rsid w:val="00AB3415"/>
    <w:rPr>
      <w:rFonts w:ascii="Courier New" w:hAnsi="Courier New" w:cs="System"/>
    </w:rPr>
  </w:style>
  <w:style w:type="character" w:customStyle="1" w:styleId="WW8Num602z2">
    <w:name w:val="WW8Num602z2"/>
    <w:rsid w:val="00AB3415"/>
    <w:rPr>
      <w:rFonts w:ascii="Wingdings" w:hAnsi="Wingdings"/>
    </w:rPr>
  </w:style>
  <w:style w:type="character" w:customStyle="1" w:styleId="WW8Num603z0">
    <w:name w:val="WW8Num603z0"/>
    <w:rsid w:val="00AB3415"/>
    <w:rPr>
      <w:rFonts w:ascii="Wingdings" w:hAnsi="Wingdings"/>
    </w:rPr>
  </w:style>
  <w:style w:type="character" w:customStyle="1" w:styleId="WW8Num606z0">
    <w:name w:val="WW8Num606z0"/>
    <w:rsid w:val="00AB3415"/>
    <w:rPr>
      <w:rFonts w:ascii="Wingdings" w:hAnsi="Wingdings"/>
      <w:sz w:val="28"/>
    </w:rPr>
  </w:style>
  <w:style w:type="character" w:customStyle="1" w:styleId="WW8Num606z1">
    <w:name w:val="WW8Num606z1"/>
    <w:rsid w:val="00AB3415"/>
    <w:rPr>
      <w:rFonts w:ascii="Courier New" w:hAnsi="Courier New"/>
    </w:rPr>
  </w:style>
  <w:style w:type="character" w:customStyle="1" w:styleId="WW8Num606z2">
    <w:name w:val="WW8Num606z2"/>
    <w:rsid w:val="00AB3415"/>
    <w:rPr>
      <w:rFonts w:ascii="Wingdings" w:hAnsi="Wingdings"/>
    </w:rPr>
  </w:style>
  <w:style w:type="character" w:customStyle="1" w:styleId="WW8Num606z3">
    <w:name w:val="WW8Num606z3"/>
    <w:rsid w:val="00AB3415"/>
    <w:rPr>
      <w:rFonts w:ascii="Symbol" w:hAnsi="Symbol"/>
    </w:rPr>
  </w:style>
  <w:style w:type="character" w:customStyle="1" w:styleId="WW8Num607z0">
    <w:name w:val="WW8Num607z0"/>
    <w:rsid w:val="00AB3415"/>
    <w:rPr>
      <w:rFonts w:ascii="Wingdings" w:hAnsi="Wingdings"/>
      <w:sz w:val="28"/>
    </w:rPr>
  </w:style>
  <w:style w:type="character" w:customStyle="1" w:styleId="WW8Num608z0">
    <w:name w:val="WW8Num608z0"/>
    <w:rsid w:val="00AB3415"/>
    <w:rPr>
      <w:rFonts w:ascii="Wingdings" w:hAnsi="Wingdings"/>
    </w:rPr>
  </w:style>
  <w:style w:type="character" w:customStyle="1" w:styleId="WW8Num608z3">
    <w:name w:val="WW8Num608z3"/>
    <w:rsid w:val="00AB3415"/>
    <w:rPr>
      <w:rFonts w:ascii="Symbol" w:hAnsi="Symbol"/>
    </w:rPr>
  </w:style>
  <w:style w:type="character" w:customStyle="1" w:styleId="WW8Num609z0">
    <w:name w:val="WW8Num609z0"/>
    <w:rsid w:val="00AB3415"/>
    <w:rPr>
      <w:rFonts w:ascii="Symbol" w:hAnsi="Symbol"/>
    </w:rPr>
  </w:style>
  <w:style w:type="character" w:customStyle="1" w:styleId="WW8Num611z0">
    <w:name w:val="WW8Num611z0"/>
    <w:rsid w:val="00AB3415"/>
    <w:rPr>
      <w:rFonts w:ascii="Times New Roman" w:hAnsi="Times New Roman"/>
    </w:rPr>
  </w:style>
  <w:style w:type="character" w:customStyle="1" w:styleId="WW8Num612z0">
    <w:name w:val="WW8Num612z0"/>
    <w:rsid w:val="00AB3415"/>
    <w:rPr>
      <w:rFonts w:ascii="Symbol" w:hAnsi="Symbol"/>
    </w:rPr>
  </w:style>
  <w:style w:type="character" w:customStyle="1" w:styleId="WW8Num612z1">
    <w:name w:val="WW8Num612z1"/>
    <w:rsid w:val="00AB3415"/>
    <w:rPr>
      <w:rFonts w:ascii="Courier New" w:hAnsi="Courier New" w:cs="System"/>
    </w:rPr>
  </w:style>
  <w:style w:type="character" w:customStyle="1" w:styleId="WW8Num612z2">
    <w:name w:val="WW8Num612z2"/>
    <w:rsid w:val="00AB3415"/>
    <w:rPr>
      <w:rFonts w:ascii="Wingdings" w:hAnsi="Wingdings"/>
    </w:rPr>
  </w:style>
  <w:style w:type="character" w:customStyle="1" w:styleId="WW8Num613z0">
    <w:name w:val="WW8Num613z0"/>
    <w:rsid w:val="00AB3415"/>
    <w:rPr>
      <w:rFonts w:ascii="Symbol" w:hAnsi="Symbol"/>
    </w:rPr>
  </w:style>
  <w:style w:type="character" w:customStyle="1" w:styleId="WW8Num615z0">
    <w:name w:val="WW8Num615z0"/>
    <w:rsid w:val="00AB3415"/>
    <w:rPr>
      <w:rFonts w:ascii="Symbol" w:hAnsi="Symbol"/>
    </w:rPr>
  </w:style>
  <w:style w:type="character" w:customStyle="1" w:styleId="WW8Num619z0">
    <w:name w:val="WW8Num619z0"/>
    <w:rsid w:val="00AB3415"/>
    <w:rPr>
      <w:rFonts w:ascii="Wingdings" w:hAnsi="Wingdings"/>
      <w:sz w:val="8"/>
    </w:rPr>
  </w:style>
  <w:style w:type="character" w:customStyle="1" w:styleId="WW8Num620z0">
    <w:name w:val="WW8Num620z0"/>
    <w:rsid w:val="00AB3415"/>
    <w:rPr>
      <w:rFonts w:ascii="Arial Black" w:hAnsi="Arial Black"/>
      <w:b w:val="0"/>
      <w:i w:val="0"/>
      <w:sz w:val="18"/>
    </w:rPr>
  </w:style>
  <w:style w:type="character" w:customStyle="1" w:styleId="WW8Num623z0">
    <w:name w:val="WW8Num623z0"/>
    <w:rsid w:val="00AB3415"/>
    <w:rPr>
      <w:rFonts w:ascii="Wingdings" w:hAnsi="Wingdings"/>
      <w:sz w:val="8"/>
    </w:rPr>
  </w:style>
  <w:style w:type="character" w:customStyle="1" w:styleId="WW8Num625z0">
    <w:name w:val="WW8Num625z0"/>
    <w:rsid w:val="00AB3415"/>
    <w:rPr>
      <w:rFonts w:ascii="Symbol" w:hAnsi="Symbol"/>
    </w:rPr>
  </w:style>
  <w:style w:type="character" w:customStyle="1" w:styleId="WW8Num626z0">
    <w:name w:val="WW8Num626z0"/>
    <w:rsid w:val="00AB3415"/>
    <w:rPr>
      <w:rFonts w:ascii="Symbol" w:hAnsi="Symbol"/>
    </w:rPr>
  </w:style>
  <w:style w:type="character" w:customStyle="1" w:styleId="WW8Num627z0">
    <w:name w:val="WW8Num627z0"/>
    <w:rsid w:val="00AB3415"/>
    <w:rPr>
      <w:rFonts w:ascii="Symbol" w:hAnsi="Symbol"/>
    </w:rPr>
  </w:style>
  <w:style w:type="character" w:customStyle="1" w:styleId="WW8Num629z0">
    <w:name w:val="WW8Num629z0"/>
    <w:rsid w:val="00AB3415"/>
    <w:rPr>
      <w:rFonts w:ascii="Symbol" w:hAnsi="Symbol"/>
    </w:rPr>
  </w:style>
  <w:style w:type="character" w:customStyle="1" w:styleId="WW8Num629z1">
    <w:name w:val="WW8Num629z1"/>
    <w:rsid w:val="00AB3415"/>
    <w:rPr>
      <w:rFonts w:ascii="Courier New" w:hAnsi="Courier New" w:cs="System"/>
    </w:rPr>
  </w:style>
  <w:style w:type="character" w:customStyle="1" w:styleId="WW8Num629z2">
    <w:name w:val="WW8Num629z2"/>
    <w:rsid w:val="00AB3415"/>
    <w:rPr>
      <w:rFonts w:ascii="Wingdings" w:hAnsi="Wingdings"/>
    </w:rPr>
  </w:style>
  <w:style w:type="character" w:customStyle="1" w:styleId="WW8Num630z0">
    <w:name w:val="WW8Num630z0"/>
    <w:rsid w:val="00AB3415"/>
    <w:rPr>
      <w:rFonts w:ascii="Symbol" w:hAnsi="Symbol"/>
      <w:sz w:val="20"/>
    </w:rPr>
  </w:style>
  <w:style w:type="character" w:customStyle="1" w:styleId="WW8Num630z1">
    <w:name w:val="WW8Num630z1"/>
    <w:rsid w:val="00AB3415"/>
    <w:rPr>
      <w:rFonts w:ascii="Courier New" w:hAnsi="Courier New"/>
      <w:sz w:val="20"/>
    </w:rPr>
  </w:style>
  <w:style w:type="character" w:customStyle="1" w:styleId="WW8Num630z2">
    <w:name w:val="WW8Num630z2"/>
    <w:rsid w:val="00AB3415"/>
    <w:rPr>
      <w:rFonts w:ascii="Wingdings" w:hAnsi="Wingdings"/>
      <w:sz w:val="20"/>
    </w:rPr>
  </w:style>
  <w:style w:type="character" w:customStyle="1" w:styleId="WW8Num632z0">
    <w:name w:val="WW8Num632z0"/>
    <w:rsid w:val="00AB3415"/>
    <w:rPr>
      <w:rFonts w:ascii="Wingdings" w:hAnsi="Wingdings"/>
      <w:sz w:val="32"/>
    </w:rPr>
  </w:style>
  <w:style w:type="character" w:customStyle="1" w:styleId="WW8Num632z1">
    <w:name w:val="WW8Num632z1"/>
    <w:rsid w:val="00AB3415"/>
    <w:rPr>
      <w:rFonts w:ascii="Courier New" w:hAnsi="Courier New"/>
    </w:rPr>
  </w:style>
  <w:style w:type="character" w:customStyle="1" w:styleId="WW8Num632z2">
    <w:name w:val="WW8Num632z2"/>
    <w:rsid w:val="00AB3415"/>
    <w:rPr>
      <w:rFonts w:ascii="Wingdings" w:hAnsi="Wingdings"/>
    </w:rPr>
  </w:style>
  <w:style w:type="character" w:customStyle="1" w:styleId="WW8Num632z3">
    <w:name w:val="WW8Num632z3"/>
    <w:rsid w:val="00AB3415"/>
    <w:rPr>
      <w:rFonts w:ascii="Symbol" w:hAnsi="Symbol"/>
    </w:rPr>
  </w:style>
  <w:style w:type="character" w:customStyle="1" w:styleId="WW8Num633z0">
    <w:name w:val="WW8Num633z0"/>
    <w:rsid w:val="00AB3415"/>
    <w:rPr>
      <w:rFonts w:ascii="Times New Roman" w:eastAsia="Times New Roman" w:hAnsi="Times New Roman" w:cs="Times New Roman"/>
    </w:rPr>
  </w:style>
  <w:style w:type="character" w:customStyle="1" w:styleId="WW8Num633z1">
    <w:name w:val="WW8Num633z1"/>
    <w:rsid w:val="00AB3415"/>
    <w:rPr>
      <w:rFonts w:ascii="Courier New" w:hAnsi="Courier New"/>
    </w:rPr>
  </w:style>
  <w:style w:type="character" w:customStyle="1" w:styleId="WW8Num633z2">
    <w:name w:val="WW8Num633z2"/>
    <w:rsid w:val="00AB3415"/>
    <w:rPr>
      <w:rFonts w:ascii="Wingdings" w:hAnsi="Wingdings"/>
    </w:rPr>
  </w:style>
  <w:style w:type="character" w:customStyle="1" w:styleId="WW8Num633z3">
    <w:name w:val="WW8Num633z3"/>
    <w:rsid w:val="00AB3415"/>
    <w:rPr>
      <w:rFonts w:ascii="Symbol" w:hAnsi="Symbol"/>
    </w:rPr>
  </w:style>
  <w:style w:type="character" w:customStyle="1" w:styleId="WW8Num636z0">
    <w:name w:val="WW8Num636z0"/>
    <w:rsid w:val="00AB3415"/>
    <w:rPr>
      <w:rFonts w:ascii="Symbol" w:hAnsi="Symbol"/>
    </w:rPr>
  </w:style>
  <w:style w:type="character" w:customStyle="1" w:styleId="WW8Num637z0">
    <w:name w:val="WW8Num637z0"/>
    <w:rsid w:val="00AB3415"/>
    <w:rPr>
      <w:rFonts w:ascii="Symbol" w:hAnsi="Symbol"/>
    </w:rPr>
  </w:style>
  <w:style w:type="character" w:customStyle="1" w:styleId="WW8Num638z0">
    <w:name w:val="WW8Num638z0"/>
    <w:rsid w:val="00AB3415"/>
    <w:rPr>
      <w:rFonts w:ascii="Symbol" w:hAnsi="Symbol"/>
    </w:rPr>
  </w:style>
  <w:style w:type="character" w:customStyle="1" w:styleId="WW8Num639z0">
    <w:name w:val="WW8Num639z0"/>
    <w:rsid w:val="00AB3415"/>
    <w:rPr>
      <w:rFonts w:ascii="Symbol" w:hAnsi="Symbol"/>
      <w:color w:val="FF0000"/>
    </w:rPr>
  </w:style>
  <w:style w:type="character" w:customStyle="1" w:styleId="WW8Num640z0">
    <w:name w:val="WW8Num640z0"/>
    <w:rsid w:val="00AB3415"/>
    <w:rPr>
      <w:rFonts w:ascii="Symbol" w:hAnsi="Symbol"/>
    </w:rPr>
  </w:style>
  <w:style w:type="character" w:customStyle="1" w:styleId="WW8Num641z0">
    <w:name w:val="WW8Num641z0"/>
    <w:rsid w:val="00AB3415"/>
    <w:rPr>
      <w:rFonts w:ascii="Times New Roman" w:eastAsia="Times New Roman" w:hAnsi="Times New Roman" w:cs="Times New Roman"/>
    </w:rPr>
  </w:style>
  <w:style w:type="character" w:customStyle="1" w:styleId="WW8Num641z1">
    <w:name w:val="WW8Num641z1"/>
    <w:rsid w:val="00AB3415"/>
    <w:rPr>
      <w:rFonts w:ascii="Courier New" w:hAnsi="Courier New"/>
    </w:rPr>
  </w:style>
  <w:style w:type="character" w:customStyle="1" w:styleId="WW8Num641z2">
    <w:name w:val="WW8Num641z2"/>
    <w:rsid w:val="00AB3415"/>
    <w:rPr>
      <w:rFonts w:ascii="Wingdings" w:hAnsi="Wingdings"/>
    </w:rPr>
  </w:style>
  <w:style w:type="character" w:customStyle="1" w:styleId="WW8Num641z3">
    <w:name w:val="WW8Num641z3"/>
    <w:rsid w:val="00AB3415"/>
    <w:rPr>
      <w:rFonts w:ascii="Symbol" w:hAnsi="Symbol"/>
    </w:rPr>
  </w:style>
  <w:style w:type="character" w:customStyle="1" w:styleId="WW8Num642z0">
    <w:name w:val="WW8Num642z0"/>
    <w:rsid w:val="00AB3415"/>
    <w:rPr>
      <w:rFonts w:ascii="Times New Roman" w:hAnsi="Times New Roman"/>
      <w:color w:val="auto"/>
      <w:sz w:val="24"/>
    </w:rPr>
  </w:style>
  <w:style w:type="character" w:customStyle="1" w:styleId="WW8Num644z0">
    <w:name w:val="WW8Num644z0"/>
    <w:rsid w:val="00AB3415"/>
    <w:rPr>
      <w:rFonts w:ascii="Wingdings" w:hAnsi="Wingdings"/>
    </w:rPr>
  </w:style>
  <w:style w:type="character" w:customStyle="1" w:styleId="WW8Num645z0">
    <w:name w:val="WW8Num645z0"/>
    <w:rsid w:val="00AB3415"/>
    <w:rPr>
      <w:rFonts w:ascii="Wingdings" w:hAnsi="Wingdings"/>
    </w:rPr>
  </w:style>
  <w:style w:type="character" w:customStyle="1" w:styleId="WW8Num646z0">
    <w:name w:val="WW8Num646z0"/>
    <w:rsid w:val="00AB3415"/>
    <w:rPr>
      <w:rFonts w:ascii="Arial" w:hAnsi="Arial"/>
      <w:b/>
      <w:color w:val="0000FF"/>
      <w:sz w:val="24"/>
    </w:rPr>
  </w:style>
  <w:style w:type="character" w:customStyle="1" w:styleId="WW8Num648z0">
    <w:name w:val="WW8Num648z0"/>
    <w:rsid w:val="00AB3415"/>
    <w:rPr>
      <w:rFonts w:ascii="Wingdings" w:hAnsi="Wingdings"/>
      <w:b w:val="0"/>
      <w:i w:val="0"/>
      <w:sz w:val="20"/>
    </w:rPr>
  </w:style>
  <w:style w:type="character" w:customStyle="1" w:styleId="WW8Num649z0">
    <w:name w:val="WW8Num649z0"/>
    <w:rsid w:val="00AB3415"/>
    <w:rPr>
      <w:rFonts w:ascii="Times New Roman" w:hAnsi="Times New Roman"/>
    </w:rPr>
  </w:style>
  <w:style w:type="character" w:customStyle="1" w:styleId="WW8Num650z0">
    <w:name w:val="WW8Num650z0"/>
    <w:rsid w:val="00AB3415"/>
    <w:rPr>
      <w:rFonts w:ascii="Times New Roman" w:eastAsia="Times New Roman" w:hAnsi="Times New Roman" w:cs="Times New Roman"/>
    </w:rPr>
  </w:style>
  <w:style w:type="character" w:customStyle="1" w:styleId="WW8Num650z1">
    <w:name w:val="WW8Num650z1"/>
    <w:rsid w:val="00AB3415"/>
    <w:rPr>
      <w:rFonts w:ascii="Courier New" w:hAnsi="Courier New"/>
    </w:rPr>
  </w:style>
  <w:style w:type="character" w:customStyle="1" w:styleId="WW8Num650z2">
    <w:name w:val="WW8Num650z2"/>
    <w:rsid w:val="00AB3415"/>
    <w:rPr>
      <w:rFonts w:ascii="Wingdings" w:hAnsi="Wingdings"/>
    </w:rPr>
  </w:style>
  <w:style w:type="character" w:customStyle="1" w:styleId="WW8Num650z3">
    <w:name w:val="WW8Num650z3"/>
    <w:rsid w:val="00AB3415"/>
    <w:rPr>
      <w:rFonts w:ascii="Symbol" w:hAnsi="Symbol"/>
    </w:rPr>
  </w:style>
  <w:style w:type="character" w:customStyle="1" w:styleId="WW8Num651z0">
    <w:name w:val="WW8Num651z0"/>
    <w:rsid w:val="00AB3415"/>
    <w:rPr>
      <w:rFonts w:ascii="Wingdings" w:hAnsi="Wingdings"/>
    </w:rPr>
  </w:style>
  <w:style w:type="character" w:customStyle="1" w:styleId="WW8Num652z0">
    <w:name w:val="WW8Num652z0"/>
    <w:rsid w:val="00AB3415"/>
    <w:rPr>
      <w:rFonts w:ascii="Symbol" w:hAnsi="Symbol"/>
    </w:rPr>
  </w:style>
  <w:style w:type="character" w:customStyle="1" w:styleId="WW8Num653z0">
    <w:name w:val="WW8Num653z0"/>
    <w:rsid w:val="00AB3415"/>
    <w:rPr>
      <w:rFonts w:ascii="Symbol" w:hAnsi="Symbol"/>
    </w:rPr>
  </w:style>
  <w:style w:type="character" w:customStyle="1" w:styleId="WW8Num654z0">
    <w:name w:val="WW8Num654z0"/>
    <w:rsid w:val="00AB3415"/>
    <w:rPr>
      <w:rFonts w:ascii="Symbol" w:hAnsi="Symbol"/>
    </w:rPr>
  </w:style>
  <w:style w:type="character" w:customStyle="1" w:styleId="WW8Num655z0">
    <w:name w:val="WW8Num655z0"/>
    <w:rsid w:val="00AB3415"/>
    <w:rPr>
      <w:rFonts w:ascii="Wingdings" w:hAnsi="Wingdings"/>
      <w:sz w:val="28"/>
    </w:rPr>
  </w:style>
  <w:style w:type="character" w:customStyle="1" w:styleId="WW8Num656z0">
    <w:name w:val="WW8Num656z0"/>
    <w:rsid w:val="00AB3415"/>
    <w:rPr>
      <w:rFonts w:ascii="Times New Roman" w:hAnsi="Times New Roman"/>
      <w:color w:val="auto"/>
      <w:sz w:val="24"/>
    </w:rPr>
  </w:style>
  <w:style w:type="character" w:customStyle="1" w:styleId="WW8Num657z0">
    <w:name w:val="WW8Num657z0"/>
    <w:rsid w:val="00AB3415"/>
    <w:rPr>
      <w:rFonts w:ascii="Symbol" w:hAnsi="Symbol"/>
    </w:rPr>
  </w:style>
  <w:style w:type="character" w:customStyle="1" w:styleId="WW8Num658z0">
    <w:name w:val="WW8Num658z0"/>
    <w:rsid w:val="00AB3415"/>
    <w:rPr>
      <w:rFonts w:ascii="Wingdings" w:hAnsi="Wingdings"/>
    </w:rPr>
  </w:style>
  <w:style w:type="character" w:customStyle="1" w:styleId="WW8Num658z1">
    <w:name w:val="WW8Num658z1"/>
    <w:rsid w:val="00AB3415"/>
    <w:rPr>
      <w:rFonts w:ascii="Courier New" w:hAnsi="Courier New"/>
    </w:rPr>
  </w:style>
  <w:style w:type="character" w:customStyle="1" w:styleId="WW8Num658z3">
    <w:name w:val="WW8Num658z3"/>
    <w:rsid w:val="00AB3415"/>
    <w:rPr>
      <w:rFonts w:ascii="Symbol" w:hAnsi="Symbol"/>
    </w:rPr>
  </w:style>
  <w:style w:type="character" w:customStyle="1" w:styleId="WW8Num659z0">
    <w:name w:val="WW8Num659z0"/>
    <w:rsid w:val="00AB3415"/>
    <w:rPr>
      <w:rFonts w:ascii="Symbol" w:hAnsi="Symbol"/>
    </w:rPr>
  </w:style>
  <w:style w:type="character" w:customStyle="1" w:styleId="WW8Num660z0">
    <w:name w:val="WW8Num660z0"/>
    <w:rsid w:val="00AB3415"/>
    <w:rPr>
      <w:rFonts w:ascii="Times New Roman" w:hAnsi="Times New Roman"/>
      <w:color w:val="auto"/>
      <w:sz w:val="24"/>
    </w:rPr>
  </w:style>
  <w:style w:type="character" w:customStyle="1" w:styleId="WW8Num662z0">
    <w:name w:val="WW8Num662z0"/>
    <w:rsid w:val="00AB3415"/>
    <w:rPr>
      <w:rFonts w:ascii="Symbol" w:hAnsi="Symbol"/>
    </w:rPr>
  </w:style>
  <w:style w:type="character" w:customStyle="1" w:styleId="WW8Num663z0">
    <w:name w:val="WW8Num663z0"/>
    <w:rsid w:val="00AB3415"/>
    <w:rPr>
      <w:rFonts w:ascii="Symbol" w:hAnsi="Symbol"/>
    </w:rPr>
  </w:style>
  <w:style w:type="character" w:customStyle="1" w:styleId="WW8Num663z1">
    <w:name w:val="WW8Num663z1"/>
    <w:rsid w:val="00AB3415"/>
    <w:rPr>
      <w:rFonts w:ascii="Courier New" w:hAnsi="Courier New"/>
    </w:rPr>
  </w:style>
  <w:style w:type="character" w:customStyle="1" w:styleId="WW8Num663z2">
    <w:name w:val="WW8Num663z2"/>
    <w:rsid w:val="00AB3415"/>
    <w:rPr>
      <w:rFonts w:ascii="Wingdings" w:hAnsi="Wingdings"/>
    </w:rPr>
  </w:style>
  <w:style w:type="character" w:customStyle="1" w:styleId="WW8Num664z0">
    <w:name w:val="WW8Num664z0"/>
    <w:rsid w:val="00AB3415"/>
    <w:rPr>
      <w:rFonts w:ascii="Wingdings" w:hAnsi="Wingdings"/>
    </w:rPr>
  </w:style>
  <w:style w:type="character" w:customStyle="1" w:styleId="WW8Num664z1">
    <w:name w:val="WW8Num664z1"/>
    <w:rsid w:val="00AB3415"/>
    <w:rPr>
      <w:rFonts w:ascii="Courier New" w:hAnsi="Courier New" w:cs="System"/>
    </w:rPr>
  </w:style>
  <w:style w:type="character" w:customStyle="1" w:styleId="WW8Num664z3">
    <w:name w:val="WW8Num664z3"/>
    <w:rsid w:val="00AB3415"/>
    <w:rPr>
      <w:rFonts w:ascii="Symbol" w:hAnsi="Symbol"/>
    </w:rPr>
  </w:style>
  <w:style w:type="character" w:customStyle="1" w:styleId="WW8Num666z1">
    <w:name w:val="WW8Num666z1"/>
    <w:rsid w:val="00AB3415"/>
    <w:rPr>
      <w:rFonts w:ascii="Courier New" w:hAnsi="Courier New"/>
    </w:rPr>
  </w:style>
  <w:style w:type="character" w:customStyle="1" w:styleId="WW8Num666z2">
    <w:name w:val="WW8Num666z2"/>
    <w:rsid w:val="00AB3415"/>
    <w:rPr>
      <w:rFonts w:ascii="Wingdings" w:hAnsi="Wingdings"/>
    </w:rPr>
  </w:style>
  <w:style w:type="character" w:customStyle="1" w:styleId="WW8Num666z3">
    <w:name w:val="WW8Num666z3"/>
    <w:rsid w:val="00AB3415"/>
    <w:rPr>
      <w:rFonts w:ascii="Symbol" w:hAnsi="Symbol"/>
    </w:rPr>
  </w:style>
  <w:style w:type="character" w:customStyle="1" w:styleId="WW8Num667z0">
    <w:name w:val="WW8Num667z0"/>
    <w:rsid w:val="00AB3415"/>
    <w:rPr>
      <w:rFonts w:ascii="Times New Roman" w:hAnsi="Times New Roman"/>
    </w:rPr>
  </w:style>
  <w:style w:type="character" w:customStyle="1" w:styleId="WW8Num668z0">
    <w:name w:val="WW8Num668z0"/>
    <w:rsid w:val="00AB3415"/>
    <w:rPr>
      <w:rFonts w:ascii="Arial" w:hAnsi="Arial"/>
      <w:b/>
      <w:i w:val="0"/>
      <w:sz w:val="28"/>
    </w:rPr>
  </w:style>
  <w:style w:type="character" w:customStyle="1" w:styleId="WW8Num668z1">
    <w:name w:val="WW8Num668z1"/>
    <w:rsid w:val="00AB3415"/>
    <w:rPr>
      <w:rFonts w:ascii="Arial" w:hAnsi="Arial"/>
      <w:b/>
      <w:i/>
      <w:sz w:val="24"/>
    </w:rPr>
  </w:style>
  <w:style w:type="character" w:customStyle="1" w:styleId="WW8Num668z2">
    <w:name w:val="WW8Num668z2"/>
    <w:rsid w:val="00AB3415"/>
    <w:rPr>
      <w:rFonts w:ascii="Arial" w:hAnsi="Arial"/>
      <w:b/>
      <w:i w:val="0"/>
      <w:kern w:val="1"/>
      <w:sz w:val="24"/>
    </w:rPr>
  </w:style>
  <w:style w:type="character" w:customStyle="1" w:styleId="WW8Num668z3">
    <w:name w:val="WW8Num668z3"/>
    <w:rsid w:val="00AB3415"/>
    <w:rPr>
      <w:rFonts w:ascii="Times New Roman" w:hAnsi="Times New Roman"/>
      <w:b/>
      <w:i w:val="0"/>
      <w:sz w:val="24"/>
    </w:rPr>
  </w:style>
  <w:style w:type="character" w:customStyle="1" w:styleId="WW8Num668z5">
    <w:name w:val="WW8Num668z5"/>
    <w:rsid w:val="00AB3415"/>
    <w:rPr>
      <w:rFonts w:ascii="Symbol" w:hAnsi="Symbol"/>
    </w:rPr>
  </w:style>
  <w:style w:type="character" w:customStyle="1" w:styleId="WW8Num671z0">
    <w:name w:val="WW8Num671z0"/>
    <w:rsid w:val="00AB3415"/>
    <w:rPr>
      <w:rFonts w:ascii="Symbol" w:hAnsi="Symbol"/>
    </w:rPr>
  </w:style>
  <w:style w:type="character" w:customStyle="1" w:styleId="WW8Num674z0">
    <w:name w:val="WW8Num674z0"/>
    <w:rsid w:val="00AB3415"/>
    <w:rPr>
      <w:rFonts w:ascii="Times New Roman" w:hAnsi="Times New Roman"/>
    </w:rPr>
  </w:style>
  <w:style w:type="character" w:customStyle="1" w:styleId="WW8Num675z0">
    <w:name w:val="WW8Num675z0"/>
    <w:rsid w:val="00AB3415"/>
    <w:rPr>
      <w:rFonts w:ascii="Times New Roman" w:hAnsi="Times New Roman"/>
    </w:rPr>
  </w:style>
  <w:style w:type="character" w:customStyle="1" w:styleId="WW8Num679z0">
    <w:name w:val="WW8Num679z0"/>
    <w:rsid w:val="00AB3415"/>
    <w:rPr>
      <w:rFonts w:ascii="Wingdings" w:hAnsi="Wingdings"/>
    </w:rPr>
  </w:style>
  <w:style w:type="character" w:customStyle="1" w:styleId="WW8Num680z0">
    <w:name w:val="WW8Num680z0"/>
    <w:rsid w:val="00AB3415"/>
    <w:rPr>
      <w:rFonts w:ascii="Wingdings" w:hAnsi="Wingdings"/>
    </w:rPr>
  </w:style>
  <w:style w:type="character" w:customStyle="1" w:styleId="WW8Num681z1">
    <w:name w:val="WW8Num681z1"/>
    <w:rsid w:val="00AB3415"/>
    <w:rPr>
      <w:rFonts w:ascii="Courier New" w:hAnsi="Courier New"/>
    </w:rPr>
  </w:style>
  <w:style w:type="character" w:customStyle="1" w:styleId="WW8Num681z2">
    <w:name w:val="WW8Num681z2"/>
    <w:rsid w:val="00AB3415"/>
    <w:rPr>
      <w:rFonts w:ascii="Wingdings" w:hAnsi="Wingdings"/>
    </w:rPr>
  </w:style>
  <w:style w:type="character" w:customStyle="1" w:styleId="WW8Num681z3">
    <w:name w:val="WW8Num681z3"/>
    <w:rsid w:val="00AB3415"/>
    <w:rPr>
      <w:rFonts w:ascii="Symbol" w:hAnsi="Symbol"/>
    </w:rPr>
  </w:style>
  <w:style w:type="character" w:customStyle="1" w:styleId="WW8Num683z0">
    <w:name w:val="WW8Num683z0"/>
    <w:rsid w:val="00AB3415"/>
    <w:rPr>
      <w:rFonts w:ascii="Symbol" w:hAnsi="Symbol"/>
      <w:color w:val="auto"/>
    </w:rPr>
  </w:style>
  <w:style w:type="character" w:customStyle="1" w:styleId="WW8Num683z2">
    <w:name w:val="WW8Num683z2"/>
    <w:rsid w:val="00AB3415"/>
    <w:rPr>
      <w:rFonts w:ascii="Wingdings" w:hAnsi="Wingdings"/>
    </w:rPr>
  </w:style>
  <w:style w:type="character" w:customStyle="1" w:styleId="WW8Num683z3">
    <w:name w:val="WW8Num683z3"/>
    <w:rsid w:val="00AB3415"/>
    <w:rPr>
      <w:rFonts w:ascii="Symbol" w:hAnsi="Symbol"/>
    </w:rPr>
  </w:style>
  <w:style w:type="character" w:customStyle="1" w:styleId="WW8Num683z4">
    <w:name w:val="WW8Num683z4"/>
    <w:rsid w:val="00AB3415"/>
    <w:rPr>
      <w:rFonts w:ascii="Courier New" w:hAnsi="Courier New" w:cs="Courier New"/>
    </w:rPr>
  </w:style>
  <w:style w:type="character" w:customStyle="1" w:styleId="WW8Num684z0">
    <w:name w:val="WW8Num684z0"/>
    <w:rsid w:val="00AB3415"/>
    <w:rPr>
      <w:rFonts w:ascii="Symbol" w:hAnsi="Symbol"/>
      <w:color w:val="auto"/>
    </w:rPr>
  </w:style>
  <w:style w:type="character" w:customStyle="1" w:styleId="WW8Num686z0">
    <w:name w:val="WW8Num686z0"/>
    <w:rsid w:val="00AB3415"/>
    <w:rPr>
      <w:rFonts w:ascii="Wingdings" w:hAnsi="Wingdings"/>
      <w:sz w:val="32"/>
    </w:rPr>
  </w:style>
  <w:style w:type="character" w:customStyle="1" w:styleId="WW8Num686z1">
    <w:name w:val="WW8Num686z1"/>
    <w:rsid w:val="00AB3415"/>
    <w:rPr>
      <w:rFonts w:ascii="Courier New" w:hAnsi="Courier New"/>
    </w:rPr>
  </w:style>
  <w:style w:type="character" w:customStyle="1" w:styleId="WW8Num686z2">
    <w:name w:val="WW8Num686z2"/>
    <w:rsid w:val="00AB3415"/>
    <w:rPr>
      <w:rFonts w:ascii="Wingdings" w:hAnsi="Wingdings"/>
    </w:rPr>
  </w:style>
  <w:style w:type="character" w:customStyle="1" w:styleId="WW8Num686z3">
    <w:name w:val="WW8Num686z3"/>
    <w:rsid w:val="00AB3415"/>
    <w:rPr>
      <w:rFonts w:ascii="Symbol" w:hAnsi="Symbol"/>
    </w:rPr>
  </w:style>
  <w:style w:type="character" w:customStyle="1" w:styleId="WW8Num687z0">
    <w:name w:val="WW8Num687z0"/>
    <w:rsid w:val="00AB3415"/>
    <w:rPr>
      <w:rFonts w:ascii="Times New Roman" w:hAnsi="Times New Roman"/>
    </w:rPr>
  </w:style>
  <w:style w:type="character" w:customStyle="1" w:styleId="WW8Num689z0">
    <w:name w:val="WW8Num689z0"/>
    <w:rsid w:val="00AB3415"/>
    <w:rPr>
      <w:rFonts w:ascii="Arial" w:hAnsi="Arial"/>
      <w:b/>
      <w:i w:val="0"/>
      <w:sz w:val="24"/>
    </w:rPr>
  </w:style>
  <w:style w:type="character" w:customStyle="1" w:styleId="WW8Num690z0">
    <w:name w:val="WW8Num690z0"/>
    <w:rsid w:val="00AB3415"/>
    <w:rPr>
      <w:rFonts w:ascii="Symbol" w:hAnsi="Symbol"/>
    </w:rPr>
  </w:style>
  <w:style w:type="character" w:customStyle="1" w:styleId="WW8Num691z0">
    <w:name w:val="WW8Num691z0"/>
    <w:rsid w:val="00AB3415"/>
    <w:rPr>
      <w:rFonts w:ascii="Times New Roman" w:eastAsia="Times New Roman" w:hAnsi="Times New Roman" w:cs="Times New Roman"/>
    </w:rPr>
  </w:style>
  <w:style w:type="character" w:customStyle="1" w:styleId="WW8Num691z1">
    <w:name w:val="WW8Num691z1"/>
    <w:rsid w:val="00AB3415"/>
    <w:rPr>
      <w:rFonts w:ascii="Courier New" w:hAnsi="Courier New"/>
    </w:rPr>
  </w:style>
  <w:style w:type="character" w:customStyle="1" w:styleId="WW8Num691z2">
    <w:name w:val="WW8Num691z2"/>
    <w:rsid w:val="00AB3415"/>
    <w:rPr>
      <w:rFonts w:ascii="Wingdings" w:hAnsi="Wingdings"/>
    </w:rPr>
  </w:style>
  <w:style w:type="character" w:customStyle="1" w:styleId="WW8Num691z3">
    <w:name w:val="WW8Num691z3"/>
    <w:rsid w:val="00AB3415"/>
    <w:rPr>
      <w:rFonts w:ascii="Symbol" w:hAnsi="Symbol"/>
    </w:rPr>
  </w:style>
  <w:style w:type="character" w:customStyle="1" w:styleId="WW8Num693z0">
    <w:name w:val="WW8Num693z0"/>
    <w:rsid w:val="00AB3415"/>
    <w:rPr>
      <w:rFonts w:ascii="Wingdings" w:hAnsi="Wingdings"/>
    </w:rPr>
  </w:style>
  <w:style w:type="character" w:customStyle="1" w:styleId="WW8Num696z0">
    <w:name w:val="WW8Num696z0"/>
    <w:rsid w:val="00AB3415"/>
    <w:rPr>
      <w:rFonts w:ascii="Symbol" w:hAnsi="Symbol"/>
    </w:rPr>
  </w:style>
  <w:style w:type="character" w:customStyle="1" w:styleId="WW8Num697z0">
    <w:name w:val="WW8Num697z0"/>
    <w:rsid w:val="00AB3415"/>
    <w:rPr>
      <w:rFonts w:ascii="Symbol" w:eastAsia="Times New Roman" w:hAnsi="Symbol" w:cs="Arial"/>
    </w:rPr>
  </w:style>
  <w:style w:type="character" w:customStyle="1" w:styleId="WW8Num697z1">
    <w:name w:val="WW8Num697z1"/>
    <w:rsid w:val="00AB3415"/>
    <w:rPr>
      <w:rFonts w:ascii="Courier New" w:hAnsi="Courier New"/>
    </w:rPr>
  </w:style>
  <w:style w:type="character" w:customStyle="1" w:styleId="WW8Num697z2">
    <w:name w:val="WW8Num697z2"/>
    <w:rsid w:val="00AB3415"/>
    <w:rPr>
      <w:rFonts w:ascii="Wingdings" w:hAnsi="Wingdings"/>
    </w:rPr>
  </w:style>
  <w:style w:type="character" w:customStyle="1" w:styleId="WW8Num697z3">
    <w:name w:val="WW8Num697z3"/>
    <w:rsid w:val="00AB3415"/>
    <w:rPr>
      <w:rFonts w:ascii="Symbol" w:hAnsi="Symbol"/>
    </w:rPr>
  </w:style>
  <w:style w:type="character" w:customStyle="1" w:styleId="WW8Num698z0">
    <w:name w:val="WW8Num698z0"/>
    <w:rsid w:val="00AB3415"/>
    <w:rPr>
      <w:rFonts w:ascii="Symbol" w:hAnsi="Symbol"/>
    </w:rPr>
  </w:style>
  <w:style w:type="character" w:customStyle="1" w:styleId="WW8Num699z0">
    <w:name w:val="WW8Num699z0"/>
    <w:rsid w:val="00AB3415"/>
    <w:rPr>
      <w:rFonts w:ascii="Symbol" w:hAnsi="Symbol"/>
    </w:rPr>
  </w:style>
  <w:style w:type="character" w:customStyle="1" w:styleId="WW8Num700z0">
    <w:name w:val="WW8Num700z0"/>
    <w:rsid w:val="00AB3415"/>
    <w:rPr>
      <w:rFonts w:ascii="Symbol" w:hAnsi="Symbol"/>
    </w:rPr>
  </w:style>
  <w:style w:type="character" w:customStyle="1" w:styleId="WW8Num701z0">
    <w:name w:val="WW8Num701z0"/>
    <w:rsid w:val="00AB3415"/>
    <w:rPr>
      <w:rFonts w:ascii="Symbol" w:hAnsi="Symbol"/>
    </w:rPr>
  </w:style>
  <w:style w:type="character" w:customStyle="1" w:styleId="WW8Num703z0">
    <w:name w:val="WW8Num703z0"/>
    <w:rsid w:val="00AB3415"/>
    <w:rPr>
      <w:rFonts w:ascii="Times New Roman" w:eastAsia="Times New Roman" w:hAnsi="Times New Roman" w:cs="Times New Roman"/>
    </w:rPr>
  </w:style>
  <w:style w:type="character" w:customStyle="1" w:styleId="WW8Num703z1">
    <w:name w:val="WW8Num703z1"/>
    <w:rsid w:val="00AB3415"/>
    <w:rPr>
      <w:rFonts w:ascii="Courier New" w:hAnsi="Courier New"/>
    </w:rPr>
  </w:style>
  <w:style w:type="character" w:customStyle="1" w:styleId="WW8Num703z2">
    <w:name w:val="WW8Num703z2"/>
    <w:rsid w:val="00AB3415"/>
    <w:rPr>
      <w:rFonts w:ascii="Wingdings" w:hAnsi="Wingdings"/>
    </w:rPr>
  </w:style>
  <w:style w:type="character" w:customStyle="1" w:styleId="WW8Num703z3">
    <w:name w:val="WW8Num703z3"/>
    <w:rsid w:val="00AB3415"/>
    <w:rPr>
      <w:rFonts w:ascii="Symbol" w:hAnsi="Symbol"/>
    </w:rPr>
  </w:style>
  <w:style w:type="character" w:customStyle="1" w:styleId="WW8Num704z0">
    <w:name w:val="WW8Num704z0"/>
    <w:rsid w:val="00AB3415"/>
    <w:rPr>
      <w:rFonts w:ascii="Times New Roman" w:hAnsi="Times New Roman"/>
      <w:color w:val="auto"/>
      <w:sz w:val="24"/>
    </w:rPr>
  </w:style>
  <w:style w:type="character" w:customStyle="1" w:styleId="WW8Num705z0">
    <w:name w:val="WW8Num705z0"/>
    <w:rsid w:val="00AB3415"/>
    <w:rPr>
      <w:rFonts w:ascii="Symbol" w:hAnsi="Symbol"/>
    </w:rPr>
  </w:style>
  <w:style w:type="character" w:customStyle="1" w:styleId="WW8Num706z0">
    <w:name w:val="WW8Num706z0"/>
    <w:rsid w:val="00AB3415"/>
    <w:rPr>
      <w:rFonts w:ascii="Symbol" w:eastAsia="Times New Roman" w:hAnsi="Symbol" w:cs="Times New Roman"/>
    </w:rPr>
  </w:style>
  <w:style w:type="character" w:customStyle="1" w:styleId="WW8Num706z1">
    <w:name w:val="WW8Num706z1"/>
    <w:rsid w:val="00AB3415"/>
    <w:rPr>
      <w:rFonts w:ascii="Courier New" w:hAnsi="Courier New"/>
    </w:rPr>
  </w:style>
  <w:style w:type="character" w:customStyle="1" w:styleId="WW8Num706z2">
    <w:name w:val="WW8Num706z2"/>
    <w:rsid w:val="00AB3415"/>
    <w:rPr>
      <w:rFonts w:ascii="Wingdings" w:hAnsi="Wingdings"/>
    </w:rPr>
  </w:style>
  <w:style w:type="character" w:customStyle="1" w:styleId="WW8Num706z3">
    <w:name w:val="WW8Num706z3"/>
    <w:rsid w:val="00AB3415"/>
    <w:rPr>
      <w:rFonts w:ascii="Symbol" w:hAnsi="Symbol"/>
    </w:rPr>
  </w:style>
  <w:style w:type="character" w:customStyle="1" w:styleId="WW8Num707z0">
    <w:name w:val="WW8Num707z0"/>
    <w:rsid w:val="00AB3415"/>
    <w:rPr>
      <w:rFonts w:ascii="Times New Roman" w:hAnsi="Times New Roman"/>
    </w:rPr>
  </w:style>
  <w:style w:type="character" w:customStyle="1" w:styleId="WW8Num708z0">
    <w:name w:val="WW8Num708z0"/>
    <w:rsid w:val="00AB3415"/>
    <w:rPr>
      <w:rFonts w:ascii="Wingdings" w:hAnsi="Wingdings"/>
    </w:rPr>
  </w:style>
  <w:style w:type="character" w:customStyle="1" w:styleId="WW8Num709z0">
    <w:name w:val="WW8Num709z0"/>
    <w:rsid w:val="00AB3415"/>
    <w:rPr>
      <w:rFonts w:ascii="Times New Roman" w:hAnsi="Times New Roman"/>
    </w:rPr>
  </w:style>
  <w:style w:type="character" w:customStyle="1" w:styleId="WW8Num711z0">
    <w:name w:val="WW8Num711z0"/>
    <w:rsid w:val="00AB3415"/>
    <w:rPr>
      <w:rFonts w:ascii="Times New Roman" w:hAnsi="Times New Roman"/>
    </w:rPr>
  </w:style>
  <w:style w:type="character" w:customStyle="1" w:styleId="WW8Num715z0">
    <w:name w:val="WW8Num715z0"/>
    <w:rsid w:val="00AB3415"/>
    <w:rPr>
      <w:rFonts w:ascii="Symbol" w:hAnsi="Symbol"/>
    </w:rPr>
  </w:style>
  <w:style w:type="character" w:customStyle="1" w:styleId="WW8Num716z0">
    <w:name w:val="WW8Num716z0"/>
    <w:rsid w:val="00AB3415"/>
    <w:rPr>
      <w:rFonts w:ascii="Wingdings" w:hAnsi="Wingdings"/>
      <w:b w:val="0"/>
      <w:i w:val="0"/>
      <w:sz w:val="20"/>
    </w:rPr>
  </w:style>
  <w:style w:type="character" w:customStyle="1" w:styleId="WW8Num718z0">
    <w:name w:val="WW8Num718z0"/>
    <w:rsid w:val="00AB3415"/>
    <w:rPr>
      <w:rFonts w:ascii="Wingdings" w:hAnsi="Wingdings"/>
    </w:rPr>
  </w:style>
  <w:style w:type="character" w:customStyle="1" w:styleId="WW8Num720z0">
    <w:name w:val="WW8Num720z0"/>
    <w:rsid w:val="00AB3415"/>
    <w:rPr>
      <w:rFonts w:ascii="Wingdings" w:hAnsi="Wingdings"/>
    </w:rPr>
  </w:style>
  <w:style w:type="character" w:customStyle="1" w:styleId="WW8Num722z1">
    <w:name w:val="WW8Num722z1"/>
    <w:rsid w:val="00AB3415"/>
    <w:rPr>
      <w:rFonts w:ascii="Courier New" w:hAnsi="Courier New" w:cs="System"/>
    </w:rPr>
  </w:style>
  <w:style w:type="character" w:customStyle="1" w:styleId="WW8Num722z2">
    <w:name w:val="WW8Num722z2"/>
    <w:rsid w:val="00AB3415"/>
    <w:rPr>
      <w:rFonts w:ascii="Wingdings" w:hAnsi="Wingdings"/>
    </w:rPr>
  </w:style>
  <w:style w:type="character" w:customStyle="1" w:styleId="WW8Num722z3">
    <w:name w:val="WW8Num722z3"/>
    <w:rsid w:val="00AB3415"/>
    <w:rPr>
      <w:rFonts w:ascii="Symbol" w:hAnsi="Symbol"/>
    </w:rPr>
  </w:style>
  <w:style w:type="character" w:customStyle="1" w:styleId="WW8Num724z0">
    <w:name w:val="WW8Num724z0"/>
    <w:rsid w:val="00AB3415"/>
    <w:rPr>
      <w:rFonts w:ascii="Symbol" w:hAnsi="Symbol"/>
      <w:color w:val="auto"/>
    </w:rPr>
  </w:style>
  <w:style w:type="character" w:customStyle="1" w:styleId="WW8Num727z0">
    <w:name w:val="WW8Num727z0"/>
    <w:rsid w:val="00AB3415"/>
    <w:rPr>
      <w:rFonts w:ascii="Symbol" w:hAnsi="Symbol"/>
    </w:rPr>
  </w:style>
  <w:style w:type="character" w:customStyle="1" w:styleId="WW8Num727z1">
    <w:name w:val="WW8Num727z1"/>
    <w:rsid w:val="00AB3415"/>
    <w:rPr>
      <w:rFonts w:ascii="Courier New" w:hAnsi="Courier New" w:cs="System"/>
    </w:rPr>
  </w:style>
  <w:style w:type="character" w:customStyle="1" w:styleId="WW8Num727z2">
    <w:name w:val="WW8Num727z2"/>
    <w:rsid w:val="00AB3415"/>
    <w:rPr>
      <w:rFonts w:ascii="Wingdings" w:hAnsi="Wingdings"/>
    </w:rPr>
  </w:style>
  <w:style w:type="character" w:customStyle="1" w:styleId="WW8Num728z0">
    <w:name w:val="WW8Num728z0"/>
    <w:rsid w:val="00AB3415"/>
    <w:rPr>
      <w:rFonts w:ascii="Symbol" w:hAnsi="Symbol"/>
    </w:rPr>
  </w:style>
  <w:style w:type="character" w:customStyle="1" w:styleId="WW8Num728z1">
    <w:name w:val="WW8Num728z1"/>
    <w:rsid w:val="00AB3415"/>
    <w:rPr>
      <w:rFonts w:ascii="Courier New" w:hAnsi="Courier New" w:cs="Courier New"/>
    </w:rPr>
  </w:style>
  <w:style w:type="character" w:customStyle="1" w:styleId="WW8Num728z2">
    <w:name w:val="WW8Num728z2"/>
    <w:rsid w:val="00AB3415"/>
    <w:rPr>
      <w:rFonts w:ascii="Wingdings" w:hAnsi="Wingdings"/>
    </w:rPr>
  </w:style>
  <w:style w:type="character" w:customStyle="1" w:styleId="WW8Num729z0">
    <w:name w:val="WW8Num729z0"/>
    <w:rsid w:val="00AB3415"/>
    <w:rPr>
      <w:b/>
    </w:rPr>
  </w:style>
  <w:style w:type="character" w:customStyle="1" w:styleId="WW8Num730z0">
    <w:name w:val="WW8Num730z0"/>
    <w:rsid w:val="00AB3415"/>
    <w:rPr>
      <w:rFonts w:ascii="Times New Roman" w:eastAsia="Times New Roman" w:hAnsi="Times New Roman" w:cs="Times New Roman"/>
    </w:rPr>
  </w:style>
  <w:style w:type="character" w:customStyle="1" w:styleId="WW8Num730z1">
    <w:name w:val="WW8Num730z1"/>
    <w:rsid w:val="00AB3415"/>
    <w:rPr>
      <w:rFonts w:ascii="Courier New" w:hAnsi="Courier New"/>
    </w:rPr>
  </w:style>
  <w:style w:type="character" w:customStyle="1" w:styleId="WW8Num730z2">
    <w:name w:val="WW8Num730z2"/>
    <w:rsid w:val="00AB3415"/>
    <w:rPr>
      <w:rFonts w:ascii="Wingdings" w:hAnsi="Wingdings"/>
    </w:rPr>
  </w:style>
  <w:style w:type="character" w:customStyle="1" w:styleId="WW8Num730z3">
    <w:name w:val="WW8Num730z3"/>
    <w:rsid w:val="00AB3415"/>
    <w:rPr>
      <w:rFonts w:ascii="Symbol" w:hAnsi="Symbol"/>
    </w:rPr>
  </w:style>
  <w:style w:type="character" w:customStyle="1" w:styleId="WW8Num732z0">
    <w:name w:val="WW8Num732z0"/>
    <w:rsid w:val="00AB3415"/>
    <w:rPr>
      <w:rFonts w:ascii="Times New Roman" w:hAnsi="Times New Roman"/>
      <w:color w:val="auto"/>
      <w:sz w:val="24"/>
    </w:rPr>
  </w:style>
  <w:style w:type="character" w:customStyle="1" w:styleId="WW8Num733z0">
    <w:name w:val="WW8Num733z0"/>
    <w:rsid w:val="00AB3415"/>
    <w:rPr>
      <w:rFonts w:ascii="Wingdings" w:hAnsi="Wingdings"/>
    </w:rPr>
  </w:style>
  <w:style w:type="character" w:customStyle="1" w:styleId="WW8Num734z0">
    <w:name w:val="WW8Num734z0"/>
    <w:rsid w:val="00AB3415"/>
    <w:rPr>
      <w:rFonts w:ascii="Symbol" w:hAnsi="Symbol"/>
    </w:rPr>
  </w:style>
  <w:style w:type="character" w:customStyle="1" w:styleId="WW8Num734z2">
    <w:name w:val="WW8Num734z2"/>
    <w:rsid w:val="00AB3415"/>
    <w:rPr>
      <w:rFonts w:ascii="Wingdings" w:hAnsi="Wingdings"/>
    </w:rPr>
  </w:style>
  <w:style w:type="character" w:customStyle="1" w:styleId="WW8Num734z4">
    <w:name w:val="WW8Num734z4"/>
    <w:rsid w:val="00AB3415"/>
    <w:rPr>
      <w:rFonts w:ascii="Courier New" w:hAnsi="Courier New"/>
    </w:rPr>
  </w:style>
  <w:style w:type="character" w:customStyle="1" w:styleId="WW8Num735z0">
    <w:name w:val="WW8Num735z0"/>
    <w:rsid w:val="00AB3415"/>
    <w:rPr>
      <w:rFonts w:ascii="Symbol" w:hAnsi="Symbol"/>
    </w:rPr>
  </w:style>
  <w:style w:type="character" w:customStyle="1" w:styleId="WW8Num736z0">
    <w:name w:val="WW8Num736z0"/>
    <w:rsid w:val="00AB3415"/>
    <w:rPr>
      <w:rFonts w:ascii="Times New Roman" w:eastAsia="Times New Roman" w:hAnsi="Times New Roman" w:cs="Times New Roman"/>
    </w:rPr>
  </w:style>
  <w:style w:type="character" w:customStyle="1" w:styleId="WW8Num736z1">
    <w:name w:val="WW8Num736z1"/>
    <w:rsid w:val="00AB3415"/>
    <w:rPr>
      <w:rFonts w:ascii="Courier New" w:hAnsi="Courier New"/>
    </w:rPr>
  </w:style>
  <w:style w:type="character" w:customStyle="1" w:styleId="WW8Num736z2">
    <w:name w:val="WW8Num736z2"/>
    <w:rsid w:val="00AB3415"/>
    <w:rPr>
      <w:rFonts w:ascii="Wingdings" w:hAnsi="Wingdings"/>
    </w:rPr>
  </w:style>
  <w:style w:type="character" w:customStyle="1" w:styleId="WW8Num736z3">
    <w:name w:val="WW8Num736z3"/>
    <w:rsid w:val="00AB3415"/>
    <w:rPr>
      <w:rFonts w:ascii="Symbol" w:hAnsi="Symbol"/>
    </w:rPr>
  </w:style>
  <w:style w:type="character" w:customStyle="1" w:styleId="WW8Num737z0">
    <w:name w:val="WW8Num737z0"/>
    <w:rsid w:val="00AB3415"/>
    <w:rPr>
      <w:rFonts w:ascii="Symbol" w:hAnsi="Symbol"/>
    </w:rPr>
  </w:style>
  <w:style w:type="character" w:customStyle="1" w:styleId="WW8Num739z0">
    <w:name w:val="WW8Num739z0"/>
    <w:rsid w:val="00AB3415"/>
    <w:rPr>
      <w:rFonts w:ascii="Symbol" w:hAnsi="Symbol"/>
    </w:rPr>
  </w:style>
  <w:style w:type="character" w:customStyle="1" w:styleId="WW8Num739z1">
    <w:name w:val="WW8Num739z1"/>
    <w:rsid w:val="00AB3415"/>
    <w:rPr>
      <w:rFonts w:ascii="Courier New" w:hAnsi="Courier New" w:cs="System"/>
    </w:rPr>
  </w:style>
  <w:style w:type="character" w:customStyle="1" w:styleId="WW8Num739z2">
    <w:name w:val="WW8Num739z2"/>
    <w:rsid w:val="00AB3415"/>
    <w:rPr>
      <w:rFonts w:ascii="Wingdings" w:hAnsi="Wingdings"/>
    </w:rPr>
  </w:style>
  <w:style w:type="character" w:customStyle="1" w:styleId="WW8Num740z1">
    <w:name w:val="WW8Num740z1"/>
    <w:rsid w:val="00AB3415"/>
    <w:rPr>
      <w:rFonts w:ascii="Courier New" w:hAnsi="Courier New"/>
    </w:rPr>
  </w:style>
  <w:style w:type="character" w:customStyle="1" w:styleId="WW8Num740z2">
    <w:name w:val="WW8Num740z2"/>
    <w:rsid w:val="00AB3415"/>
    <w:rPr>
      <w:rFonts w:ascii="Wingdings" w:hAnsi="Wingdings"/>
    </w:rPr>
  </w:style>
  <w:style w:type="character" w:customStyle="1" w:styleId="WW8Num740z3">
    <w:name w:val="WW8Num740z3"/>
    <w:rsid w:val="00AB3415"/>
    <w:rPr>
      <w:rFonts w:ascii="Symbol" w:hAnsi="Symbol"/>
    </w:rPr>
  </w:style>
  <w:style w:type="character" w:customStyle="1" w:styleId="WW8Num742z0">
    <w:name w:val="WW8Num742z0"/>
    <w:rsid w:val="00AB3415"/>
    <w:rPr>
      <w:rFonts w:ascii="Times New Roman" w:hAnsi="Times New Roman"/>
      <w:color w:val="auto"/>
      <w:sz w:val="24"/>
    </w:rPr>
  </w:style>
  <w:style w:type="character" w:customStyle="1" w:styleId="WW8Num744z0">
    <w:name w:val="WW8Num744z0"/>
    <w:rsid w:val="00AB3415"/>
    <w:rPr>
      <w:rFonts w:ascii="Symbol" w:hAnsi="Symbol"/>
      <w:color w:val="auto"/>
      <w:sz w:val="28"/>
    </w:rPr>
  </w:style>
  <w:style w:type="character" w:customStyle="1" w:styleId="WW8Num745z0">
    <w:name w:val="WW8Num745z0"/>
    <w:rsid w:val="00AB3415"/>
    <w:rPr>
      <w:rFonts w:ascii="Symbol" w:hAnsi="Symbol"/>
    </w:rPr>
  </w:style>
  <w:style w:type="character" w:customStyle="1" w:styleId="WW8Num746z0">
    <w:name w:val="WW8Num746z0"/>
    <w:rsid w:val="00AB3415"/>
    <w:rPr>
      <w:rFonts w:ascii="Times New Roman" w:eastAsia="Times New Roman" w:hAnsi="Times New Roman" w:cs="Times New Roman"/>
    </w:rPr>
  </w:style>
  <w:style w:type="character" w:customStyle="1" w:styleId="WW8Num746z1">
    <w:name w:val="WW8Num746z1"/>
    <w:rsid w:val="00AB3415"/>
    <w:rPr>
      <w:rFonts w:ascii="Courier New" w:hAnsi="Courier New"/>
    </w:rPr>
  </w:style>
  <w:style w:type="character" w:customStyle="1" w:styleId="WW8Num746z2">
    <w:name w:val="WW8Num746z2"/>
    <w:rsid w:val="00AB3415"/>
    <w:rPr>
      <w:rFonts w:ascii="Wingdings" w:hAnsi="Wingdings"/>
    </w:rPr>
  </w:style>
  <w:style w:type="character" w:customStyle="1" w:styleId="WW8Num746z3">
    <w:name w:val="WW8Num746z3"/>
    <w:rsid w:val="00AB3415"/>
    <w:rPr>
      <w:rFonts w:ascii="Symbol" w:hAnsi="Symbol"/>
    </w:rPr>
  </w:style>
  <w:style w:type="character" w:customStyle="1" w:styleId="WW8Num747z0">
    <w:name w:val="WW8Num747z0"/>
    <w:rsid w:val="00AB3415"/>
    <w:rPr>
      <w:rFonts w:ascii="Times New Roman" w:eastAsia="Times New Roman" w:hAnsi="Times New Roman" w:cs="Times New Roman"/>
    </w:rPr>
  </w:style>
  <w:style w:type="character" w:customStyle="1" w:styleId="WW8Num747z1">
    <w:name w:val="WW8Num747z1"/>
    <w:rsid w:val="00AB3415"/>
    <w:rPr>
      <w:rFonts w:ascii="Courier New" w:hAnsi="Courier New"/>
    </w:rPr>
  </w:style>
  <w:style w:type="character" w:customStyle="1" w:styleId="WW8Num747z2">
    <w:name w:val="WW8Num747z2"/>
    <w:rsid w:val="00AB3415"/>
    <w:rPr>
      <w:rFonts w:ascii="Wingdings" w:hAnsi="Wingdings"/>
    </w:rPr>
  </w:style>
  <w:style w:type="character" w:customStyle="1" w:styleId="WW8Num747z3">
    <w:name w:val="WW8Num747z3"/>
    <w:rsid w:val="00AB3415"/>
    <w:rPr>
      <w:rFonts w:ascii="Symbol" w:hAnsi="Symbol"/>
    </w:rPr>
  </w:style>
  <w:style w:type="character" w:customStyle="1" w:styleId="WW8Num748z0">
    <w:name w:val="WW8Num748z0"/>
    <w:rsid w:val="00AB3415"/>
    <w:rPr>
      <w:rFonts w:ascii="Wingdings" w:hAnsi="Wingdings"/>
      <w:sz w:val="20"/>
    </w:rPr>
  </w:style>
  <w:style w:type="character" w:customStyle="1" w:styleId="WW8Num749z0">
    <w:name w:val="WW8Num749z0"/>
    <w:rsid w:val="00AB3415"/>
    <w:rPr>
      <w:rFonts w:ascii="Wingdings" w:hAnsi="Wingdings"/>
    </w:rPr>
  </w:style>
  <w:style w:type="character" w:customStyle="1" w:styleId="WW8Num751z0">
    <w:name w:val="WW8Num751z0"/>
    <w:rsid w:val="00AB3415"/>
    <w:rPr>
      <w:rFonts w:ascii="Wingdings" w:hAnsi="Wingdings"/>
      <w:sz w:val="28"/>
    </w:rPr>
  </w:style>
  <w:style w:type="character" w:customStyle="1" w:styleId="WW8Num752z0">
    <w:name w:val="WW8Num752z0"/>
    <w:rsid w:val="00AB3415"/>
    <w:rPr>
      <w:rFonts w:ascii="Symbol" w:hAnsi="Symbol"/>
    </w:rPr>
  </w:style>
  <w:style w:type="character" w:customStyle="1" w:styleId="WW8Num752z1">
    <w:name w:val="WW8Num752z1"/>
    <w:rsid w:val="00AB3415"/>
    <w:rPr>
      <w:rFonts w:ascii="Courier New" w:hAnsi="Courier New"/>
    </w:rPr>
  </w:style>
  <w:style w:type="character" w:customStyle="1" w:styleId="WW8Num752z2">
    <w:name w:val="WW8Num752z2"/>
    <w:rsid w:val="00AB3415"/>
    <w:rPr>
      <w:rFonts w:ascii="Wingdings" w:hAnsi="Wingdings"/>
    </w:rPr>
  </w:style>
  <w:style w:type="character" w:customStyle="1" w:styleId="WW8Num753z0">
    <w:name w:val="WW8Num753z0"/>
    <w:rsid w:val="00AB3415"/>
    <w:rPr>
      <w:rFonts w:ascii="Symbol" w:hAnsi="Symbol"/>
    </w:rPr>
  </w:style>
  <w:style w:type="character" w:customStyle="1" w:styleId="WW8Num754z0">
    <w:name w:val="WW8Num754z0"/>
    <w:rsid w:val="00AB3415"/>
    <w:rPr>
      <w:rFonts w:ascii="Wingdings" w:hAnsi="Wingdings"/>
    </w:rPr>
  </w:style>
  <w:style w:type="character" w:customStyle="1" w:styleId="WW8Num755z0">
    <w:name w:val="WW8Num755z0"/>
    <w:rsid w:val="00AB3415"/>
    <w:rPr>
      <w:rFonts w:ascii="Wingdings" w:hAnsi="Wingdings"/>
    </w:rPr>
  </w:style>
  <w:style w:type="character" w:customStyle="1" w:styleId="WW8Num756z0">
    <w:name w:val="WW8Num756z0"/>
    <w:rsid w:val="00AB3415"/>
    <w:rPr>
      <w:rFonts w:ascii="Wingdings" w:hAnsi="Wingdings"/>
      <w:sz w:val="28"/>
    </w:rPr>
  </w:style>
  <w:style w:type="character" w:customStyle="1" w:styleId="WW8Num757z0">
    <w:name w:val="WW8Num757z0"/>
    <w:rsid w:val="00AB3415"/>
    <w:rPr>
      <w:rFonts w:ascii="Arial" w:eastAsia="Times New Roman" w:hAnsi="Arial" w:cs="Arial"/>
    </w:rPr>
  </w:style>
  <w:style w:type="character" w:customStyle="1" w:styleId="WW8Num757z1">
    <w:name w:val="WW8Num757z1"/>
    <w:rsid w:val="00AB3415"/>
    <w:rPr>
      <w:rFonts w:ascii="Courier New" w:hAnsi="Courier New" w:cs="System"/>
    </w:rPr>
  </w:style>
  <w:style w:type="character" w:customStyle="1" w:styleId="WW8Num757z2">
    <w:name w:val="WW8Num757z2"/>
    <w:rsid w:val="00AB3415"/>
    <w:rPr>
      <w:rFonts w:ascii="Wingdings" w:hAnsi="Wingdings"/>
    </w:rPr>
  </w:style>
  <w:style w:type="character" w:customStyle="1" w:styleId="WW8Num757z3">
    <w:name w:val="WW8Num757z3"/>
    <w:rsid w:val="00AB3415"/>
    <w:rPr>
      <w:rFonts w:ascii="Symbol" w:hAnsi="Symbol"/>
    </w:rPr>
  </w:style>
  <w:style w:type="character" w:customStyle="1" w:styleId="WW8Num758z0">
    <w:name w:val="WW8Num758z0"/>
    <w:rsid w:val="00AB3415"/>
    <w:rPr>
      <w:rFonts w:ascii="Times New Roman" w:hAnsi="Times New Roman"/>
    </w:rPr>
  </w:style>
  <w:style w:type="character" w:customStyle="1" w:styleId="WW8Num759z0">
    <w:name w:val="WW8Num759z0"/>
    <w:rsid w:val="00AB3415"/>
    <w:rPr>
      <w:rFonts w:ascii="Wingdings" w:hAnsi="Wingdings"/>
    </w:rPr>
  </w:style>
  <w:style w:type="character" w:customStyle="1" w:styleId="WW8Num760z0">
    <w:name w:val="WW8Num760z0"/>
    <w:rsid w:val="00AB3415"/>
    <w:rPr>
      <w:rFonts w:ascii="Wingdings" w:hAnsi="Wingdings"/>
    </w:rPr>
  </w:style>
  <w:style w:type="character" w:customStyle="1" w:styleId="WW8Num761z0">
    <w:name w:val="WW8Num761z0"/>
    <w:rsid w:val="00AB3415"/>
    <w:rPr>
      <w:rFonts w:ascii="Symbol" w:hAnsi="Symbol"/>
    </w:rPr>
  </w:style>
  <w:style w:type="character" w:customStyle="1" w:styleId="WW8Num761z1">
    <w:name w:val="WW8Num761z1"/>
    <w:rsid w:val="00AB3415"/>
    <w:rPr>
      <w:rFonts w:ascii="Courier New" w:hAnsi="Courier New"/>
    </w:rPr>
  </w:style>
  <w:style w:type="character" w:customStyle="1" w:styleId="WW8Num761z2">
    <w:name w:val="WW8Num761z2"/>
    <w:rsid w:val="00AB3415"/>
    <w:rPr>
      <w:rFonts w:ascii="Wingdings" w:hAnsi="Wingdings"/>
    </w:rPr>
  </w:style>
  <w:style w:type="character" w:customStyle="1" w:styleId="WW8Num764z0">
    <w:name w:val="WW8Num764z0"/>
    <w:rsid w:val="00AB3415"/>
    <w:rPr>
      <w:rFonts w:ascii="Symbol" w:hAnsi="Symbol"/>
    </w:rPr>
  </w:style>
  <w:style w:type="character" w:customStyle="1" w:styleId="WW8Num766z1">
    <w:name w:val="WW8Num766z1"/>
    <w:rsid w:val="00AB3415"/>
    <w:rPr>
      <w:rFonts w:ascii="Courier New" w:hAnsi="Courier New"/>
    </w:rPr>
  </w:style>
  <w:style w:type="character" w:customStyle="1" w:styleId="WW8Num766z2">
    <w:name w:val="WW8Num766z2"/>
    <w:rsid w:val="00AB3415"/>
    <w:rPr>
      <w:rFonts w:ascii="Wingdings" w:hAnsi="Wingdings"/>
    </w:rPr>
  </w:style>
  <w:style w:type="character" w:customStyle="1" w:styleId="WW8Num766z3">
    <w:name w:val="WW8Num766z3"/>
    <w:rsid w:val="00AB3415"/>
    <w:rPr>
      <w:rFonts w:ascii="Symbol" w:hAnsi="Symbol"/>
    </w:rPr>
  </w:style>
  <w:style w:type="character" w:customStyle="1" w:styleId="WW8Num767z0">
    <w:name w:val="WW8Num767z0"/>
    <w:rsid w:val="00AB3415"/>
    <w:rPr>
      <w:rFonts w:ascii="Symbol" w:hAnsi="Symbol"/>
      <w:color w:val="auto"/>
    </w:rPr>
  </w:style>
  <w:style w:type="character" w:customStyle="1" w:styleId="WW8Num770z0">
    <w:name w:val="WW8Num770z0"/>
    <w:rsid w:val="00AB3415"/>
    <w:rPr>
      <w:rFonts w:ascii="Symbol" w:hAnsi="Symbol"/>
    </w:rPr>
  </w:style>
  <w:style w:type="character" w:customStyle="1" w:styleId="WW8Num770z1">
    <w:name w:val="WW8Num770z1"/>
    <w:rsid w:val="00AB3415"/>
    <w:rPr>
      <w:rFonts w:ascii="Courier New" w:hAnsi="Courier New"/>
    </w:rPr>
  </w:style>
  <w:style w:type="character" w:customStyle="1" w:styleId="WW8Num770z2">
    <w:name w:val="WW8Num770z2"/>
    <w:rsid w:val="00AB3415"/>
    <w:rPr>
      <w:rFonts w:ascii="Wingdings" w:hAnsi="Wingdings"/>
    </w:rPr>
  </w:style>
  <w:style w:type="character" w:customStyle="1" w:styleId="WW8Num771z0">
    <w:name w:val="WW8Num771z0"/>
    <w:rsid w:val="00AB3415"/>
    <w:rPr>
      <w:rFonts w:ascii="Wingdings" w:hAnsi="Wingdings"/>
    </w:rPr>
  </w:style>
  <w:style w:type="character" w:customStyle="1" w:styleId="WW8Num772z0">
    <w:name w:val="WW8Num772z0"/>
    <w:rsid w:val="00AB3415"/>
    <w:rPr>
      <w:rFonts w:ascii="Wingdings" w:hAnsi="Wingdings"/>
    </w:rPr>
  </w:style>
  <w:style w:type="character" w:customStyle="1" w:styleId="WW8Num773z0">
    <w:name w:val="WW8Num773z0"/>
    <w:rsid w:val="00AB3415"/>
    <w:rPr>
      <w:rFonts w:ascii="Symbol" w:hAnsi="Symbol"/>
    </w:rPr>
  </w:style>
  <w:style w:type="character" w:customStyle="1" w:styleId="WW8Num776z0">
    <w:name w:val="WW8Num776z0"/>
    <w:rsid w:val="00AB3415"/>
    <w:rPr>
      <w:rFonts w:ascii="Wingdings" w:hAnsi="Wingdings"/>
      <w:sz w:val="8"/>
    </w:rPr>
  </w:style>
  <w:style w:type="character" w:customStyle="1" w:styleId="WW8Num778z0">
    <w:name w:val="WW8Num778z0"/>
    <w:rsid w:val="00AB3415"/>
    <w:rPr>
      <w:rFonts w:ascii="Wingdings" w:hAnsi="Wingdings"/>
    </w:rPr>
  </w:style>
  <w:style w:type="character" w:customStyle="1" w:styleId="WW8Num779z0">
    <w:name w:val="WW8Num779z0"/>
    <w:rsid w:val="00AB3415"/>
    <w:rPr>
      <w:rFonts w:ascii="Wingdings" w:hAnsi="Wingdings"/>
    </w:rPr>
  </w:style>
  <w:style w:type="character" w:customStyle="1" w:styleId="WW8Num782z0">
    <w:name w:val="WW8Num782z0"/>
    <w:rsid w:val="00AB3415"/>
    <w:rPr>
      <w:rFonts w:ascii="Wingdings" w:hAnsi="Wingdings"/>
    </w:rPr>
  </w:style>
  <w:style w:type="character" w:customStyle="1" w:styleId="WW8Num783z0">
    <w:name w:val="WW8Num783z0"/>
    <w:rsid w:val="00AB3415"/>
    <w:rPr>
      <w:rFonts w:ascii="Symbol" w:hAnsi="Symbol"/>
    </w:rPr>
  </w:style>
  <w:style w:type="character" w:customStyle="1" w:styleId="WW8Num784z0">
    <w:name w:val="WW8Num784z0"/>
    <w:rsid w:val="00AB3415"/>
    <w:rPr>
      <w:rFonts w:ascii="Symbol" w:hAnsi="Symbol"/>
    </w:rPr>
  </w:style>
  <w:style w:type="character" w:customStyle="1" w:styleId="WW8Num785z0">
    <w:name w:val="WW8Num785z0"/>
    <w:rsid w:val="00AB3415"/>
    <w:rPr>
      <w:rFonts w:ascii="Wingdings" w:hAnsi="Wingdings"/>
    </w:rPr>
  </w:style>
  <w:style w:type="character" w:customStyle="1" w:styleId="WW8Num787z0">
    <w:name w:val="WW8Num787z0"/>
    <w:rsid w:val="00AB3415"/>
    <w:rPr>
      <w:rFonts w:ascii="Symbol" w:hAnsi="Symbol"/>
    </w:rPr>
  </w:style>
  <w:style w:type="character" w:customStyle="1" w:styleId="WW8Num789z0">
    <w:name w:val="WW8Num789z0"/>
    <w:rsid w:val="00AB3415"/>
    <w:rPr>
      <w:rFonts w:ascii="Courier New" w:hAnsi="Courier New"/>
    </w:rPr>
  </w:style>
  <w:style w:type="character" w:customStyle="1" w:styleId="WW8Num790z0">
    <w:name w:val="WW8Num790z0"/>
    <w:rsid w:val="00AB3415"/>
    <w:rPr>
      <w:rFonts w:ascii="Times New Roman" w:hAnsi="Times New Roman"/>
    </w:rPr>
  </w:style>
  <w:style w:type="character" w:customStyle="1" w:styleId="WW8Num791z0">
    <w:name w:val="WW8Num791z0"/>
    <w:rsid w:val="00AB3415"/>
    <w:rPr>
      <w:rFonts w:ascii="Symbol" w:hAnsi="Symbol"/>
    </w:rPr>
  </w:style>
  <w:style w:type="character" w:customStyle="1" w:styleId="WW8Num792z0">
    <w:name w:val="WW8Num792z0"/>
    <w:rsid w:val="00AB3415"/>
    <w:rPr>
      <w:rFonts w:ascii="Times New Roman" w:eastAsia="Times New Roman" w:hAnsi="Times New Roman" w:cs="Times New Roman"/>
    </w:rPr>
  </w:style>
  <w:style w:type="character" w:customStyle="1" w:styleId="WW8Num792z1">
    <w:name w:val="WW8Num792z1"/>
    <w:rsid w:val="00AB3415"/>
    <w:rPr>
      <w:rFonts w:ascii="Courier New" w:hAnsi="Courier New"/>
    </w:rPr>
  </w:style>
  <w:style w:type="character" w:customStyle="1" w:styleId="WW8Num792z2">
    <w:name w:val="WW8Num792z2"/>
    <w:rsid w:val="00AB3415"/>
    <w:rPr>
      <w:rFonts w:ascii="Wingdings" w:hAnsi="Wingdings"/>
    </w:rPr>
  </w:style>
  <w:style w:type="character" w:customStyle="1" w:styleId="WW8Num792z3">
    <w:name w:val="WW8Num792z3"/>
    <w:rsid w:val="00AB3415"/>
    <w:rPr>
      <w:rFonts w:ascii="Symbol" w:hAnsi="Symbol"/>
    </w:rPr>
  </w:style>
  <w:style w:type="character" w:customStyle="1" w:styleId="WW8Num794z0">
    <w:name w:val="WW8Num794z0"/>
    <w:rsid w:val="00AB3415"/>
    <w:rPr>
      <w:rFonts w:ascii="Symbol" w:hAnsi="Symbol"/>
    </w:rPr>
  </w:style>
  <w:style w:type="character" w:customStyle="1" w:styleId="WW8Num794z1">
    <w:name w:val="WW8Num794z1"/>
    <w:rsid w:val="00AB3415"/>
    <w:rPr>
      <w:rFonts w:ascii="Times New Roman" w:eastAsia="Times New Roman" w:hAnsi="Times New Roman" w:cs="Times New Roman"/>
    </w:rPr>
  </w:style>
  <w:style w:type="character" w:customStyle="1" w:styleId="WW8Num794z2">
    <w:name w:val="WW8Num794z2"/>
    <w:rsid w:val="00AB3415"/>
    <w:rPr>
      <w:rFonts w:ascii="Wingdings" w:hAnsi="Wingdings"/>
    </w:rPr>
  </w:style>
  <w:style w:type="character" w:customStyle="1" w:styleId="WW8Num794z4">
    <w:name w:val="WW8Num794z4"/>
    <w:rsid w:val="00AB3415"/>
    <w:rPr>
      <w:rFonts w:ascii="Courier New" w:hAnsi="Courier New"/>
    </w:rPr>
  </w:style>
  <w:style w:type="character" w:customStyle="1" w:styleId="WW8Num795z0">
    <w:name w:val="WW8Num795z0"/>
    <w:rsid w:val="00AB3415"/>
    <w:rPr>
      <w:rFonts w:ascii="Symbol" w:hAnsi="Symbol"/>
    </w:rPr>
  </w:style>
  <w:style w:type="character" w:customStyle="1" w:styleId="WW8Num795z1">
    <w:name w:val="WW8Num795z1"/>
    <w:rsid w:val="00AB3415"/>
    <w:rPr>
      <w:rFonts w:ascii="Courier New" w:hAnsi="Courier New" w:cs="System"/>
    </w:rPr>
  </w:style>
  <w:style w:type="character" w:customStyle="1" w:styleId="WW8Num795z2">
    <w:name w:val="WW8Num795z2"/>
    <w:rsid w:val="00AB3415"/>
    <w:rPr>
      <w:rFonts w:ascii="Wingdings" w:hAnsi="Wingdings"/>
    </w:rPr>
  </w:style>
  <w:style w:type="character" w:customStyle="1" w:styleId="WW8Num796z0">
    <w:name w:val="WW8Num796z0"/>
    <w:rsid w:val="00AB3415"/>
    <w:rPr>
      <w:rFonts w:ascii="Symbol" w:hAnsi="Symbol"/>
    </w:rPr>
  </w:style>
  <w:style w:type="character" w:customStyle="1" w:styleId="WW8Num797z0">
    <w:name w:val="WW8Num797z0"/>
    <w:rsid w:val="00AB3415"/>
    <w:rPr>
      <w:rFonts w:ascii="Wingdings" w:hAnsi="Wingdings"/>
    </w:rPr>
  </w:style>
  <w:style w:type="character" w:customStyle="1" w:styleId="WW8Num798z0">
    <w:name w:val="WW8Num798z0"/>
    <w:rsid w:val="00AB3415"/>
    <w:rPr>
      <w:rFonts w:ascii="Symbol" w:hAnsi="Symbol"/>
    </w:rPr>
  </w:style>
  <w:style w:type="character" w:customStyle="1" w:styleId="WW8Num799z0">
    <w:name w:val="WW8Num799z0"/>
    <w:rsid w:val="00AB3415"/>
    <w:rPr>
      <w:rFonts w:ascii="Times New Roman" w:eastAsia="Times New Roman" w:hAnsi="Times New Roman" w:cs="Times New Roman"/>
    </w:rPr>
  </w:style>
  <w:style w:type="character" w:customStyle="1" w:styleId="WW8Num799z1">
    <w:name w:val="WW8Num799z1"/>
    <w:rsid w:val="00AB3415"/>
    <w:rPr>
      <w:rFonts w:ascii="Courier New" w:hAnsi="Courier New"/>
    </w:rPr>
  </w:style>
  <w:style w:type="character" w:customStyle="1" w:styleId="WW8Num799z2">
    <w:name w:val="WW8Num799z2"/>
    <w:rsid w:val="00AB3415"/>
    <w:rPr>
      <w:rFonts w:ascii="Wingdings" w:hAnsi="Wingdings"/>
    </w:rPr>
  </w:style>
  <w:style w:type="character" w:customStyle="1" w:styleId="WW8Num799z3">
    <w:name w:val="WW8Num799z3"/>
    <w:rsid w:val="00AB3415"/>
    <w:rPr>
      <w:rFonts w:ascii="Symbol" w:hAnsi="Symbol"/>
    </w:rPr>
  </w:style>
  <w:style w:type="character" w:customStyle="1" w:styleId="WW8Num800z0">
    <w:name w:val="WW8Num800z0"/>
    <w:rsid w:val="00AB3415"/>
    <w:rPr>
      <w:rFonts w:ascii="Times New Roman" w:hAnsi="Times New Roman"/>
    </w:rPr>
  </w:style>
  <w:style w:type="character" w:customStyle="1" w:styleId="WW8Num801z0">
    <w:name w:val="WW8Num801z0"/>
    <w:rsid w:val="00AB3415"/>
    <w:rPr>
      <w:rFonts w:ascii="Wingdings" w:hAnsi="Wingdings"/>
    </w:rPr>
  </w:style>
  <w:style w:type="character" w:customStyle="1" w:styleId="WW8Num801z1">
    <w:name w:val="WW8Num801z1"/>
    <w:rsid w:val="00AB3415"/>
    <w:rPr>
      <w:rFonts w:ascii="Courier New" w:hAnsi="Courier New"/>
    </w:rPr>
  </w:style>
  <w:style w:type="character" w:customStyle="1" w:styleId="WW8Num801z3">
    <w:name w:val="WW8Num801z3"/>
    <w:rsid w:val="00AB3415"/>
    <w:rPr>
      <w:rFonts w:ascii="Symbol" w:hAnsi="Symbol"/>
    </w:rPr>
  </w:style>
  <w:style w:type="character" w:customStyle="1" w:styleId="WW8Num802z0">
    <w:name w:val="WW8Num802z0"/>
    <w:rsid w:val="00AB3415"/>
    <w:rPr>
      <w:rFonts w:ascii="Symbol" w:hAnsi="Symbol"/>
    </w:rPr>
  </w:style>
  <w:style w:type="character" w:customStyle="1" w:styleId="WW8Num802z1">
    <w:name w:val="WW8Num802z1"/>
    <w:rsid w:val="00AB3415"/>
    <w:rPr>
      <w:rFonts w:ascii="Courier New" w:hAnsi="Courier New"/>
    </w:rPr>
  </w:style>
  <w:style w:type="character" w:customStyle="1" w:styleId="WW8Num802z2">
    <w:name w:val="WW8Num802z2"/>
    <w:rsid w:val="00AB3415"/>
    <w:rPr>
      <w:rFonts w:ascii="Wingdings" w:hAnsi="Wingdings"/>
    </w:rPr>
  </w:style>
  <w:style w:type="character" w:customStyle="1" w:styleId="WW8Num803z0">
    <w:name w:val="WW8Num803z0"/>
    <w:rsid w:val="00AB3415"/>
    <w:rPr>
      <w:rFonts w:ascii="Wingdings" w:hAnsi="Wingdings"/>
    </w:rPr>
  </w:style>
  <w:style w:type="character" w:customStyle="1" w:styleId="WW8Num803z1">
    <w:name w:val="WW8Num803z1"/>
    <w:rsid w:val="00AB3415"/>
    <w:rPr>
      <w:rFonts w:ascii="Wingdings" w:hAnsi="Wingdings"/>
      <w:sz w:val="16"/>
      <w:szCs w:val="20"/>
    </w:rPr>
  </w:style>
  <w:style w:type="character" w:customStyle="1" w:styleId="WW8Num803z3">
    <w:name w:val="WW8Num803z3"/>
    <w:rsid w:val="00AB3415"/>
    <w:rPr>
      <w:rFonts w:ascii="Symbol" w:hAnsi="Symbol"/>
    </w:rPr>
  </w:style>
  <w:style w:type="character" w:customStyle="1" w:styleId="WW8Num803z4">
    <w:name w:val="WW8Num803z4"/>
    <w:rsid w:val="00AB3415"/>
    <w:rPr>
      <w:rFonts w:ascii="Courier New" w:hAnsi="Courier New" w:cs="System"/>
    </w:rPr>
  </w:style>
  <w:style w:type="character" w:customStyle="1" w:styleId="WW8Num805z0">
    <w:name w:val="WW8Num805z0"/>
    <w:rsid w:val="00AB3415"/>
    <w:rPr>
      <w:rFonts w:ascii="Symbol" w:hAnsi="Symbol"/>
    </w:rPr>
  </w:style>
  <w:style w:type="character" w:customStyle="1" w:styleId="WW8Num807z0">
    <w:name w:val="WW8Num807z0"/>
    <w:rsid w:val="00AB3415"/>
    <w:rPr>
      <w:rFonts w:ascii="Times New Roman" w:hAnsi="Times New Roman"/>
    </w:rPr>
  </w:style>
  <w:style w:type="character" w:customStyle="1" w:styleId="WW8Num808z0">
    <w:name w:val="WW8Num808z0"/>
    <w:rsid w:val="00AB3415"/>
    <w:rPr>
      <w:rFonts w:ascii="Symbol" w:hAnsi="Symbol"/>
    </w:rPr>
  </w:style>
  <w:style w:type="character" w:customStyle="1" w:styleId="WW8Num809z0">
    <w:name w:val="WW8Num809z0"/>
    <w:rsid w:val="00AB3415"/>
    <w:rPr>
      <w:rFonts w:ascii="Times New Roman" w:hAnsi="Times New Roman"/>
      <w:color w:val="auto"/>
      <w:sz w:val="24"/>
    </w:rPr>
  </w:style>
  <w:style w:type="character" w:customStyle="1" w:styleId="WW8Num810z0">
    <w:name w:val="WW8Num810z0"/>
    <w:rsid w:val="00AB3415"/>
    <w:rPr>
      <w:rFonts w:ascii="Symbol" w:hAnsi="Symbol"/>
    </w:rPr>
  </w:style>
  <w:style w:type="character" w:customStyle="1" w:styleId="WW8Num812z0">
    <w:name w:val="WW8Num812z0"/>
    <w:rsid w:val="00AB3415"/>
    <w:rPr>
      <w:rFonts w:ascii="Symbol" w:hAnsi="Symbol"/>
    </w:rPr>
  </w:style>
  <w:style w:type="character" w:customStyle="1" w:styleId="WW8Num814z0">
    <w:name w:val="WW8Num814z0"/>
    <w:rsid w:val="00AB3415"/>
    <w:rPr>
      <w:rFonts w:ascii="Times New Roman" w:eastAsia="Times New Roman" w:hAnsi="Times New Roman" w:cs="Times New Roman"/>
    </w:rPr>
  </w:style>
  <w:style w:type="character" w:customStyle="1" w:styleId="WW8Num814z1">
    <w:name w:val="WW8Num814z1"/>
    <w:rsid w:val="00AB3415"/>
    <w:rPr>
      <w:rFonts w:ascii="Courier New" w:hAnsi="Courier New"/>
    </w:rPr>
  </w:style>
  <w:style w:type="character" w:customStyle="1" w:styleId="WW8Num814z2">
    <w:name w:val="WW8Num814z2"/>
    <w:rsid w:val="00AB3415"/>
    <w:rPr>
      <w:rFonts w:ascii="Wingdings" w:hAnsi="Wingdings"/>
    </w:rPr>
  </w:style>
  <w:style w:type="character" w:customStyle="1" w:styleId="WW8Num814z3">
    <w:name w:val="WW8Num814z3"/>
    <w:rsid w:val="00AB3415"/>
    <w:rPr>
      <w:rFonts w:ascii="Symbol" w:hAnsi="Symbol"/>
    </w:rPr>
  </w:style>
  <w:style w:type="character" w:customStyle="1" w:styleId="WW8Num815z0">
    <w:name w:val="WW8Num815z0"/>
    <w:rsid w:val="00AB3415"/>
    <w:rPr>
      <w:rFonts w:ascii="Symbol" w:hAnsi="Symbol"/>
      <w:color w:val="auto"/>
    </w:rPr>
  </w:style>
  <w:style w:type="character" w:customStyle="1" w:styleId="WW8Num815z1">
    <w:name w:val="WW8Num815z1"/>
    <w:rsid w:val="00AB3415"/>
    <w:rPr>
      <w:rFonts w:ascii="Courier New" w:hAnsi="Courier New" w:cs="Courier New"/>
    </w:rPr>
  </w:style>
  <w:style w:type="character" w:customStyle="1" w:styleId="WW8Num815z2">
    <w:name w:val="WW8Num815z2"/>
    <w:rsid w:val="00AB3415"/>
    <w:rPr>
      <w:rFonts w:ascii="Wingdings" w:hAnsi="Wingdings"/>
    </w:rPr>
  </w:style>
  <w:style w:type="character" w:customStyle="1" w:styleId="WW8Num815z3">
    <w:name w:val="WW8Num815z3"/>
    <w:rsid w:val="00AB3415"/>
    <w:rPr>
      <w:rFonts w:ascii="Symbol" w:hAnsi="Symbol"/>
    </w:rPr>
  </w:style>
  <w:style w:type="character" w:customStyle="1" w:styleId="WW8Num817z0">
    <w:name w:val="WW8Num817z0"/>
    <w:rsid w:val="00AB3415"/>
    <w:rPr>
      <w:rFonts w:ascii="Symbol" w:hAnsi="Symbol"/>
    </w:rPr>
  </w:style>
  <w:style w:type="character" w:customStyle="1" w:styleId="WW8Num818z0">
    <w:name w:val="WW8Num818z0"/>
    <w:rsid w:val="00AB3415"/>
    <w:rPr>
      <w:rFonts w:ascii="Wingdings" w:hAnsi="Wingdings"/>
      <w:color w:val="auto"/>
      <w:sz w:val="28"/>
    </w:rPr>
  </w:style>
  <w:style w:type="character" w:customStyle="1" w:styleId="WW8Num818z1">
    <w:name w:val="WW8Num818z1"/>
    <w:rsid w:val="00AB3415"/>
    <w:rPr>
      <w:rFonts w:ascii="Courier New" w:hAnsi="Courier New"/>
    </w:rPr>
  </w:style>
  <w:style w:type="character" w:customStyle="1" w:styleId="WW8Num818z2">
    <w:name w:val="WW8Num818z2"/>
    <w:rsid w:val="00AB3415"/>
    <w:rPr>
      <w:rFonts w:ascii="Wingdings" w:hAnsi="Wingdings"/>
    </w:rPr>
  </w:style>
  <w:style w:type="character" w:customStyle="1" w:styleId="WW8Num818z3">
    <w:name w:val="WW8Num818z3"/>
    <w:rsid w:val="00AB3415"/>
    <w:rPr>
      <w:rFonts w:ascii="Symbol" w:hAnsi="Symbol"/>
    </w:rPr>
  </w:style>
  <w:style w:type="character" w:customStyle="1" w:styleId="WW8Num819z0">
    <w:name w:val="WW8Num819z0"/>
    <w:rsid w:val="00AB3415"/>
    <w:rPr>
      <w:rFonts w:ascii="Symbol" w:hAnsi="Symbol"/>
      <w:color w:val="auto"/>
      <w:sz w:val="28"/>
    </w:rPr>
  </w:style>
  <w:style w:type="character" w:customStyle="1" w:styleId="WW8Num820z0">
    <w:name w:val="WW8Num820z0"/>
    <w:rsid w:val="00AB3415"/>
    <w:rPr>
      <w:rFonts w:ascii="Wingdings" w:hAnsi="Wingdings"/>
      <w:sz w:val="28"/>
    </w:rPr>
  </w:style>
  <w:style w:type="character" w:customStyle="1" w:styleId="WW8Num824z0">
    <w:name w:val="WW8Num824z0"/>
    <w:rsid w:val="00AB3415"/>
    <w:rPr>
      <w:rFonts w:ascii="Times New Roman" w:eastAsia="Times New Roman" w:hAnsi="Times New Roman" w:cs="Times New Roman"/>
    </w:rPr>
  </w:style>
  <w:style w:type="character" w:customStyle="1" w:styleId="WW8Num824z1">
    <w:name w:val="WW8Num824z1"/>
    <w:rsid w:val="00AB3415"/>
    <w:rPr>
      <w:rFonts w:ascii="Courier New" w:hAnsi="Courier New"/>
    </w:rPr>
  </w:style>
  <w:style w:type="character" w:customStyle="1" w:styleId="WW8Num824z2">
    <w:name w:val="WW8Num824z2"/>
    <w:rsid w:val="00AB3415"/>
    <w:rPr>
      <w:rFonts w:ascii="Wingdings" w:hAnsi="Wingdings"/>
    </w:rPr>
  </w:style>
  <w:style w:type="character" w:customStyle="1" w:styleId="WW8Num824z3">
    <w:name w:val="WW8Num824z3"/>
    <w:rsid w:val="00AB3415"/>
    <w:rPr>
      <w:rFonts w:ascii="Symbol" w:hAnsi="Symbol"/>
    </w:rPr>
  </w:style>
  <w:style w:type="character" w:customStyle="1" w:styleId="WW8Num825z0">
    <w:name w:val="WW8Num825z0"/>
    <w:rsid w:val="00AB3415"/>
    <w:rPr>
      <w:rFonts w:ascii="Wingdings" w:hAnsi="Wingdings"/>
    </w:rPr>
  </w:style>
  <w:style w:type="character" w:customStyle="1" w:styleId="WW8Num826z0">
    <w:name w:val="WW8Num826z0"/>
    <w:rsid w:val="00AB3415"/>
    <w:rPr>
      <w:rFonts w:ascii="Symbol" w:hAnsi="Symbol"/>
    </w:rPr>
  </w:style>
  <w:style w:type="character" w:customStyle="1" w:styleId="WW8Num826z1">
    <w:name w:val="WW8Num826z1"/>
    <w:rsid w:val="00AB3415"/>
    <w:rPr>
      <w:rFonts w:ascii="Courier New" w:hAnsi="Courier New"/>
    </w:rPr>
  </w:style>
  <w:style w:type="character" w:customStyle="1" w:styleId="WW8Num826z2">
    <w:name w:val="WW8Num826z2"/>
    <w:rsid w:val="00AB3415"/>
    <w:rPr>
      <w:rFonts w:ascii="Wingdings" w:hAnsi="Wingdings"/>
    </w:rPr>
  </w:style>
  <w:style w:type="character" w:customStyle="1" w:styleId="WW8Num828z0">
    <w:name w:val="WW8Num828z0"/>
    <w:rsid w:val="00AB3415"/>
    <w:rPr>
      <w:rFonts w:ascii="Symbol" w:hAnsi="Symbol"/>
    </w:rPr>
  </w:style>
  <w:style w:type="character" w:customStyle="1" w:styleId="WW8Num832z0">
    <w:name w:val="WW8Num832z0"/>
    <w:rsid w:val="00AB3415"/>
    <w:rPr>
      <w:rFonts w:ascii="Symbol" w:hAnsi="Symbol"/>
    </w:rPr>
  </w:style>
  <w:style w:type="character" w:customStyle="1" w:styleId="WW8Num833z0">
    <w:name w:val="WW8Num833z0"/>
    <w:rsid w:val="00AB3415"/>
    <w:rPr>
      <w:rFonts w:ascii="Symbol" w:hAnsi="Symbol"/>
      <w:sz w:val="20"/>
    </w:rPr>
  </w:style>
  <w:style w:type="character" w:customStyle="1" w:styleId="WW8Num833z1">
    <w:name w:val="WW8Num833z1"/>
    <w:rsid w:val="00AB3415"/>
    <w:rPr>
      <w:rFonts w:ascii="Times New Roman" w:eastAsia="Times New Roman" w:hAnsi="Times New Roman" w:cs="Times New Roman"/>
    </w:rPr>
  </w:style>
  <w:style w:type="character" w:customStyle="1" w:styleId="WW8Num833z2">
    <w:name w:val="WW8Num833z2"/>
    <w:rsid w:val="00AB3415"/>
    <w:rPr>
      <w:rFonts w:ascii="Wingdings" w:hAnsi="Wingdings"/>
      <w:sz w:val="20"/>
    </w:rPr>
  </w:style>
  <w:style w:type="character" w:customStyle="1" w:styleId="WW8Num834z0">
    <w:name w:val="WW8Num834z0"/>
    <w:rsid w:val="00AB3415"/>
    <w:rPr>
      <w:rFonts w:ascii="Symbol" w:hAnsi="Symbol"/>
      <w:color w:val="auto"/>
    </w:rPr>
  </w:style>
  <w:style w:type="character" w:customStyle="1" w:styleId="WW8Num836z0">
    <w:name w:val="WW8Num836z0"/>
    <w:rsid w:val="00AB3415"/>
    <w:rPr>
      <w:rFonts w:ascii="Wingdings" w:hAnsi="Wingdings"/>
    </w:rPr>
  </w:style>
  <w:style w:type="character" w:customStyle="1" w:styleId="WW8Num836z1">
    <w:name w:val="WW8Num836z1"/>
    <w:rsid w:val="00AB3415"/>
    <w:rPr>
      <w:rFonts w:ascii="Courier New" w:hAnsi="Courier New"/>
    </w:rPr>
  </w:style>
  <w:style w:type="character" w:customStyle="1" w:styleId="WW8Num836z3">
    <w:name w:val="WW8Num836z3"/>
    <w:rsid w:val="00AB3415"/>
    <w:rPr>
      <w:rFonts w:ascii="Symbol" w:hAnsi="Symbol"/>
    </w:rPr>
  </w:style>
  <w:style w:type="character" w:customStyle="1" w:styleId="WW8Num838z0">
    <w:name w:val="WW8Num838z0"/>
    <w:rsid w:val="00AB3415"/>
    <w:rPr>
      <w:rFonts w:ascii="Symbol" w:hAnsi="Symbol"/>
    </w:rPr>
  </w:style>
  <w:style w:type="character" w:customStyle="1" w:styleId="WW8Num839z0">
    <w:name w:val="WW8Num839z0"/>
    <w:rsid w:val="00AB3415"/>
    <w:rPr>
      <w:rFonts w:ascii="Symbol" w:hAnsi="Symbol"/>
      <w:color w:val="auto"/>
    </w:rPr>
  </w:style>
  <w:style w:type="character" w:customStyle="1" w:styleId="WW8Num839z1">
    <w:name w:val="WW8Num839z1"/>
    <w:rsid w:val="00AB3415"/>
    <w:rPr>
      <w:rFonts w:ascii="Courier New" w:hAnsi="Courier New" w:cs="Courier New"/>
    </w:rPr>
  </w:style>
  <w:style w:type="character" w:customStyle="1" w:styleId="WW8Num839z2">
    <w:name w:val="WW8Num839z2"/>
    <w:rsid w:val="00AB3415"/>
    <w:rPr>
      <w:rFonts w:ascii="Wingdings" w:hAnsi="Wingdings"/>
    </w:rPr>
  </w:style>
  <w:style w:type="character" w:customStyle="1" w:styleId="WW8Num839z3">
    <w:name w:val="WW8Num839z3"/>
    <w:rsid w:val="00AB3415"/>
    <w:rPr>
      <w:rFonts w:ascii="Symbol" w:hAnsi="Symbol"/>
    </w:rPr>
  </w:style>
  <w:style w:type="character" w:customStyle="1" w:styleId="WW8Num840z0">
    <w:name w:val="WW8Num840z0"/>
    <w:rsid w:val="00AB3415"/>
    <w:rPr>
      <w:rFonts w:ascii="Wingdings" w:hAnsi="Wingdings"/>
    </w:rPr>
  </w:style>
  <w:style w:type="character" w:customStyle="1" w:styleId="WW8Num840z1">
    <w:name w:val="WW8Num840z1"/>
    <w:rsid w:val="00AB3415"/>
    <w:rPr>
      <w:rFonts w:ascii="Courier New" w:hAnsi="Courier New"/>
    </w:rPr>
  </w:style>
  <w:style w:type="character" w:customStyle="1" w:styleId="WW8Num840z3">
    <w:name w:val="WW8Num840z3"/>
    <w:rsid w:val="00AB3415"/>
    <w:rPr>
      <w:rFonts w:ascii="Symbol" w:hAnsi="Symbol"/>
    </w:rPr>
  </w:style>
  <w:style w:type="character" w:customStyle="1" w:styleId="WW8Num841z1">
    <w:name w:val="WW8Num841z1"/>
    <w:rsid w:val="00AB3415"/>
    <w:rPr>
      <w:rFonts w:ascii="Courier New" w:hAnsi="Courier New" w:cs="System"/>
    </w:rPr>
  </w:style>
  <w:style w:type="character" w:customStyle="1" w:styleId="WW8Num841z2">
    <w:name w:val="WW8Num841z2"/>
    <w:rsid w:val="00AB3415"/>
    <w:rPr>
      <w:rFonts w:ascii="Wingdings" w:hAnsi="Wingdings"/>
    </w:rPr>
  </w:style>
  <w:style w:type="character" w:customStyle="1" w:styleId="WW8Num841z3">
    <w:name w:val="WW8Num841z3"/>
    <w:rsid w:val="00AB3415"/>
    <w:rPr>
      <w:rFonts w:ascii="Symbol" w:hAnsi="Symbol"/>
    </w:rPr>
  </w:style>
  <w:style w:type="character" w:customStyle="1" w:styleId="WW8Num842z0">
    <w:name w:val="WW8Num842z0"/>
    <w:rsid w:val="00AB3415"/>
    <w:rPr>
      <w:rFonts w:ascii="Zapf Dingbats" w:hAnsi="Zapf Dingbats"/>
    </w:rPr>
  </w:style>
  <w:style w:type="character" w:customStyle="1" w:styleId="WW8Num845z0">
    <w:name w:val="WW8Num845z0"/>
    <w:rsid w:val="00AB3415"/>
    <w:rPr>
      <w:rFonts w:ascii="Times New Roman" w:hAnsi="Times New Roman"/>
      <w:color w:val="auto"/>
      <w:sz w:val="24"/>
    </w:rPr>
  </w:style>
  <w:style w:type="character" w:customStyle="1" w:styleId="WW8Num847z0">
    <w:name w:val="WW8Num847z0"/>
    <w:rsid w:val="00AB3415"/>
    <w:rPr>
      <w:rFonts w:ascii="Symbol" w:hAnsi="Symbol"/>
    </w:rPr>
  </w:style>
  <w:style w:type="character" w:customStyle="1" w:styleId="WW8Num848z0">
    <w:name w:val="WW8Num848z0"/>
    <w:rsid w:val="00AB3415"/>
    <w:rPr>
      <w:rFonts w:ascii="Wingdings" w:hAnsi="Wingdings"/>
    </w:rPr>
  </w:style>
  <w:style w:type="character" w:customStyle="1" w:styleId="WW8Num851z0">
    <w:name w:val="WW8Num851z0"/>
    <w:rsid w:val="00AB3415"/>
    <w:rPr>
      <w:rFonts w:ascii="Wingdings" w:hAnsi="Wingdings"/>
    </w:rPr>
  </w:style>
  <w:style w:type="character" w:customStyle="1" w:styleId="WW8Num851z1">
    <w:name w:val="WW8Num851z1"/>
    <w:rsid w:val="00AB3415"/>
    <w:rPr>
      <w:rFonts w:ascii="Courier New" w:hAnsi="Courier New"/>
    </w:rPr>
  </w:style>
  <w:style w:type="character" w:customStyle="1" w:styleId="WW8Num851z3">
    <w:name w:val="WW8Num851z3"/>
    <w:rsid w:val="00AB3415"/>
    <w:rPr>
      <w:rFonts w:ascii="Symbol" w:hAnsi="Symbol"/>
    </w:rPr>
  </w:style>
  <w:style w:type="character" w:customStyle="1" w:styleId="WW8Num852z0">
    <w:name w:val="WW8Num852z0"/>
    <w:rsid w:val="00AB3415"/>
    <w:rPr>
      <w:rFonts w:ascii="Symbol" w:hAnsi="Symbol"/>
    </w:rPr>
  </w:style>
  <w:style w:type="character" w:customStyle="1" w:styleId="WW8Num852z2">
    <w:name w:val="WW8Num852z2"/>
    <w:rsid w:val="00AB3415"/>
    <w:rPr>
      <w:rFonts w:ascii="Wingdings" w:hAnsi="Wingdings"/>
    </w:rPr>
  </w:style>
  <w:style w:type="character" w:customStyle="1" w:styleId="WW8Num852z4">
    <w:name w:val="WW8Num852z4"/>
    <w:rsid w:val="00AB3415"/>
    <w:rPr>
      <w:rFonts w:ascii="Courier New" w:hAnsi="Courier New"/>
    </w:rPr>
  </w:style>
  <w:style w:type="character" w:customStyle="1" w:styleId="WW8Num853z1">
    <w:name w:val="WW8Num853z1"/>
    <w:rsid w:val="00AB3415"/>
    <w:rPr>
      <w:rFonts w:ascii="Symbol" w:hAnsi="Symbol"/>
    </w:rPr>
  </w:style>
  <w:style w:type="character" w:customStyle="1" w:styleId="WW8Num853z2">
    <w:name w:val="WW8Num853z2"/>
    <w:rsid w:val="00AB3415"/>
    <w:rPr>
      <w:rFonts w:ascii="Wingdings" w:hAnsi="Wingdings"/>
    </w:rPr>
  </w:style>
  <w:style w:type="character" w:customStyle="1" w:styleId="WW8Num853z4">
    <w:name w:val="WW8Num853z4"/>
    <w:rsid w:val="00AB3415"/>
    <w:rPr>
      <w:rFonts w:ascii="Courier New" w:hAnsi="Courier New"/>
    </w:rPr>
  </w:style>
  <w:style w:type="character" w:customStyle="1" w:styleId="WW8Num854z0">
    <w:name w:val="WW8Num854z0"/>
    <w:rsid w:val="00AB3415"/>
    <w:rPr>
      <w:rFonts w:ascii="Times New Roman" w:eastAsia="Times New Roman" w:hAnsi="Times New Roman" w:cs="Times New Roman"/>
    </w:rPr>
  </w:style>
  <w:style w:type="character" w:customStyle="1" w:styleId="WW8Num854z1">
    <w:name w:val="WW8Num854z1"/>
    <w:rsid w:val="00AB3415"/>
    <w:rPr>
      <w:rFonts w:ascii="Courier New" w:hAnsi="Courier New"/>
    </w:rPr>
  </w:style>
  <w:style w:type="character" w:customStyle="1" w:styleId="WW8Num854z2">
    <w:name w:val="WW8Num854z2"/>
    <w:rsid w:val="00AB3415"/>
    <w:rPr>
      <w:rFonts w:ascii="Wingdings" w:hAnsi="Wingdings"/>
    </w:rPr>
  </w:style>
  <w:style w:type="character" w:customStyle="1" w:styleId="WW8Num854z3">
    <w:name w:val="WW8Num854z3"/>
    <w:rsid w:val="00AB3415"/>
    <w:rPr>
      <w:rFonts w:ascii="Symbol" w:hAnsi="Symbol"/>
    </w:rPr>
  </w:style>
  <w:style w:type="character" w:customStyle="1" w:styleId="WW8Num855z0">
    <w:name w:val="WW8Num855z0"/>
    <w:rsid w:val="00AB3415"/>
    <w:rPr>
      <w:rFonts w:ascii="Symbol" w:hAnsi="Symbol"/>
    </w:rPr>
  </w:style>
  <w:style w:type="character" w:customStyle="1" w:styleId="WW8Num858z0">
    <w:name w:val="WW8Num858z0"/>
    <w:rsid w:val="00AB3415"/>
    <w:rPr>
      <w:rFonts w:ascii="Symbol" w:hAnsi="Symbol"/>
    </w:rPr>
  </w:style>
  <w:style w:type="character" w:customStyle="1" w:styleId="WW8Num858z1">
    <w:name w:val="WW8Num858z1"/>
    <w:rsid w:val="00AB3415"/>
    <w:rPr>
      <w:rFonts w:ascii="Courier New" w:hAnsi="Courier New"/>
    </w:rPr>
  </w:style>
  <w:style w:type="character" w:customStyle="1" w:styleId="WW8Num858z2">
    <w:name w:val="WW8Num858z2"/>
    <w:rsid w:val="00AB3415"/>
    <w:rPr>
      <w:rFonts w:ascii="Wingdings" w:hAnsi="Wingdings"/>
    </w:rPr>
  </w:style>
  <w:style w:type="character" w:customStyle="1" w:styleId="WW8Num859z0">
    <w:name w:val="WW8Num859z0"/>
    <w:rsid w:val="00AB3415"/>
    <w:rPr>
      <w:rFonts w:ascii="Symbol" w:hAnsi="Symbol"/>
      <w:color w:val="auto"/>
    </w:rPr>
  </w:style>
  <w:style w:type="character" w:customStyle="1" w:styleId="WW8Num860z0">
    <w:name w:val="WW8Num860z0"/>
    <w:rsid w:val="00AB3415"/>
    <w:rPr>
      <w:rFonts w:ascii="Wingdings" w:hAnsi="Wingdings"/>
      <w:sz w:val="28"/>
    </w:rPr>
  </w:style>
  <w:style w:type="character" w:customStyle="1" w:styleId="WW8Num861z0">
    <w:name w:val="WW8Num861z0"/>
    <w:rsid w:val="00AB3415"/>
    <w:rPr>
      <w:rFonts w:ascii="Symbol" w:hAnsi="Symbol"/>
    </w:rPr>
  </w:style>
  <w:style w:type="character" w:customStyle="1" w:styleId="WW8Num861z1">
    <w:name w:val="WW8Num861z1"/>
    <w:rsid w:val="00AB3415"/>
    <w:rPr>
      <w:rFonts w:ascii="Courier New" w:hAnsi="Courier New" w:cs="System"/>
    </w:rPr>
  </w:style>
  <w:style w:type="character" w:customStyle="1" w:styleId="WW8Num861z2">
    <w:name w:val="WW8Num861z2"/>
    <w:rsid w:val="00AB3415"/>
    <w:rPr>
      <w:rFonts w:ascii="Wingdings" w:hAnsi="Wingdings"/>
    </w:rPr>
  </w:style>
  <w:style w:type="character" w:customStyle="1" w:styleId="WW8Num862z0">
    <w:name w:val="WW8Num862z0"/>
    <w:rsid w:val="00AB3415"/>
    <w:rPr>
      <w:rFonts w:ascii="Symbol" w:hAnsi="Symbol"/>
    </w:rPr>
  </w:style>
  <w:style w:type="character" w:customStyle="1" w:styleId="WW8Num864z0">
    <w:name w:val="WW8Num864z0"/>
    <w:rsid w:val="00AB3415"/>
    <w:rPr>
      <w:rFonts w:ascii="Symbol" w:hAnsi="Symbol"/>
    </w:rPr>
  </w:style>
  <w:style w:type="character" w:customStyle="1" w:styleId="WW8Num865z1">
    <w:name w:val="WW8Num865z1"/>
    <w:rsid w:val="00AB3415"/>
    <w:rPr>
      <w:rFonts w:ascii="Symbol" w:hAnsi="Symbol"/>
    </w:rPr>
  </w:style>
  <w:style w:type="character" w:customStyle="1" w:styleId="WW8Num865z2">
    <w:name w:val="WW8Num865z2"/>
    <w:rsid w:val="00AB3415"/>
    <w:rPr>
      <w:rFonts w:ascii="Wingdings" w:hAnsi="Wingdings"/>
    </w:rPr>
  </w:style>
  <w:style w:type="character" w:customStyle="1" w:styleId="WW8Num865z4">
    <w:name w:val="WW8Num865z4"/>
    <w:rsid w:val="00AB3415"/>
    <w:rPr>
      <w:rFonts w:ascii="Courier New" w:hAnsi="Courier New"/>
    </w:rPr>
  </w:style>
  <w:style w:type="character" w:customStyle="1" w:styleId="WW8Num867z1">
    <w:name w:val="WW8Num867z1"/>
    <w:rsid w:val="00AB3415"/>
    <w:rPr>
      <w:rFonts w:ascii="Courier New" w:hAnsi="Courier New"/>
    </w:rPr>
  </w:style>
  <w:style w:type="character" w:customStyle="1" w:styleId="WW8Num867z2">
    <w:name w:val="WW8Num867z2"/>
    <w:rsid w:val="00AB3415"/>
    <w:rPr>
      <w:rFonts w:ascii="Wingdings" w:hAnsi="Wingdings"/>
    </w:rPr>
  </w:style>
  <w:style w:type="character" w:customStyle="1" w:styleId="WW8Num867z3">
    <w:name w:val="WW8Num867z3"/>
    <w:rsid w:val="00AB3415"/>
    <w:rPr>
      <w:rFonts w:ascii="Symbol" w:hAnsi="Symbol"/>
    </w:rPr>
  </w:style>
  <w:style w:type="character" w:customStyle="1" w:styleId="WW8Num868z0">
    <w:name w:val="WW8Num868z0"/>
    <w:rsid w:val="00AB3415"/>
    <w:rPr>
      <w:rFonts w:ascii="Symbol" w:hAnsi="Symbol"/>
    </w:rPr>
  </w:style>
  <w:style w:type="character" w:customStyle="1" w:styleId="WW8Num868z1">
    <w:name w:val="WW8Num868z1"/>
    <w:rsid w:val="00AB3415"/>
    <w:rPr>
      <w:rFonts w:ascii="Courier New" w:hAnsi="Courier New" w:cs="System"/>
    </w:rPr>
  </w:style>
  <w:style w:type="character" w:customStyle="1" w:styleId="WW8Num868z2">
    <w:name w:val="WW8Num868z2"/>
    <w:rsid w:val="00AB3415"/>
    <w:rPr>
      <w:rFonts w:ascii="Wingdings" w:hAnsi="Wingdings"/>
    </w:rPr>
  </w:style>
  <w:style w:type="character" w:customStyle="1" w:styleId="WW8Num869z0">
    <w:name w:val="WW8Num869z0"/>
    <w:rsid w:val="00AB3415"/>
    <w:rPr>
      <w:rFonts w:ascii="Times New Roman" w:hAnsi="Times New Roman"/>
    </w:rPr>
  </w:style>
  <w:style w:type="character" w:customStyle="1" w:styleId="WW8Num870z1">
    <w:name w:val="WW8Num870z1"/>
    <w:rsid w:val="00AB3415"/>
    <w:rPr>
      <w:rFonts w:ascii="Courier New" w:hAnsi="Courier New"/>
    </w:rPr>
  </w:style>
  <w:style w:type="character" w:customStyle="1" w:styleId="WW8Num870z2">
    <w:name w:val="WW8Num870z2"/>
    <w:rsid w:val="00AB3415"/>
    <w:rPr>
      <w:rFonts w:ascii="Wingdings" w:hAnsi="Wingdings"/>
    </w:rPr>
  </w:style>
  <w:style w:type="character" w:customStyle="1" w:styleId="WW8Num870z3">
    <w:name w:val="WW8Num870z3"/>
    <w:rsid w:val="00AB3415"/>
    <w:rPr>
      <w:rFonts w:ascii="Symbol" w:hAnsi="Symbol"/>
    </w:rPr>
  </w:style>
  <w:style w:type="character" w:customStyle="1" w:styleId="WW8Num872z0">
    <w:name w:val="WW8Num872z0"/>
    <w:rsid w:val="00AB3415"/>
    <w:rPr>
      <w:rFonts w:ascii="Symbol" w:hAnsi="Symbol"/>
      <w:color w:val="auto"/>
    </w:rPr>
  </w:style>
  <w:style w:type="character" w:customStyle="1" w:styleId="WW8Num872z1">
    <w:name w:val="WW8Num872z1"/>
    <w:rsid w:val="00AB3415"/>
    <w:rPr>
      <w:rFonts w:ascii="Wingdings" w:hAnsi="Wingdings"/>
      <w:color w:val="auto"/>
    </w:rPr>
  </w:style>
  <w:style w:type="character" w:customStyle="1" w:styleId="WW8Num872z2">
    <w:name w:val="WW8Num872z2"/>
    <w:rsid w:val="00AB3415"/>
    <w:rPr>
      <w:rFonts w:ascii="Wingdings" w:hAnsi="Wingdings"/>
    </w:rPr>
  </w:style>
  <w:style w:type="character" w:customStyle="1" w:styleId="WW8Num872z3">
    <w:name w:val="WW8Num872z3"/>
    <w:rsid w:val="00AB3415"/>
    <w:rPr>
      <w:rFonts w:ascii="Symbol" w:hAnsi="Symbol"/>
    </w:rPr>
  </w:style>
  <w:style w:type="character" w:customStyle="1" w:styleId="WW8Num872z4">
    <w:name w:val="WW8Num872z4"/>
    <w:rsid w:val="00AB3415"/>
    <w:rPr>
      <w:rFonts w:ascii="Courier New" w:hAnsi="Courier New"/>
    </w:rPr>
  </w:style>
  <w:style w:type="character" w:customStyle="1" w:styleId="WW8Num873z0">
    <w:name w:val="WW8Num873z0"/>
    <w:rsid w:val="00AB3415"/>
    <w:rPr>
      <w:rFonts w:ascii="Symbol" w:hAnsi="Symbol"/>
    </w:rPr>
  </w:style>
  <w:style w:type="character" w:customStyle="1" w:styleId="WW8Num874z0">
    <w:name w:val="WW8Num874z0"/>
    <w:rsid w:val="00AB3415"/>
    <w:rPr>
      <w:rFonts w:ascii="Symbol" w:hAnsi="Symbol"/>
    </w:rPr>
  </w:style>
  <w:style w:type="character" w:customStyle="1" w:styleId="WW8Num875z0">
    <w:name w:val="WW8Num875z0"/>
    <w:rsid w:val="00AB3415"/>
    <w:rPr>
      <w:rFonts w:ascii="Symbol" w:hAnsi="Symbol"/>
    </w:rPr>
  </w:style>
  <w:style w:type="character" w:customStyle="1" w:styleId="WW8Num876z0">
    <w:name w:val="WW8Num876z0"/>
    <w:rsid w:val="00AB3415"/>
    <w:rPr>
      <w:rFonts w:ascii="Wingdings" w:hAnsi="Wingdings"/>
      <w:color w:val="auto"/>
      <w:sz w:val="28"/>
    </w:rPr>
  </w:style>
  <w:style w:type="character" w:customStyle="1" w:styleId="WW8Num876z1">
    <w:name w:val="WW8Num876z1"/>
    <w:rsid w:val="00AB3415"/>
    <w:rPr>
      <w:rFonts w:ascii="Courier New" w:hAnsi="Courier New"/>
    </w:rPr>
  </w:style>
  <w:style w:type="character" w:customStyle="1" w:styleId="WW8Num876z2">
    <w:name w:val="WW8Num876z2"/>
    <w:rsid w:val="00AB3415"/>
    <w:rPr>
      <w:rFonts w:ascii="Wingdings" w:hAnsi="Wingdings"/>
    </w:rPr>
  </w:style>
  <w:style w:type="character" w:customStyle="1" w:styleId="WW8Num876z3">
    <w:name w:val="WW8Num876z3"/>
    <w:rsid w:val="00AB3415"/>
    <w:rPr>
      <w:rFonts w:ascii="Symbol" w:hAnsi="Symbol"/>
    </w:rPr>
  </w:style>
  <w:style w:type="character" w:customStyle="1" w:styleId="WW8Num878z0">
    <w:name w:val="WW8Num878z0"/>
    <w:rsid w:val="00AB3415"/>
    <w:rPr>
      <w:rFonts w:ascii="Wingdings" w:hAnsi="Wingdings"/>
    </w:rPr>
  </w:style>
  <w:style w:type="character" w:customStyle="1" w:styleId="WW8Num879z0">
    <w:name w:val="WW8Num879z0"/>
    <w:rsid w:val="00AB3415"/>
    <w:rPr>
      <w:rFonts w:ascii="Symbol" w:hAnsi="Symbol"/>
    </w:rPr>
  </w:style>
  <w:style w:type="character" w:customStyle="1" w:styleId="WW8Num879z1">
    <w:name w:val="WW8Num879z1"/>
    <w:rsid w:val="00AB3415"/>
    <w:rPr>
      <w:rFonts w:ascii="Courier New" w:hAnsi="Courier New"/>
    </w:rPr>
  </w:style>
  <w:style w:type="character" w:customStyle="1" w:styleId="WW8Num879z2">
    <w:name w:val="WW8Num879z2"/>
    <w:rsid w:val="00AB3415"/>
    <w:rPr>
      <w:rFonts w:ascii="Wingdings" w:hAnsi="Wingdings"/>
    </w:rPr>
  </w:style>
  <w:style w:type="character" w:customStyle="1" w:styleId="WW8Num880z0">
    <w:name w:val="WW8Num880z0"/>
    <w:rsid w:val="00AB3415"/>
    <w:rPr>
      <w:rFonts w:ascii="Symbol" w:hAnsi="Symbol"/>
    </w:rPr>
  </w:style>
  <w:style w:type="character" w:customStyle="1" w:styleId="WW8Num882z0">
    <w:name w:val="WW8Num882z0"/>
    <w:rsid w:val="00AB3415"/>
    <w:rPr>
      <w:rFonts w:ascii="Times New Roman" w:hAnsi="Times New Roman"/>
    </w:rPr>
  </w:style>
  <w:style w:type="character" w:customStyle="1" w:styleId="WW8Num885z0">
    <w:name w:val="WW8Num885z0"/>
    <w:rsid w:val="00AB3415"/>
    <w:rPr>
      <w:rFonts w:ascii="Symbol" w:hAnsi="Symbol"/>
    </w:rPr>
  </w:style>
  <w:style w:type="character" w:customStyle="1" w:styleId="WW8Num885z1">
    <w:name w:val="WW8Num885z1"/>
    <w:rsid w:val="00AB3415"/>
    <w:rPr>
      <w:rFonts w:ascii="Courier New" w:hAnsi="Courier New" w:cs="System"/>
    </w:rPr>
  </w:style>
  <w:style w:type="character" w:customStyle="1" w:styleId="WW8Num885z2">
    <w:name w:val="WW8Num885z2"/>
    <w:rsid w:val="00AB3415"/>
    <w:rPr>
      <w:rFonts w:ascii="Wingdings" w:hAnsi="Wingdings"/>
    </w:rPr>
  </w:style>
  <w:style w:type="character" w:customStyle="1" w:styleId="WW8Num886z0">
    <w:name w:val="WW8Num886z0"/>
    <w:rsid w:val="00AB3415"/>
    <w:rPr>
      <w:rFonts w:ascii="Times New Roman" w:eastAsia="Times New Roman" w:hAnsi="Times New Roman" w:cs="Times New Roman"/>
    </w:rPr>
  </w:style>
  <w:style w:type="character" w:customStyle="1" w:styleId="WW8Num886z1">
    <w:name w:val="WW8Num886z1"/>
    <w:rsid w:val="00AB3415"/>
    <w:rPr>
      <w:rFonts w:ascii="Courier New" w:hAnsi="Courier New"/>
    </w:rPr>
  </w:style>
  <w:style w:type="character" w:customStyle="1" w:styleId="WW8Num886z2">
    <w:name w:val="WW8Num886z2"/>
    <w:rsid w:val="00AB3415"/>
    <w:rPr>
      <w:rFonts w:ascii="Wingdings" w:hAnsi="Wingdings"/>
    </w:rPr>
  </w:style>
  <w:style w:type="character" w:customStyle="1" w:styleId="WW8Num886z3">
    <w:name w:val="WW8Num886z3"/>
    <w:rsid w:val="00AB3415"/>
    <w:rPr>
      <w:rFonts w:ascii="Symbol" w:hAnsi="Symbol"/>
    </w:rPr>
  </w:style>
  <w:style w:type="character" w:customStyle="1" w:styleId="WW8Num890z0">
    <w:name w:val="WW8Num890z0"/>
    <w:rsid w:val="00AB3415"/>
    <w:rPr>
      <w:rFonts w:ascii="Symbol" w:hAnsi="Symbol"/>
    </w:rPr>
  </w:style>
  <w:style w:type="character" w:customStyle="1" w:styleId="WW8Num891z0">
    <w:name w:val="WW8Num891z0"/>
    <w:rsid w:val="00AB3415"/>
    <w:rPr>
      <w:rFonts w:ascii="Symbol" w:hAnsi="Symbol"/>
    </w:rPr>
  </w:style>
  <w:style w:type="character" w:customStyle="1" w:styleId="WW8Num892z0">
    <w:name w:val="WW8Num892z0"/>
    <w:rsid w:val="00AB3415"/>
    <w:rPr>
      <w:rFonts w:ascii="Symbol" w:hAnsi="Symbol"/>
    </w:rPr>
  </w:style>
  <w:style w:type="character" w:customStyle="1" w:styleId="WW8Num893z0">
    <w:name w:val="WW8Num893z0"/>
    <w:rsid w:val="00AB3415"/>
    <w:rPr>
      <w:rFonts w:ascii="Symbol" w:hAnsi="Symbol"/>
    </w:rPr>
  </w:style>
  <w:style w:type="character" w:customStyle="1" w:styleId="WW8Num895z0">
    <w:name w:val="WW8Num895z0"/>
    <w:rsid w:val="00AB3415"/>
    <w:rPr>
      <w:rFonts w:ascii="Wingdings" w:hAnsi="Wingdings"/>
    </w:rPr>
  </w:style>
  <w:style w:type="character" w:customStyle="1" w:styleId="WW8Num895z1">
    <w:name w:val="WW8Num895z1"/>
    <w:rsid w:val="00AB3415"/>
    <w:rPr>
      <w:rFonts w:ascii="Courier New" w:hAnsi="Courier New"/>
    </w:rPr>
  </w:style>
  <w:style w:type="character" w:customStyle="1" w:styleId="WW8Num895z3">
    <w:name w:val="WW8Num895z3"/>
    <w:rsid w:val="00AB3415"/>
    <w:rPr>
      <w:rFonts w:ascii="Symbol" w:hAnsi="Symbol"/>
    </w:rPr>
  </w:style>
  <w:style w:type="character" w:customStyle="1" w:styleId="WW8Num897z0">
    <w:name w:val="WW8Num897z0"/>
    <w:rsid w:val="00AB3415"/>
    <w:rPr>
      <w:rFonts w:ascii="Wingdings" w:hAnsi="Wingdings"/>
    </w:rPr>
  </w:style>
  <w:style w:type="character" w:customStyle="1" w:styleId="WW8Num897z1">
    <w:name w:val="WW8Num897z1"/>
    <w:rsid w:val="00AB3415"/>
    <w:rPr>
      <w:rFonts w:ascii="Courier New" w:hAnsi="Courier New"/>
    </w:rPr>
  </w:style>
  <w:style w:type="character" w:customStyle="1" w:styleId="WW8Num897z3">
    <w:name w:val="WW8Num897z3"/>
    <w:rsid w:val="00AB3415"/>
    <w:rPr>
      <w:rFonts w:ascii="Symbol" w:hAnsi="Symbol"/>
    </w:rPr>
  </w:style>
  <w:style w:type="character" w:customStyle="1" w:styleId="WW8Num898z0">
    <w:name w:val="WW8Num898z0"/>
    <w:rsid w:val="00AB3415"/>
    <w:rPr>
      <w:rFonts w:ascii="Monotype Sorts" w:hAnsi="Monotype Sorts"/>
      <w:color w:val="auto"/>
      <w:sz w:val="28"/>
    </w:rPr>
  </w:style>
  <w:style w:type="character" w:customStyle="1" w:styleId="WW8Num899z0">
    <w:name w:val="WW8Num899z0"/>
    <w:rsid w:val="00AB3415"/>
    <w:rPr>
      <w:rFonts w:ascii="Symbol" w:hAnsi="Symbol"/>
    </w:rPr>
  </w:style>
  <w:style w:type="character" w:customStyle="1" w:styleId="WW8Num899z1">
    <w:name w:val="WW8Num899z1"/>
    <w:rsid w:val="00AB3415"/>
    <w:rPr>
      <w:rFonts w:ascii="Courier New" w:hAnsi="Courier New" w:cs="System"/>
    </w:rPr>
  </w:style>
  <w:style w:type="character" w:customStyle="1" w:styleId="WW8Num899z2">
    <w:name w:val="WW8Num899z2"/>
    <w:rsid w:val="00AB3415"/>
    <w:rPr>
      <w:rFonts w:ascii="Wingdings" w:hAnsi="Wingdings"/>
    </w:rPr>
  </w:style>
  <w:style w:type="character" w:customStyle="1" w:styleId="WW8NumSt4z0">
    <w:name w:val="WW8NumSt4z0"/>
    <w:rsid w:val="00AB3415"/>
    <w:rPr>
      <w:rFonts w:ascii="Wingdings" w:hAnsi="Wingdings"/>
      <w:sz w:val="8"/>
    </w:rPr>
  </w:style>
  <w:style w:type="character" w:customStyle="1" w:styleId="WW8NumSt5z0">
    <w:name w:val="WW8NumSt5z0"/>
    <w:rsid w:val="00AB3415"/>
    <w:rPr>
      <w:rFonts w:ascii="Wingdings" w:hAnsi="Wingdings"/>
      <w:sz w:val="8"/>
    </w:rPr>
  </w:style>
  <w:style w:type="character" w:customStyle="1" w:styleId="WW8NumSt5z1">
    <w:name w:val="WW8NumSt5z1"/>
    <w:rsid w:val="00AB3415"/>
    <w:rPr>
      <w:rFonts w:ascii="Courier New" w:hAnsi="Courier New"/>
    </w:rPr>
  </w:style>
  <w:style w:type="character" w:customStyle="1" w:styleId="WW8NumSt5z2">
    <w:name w:val="WW8NumSt5z2"/>
    <w:rsid w:val="00AB3415"/>
    <w:rPr>
      <w:rFonts w:ascii="Wingdings" w:hAnsi="Wingdings"/>
    </w:rPr>
  </w:style>
  <w:style w:type="character" w:customStyle="1" w:styleId="WW8NumSt5z3">
    <w:name w:val="WW8NumSt5z3"/>
    <w:rsid w:val="00AB3415"/>
    <w:rPr>
      <w:rFonts w:ascii="Symbol" w:hAnsi="Symbol"/>
    </w:rPr>
  </w:style>
  <w:style w:type="character" w:customStyle="1" w:styleId="WW8NumSt19z0">
    <w:name w:val="WW8NumSt19z0"/>
    <w:rsid w:val="00AB3415"/>
    <w:rPr>
      <w:rFonts w:ascii="Wingdings" w:hAnsi="Wingdings"/>
      <w:sz w:val="16"/>
    </w:rPr>
  </w:style>
  <w:style w:type="character" w:customStyle="1" w:styleId="WW8NumSt20z0">
    <w:name w:val="WW8NumSt20z0"/>
    <w:rsid w:val="00AB3415"/>
    <w:rPr>
      <w:rFonts w:ascii="Symbol" w:hAnsi="Symbol"/>
    </w:rPr>
  </w:style>
  <w:style w:type="character" w:customStyle="1" w:styleId="WW8NumSt21z0">
    <w:name w:val="WW8NumSt21z0"/>
    <w:rsid w:val="00AB3415"/>
    <w:rPr>
      <w:rFonts w:ascii="Wingdings" w:hAnsi="Wingdings"/>
      <w:b w:val="0"/>
      <w:i w:val="0"/>
      <w:sz w:val="24"/>
      <w:u w:val="none"/>
    </w:rPr>
  </w:style>
  <w:style w:type="character" w:customStyle="1" w:styleId="WW8NumSt54z0">
    <w:name w:val="WW8NumSt54z0"/>
    <w:rsid w:val="00AB3415"/>
    <w:rPr>
      <w:rFonts w:ascii="Geneva" w:hAnsi="Geneva"/>
      <w:sz w:val="8"/>
    </w:rPr>
  </w:style>
  <w:style w:type="character" w:customStyle="1" w:styleId="WW8NumSt67z0">
    <w:name w:val="WW8NumSt67z0"/>
    <w:rsid w:val="00AB3415"/>
    <w:rPr>
      <w:rFonts w:ascii="Tahoma" w:hAnsi="Tahoma"/>
    </w:rPr>
  </w:style>
  <w:style w:type="character" w:customStyle="1" w:styleId="WW8NumSt73z0">
    <w:name w:val="WW8NumSt73z0"/>
    <w:rsid w:val="00AB3415"/>
    <w:rPr>
      <w:rFonts w:ascii="System" w:hAnsi="System"/>
      <w:sz w:val="8"/>
    </w:rPr>
  </w:style>
  <w:style w:type="character" w:customStyle="1" w:styleId="WW8NumSt325z0">
    <w:name w:val="WW8NumSt325z0"/>
    <w:rsid w:val="00AB3415"/>
    <w:rPr>
      <w:rFonts w:ascii="Wingdings" w:hAnsi="Wingdings"/>
      <w:sz w:val="40"/>
    </w:rPr>
  </w:style>
  <w:style w:type="character" w:customStyle="1" w:styleId="WW8NumSt332z0">
    <w:name w:val="WW8NumSt332z0"/>
    <w:rsid w:val="00AB3415"/>
    <w:rPr>
      <w:rFonts w:ascii="Monotype Sorts" w:hAnsi="Monotype Sorts"/>
      <w:sz w:val="28"/>
    </w:rPr>
  </w:style>
  <w:style w:type="character" w:customStyle="1" w:styleId="WW8NumSt393z0">
    <w:name w:val="WW8NumSt393z0"/>
    <w:rsid w:val="00AB3415"/>
    <w:rPr>
      <w:rFonts w:ascii="Comic Sans MS" w:hAnsi="Comic Sans MS"/>
      <w:sz w:val="56"/>
    </w:rPr>
  </w:style>
  <w:style w:type="character" w:customStyle="1" w:styleId="WW8NumSt395z0">
    <w:name w:val="WW8NumSt395z0"/>
    <w:rsid w:val="00AB3415"/>
    <w:rPr>
      <w:rFonts w:ascii="Monotype Sorts" w:hAnsi="Monotype Sorts"/>
      <w:sz w:val="58"/>
    </w:rPr>
  </w:style>
  <w:style w:type="character" w:customStyle="1" w:styleId="WW8NumSt397z0">
    <w:name w:val="WW8NumSt397z0"/>
    <w:rsid w:val="00AB3415"/>
    <w:rPr>
      <w:rFonts w:ascii="Times New Roman" w:hAnsi="Times New Roman"/>
      <w:sz w:val="24"/>
    </w:rPr>
  </w:style>
  <w:style w:type="character" w:customStyle="1" w:styleId="WW8NumSt465z0">
    <w:name w:val="WW8NumSt465z0"/>
    <w:rsid w:val="00AB3415"/>
    <w:rPr>
      <w:rFonts w:ascii="Symbol" w:hAnsi="Symbol"/>
      <w:sz w:val="10"/>
    </w:rPr>
  </w:style>
  <w:style w:type="character" w:customStyle="1" w:styleId="WW8NumSt467z0">
    <w:name w:val="WW8NumSt467z0"/>
    <w:rsid w:val="00AB3415"/>
    <w:rPr>
      <w:rFonts w:ascii="Symbol" w:hAnsi="Symbol"/>
      <w:sz w:val="28"/>
    </w:rPr>
  </w:style>
  <w:style w:type="character" w:customStyle="1" w:styleId="WW8NumSt489z0">
    <w:name w:val="WW8NumSt489z0"/>
    <w:rsid w:val="00AB3415"/>
    <w:rPr>
      <w:rFonts w:ascii="Wingdings" w:hAnsi="Wingdings"/>
    </w:rPr>
  </w:style>
  <w:style w:type="character" w:customStyle="1" w:styleId="Policepardfaut1">
    <w:name w:val="Police par défaut1"/>
    <w:rsid w:val="00AB3415"/>
  </w:style>
  <w:style w:type="character" w:styleId="Numrodepage">
    <w:name w:val="page number"/>
    <w:basedOn w:val="Policepardfaut1"/>
    <w:semiHidden/>
    <w:rsid w:val="00AB3415"/>
  </w:style>
  <w:style w:type="character" w:customStyle="1" w:styleId="Caractresdenumrotation">
    <w:name w:val="Caractères de numérotation"/>
    <w:rsid w:val="00AB3415"/>
  </w:style>
  <w:style w:type="character" w:customStyle="1" w:styleId="Puces">
    <w:name w:val="Puces"/>
    <w:rsid w:val="00AB3415"/>
    <w:rPr>
      <w:rFonts w:ascii="StarSymbol" w:eastAsia="StarSymbol" w:hAnsi="StarSymbol" w:cs="StarSymbol"/>
      <w:sz w:val="18"/>
      <w:szCs w:val="18"/>
    </w:rPr>
  </w:style>
  <w:style w:type="paragraph" w:customStyle="1" w:styleId="Titre10">
    <w:name w:val="Titre1"/>
    <w:basedOn w:val="Normal"/>
    <w:next w:val="Corpsdetexte"/>
    <w:rsid w:val="00AB3415"/>
    <w:pPr>
      <w:keepNext/>
      <w:spacing w:before="240" w:after="120"/>
    </w:pPr>
    <w:rPr>
      <w:rFonts w:ascii="Liberation Sans" w:eastAsia="DejaVu Sans" w:hAnsi="Liberation Sans" w:cs="DejaVu Sans"/>
      <w:sz w:val="28"/>
      <w:szCs w:val="28"/>
    </w:rPr>
  </w:style>
  <w:style w:type="paragraph" w:styleId="Corpsdetexte">
    <w:name w:val="Body Text"/>
    <w:basedOn w:val="Normal"/>
    <w:semiHidden/>
    <w:rsid w:val="00AB3415"/>
    <w:pPr>
      <w:jc w:val="both"/>
    </w:pPr>
  </w:style>
  <w:style w:type="paragraph" w:styleId="Liste">
    <w:name w:val="List"/>
    <w:basedOn w:val="Normal"/>
    <w:semiHidden/>
    <w:rsid w:val="00AB3415"/>
    <w:pPr>
      <w:ind w:left="283" w:hanging="283"/>
    </w:pPr>
    <w:rPr>
      <w:sz w:val="20"/>
      <w:szCs w:val="20"/>
    </w:rPr>
  </w:style>
  <w:style w:type="paragraph" w:customStyle="1" w:styleId="Lgende1">
    <w:name w:val="Légende1"/>
    <w:basedOn w:val="Normal"/>
    <w:rsid w:val="00AB3415"/>
    <w:pPr>
      <w:suppressLineNumbers/>
      <w:spacing w:before="120" w:after="120"/>
    </w:pPr>
    <w:rPr>
      <w:i/>
      <w:iCs/>
    </w:rPr>
  </w:style>
  <w:style w:type="paragraph" w:customStyle="1" w:styleId="Rpertoire">
    <w:name w:val="Répertoire"/>
    <w:basedOn w:val="Normal"/>
    <w:rsid w:val="00AB3415"/>
    <w:pPr>
      <w:suppressLineNumbers/>
    </w:pPr>
  </w:style>
  <w:style w:type="paragraph" w:customStyle="1" w:styleId="texte1">
    <w:name w:val="texte1"/>
    <w:basedOn w:val="Normal"/>
    <w:rsid w:val="00AB3415"/>
    <w:pPr>
      <w:spacing w:before="120"/>
      <w:ind w:left="2268" w:right="567"/>
      <w:jc w:val="both"/>
    </w:pPr>
    <w:rPr>
      <w:rFonts w:ascii="Swiss 721 SWA" w:hAnsi="Swiss 721 SWA"/>
      <w:sz w:val="20"/>
      <w:szCs w:val="20"/>
    </w:rPr>
  </w:style>
  <w:style w:type="paragraph" w:customStyle="1" w:styleId="texte2pucecar">
    <w:name w:val="texte2pucecar"/>
    <w:basedOn w:val="texte1"/>
    <w:next w:val="Normal"/>
    <w:rsid w:val="00AB3415"/>
    <w:pPr>
      <w:ind w:left="0"/>
    </w:pPr>
  </w:style>
  <w:style w:type="paragraph" w:customStyle="1" w:styleId="Listenumros1">
    <w:name w:val="Liste à numéros1"/>
    <w:basedOn w:val="Liste"/>
    <w:rsid w:val="00AB3415"/>
    <w:pPr>
      <w:spacing w:after="240" w:line="240" w:lineRule="atLeast"/>
      <w:ind w:left="0" w:firstLine="0"/>
      <w:jc w:val="both"/>
    </w:pPr>
    <w:rPr>
      <w:rFonts w:ascii="Arial" w:hAnsi="Arial"/>
      <w:spacing w:val="-5"/>
    </w:rPr>
  </w:style>
  <w:style w:type="paragraph" w:customStyle="1" w:styleId="NormalpucenumroThierry">
    <w:name w:val="Normal à puce numéro Thierry"/>
    <w:basedOn w:val="Normal"/>
    <w:rsid w:val="00AB3415"/>
    <w:rPr>
      <w:sz w:val="20"/>
      <w:szCs w:val="20"/>
    </w:rPr>
  </w:style>
  <w:style w:type="paragraph" w:customStyle="1" w:styleId="Commentaire1">
    <w:name w:val="Commentaire1"/>
    <w:basedOn w:val="Normal"/>
    <w:rsid w:val="00AB3415"/>
    <w:rPr>
      <w:sz w:val="20"/>
      <w:szCs w:val="20"/>
    </w:rPr>
  </w:style>
  <w:style w:type="paragraph" w:styleId="Pieddepage">
    <w:name w:val="footer"/>
    <w:basedOn w:val="Normal"/>
    <w:semiHidden/>
    <w:rsid w:val="00AB3415"/>
    <w:pPr>
      <w:tabs>
        <w:tab w:val="center" w:pos="4536"/>
        <w:tab w:val="right" w:pos="9072"/>
      </w:tabs>
    </w:pPr>
    <w:rPr>
      <w:sz w:val="20"/>
      <w:szCs w:val="20"/>
    </w:rPr>
  </w:style>
  <w:style w:type="paragraph" w:customStyle="1" w:styleId="texte1ttedeparagraphe">
    <w:name w:val="texte1 tête de paragraphe"/>
    <w:basedOn w:val="texte1"/>
    <w:next w:val="texte1"/>
    <w:rsid w:val="00AB3415"/>
    <w:pPr>
      <w:tabs>
        <w:tab w:val="num" w:pos="360"/>
      </w:tabs>
      <w:ind w:left="0"/>
    </w:pPr>
    <w:rPr>
      <w:rFonts w:ascii="Arial" w:hAnsi="Arial"/>
      <w:b/>
      <w:sz w:val="22"/>
    </w:rPr>
  </w:style>
  <w:style w:type="paragraph" w:customStyle="1" w:styleId="wfxFaxNum">
    <w:name w:val="wfxFaxNum"/>
    <w:basedOn w:val="Normal"/>
    <w:rsid w:val="00AB3415"/>
    <w:pPr>
      <w:keepLines/>
      <w:overflowPunct w:val="0"/>
      <w:autoSpaceDE w:val="0"/>
      <w:jc w:val="both"/>
      <w:textAlignment w:val="baseline"/>
    </w:pPr>
    <w:rPr>
      <w:rFonts w:ascii="Arial" w:hAnsi="Arial"/>
      <w:sz w:val="20"/>
      <w:szCs w:val="20"/>
    </w:rPr>
  </w:style>
  <w:style w:type="paragraph" w:customStyle="1" w:styleId="TexteTableau">
    <w:name w:val="Texte Tableau"/>
    <w:basedOn w:val="Normal"/>
    <w:rsid w:val="00AB3415"/>
    <w:pPr>
      <w:jc w:val="center"/>
    </w:pPr>
    <w:rPr>
      <w:rFonts w:ascii="Arial" w:hAnsi="Arial"/>
      <w:sz w:val="20"/>
      <w:szCs w:val="20"/>
    </w:rPr>
  </w:style>
  <w:style w:type="paragraph" w:styleId="En-tte">
    <w:name w:val="header"/>
    <w:basedOn w:val="Normal"/>
    <w:semiHidden/>
    <w:rsid w:val="00AB3415"/>
    <w:pPr>
      <w:tabs>
        <w:tab w:val="center" w:pos="4536"/>
        <w:tab w:val="right" w:pos="9072"/>
      </w:tabs>
    </w:pPr>
    <w:rPr>
      <w:sz w:val="20"/>
      <w:szCs w:val="20"/>
    </w:rPr>
  </w:style>
  <w:style w:type="paragraph" w:customStyle="1" w:styleId="Contenudetableau">
    <w:name w:val="Contenu de tableau"/>
    <w:basedOn w:val="Normal"/>
    <w:rsid w:val="00AB3415"/>
    <w:pPr>
      <w:suppressLineNumbers/>
    </w:pPr>
  </w:style>
  <w:style w:type="paragraph" w:customStyle="1" w:styleId="Titredetableau">
    <w:name w:val="Titre de tableau"/>
    <w:basedOn w:val="Contenudetableau"/>
    <w:rsid w:val="00AB3415"/>
    <w:pPr>
      <w:jc w:val="center"/>
    </w:pPr>
    <w:rPr>
      <w:b/>
      <w:bCs/>
    </w:rPr>
  </w:style>
  <w:style w:type="paragraph" w:customStyle="1" w:styleId="Contenuducadre">
    <w:name w:val="Contenu du cadre"/>
    <w:basedOn w:val="Corpsdetexte"/>
    <w:rsid w:val="00AB3415"/>
  </w:style>
  <w:style w:type="character" w:styleId="lev">
    <w:name w:val="Strong"/>
    <w:basedOn w:val="Policepardfaut"/>
    <w:uiPriority w:val="22"/>
    <w:qFormat/>
    <w:rsid w:val="005816EA"/>
    <w:rPr>
      <w:b/>
      <w:bCs/>
    </w:rPr>
  </w:style>
  <w:style w:type="paragraph" w:styleId="NormalWeb">
    <w:name w:val="Normal (Web)"/>
    <w:basedOn w:val="Normal"/>
    <w:uiPriority w:val="99"/>
    <w:unhideWhenUsed/>
    <w:rsid w:val="005816EA"/>
    <w:pPr>
      <w:suppressAutoHyphens w:val="0"/>
      <w:spacing w:before="100" w:beforeAutospacing="1" w:after="100" w:afterAutospacing="1"/>
    </w:pPr>
    <w:rPr>
      <w:rFonts w:eastAsia="Calibri"/>
      <w:lang w:eastAsia="fr-FR"/>
    </w:rPr>
  </w:style>
  <w:style w:type="paragraph" w:customStyle="1" w:styleId="Listecouleur-Accent11">
    <w:name w:val="Liste couleur - Accent 11"/>
    <w:basedOn w:val="Normal"/>
    <w:uiPriority w:val="34"/>
    <w:qFormat/>
    <w:rsid w:val="00100113"/>
    <w:pPr>
      <w:ind w:left="720"/>
      <w:contextualSpacing/>
    </w:pPr>
  </w:style>
  <w:style w:type="paragraph" w:styleId="Textedebulles">
    <w:name w:val="Balloon Text"/>
    <w:basedOn w:val="Normal"/>
    <w:link w:val="TextedebullesCar"/>
    <w:uiPriority w:val="99"/>
    <w:semiHidden/>
    <w:unhideWhenUsed/>
    <w:rsid w:val="00D171CE"/>
    <w:rPr>
      <w:rFonts w:ascii="Tahoma" w:hAnsi="Tahoma" w:cs="Tahoma"/>
      <w:sz w:val="16"/>
      <w:szCs w:val="16"/>
    </w:rPr>
  </w:style>
  <w:style w:type="character" w:customStyle="1" w:styleId="TextedebullesCar">
    <w:name w:val="Texte de bulles Car"/>
    <w:basedOn w:val="Policepardfaut"/>
    <w:link w:val="Textedebulles"/>
    <w:uiPriority w:val="99"/>
    <w:semiHidden/>
    <w:rsid w:val="00D171CE"/>
    <w:rPr>
      <w:rFonts w:ascii="Tahoma" w:hAnsi="Tahoma" w:cs="Tahoma"/>
      <w:sz w:val="16"/>
      <w:szCs w:val="16"/>
      <w:lang w:eastAsia="ar-SA"/>
    </w:rPr>
  </w:style>
  <w:style w:type="character" w:styleId="Lienhypertexte">
    <w:name w:val="Hyperlink"/>
    <w:basedOn w:val="Policepardfaut"/>
    <w:uiPriority w:val="99"/>
    <w:unhideWhenUsed/>
    <w:rsid w:val="002543E2"/>
    <w:rPr>
      <w:color w:val="0000FF"/>
      <w:u w:val="single"/>
    </w:rPr>
  </w:style>
  <w:style w:type="paragraph" w:styleId="Paragraphedeliste">
    <w:name w:val="List Paragraph"/>
    <w:basedOn w:val="Normal"/>
    <w:uiPriority w:val="72"/>
    <w:rsid w:val="00E7202F"/>
    <w:pPr>
      <w:ind w:left="720"/>
      <w:contextualSpacing/>
    </w:pPr>
  </w:style>
  <w:style w:type="character" w:customStyle="1" w:styleId="Titre2Car">
    <w:name w:val="Titre 2 Car"/>
    <w:basedOn w:val="Policepardfaut"/>
    <w:link w:val="Titre2"/>
    <w:uiPriority w:val="9"/>
    <w:rsid w:val="005D3796"/>
    <w:rPr>
      <w:rFonts w:asciiTheme="majorHAnsi" w:eastAsiaTheme="majorEastAsia" w:hAnsiTheme="majorHAnsi" w:cstheme="majorBidi"/>
      <w:b/>
      <w:bCs/>
      <w:color w:val="4F81BD" w:themeColor="accent1"/>
      <w:sz w:val="26"/>
      <w:szCs w:val="26"/>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15"/>
    <w:pPr>
      <w:suppressAutoHyphens/>
    </w:pPr>
    <w:rPr>
      <w:lang w:eastAsia="ar-SA"/>
    </w:rPr>
  </w:style>
  <w:style w:type="paragraph" w:styleId="Titre1">
    <w:name w:val="heading 1"/>
    <w:basedOn w:val="Normal"/>
    <w:next w:val="Normal"/>
    <w:qFormat/>
    <w:rsid w:val="00AB3415"/>
    <w:pPr>
      <w:keepNext/>
      <w:tabs>
        <w:tab w:val="num" w:pos="1080"/>
      </w:tabs>
      <w:ind w:left="1080"/>
      <w:outlineLvl w:val="0"/>
    </w:pPr>
    <w:rPr>
      <w:rFonts w:ascii="Arial" w:hAnsi="Arial"/>
      <w:sz w:val="32"/>
      <w:szCs w:val="20"/>
    </w:rPr>
  </w:style>
  <w:style w:type="paragraph" w:styleId="Titre2">
    <w:name w:val="heading 2"/>
    <w:basedOn w:val="Normal"/>
    <w:next w:val="Normal"/>
    <w:link w:val="Titre2Car"/>
    <w:uiPriority w:val="9"/>
    <w:unhideWhenUsed/>
    <w:qFormat/>
    <w:rsid w:val="005D37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10"/>
    <w:next w:val="Corpsdetexte"/>
    <w:qFormat/>
    <w:rsid w:val="00AB3415"/>
    <w:pPr>
      <w:tabs>
        <w:tab w:val="num" w:pos="1080"/>
      </w:tabs>
      <w:ind w:left="108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AB3415"/>
    <w:rPr>
      <w:rFonts w:ascii="Symbol" w:hAnsi="Symbol"/>
    </w:rPr>
  </w:style>
  <w:style w:type="character" w:customStyle="1" w:styleId="WW8Num3z0">
    <w:name w:val="WW8Num3z0"/>
    <w:rsid w:val="00AB3415"/>
    <w:rPr>
      <w:rFonts w:ascii="Symbol" w:hAnsi="Symbol"/>
    </w:rPr>
  </w:style>
  <w:style w:type="character" w:customStyle="1" w:styleId="WW8Num9z0">
    <w:name w:val="WW8Num9z0"/>
    <w:rsid w:val="00AB3415"/>
    <w:rPr>
      <w:rFonts w:ascii="Symbol" w:hAnsi="Symbol" w:cs="StarSymbol"/>
      <w:sz w:val="18"/>
      <w:szCs w:val="18"/>
    </w:rPr>
  </w:style>
  <w:style w:type="character" w:customStyle="1" w:styleId="WW8Num10z0">
    <w:name w:val="WW8Num10z0"/>
    <w:rsid w:val="00AB3415"/>
    <w:rPr>
      <w:rFonts w:ascii="Symbol" w:hAnsi="Symbol"/>
    </w:rPr>
  </w:style>
  <w:style w:type="character" w:customStyle="1" w:styleId="Absatz-Standardschriftart">
    <w:name w:val="Absatz-Standardschriftart"/>
    <w:rsid w:val="00AB3415"/>
  </w:style>
  <w:style w:type="character" w:customStyle="1" w:styleId="WW-Absatz-Standardschriftart">
    <w:name w:val="WW-Absatz-Standardschriftart"/>
    <w:rsid w:val="00AB3415"/>
  </w:style>
  <w:style w:type="character" w:customStyle="1" w:styleId="WW-Absatz-Standardschriftart1">
    <w:name w:val="WW-Absatz-Standardschriftart1"/>
    <w:rsid w:val="00AB3415"/>
  </w:style>
  <w:style w:type="character" w:customStyle="1" w:styleId="WW-Absatz-Standardschriftart11">
    <w:name w:val="WW-Absatz-Standardschriftart11"/>
    <w:rsid w:val="00AB3415"/>
  </w:style>
  <w:style w:type="character" w:customStyle="1" w:styleId="WW-Absatz-Standardschriftart111">
    <w:name w:val="WW-Absatz-Standardschriftart111"/>
    <w:rsid w:val="00AB3415"/>
  </w:style>
  <w:style w:type="character" w:customStyle="1" w:styleId="WW-Absatz-Standardschriftart1111">
    <w:name w:val="WW-Absatz-Standardschriftart1111"/>
    <w:rsid w:val="00AB3415"/>
  </w:style>
  <w:style w:type="character" w:customStyle="1" w:styleId="WW-Absatz-Standardschriftart11111">
    <w:name w:val="WW-Absatz-Standardschriftart11111"/>
    <w:rsid w:val="00AB3415"/>
  </w:style>
  <w:style w:type="character" w:customStyle="1" w:styleId="WW-Absatz-Standardschriftart111111">
    <w:name w:val="WW-Absatz-Standardschriftart111111"/>
    <w:rsid w:val="00AB3415"/>
  </w:style>
  <w:style w:type="character" w:customStyle="1" w:styleId="WW8Num5z0">
    <w:name w:val="WW8Num5z0"/>
    <w:rsid w:val="00AB3415"/>
    <w:rPr>
      <w:rFonts w:ascii="Symbol" w:hAnsi="Symbol"/>
    </w:rPr>
  </w:style>
  <w:style w:type="character" w:customStyle="1" w:styleId="WW8Num6z0">
    <w:name w:val="WW8Num6z0"/>
    <w:rsid w:val="00AB3415"/>
    <w:rPr>
      <w:rFonts w:ascii="Symbol" w:hAnsi="Symbol"/>
    </w:rPr>
  </w:style>
  <w:style w:type="character" w:customStyle="1" w:styleId="WW8Num7z0">
    <w:name w:val="WW8Num7z0"/>
    <w:rsid w:val="00AB3415"/>
    <w:rPr>
      <w:rFonts w:ascii="Symbol" w:hAnsi="Symbol"/>
    </w:rPr>
  </w:style>
  <w:style w:type="character" w:customStyle="1" w:styleId="WW8Num8z0">
    <w:name w:val="WW8Num8z0"/>
    <w:rsid w:val="00AB3415"/>
    <w:rPr>
      <w:rFonts w:ascii="Symbol" w:hAnsi="Symbol"/>
    </w:rPr>
  </w:style>
  <w:style w:type="character" w:customStyle="1" w:styleId="WW8Num13z0">
    <w:name w:val="WW8Num13z0"/>
    <w:rsid w:val="00AB3415"/>
    <w:rPr>
      <w:rFonts w:ascii="Times New Roman" w:hAnsi="Times New Roman"/>
    </w:rPr>
  </w:style>
  <w:style w:type="character" w:customStyle="1" w:styleId="WW8Num14z0">
    <w:name w:val="WW8Num14z0"/>
    <w:rsid w:val="00AB3415"/>
    <w:rPr>
      <w:rFonts w:ascii="Symbol" w:hAnsi="Symbol"/>
    </w:rPr>
  </w:style>
  <w:style w:type="character" w:customStyle="1" w:styleId="WW8Num15z0">
    <w:name w:val="WW8Num15z0"/>
    <w:rsid w:val="00AB3415"/>
    <w:rPr>
      <w:rFonts w:ascii="Times New Roman" w:hAnsi="Times New Roman"/>
    </w:rPr>
  </w:style>
  <w:style w:type="character" w:customStyle="1" w:styleId="WW8Num16z0">
    <w:name w:val="WW8Num16z0"/>
    <w:rsid w:val="00AB3415"/>
    <w:rPr>
      <w:rFonts w:ascii="Times New Roman" w:hAnsi="Times New Roman"/>
    </w:rPr>
  </w:style>
  <w:style w:type="character" w:customStyle="1" w:styleId="WW8Num17z0">
    <w:name w:val="WW8Num17z0"/>
    <w:rsid w:val="00AB3415"/>
    <w:rPr>
      <w:rFonts w:ascii="Times New Roman" w:hAnsi="Times New Roman"/>
    </w:rPr>
  </w:style>
  <w:style w:type="character" w:customStyle="1" w:styleId="WW8Num18z0">
    <w:name w:val="WW8Num18z0"/>
    <w:rsid w:val="00AB3415"/>
    <w:rPr>
      <w:rFonts w:ascii="Times New Roman" w:hAnsi="Times New Roman"/>
    </w:rPr>
  </w:style>
  <w:style w:type="character" w:customStyle="1" w:styleId="WW8Num19z0">
    <w:name w:val="WW8Num19z0"/>
    <w:rsid w:val="00AB3415"/>
    <w:rPr>
      <w:rFonts w:ascii="Times New Roman" w:hAnsi="Times New Roman"/>
    </w:rPr>
  </w:style>
  <w:style w:type="character" w:customStyle="1" w:styleId="WW8Num20z0">
    <w:name w:val="WW8Num20z0"/>
    <w:rsid w:val="00AB3415"/>
    <w:rPr>
      <w:rFonts w:ascii="Times New Roman" w:hAnsi="Times New Roman"/>
    </w:rPr>
  </w:style>
  <w:style w:type="character" w:customStyle="1" w:styleId="WW8Num21z0">
    <w:name w:val="WW8Num21z0"/>
    <w:rsid w:val="00AB3415"/>
    <w:rPr>
      <w:rFonts w:ascii="Times New Roman" w:hAnsi="Times New Roman"/>
    </w:rPr>
  </w:style>
  <w:style w:type="character" w:customStyle="1" w:styleId="WW8Num22z0">
    <w:name w:val="WW8Num22z0"/>
    <w:rsid w:val="00AB3415"/>
    <w:rPr>
      <w:rFonts w:ascii="Times New Roman" w:hAnsi="Times New Roman"/>
    </w:rPr>
  </w:style>
  <w:style w:type="character" w:customStyle="1" w:styleId="WW8Num23z0">
    <w:name w:val="WW8Num23z0"/>
    <w:rsid w:val="00AB3415"/>
    <w:rPr>
      <w:rFonts w:ascii="Symbol" w:hAnsi="Symbol"/>
    </w:rPr>
  </w:style>
  <w:style w:type="character" w:customStyle="1" w:styleId="WW8Num24z0">
    <w:name w:val="WW8Num24z0"/>
    <w:rsid w:val="00AB3415"/>
    <w:rPr>
      <w:rFonts w:ascii="Times New Roman" w:eastAsia="Times New Roman" w:hAnsi="Times New Roman" w:cs="Times New Roman"/>
    </w:rPr>
  </w:style>
  <w:style w:type="character" w:customStyle="1" w:styleId="WW8Num24z1">
    <w:name w:val="WW8Num24z1"/>
    <w:rsid w:val="00AB3415"/>
    <w:rPr>
      <w:rFonts w:ascii="Courier New" w:hAnsi="Courier New"/>
    </w:rPr>
  </w:style>
  <w:style w:type="character" w:customStyle="1" w:styleId="WW8Num24z2">
    <w:name w:val="WW8Num24z2"/>
    <w:rsid w:val="00AB3415"/>
    <w:rPr>
      <w:rFonts w:ascii="Wingdings" w:hAnsi="Wingdings"/>
    </w:rPr>
  </w:style>
  <w:style w:type="character" w:customStyle="1" w:styleId="WW8Num24z3">
    <w:name w:val="WW8Num24z3"/>
    <w:rsid w:val="00AB3415"/>
    <w:rPr>
      <w:rFonts w:ascii="Symbol" w:hAnsi="Symbol"/>
    </w:rPr>
  </w:style>
  <w:style w:type="character" w:customStyle="1" w:styleId="WW8Num25z0">
    <w:name w:val="WW8Num25z0"/>
    <w:rsid w:val="00AB3415"/>
    <w:rPr>
      <w:rFonts w:ascii="Symbol" w:hAnsi="Symbol"/>
    </w:rPr>
  </w:style>
  <w:style w:type="character" w:customStyle="1" w:styleId="WW8Num25z1">
    <w:name w:val="WW8Num25z1"/>
    <w:rsid w:val="00AB3415"/>
    <w:rPr>
      <w:rFonts w:ascii="Courier New" w:hAnsi="Courier New" w:cs="System"/>
    </w:rPr>
  </w:style>
  <w:style w:type="character" w:customStyle="1" w:styleId="WW8Num25z2">
    <w:name w:val="WW8Num25z2"/>
    <w:rsid w:val="00AB3415"/>
    <w:rPr>
      <w:rFonts w:ascii="Wingdings" w:hAnsi="Wingdings"/>
    </w:rPr>
  </w:style>
  <w:style w:type="character" w:customStyle="1" w:styleId="WW8Num26z0">
    <w:name w:val="WW8Num26z0"/>
    <w:rsid w:val="00AB3415"/>
    <w:rPr>
      <w:rFonts w:ascii="Times New Roman" w:eastAsia="Times New Roman" w:hAnsi="Times New Roman" w:cs="Times New Roman"/>
    </w:rPr>
  </w:style>
  <w:style w:type="character" w:customStyle="1" w:styleId="WW8Num26z1">
    <w:name w:val="WW8Num26z1"/>
    <w:rsid w:val="00AB3415"/>
    <w:rPr>
      <w:rFonts w:ascii="Courier New" w:hAnsi="Courier New"/>
    </w:rPr>
  </w:style>
  <w:style w:type="character" w:customStyle="1" w:styleId="WW8Num26z2">
    <w:name w:val="WW8Num26z2"/>
    <w:rsid w:val="00AB3415"/>
    <w:rPr>
      <w:rFonts w:ascii="Wingdings" w:hAnsi="Wingdings"/>
    </w:rPr>
  </w:style>
  <w:style w:type="character" w:customStyle="1" w:styleId="WW8Num26z3">
    <w:name w:val="WW8Num26z3"/>
    <w:rsid w:val="00AB3415"/>
    <w:rPr>
      <w:rFonts w:ascii="Symbol" w:hAnsi="Symbol"/>
    </w:rPr>
  </w:style>
  <w:style w:type="character" w:customStyle="1" w:styleId="WW8Num29z0">
    <w:name w:val="WW8Num29z0"/>
    <w:rsid w:val="00AB3415"/>
    <w:rPr>
      <w:rFonts w:ascii="Times New Roman" w:eastAsia="Times New Roman" w:hAnsi="Times New Roman" w:cs="Times New Roman"/>
    </w:rPr>
  </w:style>
  <w:style w:type="character" w:customStyle="1" w:styleId="WW8Num29z1">
    <w:name w:val="WW8Num29z1"/>
    <w:rsid w:val="00AB3415"/>
    <w:rPr>
      <w:rFonts w:ascii="Courier New" w:hAnsi="Courier New"/>
    </w:rPr>
  </w:style>
  <w:style w:type="character" w:customStyle="1" w:styleId="WW8Num29z2">
    <w:name w:val="WW8Num29z2"/>
    <w:rsid w:val="00AB3415"/>
    <w:rPr>
      <w:rFonts w:ascii="Wingdings" w:hAnsi="Wingdings"/>
    </w:rPr>
  </w:style>
  <w:style w:type="character" w:customStyle="1" w:styleId="WW8Num29z3">
    <w:name w:val="WW8Num29z3"/>
    <w:rsid w:val="00AB3415"/>
    <w:rPr>
      <w:rFonts w:ascii="Symbol" w:hAnsi="Symbol"/>
    </w:rPr>
  </w:style>
  <w:style w:type="character" w:customStyle="1" w:styleId="WW8Num31z0">
    <w:name w:val="WW8Num31z0"/>
    <w:rsid w:val="00AB3415"/>
    <w:rPr>
      <w:rFonts w:ascii="Symbol" w:hAnsi="Symbol"/>
    </w:rPr>
  </w:style>
  <w:style w:type="character" w:customStyle="1" w:styleId="WW8Num31z1">
    <w:name w:val="WW8Num31z1"/>
    <w:rsid w:val="00AB3415"/>
    <w:rPr>
      <w:rFonts w:ascii="Courier New" w:hAnsi="Courier New" w:cs="System"/>
    </w:rPr>
  </w:style>
  <w:style w:type="character" w:customStyle="1" w:styleId="WW8Num31z2">
    <w:name w:val="WW8Num31z2"/>
    <w:rsid w:val="00AB3415"/>
    <w:rPr>
      <w:rFonts w:ascii="Wingdings" w:hAnsi="Wingdings"/>
    </w:rPr>
  </w:style>
  <w:style w:type="character" w:customStyle="1" w:styleId="WW8Num33z0">
    <w:name w:val="WW8Num33z0"/>
    <w:rsid w:val="00AB3415"/>
    <w:rPr>
      <w:rFonts w:ascii="Symbol" w:hAnsi="Symbol"/>
    </w:rPr>
  </w:style>
  <w:style w:type="character" w:customStyle="1" w:styleId="WW8Num34z0">
    <w:name w:val="WW8Num34z0"/>
    <w:rsid w:val="00AB3415"/>
    <w:rPr>
      <w:rFonts w:ascii="Wingdings" w:hAnsi="Wingdings"/>
    </w:rPr>
  </w:style>
  <w:style w:type="character" w:customStyle="1" w:styleId="WW8Num35z0">
    <w:name w:val="WW8Num35z0"/>
    <w:rsid w:val="00AB3415"/>
    <w:rPr>
      <w:rFonts w:ascii="Times New Roman" w:hAnsi="Times New Roman"/>
      <w:color w:val="auto"/>
      <w:sz w:val="24"/>
    </w:rPr>
  </w:style>
  <w:style w:type="character" w:customStyle="1" w:styleId="WW8Num37z0">
    <w:name w:val="WW8Num37z0"/>
    <w:rsid w:val="00AB3415"/>
    <w:rPr>
      <w:rFonts w:ascii="Symbol" w:hAnsi="Symbol"/>
    </w:rPr>
  </w:style>
  <w:style w:type="character" w:customStyle="1" w:styleId="WW8Num39z0">
    <w:name w:val="WW8Num39z0"/>
    <w:rsid w:val="00AB3415"/>
    <w:rPr>
      <w:rFonts w:ascii="Symbol" w:hAnsi="Symbol"/>
    </w:rPr>
  </w:style>
  <w:style w:type="character" w:customStyle="1" w:styleId="WW8Num40z0">
    <w:name w:val="WW8Num40z0"/>
    <w:rsid w:val="00AB3415"/>
    <w:rPr>
      <w:rFonts w:ascii="Symbol" w:hAnsi="Symbol"/>
    </w:rPr>
  </w:style>
  <w:style w:type="character" w:customStyle="1" w:styleId="WW8Num41z0">
    <w:name w:val="WW8Num41z0"/>
    <w:rsid w:val="00AB3415"/>
    <w:rPr>
      <w:rFonts w:ascii="Symbol" w:hAnsi="Symbol"/>
      <w:sz w:val="16"/>
    </w:rPr>
  </w:style>
  <w:style w:type="character" w:customStyle="1" w:styleId="WW8Num42z0">
    <w:name w:val="WW8Num42z0"/>
    <w:rsid w:val="00AB3415"/>
    <w:rPr>
      <w:rFonts w:ascii="Times" w:eastAsia="Times New Roman" w:hAnsi="Times" w:cs="Times New Roman"/>
    </w:rPr>
  </w:style>
  <w:style w:type="character" w:customStyle="1" w:styleId="WW8Num42z1">
    <w:name w:val="WW8Num42z1"/>
    <w:rsid w:val="00AB3415"/>
    <w:rPr>
      <w:rFonts w:ascii="Courier New" w:hAnsi="Courier New"/>
    </w:rPr>
  </w:style>
  <w:style w:type="character" w:customStyle="1" w:styleId="WW8Num42z2">
    <w:name w:val="WW8Num42z2"/>
    <w:rsid w:val="00AB3415"/>
    <w:rPr>
      <w:rFonts w:ascii="Wingdings" w:hAnsi="Wingdings"/>
    </w:rPr>
  </w:style>
  <w:style w:type="character" w:customStyle="1" w:styleId="WW8Num42z3">
    <w:name w:val="WW8Num42z3"/>
    <w:rsid w:val="00AB3415"/>
    <w:rPr>
      <w:rFonts w:ascii="Symbol" w:hAnsi="Symbol"/>
    </w:rPr>
  </w:style>
  <w:style w:type="character" w:customStyle="1" w:styleId="WW8Num43z0">
    <w:name w:val="WW8Num43z0"/>
    <w:rsid w:val="00AB3415"/>
    <w:rPr>
      <w:rFonts w:ascii="Wingdings" w:hAnsi="Wingdings"/>
    </w:rPr>
  </w:style>
  <w:style w:type="character" w:customStyle="1" w:styleId="WW8Num44z0">
    <w:name w:val="WW8Num44z0"/>
    <w:rsid w:val="00AB3415"/>
    <w:rPr>
      <w:rFonts w:ascii="Wingdings" w:hAnsi="Wingdings"/>
    </w:rPr>
  </w:style>
  <w:style w:type="character" w:customStyle="1" w:styleId="WW8Num48z0">
    <w:name w:val="WW8Num48z0"/>
    <w:rsid w:val="00AB3415"/>
    <w:rPr>
      <w:rFonts w:ascii="Wingdings" w:hAnsi="Wingdings"/>
    </w:rPr>
  </w:style>
  <w:style w:type="character" w:customStyle="1" w:styleId="WW8Num50z0">
    <w:name w:val="WW8Num50z0"/>
    <w:rsid w:val="00AB3415"/>
    <w:rPr>
      <w:rFonts w:ascii="Symbol" w:hAnsi="Symbol"/>
    </w:rPr>
  </w:style>
  <w:style w:type="character" w:customStyle="1" w:styleId="WW8Num50z1">
    <w:name w:val="WW8Num50z1"/>
    <w:rsid w:val="00AB3415"/>
    <w:rPr>
      <w:rFonts w:ascii="Courier New" w:hAnsi="Courier New" w:cs="System"/>
    </w:rPr>
  </w:style>
  <w:style w:type="character" w:customStyle="1" w:styleId="WW8Num50z2">
    <w:name w:val="WW8Num50z2"/>
    <w:rsid w:val="00AB3415"/>
    <w:rPr>
      <w:rFonts w:ascii="Wingdings" w:hAnsi="Wingdings"/>
    </w:rPr>
  </w:style>
  <w:style w:type="character" w:customStyle="1" w:styleId="WW8Num51z0">
    <w:name w:val="WW8Num51z0"/>
    <w:rsid w:val="00AB3415"/>
    <w:rPr>
      <w:rFonts w:ascii="Times New Roman" w:hAnsi="Times New Roman"/>
    </w:rPr>
  </w:style>
  <w:style w:type="character" w:customStyle="1" w:styleId="WW8Num54z0">
    <w:name w:val="WW8Num54z0"/>
    <w:rsid w:val="00AB3415"/>
    <w:rPr>
      <w:rFonts w:ascii="Times New Roman" w:eastAsia="Times New Roman" w:hAnsi="Times New Roman" w:cs="Times New Roman"/>
    </w:rPr>
  </w:style>
  <w:style w:type="character" w:customStyle="1" w:styleId="WW8Num54z1">
    <w:name w:val="WW8Num54z1"/>
    <w:rsid w:val="00AB3415"/>
    <w:rPr>
      <w:rFonts w:ascii="Courier New" w:hAnsi="Courier New"/>
    </w:rPr>
  </w:style>
  <w:style w:type="character" w:customStyle="1" w:styleId="WW8Num54z2">
    <w:name w:val="WW8Num54z2"/>
    <w:rsid w:val="00AB3415"/>
    <w:rPr>
      <w:rFonts w:ascii="Wingdings" w:hAnsi="Wingdings"/>
    </w:rPr>
  </w:style>
  <w:style w:type="character" w:customStyle="1" w:styleId="WW8Num54z3">
    <w:name w:val="WW8Num54z3"/>
    <w:rsid w:val="00AB3415"/>
    <w:rPr>
      <w:rFonts w:ascii="Symbol" w:hAnsi="Symbol"/>
    </w:rPr>
  </w:style>
  <w:style w:type="character" w:customStyle="1" w:styleId="WW8Num55z0">
    <w:name w:val="WW8Num55z0"/>
    <w:rsid w:val="00AB3415"/>
    <w:rPr>
      <w:rFonts w:ascii="Symbol" w:hAnsi="Symbol"/>
    </w:rPr>
  </w:style>
  <w:style w:type="character" w:customStyle="1" w:styleId="WW8Num57z0">
    <w:name w:val="WW8Num57z0"/>
    <w:rsid w:val="00AB3415"/>
    <w:rPr>
      <w:rFonts w:ascii="Times New Roman" w:eastAsia="Times New Roman" w:hAnsi="Times New Roman" w:cs="Times New Roman"/>
    </w:rPr>
  </w:style>
  <w:style w:type="character" w:customStyle="1" w:styleId="WW8Num57z1">
    <w:name w:val="WW8Num57z1"/>
    <w:rsid w:val="00AB3415"/>
    <w:rPr>
      <w:rFonts w:ascii="Courier New" w:hAnsi="Courier New"/>
    </w:rPr>
  </w:style>
  <w:style w:type="character" w:customStyle="1" w:styleId="WW8Num57z2">
    <w:name w:val="WW8Num57z2"/>
    <w:rsid w:val="00AB3415"/>
    <w:rPr>
      <w:rFonts w:ascii="Wingdings" w:hAnsi="Wingdings"/>
    </w:rPr>
  </w:style>
  <w:style w:type="character" w:customStyle="1" w:styleId="WW8Num57z3">
    <w:name w:val="WW8Num57z3"/>
    <w:rsid w:val="00AB3415"/>
    <w:rPr>
      <w:rFonts w:ascii="Symbol" w:hAnsi="Symbol"/>
    </w:rPr>
  </w:style>
  <w:style w:type="character" w:customStyle="1" w:styleId="WW8Num59z0">
    <w:name w:val="WW8Num59z0"/>
    <w:rsid w:val="00AB3415"/>
    <w:rPr>
      <w:rFonts w:ascii="Symbol" w:hAnsi="Symbol"/>
    </w:rPr>
  </w:style>
  <w:style w:type="character" w:customStyle="1" w:styleId="WW8Num59z1">
    <w:name w:val="WW8Num59z1"/>
    <w:rsid w:val="00AB3415"/>
    <w:rPr>
      <w:rFonts w:ascii="Courier New" w:hAnsi="Courier New"/>
    </w:rPr>
  </w:style>
  <w:style w:type="character" w:customStyle="1" w:styleId="WW8Num59z2">
    <w:name w:val="WW8Num59z2"/>
    <w:rsid w:val="00AB3415"/>
    <w:rPr>
      <w:rFonts w:ascii="Wingdings" w:hAnsi="Wingdings"/>
    </w:rPr>
  </w:style>
  <w:style w:type="character" w:customStyle="1" w:styleId="WW8Num60z0">
    <w:name w:val="WW8Num60z0"/>
    <w:rsid w:val="00AB3415"/>
    <w:rPr>
      <w:rFonts w:ascii="Symbol" w:hAnsi="Symbol"/>
    </w:rPr>
  </w:style>
  <w:style w:type="character" w:customStyle="1" w:styleId="WW8Num61z0">
    <w:name w:val="WW8Num61z0"/>
    <w:rsid w:val="00AB3415"/>
    <w:rPr>
      <w:rFonts w:ascii="Symbol" w:hAnsi="Symbol"/>
    </w:rPr>
  </w:style>
  <w:style w:type="character" w:customStyle="1" w:styleId="WW8Num65z0">
    <w:name w:val="WW8Num65z0"/>
    <w:rsid w:val="00AB3415"/>
    <w:rPr>
      <w:rFonts w:ascii="Times New Roman" w:eastAsia="Times New Roman" w:hAnsi="Times New Roman" w:cs="Times New Roman"/>
    </w:rPr>
  </w:style>
  <w:style w:type="character" w:customStyle="1" w:styleId="WW8Num65z1">
    <w:name w:val="WW8Num65z1"/>
    <w:rsid w:val="00AB3415"/>
    <w:rPr>
      <w:rFonts w:ascii="Courier New" w:hAnsi="Courier New"/>
    </w:rPr>
  </w:style>
  <w:style w:type="character" w:customStyle="1" w:styleId="WW8Num65z2">
    <w:name w:val="WW8Num65z2"/>
    <w:rsid w:val="00AB3415"/>
    <w:rPr>
      <w:rFonts w:ascii="Wingdings" w:hAnsi="Wingdings"/>
    </w:rPr>
  </w:style>
  <w:style w:type="character" w:customStyle="1" w:styleId="WW8Num65z3">
    <w:name w:val="WW8Num65z3"/>
    <w:rsid w:val="00AB3415"/>
    <w:rPr>
      <w:rFonts w:ascii="Symbol" w:hAnsi="Symbol"/>
    </w:rPr>
  </w:style>
  <w:style w:type="character" w:customStyle="1" w:styleId="WW8Num66z0">
    <w:name w:val="WW8Num66z0"/>
    <w:rsid w:val="00AB3415"/>
    <w:rPr>
      <w:rFonts w:ascii="Symbol" w:hAnsi="Symbol"/>
      <w:color w:val="auto"/>
    </w:rPr>
  </w:style>
  <w:style w:type="character" w:customStyle="1" w:styleId="WW8Num66z1">
    <w:name w:val="WW8Num66z1"/>
    <w:rsid w:val="00AB3415"/>
    <w:rPr>
      <w:rFonts w:ascii="Courier New" w:hAnsi="Courier New"/>
    </w:rPr>
  </w:style>
  <w:style w:type="character" w:customStyle="1" w:styleId="WW8Num66z2">
    <w:name w:val="WW8Num66z2"/>
    <w:rsid w:val="00AB3415"/>
    <w:rPr>
      <w:rFonts w:ascii="Wingdings" w:hAnsi="Wingdings"/>
    </w:rPr>
  </w:style>
  <w:style w:type="character" w:customStyle="1" w:styleId="WW8Num66z3">
    <w:name w:val="WW8Num66z3"/>
    <w:rsid w:val="00AB3415"/>
    <w:rPr>
      <w:rFonts w:ascii="Symbol" w:hAnsi="Symbol"/>
    </w:rPr>
  </w:style>
  <w:style w:type="character" w:customStyle="1" w:styleId="WW8Num67z0">
    <w:name w:val="WW8Num67z0"/>
    <w:rsid w:val="00AB3415"/>
    <w:rPr>
      <w:rFonts w:ascii="Wingdings" w:hAnsi="Wingdings"/>
    </w:rPr>
  </w:style>
  <w:style w:type="character" w:customStyle="1" w:styleId="WW8Num67z1">
    <w:name w:val="WW8Num67z1"/>
    <w:rsid w:val="00AB3415"/>
    <w:rPr>
      <w:rFonts w:ascii="Courier New" w:hAnsi="Courier New"/>
    </w:rPr>
  </w:style>
  <w:style w:type="character" w:customStyle="1" w:styleId="WW8Num67z3">
    <w:name w:val="WW8Num67z3"/>
    <w:rsid w:val="00AB3415"/>
    <w:rPr>
      <w:rFonts w:ascii="Symbol" w:hAnsi="Symbol"/>
    </w:rPr>
  </w:style>
  <w:style w:type="character" w:customStyle="1" w:styleId="WW8Num69z0">
    <w:name w:val="WW8Num69z0"/>
    <w:rsid w:val="00AB3415"/>
    <w:rPr>
      <w:rFonts w:ascii="Symbol" w:hAnsi="Symbol"/>
    </w:rPr>
  </w:style>
  <w:style w:type="character" w:customStyle="1" w:styleId="WW8Num70z0">
    <w:name w:val="WW8Num70z0"/>
    <w:rsid w:val="00AB3415"/>
    <w:rPr>
      <w:rFonts w:ascii="Symbol" w:hAnsi="Symbol"/>
    </w:rPr>
  </w:style>
  <w:style w:type="character" w:customStyle="1" w:styleId="WW8Num71z0">
    <w:name w:val="WW8Num71z0"/>
    <w:rsid w:val="00AB3415"/>
    <w:rPr>
      <w:rFonts w:ascii="Symbol" w:hAnsi="Symbol"/>
    </w:rPr>
  </w:style>
  <w:style w:type="character" w:customStyle="1" w:styleId="WW8Num71z1">
    <w:name w:val="WW8Num71z1"/>
    <w:rsid w:val="00AB3415"/>
    <w:rPr>
      <w:rFonts w:ascii="Courier New" w:hAnsi="Courier New"/>
    </w:rPr>
  </w:style>
  <w:style w:type="character" w:customStyle="1" w:styleId="WW8Num71z2">
    <w:name w:val="WW8Num71z2"/>
    <w:rsid w:val="00AB3415"/>
    <w:rPr>
      <w:rFonts w:ascii="Wingdings" w:hAnsi="Wingdings"/>
    </w:rPr>
  </w:style>
  <w:style w:type="character" w:customStyle="1" w:styleId="WW8Num72z0">
    <w:name w:val="WW8Num72z0"/>
    <w:rsid w:val="00AB3415"/>
    <w:rPr>
      <w:rFonts w:ascii="Times New Roman" w:eastAsia="Times New Roman" w:hAnsi="Times New Roman" w:cs="Times New Roman"/>
    </w:rPr>
  </w:style>
  <w:style w:type="character" w:customStyle="1" w:styleId="WW8Num72z1">
    <w:name w:val="WW8Num72z1"/>
    <w:rsid w:val="00AB3415"/>
    <w:rPr>
      <w:rFonts w:ascii="Courier New" w:hAnsi="Courier New"/>
    </w:rPr>
  </w:style>
  <w:style w:type="character" w:customStyle="1" w:styleId="WW8Num72z2">
    <w:name w:val="WW8Num72z2"/>
    <w:rsid w:val="00AB3415"/>
    <w:rPr>
      <w:rFonts w:ascii="Wingdings" w:hAnsi="Wingdings"/>
    </w:rPr>
  </w:style>
  <w:style w:type="character" w:customStyle="1" w:styleId="WW8Num72z3">
    <w:name w:val="WW8Num72z3"/>
    <w:rsid w:val="00AB3415"/>
    <w:rPr>
      <w:rFonts w:ascii="Symbol" w:hAnsi="Symbol"/>
    </w:rPr>
  </w:style>
  <w:style w:type="character" w:customStyle="1" w:styleId="WW8Num75z0">
    <w:name w:val="WW8Num75z0"/>
    <w:rsid w:val="00AB3415"/>
    <w:rPr>
      <w:rFonts w:ascii="Symbol" w:hAnsi="Symbol"/>
    </w:rPr>
  </w:style>
  <w:style w:type="character" w:customStyle="1" w:styleId="WW8Num76z0">
    <w:name w:val="WW8Num76z0"/>
    <w:rsid w:val="00AB3415"/>
    <w:rPr>
      <w:rFonts w:ascii="Times New Roman" w:eastAsia="Times New Roman" w:hAnsi="Times New Roman" w:cs="Times New Roman"/>
    </w:rPr>
  </w:style>
  <w:style w:type="character" w:customStyle="1" w:styleId="WW8Num76z1">
    <w:name w:val="WW8Num76z1"/>
    <w:rsid w:val="00AB3415"/>
    <w:rPr>
      <w:rFonts w:ascii="Courier New" w:hAnsi="Courier New"/>
    </w:rPr>
  </w:style>
  <w:style w:type="character" w:customStyle="1" w:styleId="WW8Num76z2">
    <w:name w:val="WW8Num76z2"/>
    <w:rsid w:val="00AB3415"/>
    <w:rPr>
      <w:rFonts w:ascii="Wingdings" w:hAnsi="Wingdings"/>
    </w:rPr>
  </w:style>
  <w:style w:type="character" w:customStyle="1" w:styleId="WW8Num76z3">
    <w:name w:val="WW8Num76z3"/>
    <w:rsid w:val="00AB3415"/>
    <w:rPr>
      <w:rFonts w:ascii="Symbol" w:hAnsi="Symbol"/>
    </w:rPr>
  </w:style>
  <w:style w:type="character" w:customStyle="1" w:styleId="WW8Num77z0">
    <w:name w:val="WW8Num77z0"/>
    <w:rsid w:val="00AB3415"/>
    <w:rPr>
      <w:rFonts w:ascii="Symbol" w:hAnsi="Symbol"/>
    </w:rPr>
  </w:style>
  <w:style w:type="character" w:customStyle="1" w:styleId="WW8Num78z0">
    <w:name w:val="WW8Num78z0"/>
    <w:rsid w:val="00AB3415"/>
    <w:rPr>
      <w:rFonts w:ascii="Symbol" w:hAnsi="Symbol"/>
    </w:rPr>
  </w:style>
  <w:style w:type="character" w:customStyle="1" w:styleId="WW8Num78z1">
    <w:name w:val="WW8Num78z1"/>
    <w:rsid w:val="00AB3415"/>
    <w:rPr>
      <w:rFonts w:ascii="Courier New" w:hAnsi="Courier New"/>
    </w:rPr>
  </w:style>
  <w:style w:type="character" w:customStyle="1" w:styleId="WW8Num78z2">
    <w:name w:val="WW8Num78z2"/>
    <w:rsid w:val="00AB3415"/>
    <w:rPr>
      <w:rFonts w:ascii="Wingdings" w:hAnsi="Wingdings"/>
    </w:rPr>
  </w:style>
  <w:style w:type="character" w:customStyle="1" w:styleId="WW8Num80z0">
    <w:name w:val="WW8Num80z0"/>
    <w:rsid w:val="00AB3415"/>
    <w:rPr>
      <w:rFonts w:ascii="Symbol" w:hAnsi="Symbol"/>
    </w:rPr>
  </w:style>
  <w:style w:type="character" w:customStyle="1" w:styleId="WW8Num84z0">
    <w:name w:val="WW8Num84z0"/>
    <w:rsid w:val="00AB3415"/>
    <w:rPr>
      <w:rFonts w:ascii="Symbol" w:hAnsi="Symbol"/>
    </w:rPr>
  </w:style>
  <w:style w:type="character" w:customStyle="1" w:styleId="WW8Num84z1">
    <w:name w:val="WW8Num84z1"/>
    <w:rsid w:val="00AB3415"/>
    <w:rPr>
      <w:rFonts w:ascii="Courier New" w:hAnsi="Courier New" w:cs="System"/>
    </w:rPr>
  </w:style>
  <w:style w:type="character" w:customStyle="1" w:styleId="WW8Num84z2">
    <w:name w:val="WW8Num84z2"/>
    <w:rsid w:val="00AB3415"/>
    <w:rPr>
      <w:rFonts w:ascii="Wingdings" w:hAnsi="Wingdings"/>
    </w:rPr>
  </w:style>
  <w:style w:type="character" w:customStyle="1" w:styleId="WW8Num86z0">
    <w:name w:val="WW8Num86z0"/>
    <w:rsid w:val="00AB3415"/>
    <w:rPr>
      <w:rFonts w:ascii="Times New Roman" w:eastAsia="Times New Roman" w:hAnsi="Times New Roman" w:cs="Times New Roman"/>
    </w:rPr>
  </w:style>
  <w:style w:type="character" w:customStyle="1" w:styleId="WW8Num86z1">
    <w:name w:val="WW8Num86z1"/>
    <w:rsid w:val="00AB3415"/>
    <w:rPr>
      <w:rFonts w:ascii="Courier New" w:hAnsi="Courier New"/>
    </w:rPr>
  </w:style>
  <w:style w:type="character" w:customStyle="1" w:styleId="WW8Num86z2">
    <w:name w:val="WW8Num86z2"/>
    <w:rsid w:val="00AB3415"/>
    <w:rPr>
      <w:rFonts w:ascii="Wingdings" w:hAnsi="Wingdings"/>
    </w:rPr>
  </w:style>
  <w:style w:type="character" w:customStyle="1" w:styleId="WW8Num86z3">
    <w:name w:val="WW8Num86z3"/>
    <w:rsid w:val="00AB3415"/>
    <w:rPr>
      <w:rFonts w:ascii="Symbol" w:hAnsi="Symbol"/>
    </w:rPr>
  </w:style>
  <w:style w:type="character" w:customStyle="1" w:styleId="WW8Num88z0">
    <w:name w:val="WW8Num88z0"/>
    <w:rsid w:val="00AB3415"/>
    <w:rPr>
      <w:rFonts w:ascii="Times New Roman" w:eastAsia="Times New Roman" w:hAnsi="Times New Roman" w:cs="Times New Roman"/>
    </w:rPr>
  </w:style>
  <w:style w:type="character" w:customStyle="1" w:styleId="WW8Num88z1">
    <w:name w:val="WW8Num88z1"/>
    <w:rsid w:val="00AB3415"/>
    <w:rPr>
      <w:rFonts w:ascii="Courier New" w:hAnsi="Courier New"/>
    </w:rPr>
  </w:style>
  <w:style w:type="character" w:customStyle="1" w:styleId="WW8Num88z2">
    <w:name w:val="WW8Num88z2"/>
    <w:rsid w:val="00AB3415"/>
    <w:rPr>
      <w:rFonts w:ascii="Wingdings" w:hAnsi="Wingdings"/>
    </w:rPr>
  </w:style>
  <w:style w:type="character" w:customStyle="1" w:styleId="WW8Num88z3">
    <w:name w:val="WW8Num88z3"/>
    <w:rsid w:val="00AB3415"/>
    <w:rPr>
      <w:rFonts w:ascii="Symbol" w:hAnsi="Symbol"/>
    </w:rPr>
  </w:style>
  <w:style w:type="character" w:customStyle="1" w:styleId="WW8Num89z0">
    <w:name w:val="WW8Num89z0"/>
    <w:rsid w:val="00AB3415"/>
    <w:rPr>
      <w:rFonts w:ascii="Symbol" w:hAnsi="Symbol"/>
    </w:rPr>
  </w:style>
  <w:style w:type="character" w:customStyle="1" w:styleId="WW8Num91z0">
    <w:name w:val="WW8Num91z0"/>
    <w:rsid w:val="00AB3415"/>
    <w:rPr>
      <w:rFonts w:ascii="Symbol" w:hAnsi="Symbol"/>
    </w:rPr>
  </w:style>
  <w:style w:type="character" w:customStyle="1" w:styleId="WW8Num91z1">
    <w:name w:val="WW8Num91z1"/>
    <w:rsid w:val="00AB3415"/>
    <w:rPr>
      <w:rFonts w:ascii="Courier New" w:hAnsi="Courier New" w:cs="System"/>
    </w:rPr>
  </w:style>
  <w:style w:type="character" w:customStyle="1" w:styleId="WW8Num91z2">
    <w:name w:val="WW8Num91z2"/>
    <w:rsid w:val="00AB3415"/>
    <w:rPr>
      <w:rFonts w:ascii="Wingdings" w:hAnsi="Wingdings"/>
    </w:rPr>
  </w:style>
  <w:style w:type="character" w:customStyle="1" w:styleId="WW8Num92z0">
    <w:name w:val="WW8Num92z0"/>
    <w:rsid w:val="00AB3415"/>
    <w:rPr>
      <w:rFonts w:ascii="Symbol" w:hAnsi="Symbol"/>
      <w:color w:val="auto"/>
      <w:sz w:val="28"/>
    </w:rPr>
  </w:style>
  <w:style w:type="character" w:customStyle="1" w:styleId="WW8Num94z0">
    <w:name w:val="WW8Num94z0"/>
    <w:rsid w:val="00AB3415"/>
    <w:rPr>
      <w:rFonts w:ascii="Symbol" w:hAnsi="Symbol"/>
      <w:color w:val="auto"/>
    </w:rPr>
  </w:style>
  <w:style w:type="character" w:customStyle="1" w:styleId="WW8Num95z0">
    <w:name w:val="WW8Num95z0"/>
    <w:rsid w:val="00AB3415"/>
    <w:rPr>
      <w:rFonts w:ascii="Times New Roman" w:eastAsia="Times New Roman" w:hAnsi="Times New Roman" w:cs="Times New Roman"/>
    </w:rPr>
  </w:style>
  <w:style w:type="character" w:customStyle="1" w:styleId="WW8Num95z1">
    <w:name w:val="WW8Num95z1"/>
    <w:rsid w:val="00AB3415"/>
    <w:rPr>
      <w:rFonts w:ascii="Courier New" w:hAnsi="Courier New"/>
    </w:rPr>
  </w:style>
  <w:style w:type="character" w:customStyle="1" w:styleId="WW8Num95z2">
    <w:name w:val="WW8Num95z2"/>
    <w:rsid w:val="00AB3415"/>
    <w:rPr>
      <w:rFonts w:ascii="Wingdings" w:hAnsi="Wingdings"/>
    </w:rPr>
  </w:style>
  <w:style w:type="character" w:customStyle="1" w:styleId="WW8Num95z3">
    <w:name w:val="WW8Num95z3"/>
    <w:rsid w:val="00AB3415"/>
    <w:rPr>
      <w:rFonts w:ascii="Symbol" w:hAnsi="Symbol"/>
    </w:rPr>
  </w:style>
  <w:style w:type="character" w:customStyle="1" w:styleId="WW8Num98z0">
    <w:name w:val="WW8Num98z0"/>
    <w:rsid w:val="00AB3415"/>
    <w:rPr>
      <w:rFonts w:ascii="Swiss 721 SWA" w:hAnsi="Swiss 721 SWA"/>
    </w:rPr>
  </w:style>
  <w:style w:type="character" w:customStyle="1" w:styleId="WW8Num99z0">
    <w:name w:val="WW8Num99z0"/>
    <w:rsid w:val="00AB3415"/>
    <w:rPr>
      <w:rFonts w:ascii="Times New Roman" w:eastAsia="Times New Roman" w:hAnsi="Times New Roman" w:cs="Times New Roman"/>
    </w:rPr>
  </w:style>
  <w:style w:type="character" w:customStyle="1" w:styleId="WW8Num99z1">
    <w:name w:val="WW8Num99z1"/>
    <w:rsid w:val="00AB3415"/>
    <w:rPr>
      <w:rFonts w:ascii="Courier New" w:hAnsi="Courier New"/>
    </w:rPr>
  </w:style>
  <w:style w:type="character" w:customStyle="1" w:styleId="WW8Num99z2">
    <w:name w:val="WW8Num99z2"/>
    <w:rsid w:val="00AB3415"/>
    <w:rPr>
      <w:rFonts w:ascii="Wingdings" w:hAnsi="Wingdings"/>
    </w:rPr>
  </w:style>
  <w:style w:type="character" w:customStyle="1" w:styleId="WW8Num99z3">
    <w:name w:val="WW8Num99z3"/>
    <w:rsid w:val="00AB3415"/>
    <w:rPr>
      <w:rFonts w:ascii="Symbol" w:hAnsi="Symbol"/>
    </w:rPr>
  </w:style>
  <w:style w:type="character" w:customStyle="1" w:styleId="WW8Num100z0">
    <w:name w:val="WW8Num100z0"/>
    <w:rsid w:val="00AB3415"/>
    <w:rPr>
      <w:rFonts w:ascii="Wingdings" w:hAnsi="Wingdings"/>
    </w:rPr>
  </w:style>
  <w:style w:type="character" w:customStyle="1" w:styleId="WW8Num101z0">
    <w:name w:val="WW8Num101z0"/>
    <w:rsid w:val="00AB3415"/>
    <w:rPr>
      <w:rFonts w:ascii="Symbol" w:hAnsi="Symbol"/>
    </w:rPr>
  </w:style>
  <w:style w:type="character" w:customStyle="1" w:styleId="WW8Num102z0">
    <w:name w:val="WW8Num102z0"/>
    <w:rsid w:val="00AB3415"/>
    <w:rPr>
      <w:rFonts w:ascii="Symbol" w:hAnsi="Symbol"/>
    </w:rPr>
  </w:style>
  <w:style w:type="character" w:customStyle="1" w:styleId="WW8Num104z0">
    <w:name w:val="WW8Num104z0"/>
    <w:rsid w:val="00AB3415"/>
    <w:rPr>
      <w:rFonts w:ascii="Times New Roman" w:eastAsia="Times New Roman" w:hAnsi="Times New Roman" w:cs="Times New Roman"/>
    </w:rPr>
  </w:style>
  <w:style w:type="character" w:customStyle="1" w:styleId="WW8Num104z1">
    <w:name w:val="WW8Num104z1"/>
    <w:rsid w:val="00AB3415"/>
    <w:rPr>
      <w:rFonts w:ascii="Courier New" w:hAnsi="Courier New"/>
    </w:rPr>
  </w:style>
  <w:style w:type="character" w:customStyle="1" w:styleId="WW8Num104z2">
    <w:name w:val="WW8Num104z2"/>
    <w:rsid w:val="00AB3415"/>
    <w:rPr>
      <w:rFonts w:ascii="Wingdings" w:hAnsi="Wingdings"/>
    </w:rPr>
  </w:style>
  <w:style w:type="character" w:customStyle="1" w:styleId="WW8Num104z3">
    <w:name w:val="WW8Num104z3"/>
    <w:rsid w:val="00AB3415"/>
    <w:rPr>
      <w:rFonts w:ascii="Symbol" w:hAnsi="Symbol"/>
    </w:rPr>
  </w:style>
  <w:style w:type="character" w:customStyle="1" w:styleId="WW8Num105z0">
    <w:name w:val="WW8Num105z0"/>
    <w:rsid w:val="00AB3415"/>
    <w:rPr>
      <w:rFonts w:ascii="Wingdings" w:hAnsi="Wingdings"/>
      <w:sz w:val="8"/>
    </w:rPr>
  </w:style>
  <w:style w:type="character" w:customStyle="1" w:styleId="WW8Num106z0">
    <w:name w:val="WW8Num106z0"/>
    <w:rsid w:val="00AB3415"/>
    <w:rPr>
      <w:rFonts w:ascii="Symbol" w:hAnsi="Symbol"/>
    </w:rPr>
  </w:style>
  <w:style w:type="character" w:customStyle="1" w:styleId="WW8Num107z0">
    <w:name w:val="WW8Num107z0"/>
    <w:rsid w:val="00AB3415"/>
    <w:rPr>
      <w:rFonts w:ascii="Wingdings" w:hAnsi="Wingdings"/>
      <w:sz w:val="12"/>
    </w:rPr>
  </w:style>
  <w:style w:type="character" w:customStyle="1" w:styleId="WW8Num107z1">
    <w:name w:val="WW8Num107z1"/>
    <w:rsid w:val="00AB3415"/>
    <w:rPr>
      <w:rFonts w:ascii="Courier New" w:hAnsi="Courier New" w:cs="System"/>
    </w:rPr>
  </w:style>
  <w:style w:type="character" w:customStyle="1" w:styleId="WW8Num107z2">
    <w:name w:val="WW8Num107z2"/>
    <w:rsid w:val="00AB3415"/>
    <w:rPr>
      <w:rFonts w:ascii="Wingdings" w:hAnsi="Wingdings"/>
    </w:rPr>
  </w:style>
  <w:style w:type="character" w:customStyle="1" w:styleId="WW8Num107z3">
    <w:name w:val="WW8Num107z3"/>
    <w:rsid w:val="00AB3415"/>
    <w:rPr>
      <w:rFonts w:ascii="Symbol" w:hAnsi="Symbol"/>
    </w:rPr>
  </w:style>
  <w:style w:type="character" w:customStyle="1" w:styleId="WW8Num108z0">
    <w:name w:val="WW8Num108z0"/>
    <w:rsid w:val="00AB3415"/>
    <w:rPr>
      <w:rFonts w:ascii="Wingdings" w:hAnsi="Wingdings"/>
      <w:b w:val="0"/>
      <w:i w:val="0"/>
      <w:sz w:val="20"/>
    </w:rPr>
  </w:style>
  <w:style w:type="character" w:customStyle="1" w:styleId="WW8Num110z0">
    <w:name w:val="WW8Num110z0"/>
    <w:rsid w:val="00AB3415"/>
    <w:rPr>
      <w:rFonts w:ascii="Symbol" w:hAnsi="Symbol"/>
    </w:rPr>
  </w:style>
  <w:style w:type="character" w:customStyle="1" w:styleId="WW8Num110z1">
    <w:name w:val="WW8Num110z1"/>
    <w:rsid w:val="00AB3415"/>
    <w:rPr>
      <w:rFonts w:ascii="Courier New" w:hAnsi="Courier New" w:cs="System"/>
    </w:rPr>
  </w:style>
  <w:style w:type="character" w:customStyle="1" w:styleId="WW8Num110z2">
    <w:name w:val="WW8Num110z2"/>
    <w:rsid w:val="00AB3415"/>
    <w:rPr>
      <w:rFonts w:ascii="Wingdings" w:hAnsi="Wingdings"/>
    </w:rPr>
  </w:style>
  <w:style w:type="character" w:customStyle="1" w:styleId="WW8Num111z0">
    <w:name w:val="WW8Num111z0"/>
    <w:rsid w:val="00AB3415"/>
    <w:rPr>
      <w:rFonts w:ascii="Wingdings" w:hAnsi="Wingdings"/>
      <w:b w:val="0"/>
      <w:i w:val="0"/>
      <w:sz w:val="20"/>
    </w:rPr>
  </w:style>
  <w:style w:type="character" w:customStyle="1" w:styleId="WW8Num113z0">
    <w:name w:val="WW8Num113z0"/>
    <w:rsid w:val="00AB3415"/>
    <w:rPr>
      <w:rFonts w:ascii="Symbol" w:hAnsi="Symbol"/>
    </w:rPr>
  </w:style>
  <w:style w:type="character" w:customStyle="1" w:styleId="WW8Num113z1">
    <w:name w:val="WW8Num113z1"/>
    <w:rsid w:val="00AB3415"/>
    <w:rPr>
      <w:rFonts w:ascii="Courier New" w:hAnsi="Courier New"/>
    </w:rPr>
  </w:style>
  <w:style w:type="character" w:customStyle="1" w:styleId="WW8Num113z2">
    <w:name w:val="WW8Num113z2"/>
    <w:rsid w:val="00AB3415"/>
    <w:rPr>
      <w:rFonts w:ascii="Wingdings" w:hAnsi="Wingdings"/>
    </w:rPr>
  </w:style>
  <w:style w:type="character" w:customStyle="1" w:styleId="WW8Num115z0">
    <w:name w:val="WW8Num115z0"/>
    <w:rsid w:val="00AB3415"/>
    <w:rPr>
      <w:rFonts w:ascii="Wingdings" w:hAnsi="Wingdings"/>
      <w:sz w:val="28"/>
    </w:rPr>
  </w:style>
  <w:style w:type="character" w:customStyle="1" w:styleId="WW8Num116z0">
    <w:name w:val="WW8Num116z0"/>
    <w:rsid w:val="00AB3415"/>
    <w:rPr>
      <w:rFonts w:ascii="Times New Roman" w:hAnsi="Times New Roman"/>
      <w:color w:val="auto"/>
      <w:sz w:val="24"/>
    </w:rPr>
  </w:style>
  <w:style w:type="character" w:customStyle="1" w:styleId="WW8Num117z0">
    <w:name w:val="WW8Num117z0"/>
    <w:rsid w:val="00AB3415"/>
    <w:rPr>
      <w:rFonts w:ascii="Wingdings" w:hAnsi="Wingdings"/>
    </w:rPr>
  </w:style>
  <w:style w:type="character" w:customStyle="1" w:styleId="WW8Num119z0">
    <w:name w:val="WW8Num119z0"/>
    <w:rsid w:val="00AB3415"/>
    <w:rPr>
      <w:rFonts w:ascii="Symbol" w:hAnsi="Symbol"/>
    </w:rPr>
  </w:style>
  <w:style w:type="character" w:customStyle="1" w:styleId="WW8Num119z2">
    <w:name w:val="WW8Num119z2"/>
    <w:rsid w:val="00AB3415"/>
    <w:rPr>
      <w:rFonts w:ascii="Wingdings" w:hAnsi="Wingdings"/>
    </w:rPr>
  </w:style>
  <w:style w:type="character" w:customStyle="1" w:styleId="WW8Num119z4">
    <w:name w:val="WW8Num119z4"/>
    <w:rsid w:val="00AB3415"/>
    <w:rPr>
      <w:rFonts w:ascii="Courier New" w:hAnsi="Courier New"/>
    </w:rPr>
  </w:style>
  <w:style w:type="character" w:customStyle="1" w:styleId="WW8Num120z0">
    <w:name w:val="WW8Num120z0"/>
    <w:rsid w:val="00AB3415"/>
    <w:rPr>
      <w:rFonts w:ascii="Times New Roman" w:eastAsia="Times New Roman" w:hAnsi="Times New Roman" w:cs="Times New Roman"/>
    </w:rPr>
  </w:style>
  <w:style w:type="character" w:customStyle="1" w:styleId="WW8Num120z1">
    <w:name w:val="WW8Num120z1"/>
    <w:rsid w:val="00AB3415"/>
    <w:rPr>
      <w:rFonts w:ascii="Courier New" w:hAnsi="Courier New"/>
    </w:rPr>
  </w:style>
  <w:style w:type="character" w:customStyle="1" w:styleId="WW8Num120z2">
    <w:name w:val="WW8Num120z2"/>
    <w:rsid w:val="00AB3415"/>
    <w:rPr>
      <w:rFonts w:ascii="Wingdings" w:hAnsi="Wingdings"/>
    </w:rPr>
  </w:style>
  <w:style w:type="character" w:customStyle="1" w:styleId="WW8Num120z3">
    <w:name w:val="WW8Num120z3"/>
    <w:rsid w:val="00AB3415"/>
    <w:rPr>
      <w:rFonts w:ascii="Symbol" w:hAnsi="Symbol"/>
    </w:rPr>
  </w:style>
  <w:style w:type="character" w:customStyle="1" w:styleId="WW8Num123z0">
    <w:name w:val="WW8Num123z0"/>
    <w:rsid w:val="00AB3415"/>
    <w:rPr>
      <w:rFonts w:ascii="Symbol" w:hAnsi="Symbol"/>
      <w:color w:val="auto"/>
    </w:rPr>
  </w:style>
  <w:style w:type="character" w:customStyle="1" w:styleId="WW8Num123z1">
    <w:name w:val="WW8Num123z1"/>
    <w:rsid w:val="00AB3415"/>
    <w:rPr>
      <w:rFonts w:ascii="Wingdings" w:hAnsi="Wingdings"/>
      <w:color w:val="auto"/>
    </w:rPr>
  </w:style>
  <w:style w:type="character" w:customStyle="1" w:styleId="WW8Num123z2">
    <w:name w:val="WW8Num123z2"/>
    <w:rsid w:val="00AB3415"/>
    <w:rPr>
      <w:rFonts w:ascii="Wingdings" w:hAnsi="Wingdings"/>
    </w:rPr>
  </w:style>
  <w:style w:type="character" w:customStyle="1" w:styleId="WW8Num123z3">
    <w:name w:val="WW8Num123z3"/>
    <w:rsid w:val="00AB3415"/>
    <w:rPr>
      <w:rFonts w:ascii="Symbol" w:hAnsi="Symbol"/>
    </w:rPr>
  </w:style>
  <w:style w:type="character" w:customStyle="1" w:styleId="WW8Num123z4">
    <w:name w:val="WW8Num123z4"/>
    <w:rsid w:val="00AB3415"/>
    <w:rPr>
      <w:rFonts w:ascii="Courier New" w:hAnsi="Courier New"/>
    </w:rPr>
  </w:style>
  <w:style w:type="character" w:customStyle="1" w:styleId="WW8Num124z0">
    <w:name w:val="WW8Num124z0"/>
    <w:rsid w:val="00AB3415"/>
    <w:rPr>
      <w:rFonts w:ascii="Symbol" w:hAnsi="Symbol"/>
      <w:color w:val="auto"/>
    </w:rPr>
  </w:style>
  <w:style w:type="character" w:customStyle="1" w:styleId="WW8Num127z0">
    <w:name w:val="WW8Num127z0"/>
    <w:rsid w:val="00AB3415"/>
    <w:rPr>
      <w:rFonts w:ascii="Wingdings" w:hAnsi="Wingdings"/>
      <w:sz w:val="28"/>
    </w:rPr>
  </w:style>
  <w:style w:type="character" w:customStyle="1" w:styleId="WW8Num128z0">
    <w:name w:val="WW8Num128z0"/>
    <w:rsid w:val="00AB3415"/>
    <w:rPr>
      <w:rFonts w:ascii="Symbol" w:hAnsi="Symbol"/>
    </w:rPr>
  </w:style>
  <w:style w:type="character" w:customStyle="1" w:styleId="WW8Num128z1">
    <w:name w:val="WW8Num128z1"/>
    <w:rsid w:val="00AB3415"/>
    <w:rPr>
      <w:rFonts w:ascii="Times New Roman" w:eastAsia="Times New Roman" w:hAnsi="Times New Roman" w:cs="Times New Roman"/>
    </w:rPr>
  </w:style>
  <w:style w:type="character" w:customStyle="1" w:styleId="WW8Num128z2">
    <w:name w:val="WW8Num128z2"/>
    <w:rsid w:val="00AB3415"/>
    <w:rPr>
      <w:rFonts w:ascii="Wingdings" w:hAnsi="Wingdings"/>
    </w:rPr>
  </w:style>
  <w:style w:type="character" w:customStyle="1" w:styleId="WW8Num128z4">
    <w:name w:val="WW8Num128z4"/>
    <w:rsid w:val="00AB3415"/>
    <w:rPr>
      <w:rFonts w:ascii="Courier New" w:hAnsi="Courier New"/>
    </w:rPr>
  </w:style>
  <w:style w:type="character" w:customStyle="1" w:styleId="WW8Num129z0">
    <w:name w:val="WW8Num129z0"/>
    <w:rsid w:val="00AB3415"/>
    <w:rPr>
      <w:rFonts w:ascii="Symbol" w:hAnsi="Symbol"/>
    </w:rPr>
  </w:style>
  <w:style w:type="character" w:customStyle="1" w:styleId="WW8Num130z0">
    <w:name w:val="WW8Num130z0"/>
    <w:rsid w:val="00AB3415"/>
    <w:rPr>
      <w:rFonts w:ascii="Times New Roman" w:eastAsia="Times New Roman" w:hAnsi="Times New Roman" w:cs="Times New Roman"/>
    </w:rPr>
  </w:style>
  <w:style w:type="character" w:customStyle="1" w:styleId="WW8Num130z1">
    <w:name w:val="WW8Num130z1"/>
    <w:rsid w:val="00AB3415"/>
    <w:rPr>
      <w:rFonts w:ascii="Courier New" w:hAnsi="Courier New"/>
    </w:rPr>
  </w:style>
  <w:style w:type="character" w:customStyle="1" w:styleId="WW8Num130z2">
    <w:name w:val="WW8Num130z2"/>
    <w:rsid w:val="00AB3415"/>
    <w:rPr>
      <w:rFonts w:ascii="Wingdings" w:hAnsi="Wingdings"/>
    </w:rPr>
  </w:style>
  <w:style w:type="character" w:customStyle="1" w:styleId="WW8Num130z3">
    <w:name w:val="WW8Num130z3"/>
    <w:rsid w:val="00AB3415"/>
    <w:rPr>
      <w:rFonts w:ascii="Symbol" w:hAnsi="Symbol"/>
    </w:rPr>
  </w:style>
  <w:style w:type="character" w:customStyle="1" w:styleId="WW8Num132z0">
    <w:name w:val="WW8Num132z0"/>
    <w:rsid w:val="00AB3415"/>
    <w:rPr>
      <w:rFonts w:ascii="Symbol" w:hAnsi="Symbol"/>
    </w:rPr>
  </w:style>
  <w:style w:type="character" w:customStyle="1" w:styleId="WW8Num132z1">
    <w:name w:val="WW8Num132z1"/>
    <w:rsid w:val="00AB3415"/>
    <w:rPr>
      <w:rFonts w:ascii="Courier New" w:hAnsi="Courier New" w:cs="System"/>
    </w:rPr>
  </w:style>
  <w:style w:type="character" w:customStyle="1" w:styleId="WW8Num132z2">
    <w:name w:val="WW8Num132z2"/>
    <w:rsid w:val="00AB3415"/>
    <w:rPr>
      <w:rFonts w:ascii="Wingdings" w:hAnsi="Wingdings"/>
    </w:rPr>
  </w:style>
  <w:style w:type="character" w:customStyle="1" w:styleId="WW8Num135z0">
    <w:name w:val="WW8Num135z0"/>
    <w:rsid w:val="00AB3415"/>
    <w:rPr>
      <w:rFonts w:ascii="Symbol" w:hAnsi="Symbol"/>
    </w:rPr>
  </w:style>
  <w:style w:type="character" w:customStyle="1" w:styleId="WW8Num137z0">
    <w:name w:val="WW8Num137z0"/>
    <w:rsid w:val="00AB3415"/>
    <w:rPr>
      <w:rFonts w:ascii="Symbol" w:hAnsi="Symbol"/>
    </w:rPr>
  </w:style>
  <w:style w:type="character" w:customStyle="1" w:styleId="WW8Num138z0">
    <w:name w:val="WW8Num138z0"/>
    <w:rsid w:val="00AB3415"/>
    <w:rPr>
      <w:rFonts w:ascii="Times New Roman" w:eastAsia="Times New Roman" w:hAnsi="Times New Roman" w:cs="Times New Roman"/>
    </w:rPr>
  </w:style>
  <w:style w:type="character" w:customStyle="1" w:styleId="WW8Num138z1">
    <w:name w:val="WW8Num138z1"/>
    <w:rsid w:val="00AB3415"/>
    <w:rPr>
      <w:rFonts w:ascii="Courier New" w:hAnsi="Courier New"/>
    </w:rPr>
  </w:style>
  <w:style w:type="character" w:customStyle="1" w:styleId="WW8Num138z2">
    <w:name w:val="WW8Num138z2"/>
    <w:rsid w:val="00AB3415"/>
    <w:rPr>
      <w:rFonts w:ascii="Wingdings" w:hAnsi="Wingdings"/>
    </w:rPr>
  </w:style>
  <w:style w:type="character" w:customStyle="1" w:styleId="WW8Num138z3">
    <w:name w:val="WW8Num138z3"/>
    <w:rsid w:val="00AB3415"/>
    <w:rPr>
      <w:rFonts w:ascii="Symbol" w:hAnsi="Symbol"/>
    </w:rPr>
  </w:style>
  <w:style w:type="character" w:customStyle="1" w:styleId="WW8Num141z0">
    <w:name w:val="WW8Num141z0"/>
    <w:rsid w:val="00AB3415"/>
    <w:rPr>
      <w:rFonts w:ascii="Wingdings" w:hAnsi="Wingdings"/>
    </w:rPr>
  </w:style>
  <w:style w:type="character" w:customStyle="1" w:styleId="WW8Num144z0">
    <w:name w:val="WW8Num144z0"/>
    <w:rsid w:val="00AB3415"/>
    <w:rPr>
      <w:rFonts w:ascii="Symbol" w:hAnsi="Symbol"/>
      <w:color w:val="auto"/>
    </w:rPr>
  </w:style>
  <w:style w:type="character" w:customStyle="1" w:styleId="WW8Num144z1">
    <w:name w:val="WW8Num144z1"/>
    <w:rsid w:val="00AB3415"/>
    <w:rPr>
      <w:rFonts w:ascii="Courier New" w:hAnsi="Courier New"/>
    </w:rPr>
  </w:style>
  <w:style w:type="character" w:customStyle="1" w:styleId="WW8Num144z2">
    <w:name w:val="WW8Num144z2"/>
    <w:rsid w:val="00AB3415"/>
    <w:rPr>
      <w:rFonts w:ascii="Wingdings" w:hAnsi="Wingdings"/>
    </w:rPr>
  </w:style>
  <w:style w:type="character" w:customStyle="1" w:styleId="WW8Num144z3">
    <w:name w:val="WW8Num144z3"/>
    <w:rsid w:val="00AB3415"/>
    <w:rPr>
      <w:rFonts w:ascii="Symbol" w:hAnsi="Symbol"/>
    </w:rPr>
  </w:style>
  <w:style w:type="character" w:customStyle="1" w:styleId="WW8Num145z0">
    <w:name w:val="WW8Num145z0"/>
    <w:rsid w:val="00AB3415"/>
    <w:rPr>
      <w:rFonts w:ascii="Symbol" w:hAnsi="Symbol"/>
    </w:rPr>
  </w:style>
  <w:style w:type="character" w:customStyle="1" w:styleId="WW8Num146z0">
    <w:name w:val="WW8Num146z0"/>
    <w:rsid w:val="00AB3415"/>
    <w:rPr>
      <w:rFonts w:ascii="Times New Roman" w:eastAsia="Times New Roman" w:hAnsi="Times New Roman" w:cs="Times New Roman"/>
    </w:rPr>
  </w:style>
  <w:style w:type="character" w:customStyle="1" w:styleId="WW8Num146z1">
    <w:name w:val="WW8Num146z1"/>
    <w:rsid w:val="00AB3415"/>
    <w:rPr>
      <w:rFonts w:ascii="Courier New" w:hAnsi="Courier New" w:cs="System"/>
    </w:rPr>
  </w:style>
  <w:style w:type="character" w:customStyle="1" w:styleId="WW8Num146z2">
    <w:name w:val="WW8Num146z2"/>
    <w:rsid w:val="00AB3415"/>
    <w:rPr>
      <w:rFonts w:ascii="Wingdings" w:hAnsi="Wingdings"/>
    </w:rPr>
  </w:style>
  <w:style w:type="character" w:customStyle="1" w:styleId="WW8Num146z3">
    <w:name w:val="WW8Num146z3"/>
    <w:rsid w:val="00AB3415"/>
    <w:rPr>
      <w:rFonts w:ascii="Symbol" w:hAnsi="Symbol"/>
    </w:rPr>
  </w:style>
  <w:style w:type="character" w:customStyle="1" w:styleId="WW8Num149z0">
    <w:name w:val="WW8Num149z0"/>
    <w:rsid w:val="00AB3415"/>
    <w:rPr>
      <w:rFonts w:ascii="Symbol" w:hAnsi="Symbol"/>
    </w:rPr>
  </w:style>
  <w:style w:type="character" w:customStyle="1" w:styleId="WW8Num149z1">
    <w:name w:val="WW8Num149z1"/>
    <w:rsid w:val="00AB3415"/>
    <w:rPr>
      <w:rFonts w:ascii="Courier New" w:hAnsi="Courier New" w:cs="System"/>
    </w:rPr>
  </w:style>
  <w:style w:type="character" w:customStyle="1" w:styleId="WW8Num149z2">
    <w:name w:val="WW8Num149z2"/>
    <w:rsid w:val="00AB3415"/>
    <w:rPr>
      <w:rFonts w:ascii="Wingdings" w:hAnsi="Wingdings"/>
    </w:rPr>
  </w:style>
  <w:style w:type="character" w:customStyle="1" w:styleId="WW8Num151z0">
    <w:name w:val="WW8Num151z0"/>
    <w:rsid w:val="00AB3415"/>
    <w:rPr>
      <w:rFonts w:ascii="Symbol" w:hAnsi="Symbol"/>
    </w:rPr>
  </w:style>
  <w:style w:type="character" w:customStyle="1" w:styleId="WW8Num151z1">
    <w:name w:val="WW8Num151z1"/>
    <w:rsid w:val="00AB3415"/>
    <w:rPr>
      <w:rFonts w:ascii="Courier New" w:hAnsi="Courier New"/>
    </w:rPr>
  </w:style>
  <w:style w:type="character" w:customStyle="1" w:styleId="WW8Num151z2">
    <w:name w:val="WW8Num151z2"/>
    <w:rsid w:val="00AB3415"/>
    <w:rPr>
      <w:rFonts w:ascii="Wingdings" w:hAnsi="Wingdings"/>
    </w:rPr>
  </w:style>
  <w:style w:type="character" w:customStyle="1" w:styleId="WW8Num152z1">
    <w:name w:val="WW8Num152z1"/>
    <w:rsid w:val="00AB3415"/>
    <w:rPr>
      <w:rFonts w:ascii="Courier New" w:hAnsi="Courier New"/>
    </w:rPr>
  </w:style>
  <w:style w:type="character" w:customStyle="1" w:styleId="WW8Num152z2">
    <w:name w:val="WW8Num152z2"/>
    <w:rsid w:val="00AB3415"/>
    <w:rPr>
      <w:rFonts w:ascii="Wingdings" w:hAnsi="Wingdings"/>
    </w:rPr>
  </w:style>
  <w:style w:type="character" w:customStyle="1" w:styleId="WW8Num152z3">
    <w:name w:val="WW8Num152z3"/>
    <w:rsid w:val="00AB3415"/>
    <w:rPr>
      <w:rFonts w:ascii="Symbol" w:hAnsi="Symbol"/>
    </w:rPr>
  </w:style>
  <w:style w:type="character" w:customStyle="1" w:styleId="WW8Num153z0">
    <w:name w:val="WW8Num153z0"/>
    <w:rsid w:val="00AB3415"/>
    <w:rPr>
      <w:rFonts w:ascii="Wingdings" w:hAnsi="Wingdings"/>
    </w:rPr>
  </w:style>
  <w:style w:type="character" w:customStyle="1" w:styleId="WW8Num154z0">
    <w:name w:val="WW8Num154z0"/>
    <w:rsid w:val="00AB3415"/>
    <w:rPr>
      <w:rFonts w:ascii="Symbol" w:hAnsi="Symbol"/>
    </w:rPr>
  </w:style>
  <w:style w:type="character" w:customStyle="1" w:styleId="WW8Num155z0">
    <w:name w:val="WW8Num155z0"/>
    <w:rsid w:val="00AB3415"/>
    <w:rPr>
      <w:rFonts w:ascii="Symbol" w:hAnsi="Symbol"/>
      <w:color w:val="auto"/>
    </w:rPr>
  </w:style>
  <w:style w:type="character" w:customStyle="1" w:styleId="WW8Num157z0">
    <w:name w:val="WW8Num157z0"/>
    <w:rsid w:val="00AB3415"/>
    <w:rPr>
      <w:rFonts w:ascii="Symbol" w:hAnsi="Symbol"/>
    </w:rPr>
  </w:style>
  <w:style w:type="character" w:customStyle="1" w:styleId="WW8Num158z0">
    <w:name w:val="WW8Num158z0"/>
    <w:rsid w:val="00AB3415"/>
    <w:rPr>
      <w:rFonts w:ascii="Symbol" w:hAnsi="Symbol"/>
    </w:rPr>
  </w:style>
  <w:style w:type="character" w:customStyle="1" w:styleId="WW8Num159z0">
    <w:name w:val="WW8Num159z0"/>
    <w:rsid w:val="00AB3415"/>
    <w:rPr>
      <w:rFonts w:ascii="Wingdings" w:hAnsi="Wingdings"/>
    </w:rPr>
  </w:style>
  <w:style w:type="character" w:customStyle="1" w:styleId="WW8Num159z1">
    <w:name w:val="WW8Num159z1"/>
    <w:rsid w:val="00AB3415"/>
    <w:rPr>
      <w:rFonts w:ascii="Courier New" w:hAnsi="Courier New"/>
    </w:rPr>
  </w:style>
  <w:style w:type="character" w:customStyle="1" w:styleId="WW8Num159z3">
    <w:name w:val="WW8Num159z3"/>
    <w:rsid w:val="00AB3415"/>
    <w:rPr>
      <w:rFonts w:ascii="Symbol" w:hAnsi="Symbol"/>
    </w:rPr>
  </w:style>
  <w:style w:type="character" w:customStyle="1" w:styleId="WW8Num160z0">
    <w:name w:val="WW8Num160z0"/>
    <w:rsid w:val="00AB3415"/>
    <w:rPr>
      <w:rFonts w:ascii="Symbol" w:hAnsi="Symbol"/>
    </w:rPr>
  </w:style>
  <w:style w:type="character" w:customStyle="1" w:styleId="WW8Num162z0">
    <w:name w:val="WW8Num162z0"/>
    <w:rsid w:val="00AB3415"/>
    <w:rPr>
      <w:rFonts w:ascii="Times New Roman" w:hAnsi="Times New Roman"/>
      <w:color w:val="auto"/>
      <w:sz w:val="24"/>
    </w:rPr>
  </w:style>
  <w:style w:type="character" w:customStyle="1" w:styleId="WW8Num163z0">
    <w:name w:val="WW8Num163z0"/>
    <w:rsid w:val="00AB3415"/>
    <w:rPr>
      <w:rFonts w:ascii="Symbol" w:hAnsi="Symbol"/>
    </w:rPr>
  </w:style>
  <w:style w:type="character" w:customStyle="1" w:styleId="WW8Num165z0">
    <w:name w:val="WW8Num165z0"/>
    <w:rsid w:val="00AB3415"/>
    <w:rPr>
      <w:rFonts w:ascii="Times New Roman" w:eastAsia="Times New Roman" w:hAnsi="Times New Roman" w:cs="Times New Roman"/>
    </w:rPr>
  </w:style>
  <w:style w:type="character" w:customStyle="1" w:styleId="WW8Num165z1">
    <w:name w:val="WW8Num165z1"/>
    <w:rsid w:val="00AB3415"/>
    <w:rPr>
      <w:rFonts w:ascii="Courier New" w:hAnsi="Courier New"/>
    </w:rPr>
  </w:style>
  <w:style w:type="character" w:customStyle="1" w:styleId="WW8Num165z2">
    <w:name w:val="WW8Num165z2"/>
    <w:rsid w:val="00AB3415"/>
    <w:rPr>
      <w:rFonts w:ascii="Wingdings" w:hAnsi="Wingdings"/>
    </w:rPr>
  </w:style>
  <w:style w:type="character" w:customStyle="1" w:styleId="WW8Num165z3">
    <w:name w:val="WW8Num165z3"/>
    <w:rsid w:val="00AB3415"/>
    <w:rPr>
      <w:rFonts w:ascii="Symbol" w:hAnsi="Symbol"/>
    </w:rPr>
  </w:style>
  <w:style w:type="character" w:customStyle="1" w:styleId="WW8Num167z0">
    <w:name w:val="WW8Num167z0"/>
    <w:rsid w:val="00AB3415"/>
    <w:rPr>
      <w:rFonts w:ascii="Symbol" w:hAnsi="Symbol"/>
    </w:rPr>
  </w:style>
  <w:style w:type="character" w:customStyle="1" w:styleId="WW8Num168z0">
    <w:name w:val="WW8Num168z0"/>
    <w:rsid w:val="00AB3415"/>
    <w:rPr>
      <w:rFonts w:ascii="Times New Roman" w:eastAsia="Times New Roman" w:hAnsi="Times New Roman" w:cs="Times New Roman"/>
    </w:rPr>
  </w:style>
  <w:style w:type="character" w:customStyle="1" w:styleId="WW8Num168z1">
    <w:name w:val="WW8Num168z1"/>
    <w:rsid w:val="00AB3415"/>
    <w:rPr>
      <w:rFonts w:ascii="Courier New" w:hAnsi="Courier New"/>
    </w:rPr>
  </w:style>
  <w:style w:type="character" w:customStyle="1" w:styleId="WW8Num168z2">
    <w:name w:val="WW8Num168z2"/>
    <w:rsid w:val="00AB3415"/>
    <w:rPr>
      <w:rFonts w:ascii="Wingdings" w:hAnsi="Wingdings"/>
    </w:rPr>
  </w:style>
  <w:style w:type="character" w:customStyle="1" w:styleId="WW8Num168z3">
    <w:name w:val="WW8Num168z3"/>
    <w:rsid w:val="00AB3415"/>
    <w:rPr>
      <w:rFonts w:ascii="Symbol" w:hAnsi="Symbol"/>
    </w:rPr>
  </w:style>
  <w:style w:type="character" w:customStyle="1" w:styleId="WW8Num169z0">
    <w:name w:val="WW8Num169z0"/>
    <w:rsid w:val="00AB3415"/>
    <w:rPr>
      <w:rFonts w:ascii="Times New Roman" w:eastAsia="Times New Roman" w:hAnsi="Times New Roman" w:cs="Times New Roman"/>
    </w:rPr>
  </w:style>
  <w:style w:type="character" w:customStyle="1" w:styleId="WW8Num169z1">
    <w:name w:val="WW8Num169z1"/>
    <w:rsid w:val="00AB3415"/>
    <w:rPr>
      <w:rFonts w:ascii="Courier New" w:hAnsi="Courier New"/>
    </w:rPr>
  </w:style>
  <w:style w:type="character" w:customStyle="1" w:styleId="WW8Num169z2">
    <w:name w:val="WW8Num169z2"/>
    <w:rsid w:val="00AB3415"/>
    <w:rPr>
      <w:rFonts w:ascii="Wingdings" w:hAnsi="Wingdings"/>
    </w:rPr>
  </w:style>
  <w:style w:type="character" w:customStyle="1" w:styleId="WW8Num169z3">
    <w:name w:val="WW8Num169z3"/>
    <w:rsid w:val="00AB3415"/>
    <w:rPr>
      <w:rFonts w:ascii="Symbol" w:hAnsi="Symbol"/>
    </w:rPr>
  </w:style>
  <w:style w:type="character" w:customStyle="1" w:styleId="WW8Num170z0">
    <w:name w:val="WW8Num170z0"/>
    <w:rsid w:val="00AB3415"/>
    <w:rPr>
      <w:rFonts w:ascii="Symbol" w:hAnsi="Symbol"/>
    </w:rPr>
  </w:style>
  <w:style w:type="character" w:customStyle="1" w:styleId="WW8Num170z1">
    <w:name w:val="WW8Num170z1"/>
    <w:rsid w:val="00AB3415"/>
    <w:rPr>
      <w:rFonts w:ascii="Courier New" w:hAnsi="Courier New" w:cs="System"/>
    </w:rPr>
  </w:style>
  <w:style w:type="character" w:customStyle="1" w:styleId="WW8Num170z2">
    <w:name w:val="WW8Num170z2"/>
    <w:rsid w:val="00AB3415"/>
    <w:rPr>
      <w:rFonts w:ascii="Wingdings" w:hAnsi="Wingdings"/>
    </w:rPr>
  </w:style>
  <w:style w:type="character" w:customStyle="1" w:styleId="WW8Num171z0">
    <w:name w:val="WW8Num171z0"/>
    <w:rsid w:val="00AB3415"/>
    <w:rPr>
      <w:rFonts w:ascii="Arial" w:eastAsia="Times New Roman" w:hAnsi="Arial" w:cs="Arial"/>
    </w:rPr>
  </w:style>
  <w:style w:type="character" w:customStyle="1" w:styleId="WW8Num171z1">
    <w:name w:val="WW8Num171z1"/>
    <w:rsid w:val="00AB3415"/>
    <w:rPr>
      <w:rFonts w:ascii="Courier New" w:hAnsi="Courier New"/>
    </w:rPr>
  </w:style>
  <w:style w:type="character" w:customStyle="1" w:styleId="WW8Num171z2">
    <w:name w:val="WW8Num171z2"/>
    <w:rsid w:val="00AB3415"/>
    <w:rPr>
      <w:rFonts w:ascii="Wingdings" w:hAnsi="Wingdings"/>
    </w:rPr>
  </w:style>
  <w:style w:type="character" w:customStyle="1" w:styleId="WW8Num171z3">
    <w:name w:val="WW8Num171z3"/>
    <w:rsid w:val="00AB3415"/>
    <w:rPr>
      <w:rFonts w:ascii="Symbol" w:hAnsi="Symbol"/>
    </w:rPr>
  </w:style>
  <w:style w:type="character" w:customStyle="1" w:styleId="WW8Num172z0">
    <w:name w:val="WW8Num172z0"/>
    <w:rsid w:val="00AB3415"/>
    <w:rPr>
      <w:rFonts w:ascii="Times New Roman" w:eastAsia="Times New Roman" w:hAnsi="Times New Roman" w:cs="Times New Roman"/>
    </w:rPr>
  </w:style>
  <w:style w:type="character" w:customStyle="1" w:styleId="WW8Num172z1">
    <w:name w:val="WW8Num172z1"/>
    <w:rsid w:val="00AB3415"/>
    <w:rPr>
      <w:rFonts w:ascii="Courier New" w:hAnsi="Courier New"/>
    </w:rPr>
  </w:style>
  <w:style w:type="character" w:customStyle="1" w:styleId="WW8Num172z2">
    <w:name w:val="WW8Num172z2"/>
    <w:rsid w:val="00AB3415"/>
    <w:rPr>
      <w:rFonts w:ascii="Wingdings" w:hAnsi="Wingdings"/>
    </w:rPr>
  </w:style>
  <w:style w:type="character" w:customStyle="1" w:styleId="WW8Num172z3">
    <w:name w:val="WW8Num172z3"/>
    <w:rsid w:val="00AB3415"/>
    <w:rPr>
      <w:rFonts w:ascii="Symbol" w:hAnsi="Symbol"/>
    </w:rPr>
  </w:style>
  <w:style w:type="character" w:customStyle="1" w:styleId="WW8Num173z0">
    <w:name w:val="WW8Num173z0"/>
    <w:rsid w:val="00AB3415"/>
    <w:rPr>
      <w:rFonts w:ascii="Symbol" w:hAnsi="Symbol"/>
    </w:rPr>
  </w:style>
  <w:style w:type="character" w:customStyle="1" w:styleId="WW8Num174z0">
    <w:name w:val="WW8Num174z0"/>
    <w:rsid w:val="00AB3415"/>
    <w:rPr>
      <w:rFonts w:ascii="Symbol" w:hAnsi="Symbol"/>
    </w:rPr>
  </w:style>
  <w:style w:type="character" w:customStyle="1" w:styleId="WW8Num176z0">
    <w:name w:val="WW8Num176z0"/>
    <w:rsid w:val="00AB3415"/>
    <w:rPr>
      <w:rFonts w:ascii="Symbol" w:hAnsi="Symbol"/>
      <w:color w:val="auto"/>
    </w:rPr>
  </w:style>
  <w:style w:type="character" w:customStyle="1" w:styleId="WW8Num180z0">
    <w:name w:val="WW8Num180z0"/>
    <w:rsid w:val="00AB3415"/>
    <w:rPr>
      <w:rFonts w:ascii="Symbol" w:hAnsi="Symbol"/>
      <w:color w:val="auto"/>
    </w:rPr>
  </w:style>
  <w:style w:type="character" w:customStyle="1" w:styleId="WW8Num180z1">
    <w:name w:val="WW8Num180z1"/>
    <w:rsid w:val="00AB3415"/>
    <w:rPr>
      <w:rFonts w:ascii="Courier New" w:hAnsi="Courier New"/>
    </w:rPr>
  </w:style>
  <w:style w:type="character" w:customStyle="1" w:styleId="WW8Num180z2">
    <w:name w:val="WW8Num180z2"/>
    <w:rsid w:val="00AB3415"/>
    <w:rPr>
      <w:rFonts w:ascii="Wingdings" w:hAnsi="Wingdings"/>
    </w:rPr>
  </w:style>
  <w:style w:type="character" w:customStyle="1" w:styleId="WW8Num180z3">
    <w:name w:val="WW8Num180z3"/>
    <w:rsid w:val="00AB3415"/>
    <w:rPr>
      <w:rFonts w:ascii="Symbol" w:hAnsi="Symbol"/>
    </w:rPr>
  </w:style>
  <w:style w:type="character" w:customStyle="1" w:styleId="WW8Num184z0">
    <w:name w:val="WW8Num184z0"/>
    <w:rsid w:val="00AB3415"/>
    <w:rPr>
      <w:rFonts w:ascii="Wingdings" w:hAnsi="Wingdings"/>
    </w:rPr>
  </w:style>
  <w:style w:type="character" w:customStyle="1" w:styleId="WW8Num185z0">
    <w:name w:val="WW8Num185z0"/>
    <w:rsid w:val="00AB3415"/>
    <w:rPr>
      <w:rFonts w:ascii="Symbol" w:hAnsi="Symbol"/>
    </w:rPr>
  </w:style>
  <w:style w:type="character" w:customStyle="1" w:styleId="WW8Num186z0">
    <w:name w:val="WW8Num186z0"/>
    <w:rsid w:val="00AB3415"/>
    <w:rPr>
      <w:rFonts w:ascii="Times New Roman" w:eastAsia="Times New Roman" w:hAnsi="Times New Roman" w:cs="Times New Roman"/>
    </w:rPr>
  </w:style>
  <w:style w:type="character" w:customStyle="1" w:styleId="WW8Num186z1">
    <w:name w:val="WW8Num186z1"/>
    <w:rsid w:val="00AB3415"/>
    <w:rPr>
      <w:rFonts w:ascii="Courier New" w:hAnsi="Courier New"/>
    </w:rPr>
  </w:style>
  <w:style w:type="character" w:customStyle="1" w:styleId="WW8Num186z2">
    <w:name w:val="WW8Num186z2"/>
    <w:rsid w:val="00AB3415"/>
    <w:rPr>
      <w:rFonts w:ascii="Wingdings" w:hAnsi="Wingdings"/>
    </w:rPr>
  </w:style>
  <w:style w:type="character" w:customStyle="1" w:styleId="WW8Num186z3">
    <w:name w:val="WW8Num186z3"/>
    <w:rsid w:val="00AB3415"/>
    <w:rPr>
      <w:rFonts w:ascii="Symbol" w:hAnsi="Symbol"/>
    </w:rPr>
  </w:style>
  <w:style w:type="character" w:customStyle="1" w:styleId="WW8Num187z0">
    <w:name w:val="WW8Num187z0"/>
    <w:rsid w:val="00AB3415"/>
    <w:rPr>
      <w:rFonts w:ascii="Times New Roman" w:eastAsia="Times New Roman" w:hAnsi="Times New Roman" w:cs="Times New Roman"/>
    </w:rPr>
  </w:style>
  <w:style w:type="character" w:customStyle="1" w:styleId="WW8Num187z1">
    <w:name w:val="WW8Num187z1"/>
    <w:rsid w:val="00AB3415"/>
    <w:rPr>
      <w:rFonts w:ascii="Courier New" w:hAnsi="Courier New"/>
    </w:rPr>
  </w:style>
  <w:style w:type="character" w:customStyle="1" w:styleId="WW8Num187z2">
    <w:name w:val="WW8Num187z2"/>
    <w:rsid w:val="00AB3415"/>
    <w:rPr>
      <w:rFonts w:ascii="Wingdings" w:hAnsi="Wingdings"/>
    </w:rPr>
  </w:style>
  <w:style w:type="character" w:customStyle="1" w:styleId="WW8Num187z3">
    <w:name w:val="WW8Num187z3"/>
    <w:rsid w:val="00AB3415"/>
    <w:rPr>
      <w:rFonts w:ascii="Symbol" w:hAnsi="Symbol"/>
    </w:rPr>
  </w:style>
  <w:style w:type="character" w:customStyle="1" w:styleId="WW8Num189z0">
    <w:name w:val="WW8Num189z0"/>
    <w:rsid w:val="00AB3415"/>
    <w:rPr>
      <w:rFonts w:ascii="Symbol" w:hAnsi="Symbol"/>
    </w:rPr>
  </w:style>
  <w:style w:type="character" w:customStyle="1" w:styleId="WW8Num191z0">
    <w:name w:val="WW8Num191z0"/>
    <w:rsid w:val="00AB3415"/>
    <w:rPr>
      <w:rFonts w:ascii="Symbol" w:hAnsi="Symbol"/>
    </w:rPr>
  </w:style>
  <w:style w:type="character" w:customStyle="1" w:styleId="WW8Num192z0">
    <w:name w:val="WW8Num192z0"/>
    <w:rsid w:val="00AB3415"/>
    <w:rPr>
      <w:rFonts w:ascii="Times New Roman" w:hAnsi="Times New Roman"/>
    </w:rPr>
  </w:style>
  <w:style w:type="character" w:customStyle="1" w:styleId="WW8Num193z0">
    <w:name w:val="WW8Num193z0"/>
    <w:rsid w:val="00AB3415"/>
    <w:rPr>
      <w:rFonts w:ascii="Symbol" w:hAnsi="Symbol"/>
    </w:rPr>
  </w:style>
  <w:style w:type="character" w:customStyle="1" w:styleId="WW8Num194z0">
    <w:name w:val="WW8Num194z0"/>
    <w:rsid w:val="00AB3415"/>
    <w:rPr>
      <w:rFonts w:ascii="Symbol" w:hAnsi="Symbol"/>
    </w:rPr>
  </w:style>
  <w:style w:type="character" w:customStyle="1" w:styleId="WW8Num194z2">
    <w:name w:val="WW8Num194z2"/>
    <w:rsid w:val="00AB3415"/>
    <w:rPr>
      <w:rFonts w:ascii="Wingdings" w:hAnsi="Wingdings"/>
    </w:rPr>
  </w:style>
  <w:style w:type="character" w:customStyle="1" w:styleId="WW8Num194z4">
    <w:name w:val="WW8Num194z4"/>
    <w:rsid w:val="00AB3415"/>
    <w:rPr>
      <w:rFonts w:ascii="Courier New" w:hAnsi="Courier New"/>
    </w:rPr>
  </w:style>
  <w:style w:type="character" w:customStyle="1" w:styleId="WW8Num196z0">
    <w:name w:val="WW8Num196z0"/>
    <w:rsid w:val="00AB3415"/>
    <w:rPr>
      <w:rFonts w:ascii="Symbol" w:hAnsi="Symbol"/>
    </w:rPr>
  </w:style>
  <w:style w:type="character" w:customStyle="1" w:styleId="WW8Num196z1">
    <w:name w:val="WW8Num196z1"/>
    <w:rsid w:val="00AB3415"/>
    <w:rPr>
      <w:rFonts w:ascii="Courier New" w:hAnsi="Courier New"/>
    </w:rPr>
  </w:style>
  <w:style w:type="character" w:customStyle="1" w:styleId="WW8Num196z2">
    <w:name w:val="WW8Num196z2"/>
    <w:rsid w:val="00AB3415"/>
    <w:rPr>
      <w:rFonts w:ascii="Wingdings" w:hAnsi="Wingdings"/>
    </w:rPr>
  </w:style>
  <w:style w:type="character" w:customStyle="1" w:styleId="WW8Num199z1">
    <w:name w:val="WW8Num199z1"/>
    <w:rsid w:val="00AB3415"/>
    <w:rPr>
      <w:rFonts w:ascii="Courier New" w:hAnsi="Courier New"/>
    </w:rPr>
  </w:style>
  <w:style w:type="character" w:customStyle="1" w:styleId="WW8Num199z2">
    <w:name w:val="WW8Num199z2"/>
    <w:rsid w:val="00AB3415"/>
    <w:rPr>
      <w:rFonts w:ascii="Wingdings" w:hAnsi="Wingdings"/>
    </w:rPr>
  </w:style>
  <w:style w:type="character" w:customStyle="1" w:styleId="WW8Num199z3">
    <w:name w:val="WW8Num199z3"/>
    <w:rsid w:val="00AB3415"/>
    <w:rPr>
      <w:rFonts w:ascii="Symbol" w:hAnsi="Symbol"/>
    </w:rPr>
  </w:style>
  <w:style w:type="character" w:customStyle="1" w:styleId="WW8Num200z0">
    <w:name w:val="WW8Num200z0"/>
    <w:rsid w:val="00AB3415"/>
    <w:rPr>
      <w:rFonts w:ascii="Symbol" w:hAnsi="Symbol"/>
    </w:rPr>
  </w:style>
  <w:style w:type="character" w:customStyle="1" w:styleId="WW8Num200z1">
    <w:name w:val="WW8Num200z1"/>
    <w:rsid w:val="00AB3415"/>
    <w:rPr>
      <w:rFonts w:ascii="Courier New" w:hAnsi="Courier New" w:cs="System"/>
    </w:rPr>
  </w:style>
  <w:style w:type="character" w:customStyle="1" w:styleId="WW8Num200z2">
    <w:name w:val="WW8Num200z2"/>
    <w:rsid w:val="00AB3415"/>
    <w:rPr>
      <w:rFonts w:ascii="Wingdings" w:hAnsi="Wingdings"/>
    </w:rPr>
  </w:style>
  <w:style w:type="character" w:customStyle="1" w:styleId="WW8Num201z0">
    <w:name w:val="WW8Num201z0"/>
    <w:rsid w:val="00AB3415"/>
    <w:rPr>
      <w:rFonts w:ascii="Wingdings" w:hAnsi="Wingdings"/>
      <w:sz w:val="8"/>
    </w:rPr>
  </w:style>
  <w:style w:type="character" w:customStyle="1" w:styleId="WW8Num202z0">
    <w:name w:val="WW8Num202z0"/>
    <w:rsid w:val="00AB3415"/>
    <w:rPr>
      <w:rFonts w:ascii="Symbol" w:hAnsi="Symbol"/>
    </w:rPr>
  </w:style>
  <w:style w:type="character" w:customStyle="1" w:styleId="WW8Num203z0">
    <w:name w:val="WW8Num203z0"/>
    <w:rsid w:val="00AB3415"/>
    <w:rPr>
      <w:rFonts w:ascii="Wingdings" w:hAnsi="Wingdings"/>
    </w:rPr>
  </w:style>
  <w:style w:type="character" w:customStyle="1" w:styleId="WW8Num203z1">
    <w:name w:val="WW8Num203z1"/>
    <w:rsid w:val="00AB3415"/>
    <w:rPr>
      <w:rFonts w:ascii="Courier New" w:hAnsi="Courier New" w:cs="System"/>
    </w:rPr>
  </w:style>
  <w:style w:type="character" w:customStyle="1" w:styleId="WW8Num203z3">
    <w:name w:val="WW8Num203z3"/>
    <w:rsid w:val="00AB3415"/>
    <w:rPr>
      <w:rFonts w:ascii="Symbol" w:hAnsi="Symbol"/>
    </w:rPr>
  </w:style>
  <w:style w:type="character" w:customStyle="1" w:styleId="WW8Num204z0">
    <w:name w:val="WW8Num204z0"/>
    <w:rsid w:val="00AB3415"/>
    <w:rPr>
      <w:rFonts w:ascii="Symbol" w:hAnsi="Symbol"/>
    </w:rPr>
  </w:style>
  <w:style w:type="character" w:customStyle="1" w:styleId="WW8Num205z0">
    <w:name w:val="WW8Num205z0"/>
    <w:rsid w:val="00AB3415"/>
    <w:rPr>
      <w:rFonts w:ascii="Times New Roman" w:eastAsia="Times New Roman" w:hAnsi="Times New Roman" w:cs="Times New Roman"/>
    </w:rPr>
  </w:style>
  <w:style w:type="character" w:customStyle="1" w:styleId="WW8Num205z1">
    <w:name w:val="WW8Num205z1"/>
    <w:rsid w:val="00AB3415"/>
    <w:rPr>
      <w:rFonts w:ascii="Courier New" w:hAnsi="Courier New"/>
    </w:rPr>
  </w:style>
  <w:style w:type="character" w:customStyle="1" w:styleId="WW8Num205z2">
    <w:name w:val="WW8Num205z2"/>
    <w:rsid w:val="00AB3415"/>
    <w:rPr>
      <w:rFonts w:ascii="Wingdings" w:hAnsi="Wingdings"/>
    </w:rPr>
  </w:style>
  <w:style w:type="character" w:customStyle="1" w:styleId="WW8Num205z3">
    <w:name w:val="WW8Num205z3"/>
    <w:rsid w:val="00AB3415"/>
    <w:rPr>
      <w:rFonts w:ascii="Symbol" w:hAnsi="Symbol"/>
    </w:rPr>
  </w:style>
  <w:style w:type="character" w:customStyle="1" w:styleId="WW8Num206z0">
    <w:name w:val="WW8Num206z0"/>
    <w:rsid w:val="00AB3415"/>
    <w:rPr>
      <w:rFonts w:ascii="Symbol" w:hAnsi="Symbol"/>
      <w:color w:val="auto"/>
    </w:rPr>
  </w:style>
  <w:style w:type="character" w:customStyle="1" w:styleId="WW8Num207z0">
    <w:name w:val="WW8Num207z0"/>
    <w:rsid w:val="00AB3415"/>
    <w:rPr>
      <w:rFonts w:ascii="Times New Roman" w:eastAsia="Times New Roman" w:hAnsi="Times New Roman" w:cs="Times New Roman"/>
    </w:rPr>
  </w:style>
  <w:style w:type="character" w:customStyle="1" w:styleId="WW8Num207z1">
    <w:name w:val="WW8Num207z1"/>
    <w:rsid w:val="00AB3415"/>
    <w:rPr>
      <w:rFonts w:ascii="Courier New" w:hAnsi="Courier New"/>
    </w:rPr>
  </w:style>
  <w:style w:type="character" w:customStyle="1" w:styleId="WW8Num207z2">
    <w:name w:val="WW8Num207z2"/>
    <w:rsid w:val="00AB3415"/>
    <w:rPr>
      <w:rFonts w:ascii="Wingdings" w:hAnsi="Wingdings"/>
    </w:rPr>
  </w:style>
  <w:style w:type="character" w:customStyle="1" w:styleId="WW8Num207z3">
    <w:name w:val="WW8Num207z3"/>
    <w:rsid w:val="00AB3415"/>
    <w:rPr>
      <w:rFonts w:ascii="Symbol" w:hAnsi="Symbol"/>
    </w:rPr>
  </w:style>
  <w:style w:type="character" w:customStyle="1" w:styleId="WW8Num208z0">
    <w:name w:val="WW8Num208z0"/>
    <w:rsid w:val="00AB3415"/>
    <w:rPr>
      <w:rFonts w:ascii="Wingdings" w:hAnsi="Wingdings"/>
      <w:sz w:val="16"/>
    </w:rPr>
  </w:style>
  <w:style w:type="character" w:customStyle="1" w:styleId="WW8Num212z0">
    <w:name w:val="WW8Num212z0"/>
    <w:rsid w:val="00AB3415"/>
    <w:rPr>
      <w:rFonts w:ascii="Symbol" w:hAnsi="Symbol"/>
    </w:rPr>
  </w:style>
  <w:style w:type="character" w:customStyle="1" w:styleId="WW8Num212z1">
    <w:name w:val="WW8Num212z1"/>
    <w:rsid w:val="00AB3415"/>
    <w:rPr>
      <w:rFonts w:ascii="Courier New" w:hAnsi="Courier New"/>
    </w:rPr>
  </w:style>
  <w:style w:type="character" w:customStyle="1" w:styleId="WW8Num212z2">
    <w:name w:val="WW8Num212z2"/>
    <w:rsid w:val="00AB3415"/>
    <w:rPr>
      <w:rFonts w:ascii="Wingdings" w:hAnsi="Wingdings"/>
    </w:rPr>
  </w:style>
  <w:style w:type="character" w:customStyle="1" w:styleId="WW8Num213z0">
    <w:name w:val="WW8Num213z0"/>
    <w:rsid w:val="00AB3415"/>
    <w:rPr>
      <w:rFonts w:ascii="Symbol" w:hAnsi="Symbol"/>
      <w:color w:val="auto"/>
    </w:rPr>
  </w:style>
  <w:style w:type="character" w:customStyle="1" w:styleId="WW8Num214z0">
    <w:name w:val="WW8Num214z0"/>
    <w:rsid w:val="00AB3415"/>
    <w:rPr>
      <w:rFonts w:ascii="Wingdings" w:hAnsi="Wingdings"/>
    </w:rPr>
  </w:style>
  <w:style w:type="character" w:customStyle="1" w:styleId="WW8Num215z0">
    <w:name w:val="WW8Num215z0"/>
    <w:rsid w:val="00AB3415"/>
    <w:rPr>
      <w:rFonts w:ascii="Times" w:eastAsia="Times New Roman" w:hAnsi="Times" w:cs="Times New Roman"/>
    </w:rPr>
  </w:style>
  <w:style w:type="character" w:customStyle="1" w:styleId="WW8Num215z1">
    <w:name w:val="WW8Num215z1"/>
    <w:rsid w:val="00AB3415"/>
    <w:rPr>
      <w:rFonts w:ascii="Courier New" w:hAnsi="Courier New"/>
    </w:rPr>
  </w:style>
  <w:style w:type="character" w:customStyle="1" w:styleId="WW8Num215z2">
    <w:name w:val="WW8Num215z2"/>
    <w:rsid w:val="00AB3415"/>
    <w:rPr>
      <w:rFonts w:ascii="Wingdings" w:hAnsi="Wingdings"/>
    </w:rPr>
  </w:style>
  <w:style w:type="character" w:customStyle="1" w:styleId="WW8Num215z3">
    <w:name w:val="WW8Num215z3"/>
    <w:rsid w:val="00AB3415"/>
    <w:rPr>
      <w:rFonts w:ascii="Symbol" w:hAnsi="Symbol"/>
    </w:rPr>
  </w:style>
  <w:style w:type="character" w:customStyle="1" w:styleId="WW8Num216z0">
    <w:name w:val="WW8Num216z0"/>
    <w:rsid w:val="00AB3415"/>
    <w:rPr>
      <w:rFonts w:ascii="Wingdings" w:hAnsi="Wingdings"/>
    </w:rPr>
  </w:style>
  <w:style w:type="character" w:customStyle="1" w:styleId="WW8Num217z0">
    <w:name w:val="WW8Num217z0"/>
    <w:rsid w:val="00AB3415"/>
    <w:rPr>
      <w:rFonts w:ascii="Symbol" w:hAnsi="Symbol"/>
      <w:color w:val="auto"/>
    </w:rPr>
  </w:style>
  <w:style w:type="character" w:customStyle="1" w:styleId="WW8Num217z1">
    <w:name w:val="WW8Num217z1"/>
    <w:rsid w:val="00AB3415"/>
    <w:rPr>
      <w:rFonts w:ascii="Wingdings" w:hAnsi="Wingdings"/>
      <w:color w:val="auto"/>
    </w:rPr>
  </w:style>
  <w:style w:type="character" w:customStyle="1" w:styleId="WW8Num217z2">
    <w:name w:val="WW8Num217z2"/>
    <w:rsid w:val="00AB3415"/>
    <w:rPr>
      <w:rFonts w:ascii="Wingdings" w:hAnsi="Wingdings"/>
    </w:rPr>
  </w:style>
  <w:style w:type="character" w:customStyle="1" w:styleId="WW8Num217z3">
    <w:name w:val="WW8Num217z3"/>
    <w:rsid w:val="00AB3415"/>
    <w:rPr>
      <w:rFonts w:ascii="Symbol" w:hAnsi="Symbol"/>
    </w:rPr>
  </w:style>
  <w:style w:type="character" w:customStyle="1" w:styleId="WW8Num217z4">
    <w:name w:val="WW8Num217z4"/>
    <w:rsid w:val="00AB3415"/>
    <w:rPr>
      <w:rFonts w:ascii="Courier New" w:hAnsi="Courier New"/>
    </w:rPr>
  </w:style>
  <w:style w:type="character" w:customStyle="1" w:styleId="WW8Num218z0">
    <w:name w:val="WW8Num218z0"/>
    <w:rsid w:val="00AB3415"/>
    <w:rPr>
      <w:rFonts w:ascii="Wingdings" w:hAnsi="Wingdings"/>
    </w:rPr>
  </w:style>
  <w:style w:type="character" w:customStyle="1" w:styleId="WW8Num218z1">
    <w:name w:val="WW8Num218z1"/>
    <w:rsid w:val="00AB3415"/>
    <w:rPr>
      <w:rFonts w:ascii="Courier New" w:hAnsi="Courier New" w:cs="System"/>
    </w:rPr>
  </w:style>
  <w:style w:type="character" w:customStyle="1" w:styleId="WW8Num218z3">
    <w:name w:val="WW8Num218z3"/>
    <w:rsid w:val="00AB3415"/>
    <w:rPr>
      <w:rFonts w:ascii="Symbol" w:hAnsi="Symbol"/>
    </w:rPr>
  </w:style>
  <w:style w:type="character" w:customStyle="1" w:styleId="WW8Num219z0">
    <w:name w:val="WW8Num219z0"/>
    <w:rsid w:val="00AB3415"/>
    <w:rPr>
      <w:rFonts w:ascii="Wingdings" w:hAnsi="Wingdings"/>
      <w:sz w:val="28"/>
    </w:rPr>
  </w:style>
  <w:style w:type="character" w:customStyle="1" w:styleId="WW8Num219z1">
    <w:name w:val="WW8Num219z1"/>
    <w:rsid w:val="00AB3415"/>
    <w:rPr>
      <w:rFonts w:ascii="Courier New" w:hAnsi="Courier New"/>
    </w:rPr>
  </w:style>
  <w:style w:type="character" w:customStyle="1" w:styleId="WW8Num219z2">
    <w:name w:val="WW8Num219z2"/>
    <w:rsid w:val="00AB3415"/>
    <w:rPr>
      <w:rFonts w:ascii="Wingdings" w:hAnsi="Wingdings"/>
    </w:rPr>
  </w:style>
  <w:style w:type="character" w:customStyle="1" w:styleId="WW8Num219z3">
    <w:name w:val="WW8Num219z3"/>
    <w:rsid w:val="00AB3415"/>
    <w:rPr>
      <w:rFonts w:ascii="Symbol" w:hAnsi="Symbol"/>
    </w:rPr>
  </w:style>
  <w:style w:type="character" w:customStyle="1" w:styleId="WW8Num220z0">
    <w:name w:val="WW8Num220z0"/>
    <w:rsid w:val="00AB3415"/>
    <w:rPr>
      <w:rFonts w:ascii="Symbol" w:hAnsi="Symbol"/>
      <w:color w:val="auto"/>
    </w:rPr>
  </w:style>
  <w:style w:type="character" w:customStyle="1" w:styleId="WW8Num220z2">
    <w:name w:val="WW8Num220z2"/>
    <w:rsid w:val="00AB3415"/>
    <w:rPr>
      <w:rFonts w:ascii="Wingdings" w:hAnsi="Wingdings"/>
    </w:rPr>
  </w:style>
  <w:style w:type="character" w:customStyle="1" w:styleId="WW8Num220z3">
    <w:name w:val="WW8Num220z3"/>
    <w:rsid w:val="00AB3415"/>
    <w:rPr>
      <w:rFonts w:ascii="Symbol" w:hAnsi="Symbol"/>
    </w:rPr>
  </w:style>
  <w:style w:type="character" w:customStyle="1" w:styleId="WW8Num220z4">
    <w:name w:val="WW8Num220z4"/>
    <w:rsid w:val="00AB3415"/>
    <w:rPr>
      <w:rFonts w:ascii="Courier New" w:hAnsi="Courier New" w:cs="Courier New"/>
    </w:rPr>
  </w:style>
  <w:style w:type="character" w:customStyle="1" w:styleId="WW8Num221z0">
    <w:name w:val="WW8Num221z0"/>
    <w:rsid w:val="00AB3415"/>
    <w:rPr>
      <w:rFonts w:ascii="Wingdings" w:hAnsi="Wingdings"/>
    </w:rPr>
  </w:style>
  <w:style w:type="character" w:customStyle="1" w:styleId="WW8Num222z0">
    <w:name w:val="WW8Num222z0"/>
    <w:rsid w:val="00AB3415"/>
    <w:rPr>
      <w:rFonts w:ascii="Times New Roman" w:eastAsia="Times New Roman" w:hAnsi="Times New Roman" w:cs="Times New Roman"/>
      <w:sz w:val="22"/>
    </w:rPr>
  </w:style>
  <w:style w:type="character" w:customStyle="1" w:styleId="WW8Num222z1">
    <w:name w:val="WW8Num222z1"/>
    <w:rsid w:val="00AB3415"/>
    <w:rPr>
      <w:rFonts w:ascii="Courier New" w:hAnsi="Courier New"/>
    </w:rPr>
  </w:style>
  <w:style w:type="character" w:customStyle="1" w:styleId="WW8Num222z2">
    <w:name w:val="WW8Num222z2"/>
    <w:rsid w:val="00AB3415"/>
    <w:rPr>
      <w:rFonts w:ascii="Wingdings" w:hAnsi="Wingdings"/>
    </w:rPr>
  </w:style>
  <w:style w:type="character" w:customStyle="1" w:styleId="WW8Num222z3">
    <w:name w:val="WW8Num222z3"/>
    <w:rsid w:val="00AB3415"/>
    <w:rPr>
      <w:rFonts w:ascii="Symbol" w:hAnsi="Symbol"/>
    </w:rPr>
  </w:style>
  <w:style w:type="character" w:customStyle="1" w:styleId="WW8Num223z0">
    <w:name w:val="WW8Num223z0"/>
    <w:rsid w:val="00AB3415"/>
    <w:rPr>
      <w:rFonts w:ascii="Symbol" w:hAnsi="Symbol"/>
      <w:color w:val="auto"/>
    </w:rPr>
  </w:style>
  <w:style w:type="character" w:customStyle="1" w:styleId="WW8Num225z0">
    <w:name w:val="WW8Num225z0"/>
    <w:rsid w:val="00AB3415"/>
    <w:rPr>
      <w:rFonts w:ascii="Wingdings" w:hAnsi="Wingdings"/>
    </w:rPr>
  </w:style>
  <w:style w:type="character" w:customStyle="1" w:styleId="WW8Num225z1">
    <w:name w:val="WW8Num225z1"/>
    <w:rsid w:val="00AB3415"/>
    <w:rPr>
      <w:rFonts w:ascii="Courier New" w:hAnsi="Courier New" w:cs="System"/>
    </w:rPr>
  </w:style>
  <w:style w:type="character" w:customStyle="1" w:styleId="WW8Num225z3">
    <w:name w:val="WW8Num225z3"/>
    <w:rsid w:val="00AB3415"/>
    <w:rPr>
      <w:rFonts w:ascii="Symbol" w:hAnsi="Symbol"/>
    </w:rPr>
  </w:style>
  <w:style w:type="character" w:customStyle="1" w:styleId="WW8Num226z0">
    <w:name w:val="WW8Num226z0"/>
    <w:rsid w:val="00AB3415"/>
    <w:rPr>
      <w:rFonts w:ascii="Symbol" w:hAnsi="Symbol"/>
    </w:rPr>
  </w:style>
  <w:style w:type="character" w:customStyle="1" w:styleId="WW8Num227z0">
    <w:name w:val="WW8Num227z0"/>
    <w:rsid w:val="00AB3415"/>
    <w:rPr>
      <w:rFonts w:ascii="Symbol" w:hAnsi="Symbol"/>
    </w:rPr>
  </w:style>
  <w:style w:type="character" w:customStyle="1" w:styleId="WW8Num228z0">
    <w:name w:val="WW8Num228z0"/>
    <w:rsid w:val="00AB3415"/>
    <w:rPr>
      <w:rFonts w:ascii="Symbol" w:hAnsi="Symbol"/>
    </w:rPr>
  </w:style>
  <w:style w:type="character" w:customStyle="1" w:styleId="WW8Num229z0">
    <w:name w:val="WW8Num229z0"/>
    <w:rsid w:val="00AB3415"/>
    <w:rPr>
      <w:rFonts w:ascii="Times New Roman" w:hAnsi="Times New Roman"/>
    </w:rPr>
  </w:style>
  <w:style w:type="character" w:customStyle="1" w:styleId="WW8Num230z0">
    <w:name w:val="WW8Num230z0"/>
    <w:rsid w:val="00AB3415"/>
    <w:rPr>
      <w:rFonts w:ascii="Symbol" w:hAnsi="Symbol"/>
    </w:rPr>
  </w:style>
  <w:style w:type="character" w:customStyle="1" w:styleId="WW8Num232z0">
    <w:name w:val="WW8Num232z0"/>
    <w:rsid w:val="00AB3415"/>
    <w:rPr>
      <w:rFonts w:ascii="Wingdings" w:hAnsi="Wingdings"/>
      <w:b w:val="0"/>
      <w:i w:val="0"/>
      <w:sz w:val="20"/>
    </w:rPr>
  </w:style>
  <w:style w:type="character" w:customStyle="1" w:styleId="WW8Num233z0">
    <w:name w:val="WW8Num233z0"/>
    <w:rsid w:val="00AB3415"/>
    <w:rPr>
      <w:rFonts w:ascii="Zapf Dingbats" w:hAnsi="Zapf Dingbats"/>
      <w:b w:val="0"/>
    </w:rPr>
  </w:style>
  <w:style w:type="character" w:customStyle="1" w:styleId="WW8Num234z0">
    <w:name w:val="WW8Num234z0"/>
    <w:rsid w:val="00AB3415"/>
    <w:rPr>
      <w:rFonts w:ascii="Times New Roman" w:hAnsi="Times New Roman"/>
    </w:rPr>
  </w:style>
  <w:style w:type="character" w:customStyle="1" w:styleId="WW8Num235z0">
    <w:name w:val="WW8Num235z0"/>
    <w:rsid w:val="00AB3415"/>
    <w:rPr>
      <w:rFonts w:ascii="Wingdings" w:hAnsi="Wingdings"/>
    </w:rPr>
  </w:style>
  <w:style w:type="character" w:customStyle="1" w:styleId="WW8Num237z0">
    <w:name w:val="WW8Num237z0"/>
    <w:rsid w:val="00AB3415"/>
    <w:rPr>
      <w:rFonts w:ascii="Wingdings" w:hAnsi="Wingdings"/>
    </w:rPr>
  </w:style>
  <w:style w:type="character" w:customStyle="1" w:styleId="WW8Num237z1">
    <w:name w:val="WW8Num237z1"/>
    <w:rsid w:val="00AB3415"/>
    <w:rPr>
      <w:rFonts w:ascii="Courier New" w:hAnsi="Courier New" w:cs="System"/>
    </w:rPr>
  </w:style>
  <w:style w:type="character" w:customStyle="1" w:styleId="WW8Num237z3">
    <w:name w:val="WW8Num237z3"/>
    <w:rsid w:val="00AB3415"/>
    <w:rPr>
      <w:rFonts w:ascii="Symbol" w:hAnsi="Symbol"/>
    </w:rPr>
  </w:style>
  <w:style w:type="character" w:customStyle="1" w:styleId="WW8Num239z0">
    <w:name w:val="WW8Num239z0"/>
    <w:rsid w:val="00AB3415"/>
    <w:rPr>
      <w:rFonts w:ascii="Wingdings" w:hAnsi="Wingdings"/>
    </w:rPr>
  </w:style>
  <w:style w:type="character" w:customStyle="1" w:styleId="WW8Num241z0">
    <w:name w:val="WW8Num241z0"/>
    <w:rsid w:val="00AB3415"/>
    <w:rPr>
      <w:rFonts w:ascii="Times New Roman" w:eastAsia="Times New Roman" w:hAnsi="Times New Roman" w:cs="Times New Roman"/>
    </w:rPr>
  </w:style>
  <w:style w:type="character" w:customStyle="1" w:styleId="WW8Num241z1">
    <w:name w:val="WW8Num241z1"/>
    <w:rsid w:val="00AB3415"/>
    <w:rPr>
      <w:rFonts w:ascii="Courier New" w:hAnsi="Courier New"/>
    </w:rPr>
  </w:style>
  <w:style w:type="character" w:customStyle="1" w:styleId="WW8Num241z2">
    <w:name w:val="WW8Num241z2"/>
    <w:rsid w:val="00AB3415"/>
    <w:rPr>
      <w:rFonts w:ascii="Wingdings" w:hAnsi="Wingdings"/>
    </w:rPr>
  </w:style>
  <w:style w:type="character" w:customStyle="1" w:styleId="WW8Num241z3">
    <w:name w:val="WW8Num241z3"/>
    <w:rsid w:val="00AB3415"/>
    <w:rPr>
      <w:rFonts w:ascii="Symbol" w:hAnsi="Symbol"/>
    </w:rPr>
  </w:style>
  <w:style w:type="character" w:customStyle="1" w:styleId="WW8Num242z0">
    <w:name w:val="WW8Num242z0"/>
    <w:rsid w:val="00AB3415"/>
    <w:rPr>
      <w:rFonts w:ascii="Times New Roman" w:eastAsia="Times New Roman" w:hAnsi="Times New Roman" w:cs="Times New Roman"/>
    </w:rPr>
  </w:style>
  <w:style w:type="character" w:customStyle="1" w:styleId="WW8Num242z1">
    <w:name w:val="WW8Num242z1"/>
    <w:rsid w:val="00AB3415"/>
    <w:rPr>
      <w:rFonts w:ascii="Courier New" w:hAnsi="Courier New"/>
    </w:rPr>
  </w:style>
  <w:style w:type="character" w:customStyle="1" w:styleId="WW8Num242z2">
    <w:name w:val="WW8Num242z2"/>
    <w:rsid w:val="00AB3415"/>
    <w:rPr>
      <w:rFonts w:ascii="Wingdings" w:hAnsi="Wingdings"/>
    </w:rPr>
  </w:style>
  <w:style w:type="character" w:customStyle="1" w:styleId="WW8Num242z3">
    <w:name w:val="WW8Num242z3"/>
    <w:rsid w:val="00AB3415"/>
    <w:rPr>
      <w:rFonts w:ascii="Symbol" w:hAnsi="Symbol"/>
    </w:rPr>
  </w:style>
  <w:style w:type="character" w:customStyle="1" w:styleId="WW8Num245z0">
    <w:name w:val="WW8Num245z0"/>
    <w:rsid w:val="00AB3415"/>
    <w:rPr>
      <w:rFonts w:ascii="Wingdings" w:hAnsi="Wingdings"/>
    </w:rPr>
  </w:style>
  <w:style w:type="character" w:customStyle="1" w:styleId="WW8Num246z0">
    <w:name w:val="WW8Num246z0"/>
    <w:rsid w:val="00AB3415"/>
    <w:rPr>
      <w:rFonts w:ascii="Symbol" w:hAnsi="Symbol"/>
    </w:rPr>
  </w:style>
  <w:style w:type="character" w:customStyle="1" w:styleId="WW8Num248z0">
    <w:name w:val="WW8Num248z0"/>
    <w:rsid w:val="00AB3415"/>
    <w:rPr>
      <w:rFonts w:ascii="Symbol" w:hAnsi="Symbol"/>
    </w:rPr>
  </w:style>
  <w:style w:type="character" w:customStyle="1" w:styleId="WW8Num249z0">
    <w:name w:val="WW8Num249z0"/>
    <w:rsid w:val="00AB3415"/>
    <w:rPr>
      <w:rFonts w:ascii="Symbol" w:hAnsi="Symbol"/>
    </w:rPr>
  </w:style>
  <w:style w:type="character" w:customStyle="1" w:styleId="WW8Num249z1">
    <w:name w:val="WW8Num249z1"/>
    <w:rsid w:val="00AB3415"/>
    <w:rPr>
      <w:rFonts w:ascii="Courier New" w:hAnsi="Courier New"/>
    </w:rPr>
  </w:style>
  <w:style w:type="character" w:customStyle="1" w:styleId="WW8Num249z2">
    <w:name w:val="WW8Num249z2"/>
    <w:rsid w:val="00AB3415"/>
    <w:rPr>
      <w:rFonts w:ascii="Wingdings" w:hAnsi="Wingdings"/>
    </w:rPr>
  </w:style>
  <w:style w:type="character" w:customStyle="1" w:styleId="WW8Num251z0">
    <w:name w:val="WW8Num251z0"/>
    <w:rsid w:val="00AB3415"/>
    <w:rPr>
      <w:rFonts w:ascii="Symbol" w:hAnsi="Symbol"/>
    </w:rPr>
  </w:style>
  <w:style w:type="character" w:customStyle="1" w:styleId="WW8Num251z1">
    <w:name w:val="WW8Num251z1"/>
    <w:rsid w:val="00AB3415"/>
    <w:rPr>
      <w:rFonts w:ascii="Courier New" w:hAnsi="Courier New" w:cs="System"/>
    </w:rPr>
  </w:style>
  <w:style w:type="character" w:customStyle="1" w:styleId="WW8Num251z2">
    <w:name w:val="WW8Num251z2"/>
    <w:rsid w:val="00AB3415"/>
    <w:rPr>
      <w:rFonts w:ascii="Wingdings" w:hAnsi="Wingdings"/>
    </w:rPr>
  </w:style>
  <w:style w:type="character" w:customStyle="1" w:styleId="WW8Num252z0">
    <w:name w:val="WW8Num252z0"/>
    <w:rsid w:val="00AB3415"/>
    <w:rPr>
      <w:rFonts w:ascii="Zapf Dingbats" w:hAnsi="Zapf Dingbats"/>
    </w:rPr>
  </w:style>
  <w:style w:type="character" w:customStyle="1" w:styleId="WW8Num255z0">
    <w:name w:val="WW8Num255z0"/>
    <w:rsid w:val="00AB3415"/>
    <w:rPr>
      <w:rFonts w:ascii="Symbol" w:hAnsi="Symbol"/>
    </w:rPr>
  </w:style>
  <w:style w:type="character" w:customStyle="1" w:styleId="WW8Num256z0">
    <w:name w:val="WW8Num256z0"/>
    <w:rsid w:val="00AB3415"/>
    <w:rPr>
      <w:rFonts w:ascii="Times New Roman" w:hAnsi="Times New Roman"/>
    </w:rPr>
  </w:style>
  <w:style w:type="character" w:customStyle="1" w:styleId="WW8Num257z0">
    <w:name w:val="WW8Num257z0"/>
    <w:rsid w:val="00AB3415"/>
    <w:rPr>
      <w:rFonts w:ascii="Times New Roman" w:hAnsi="Times New Roman"/>
    </w:rPr>
  </w:style>
  <w:style w:type="character" w:customStyle="1" w:styleId="WW8Num258z0">
    <w:name w:val="WW8Num258z0"/>
    <w:rsid w:val="00AB3415"/>
    <w:rPr>
      <w:rFonts w:ascii="Symbol" w:hAnsi="Symbol"/>
    </w:rPr>
  </w:style>
  <w:style w:type="character" w:customStyle="1" w:styleId="WW8Num261z0">
    <w:name w:val="WW8Num261z0"/>
    <w:rsid w:val="00AB3415"/>
    <w:rPr>
      <w:rFonts w:ascii="Times New Roman" w:eastAsia="Times New Roman" w:hAnsi="Times New Roman" w:cs="Times New Roman"/>
    </w:rPr>
  </w:style>
  <w:style w:type="character" w:customStyle="1" w:styleId="WW8Num261z1">
    <w:name w:val="WW8Num261z1"/>
    <w:rsid w:val="00AB3415"/>
    <w:rPr>
      <w:rFonts w:ascii="Courier New" w:hAnsi="Courier New"/>
    </w:rPr>
  </w:style>
  <w:style w:type="character" w:customStyle="1" w:styleId="WW8Num261z2">
    <w:name w:val="WW8Num261z2"/>
    <w:rsid w:val="00AB3415"/>
    <w:rPr>
      <w:rFonts w:ascii="Wingdings" w:hAnsi="Wingdings"/>
    </w:rPr>
  </w:style>
  <w:style w:type="character" w:customStyle="1" w:styleId="WW8Num261z3">
    <w:name w:val="WW8Num261z3"/>
    <w:rsid w:val="00AB3415"/>
    <w:rPr>
      <w:rFonts w:ascii="Symbol" w:hAnsi="Symbol"/>
    </w:rPr>
  </w:style>
  <w:style w:type="character" w:customStyle="1" w:styleId="WW8Num262z0">
    <w:name w:val="WW8Num262z0"/>
    <w:rsid w:val="00AB3415"/>
    <w:rPr>
      <w:u w:val="single"/>
    </w:rPr>
  </w:style>
  <w:style w:type="character" w:customStyle="1" w:styleId="WW8Num262z2">
    <w:name w:val="WW8Num262z2"/>
    <w:rsid w:val="00AB3415"/>
    <w:rPr>
      <w:b w:val="0"/>
      <w:i w:val="0"/>
      <w:caps w:val="0"/>
      <w:smallCaps w:val="0"/>
      <w:strike w:val="0"/>
      <w:dstrike w:val="0"/>
      <w:vanish w:val="0"/>
      <w:color w:val="00000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63z0">
    <w:name w:val="WW8Num263z0"/>
    <w:rsid w:val="00AB3415"/>
    <w:rPr>
      <w:rFonts w:ascii="Symbol" w:hAnsi="Symbol"/>
      <w:color w:val="FF0000"/>
    </w:rPr>
  </w:style>
  <w:style w:type="character" w:customStyle="1" w:styleId="WW8Num263z1">
    <w:name w:val="WW8Num263z1"/>
    <w:rsid w:val="00AB3415"/>
    <w:rPr>
      <w:rFonts w:ascii="Courier New" w:hAnsi="Courier New"/>
    </w:rPr>
  </w:style>
  <w:style w:type="character" w:customStyle="1" w:styleId="WW8Num263z2">
    <w:name w:val="WW8Num263z2"/>
    <w:rsid w:val="00AB3415"/>
    <w:rPr>
      <w:rFonts w:ascii="Wingdings" w:hAnsi="Wingdings"/>
    </w:rPr>
  </w:style>
  <w:style w:type="character" w:customStyle="1" w:styleId="WW8Num263z3">
    <w:name w:val="WW8Num263z3"/>
    <w:rsid w:val="00AB3415"/>
    <w:rPr>
      <w:rFonts w:ascii="Symbol" w:hAnsi="Symbol"/>
    </w:rPr>
  </w:style>
  <w:style w:type="character" w:customStyle="1" w:styleId="WW8Num265z0">
    <w:name w:val="WW8Num265z0"/>
    <w:rsid w:val="00AB3415"/>
    <w:rPr>
      <w:rFonts w:ascii="Symbol" w:hAnsi="Symbol"/>
    </w:rPr>
  </w:style>
  <w:style w:type="character" w:customStyle="1" w:styleId="WW8Num266z0">
    <w:name w:val="WW8Num266z0"/>
    <w:rsid w:val="00AB3415"/>
    <w:rPr>
      <w:rFonts w:ascii="Times New Roman" w:hAnsi="Times New Roman"/>
    </w:rPr>
  </w:style>
  <w:style w:type="character" w:customStyle="1" w:styleId="WW8Num267z0">
    <w:name w:val="WW8Num267z0"/>
    <w:rsid w:val="00AB3415"/>
    <w:rPr>
      <w:rFonts w:ascii="Wingdings" w:hAnsi="Wingdings"/>
    </w:rPr>
  </w:style>
  <w:style w:type="character" w:customStyle="1" w:styleId="WW8Num267z1">
    <w:name w:val="WW8Num267z1"/>
    <w:rsid w:val="00AB3415"/>
    <w:rPr>
      <w:rFonts w:ascii="Courier New" w:hAnsi="Courier New"/>
    </w:rPr>
  </w:style>
  <w:style w:type="character" w:customStyle="1" w:styleId="WW8Num267z3">
    <w:name w:val="WW8Num267z3"/>
    <w:rsid w:val="00AB3415"/>
    <w:rPr>
      <w:rFonts w:ascii="Symbol" w:hAnsi="Symbol"/>
    </w:rPr>
  </w:style>
  <w:style w:type="character" w:customStyle="1" w:styleId="WW8Num268z0">
    <w:name w:val="WW8Num268z0"/>
    <w:rsid w:val="00AB3415"/>
    <w:rPr>
      <w:rFonts w:ascii="Times New Roman" w:eastAsia="Times New Roman" w:hAnsi="Times New Roman" w:cs="Times New Roman"/>
    </w:rPr>
  </w:style>
  <w:style w:type="character" w:customStyle="1" w:styleId="WW8Num268z1">
    <w:name w:val="WW8Num268z1"/>
    <w:rsid w:val="00AB3415"/>
    <w:rPr>
      <w:rFonts w:ascii="Courier New" w:hAnsi="Courier New"/>
    </w:rPr>
  </w:style>
  <w:style w:type="character" w:customStyle="1" w:styleId="WW8Num268z2">
    <w:name w:val="WW8Num268z2"/>
    <w:rsid w:val="00AB3415"/>
    <w:rPr>
      <w:rFonts w:ascii="Wingdings" w:hAnsi="Wingdings"/>
    </w:rPr>
  </w:style>
  <w:style w:type="character" w:customStyle="1" w:styleId="WW8Num268z3">
    <w:name w:val="WW8Num268z3"/>
    <w:rsid w:val="00AB3415"/>
    <w:rPr>
      <w:rFonts w:ascii="Symbol" w:hAnsi="Symbol"/>
    </w:rPr>
  </w:style>
  <w:style w:type="character" w:customStyle="1" w:styleId="WW8Num269z0">
    <w:name w:val="WW8Num269z0"/>
    <w:rsid w:val="00AB3415"/>
    <w:rPr>
      <w:rFonts w:ascii="Symbol" w:hAnsi="Symbol"/>
    </w:rPr>
  </w:style>
  <w:style w:type="character" w:customStyle="1" w:styleId="WW8Num270z0">
    <w:name w:val="WW8Num270z0"/>
    <w:rsid w:val="00AB3415"/>
    <w:rPr>
      <w:rFonts w:ascii="Symbol" w:hAnsi="Symbol"/>
    </w:rPr>
  </w:style>
  <w:style w:type="character" w:customStyle="1" w:styleId="WW8Num271z0">
    <w:name w:val="WW8Num271z0"/>
    <w:rsid w:val="00AB3415"/>
    <w:rPr>
      <w:rFonts w:ascii="Wingdings" w:hAnsi="Wingdings"/>
      <w:sz w:val="28"/>
    </w:rPr>
  </w:style>
  <w:style w:type="character" w:customStyle="1" w:styleId="WW8Num271z1">
    <w:name w:val="WW8Num271z1"/>
    <w:rsid w:val="00AB3415"/>
    <w:rPr>
      <w:rFonts w:ascii="Courier New" w:hAnsi="Courier New"/>
    </w:rPr>
  </w:style>
  <w:style w:type="character" w:customStyle="1" w:styleId="WW8Num271z2">
    <w:name w:val="WW8Num271z2"/>
    <w:rsid w:val="00AB3415"/>
    <w:rPr>
      <w:rFonts w:ascii="Wingdings" w:hAnsi="Wingdings"/>
    </w:rPr>
  </w:style>
  <w:style w:type="character" w:customStyle="1" w:styleId="WW8Num271z3">
    <w:name w:val="WW8Num271z3"/>
    <w:rsid w:val="00AB3415"/>
    <w:rPr>
      <w:rFonts w:ascii="Symbol" w:hAnsi="Symbol"/>
    </w:rPr>
  </w:style>
  <w:style w:type="character" w:customStyle="1" w:styleId="WW8Num272z0">
    <w:name w:val="WW8Num272z0"/>
    <w:rsid w:val="00AB3415"/>
    <w:rPr>
      <w:rFonts w:ascii="Wingdings" w:hAnsi="Wingdings"/>
      <w:color w:val="auto"/>
    </w:rPr>
  </w:style>
  <w:style w:type="character" w:customStyle="1" w:styleId="WW8Num272z1">
    <w:name w:val="WW8Num272z1"/>
    <w:rsid w:val="00AB3415"/>
    <w:rPr>
      <w:rFonts w:ascii="Courier New" w:hAnsi="Courier New"/>
    </w:rPr>
  </w:style>
  <w:style w:type="character" w:customStyle="1" w:styleId="WW8Num272z2">
    <w:name w:val="WW8Num272z2"/>
    <w:rsid w:val="00AB3415"/>
    <w:rPr>
      <w:rFonts w:ascii="Wingdings" w:hAnsi="Wingdings"/>
    </w:rPr>
  </w:style>
  <w:style w:type="character" w:customStyle="1" w:styleId="WW8Num272z3">
    <w:name w:val="WW8Num272z3"/>
    <w:rsid w:val="00AB3415"/>
    <w:rPr>
      <w:rFonts w:ascii="Symbol" w:hAnsi="Symbol"/>
    </w:rPr>
  </w:style>
  <w:style w:type="character" w:customStyle="1" w:styleId="WW8Num273z0">
    <w:name w:val="WW8Num273z0"/>
    <w:rsid w:val="00AB3415"/>
    <w:rPr>
      <w:rFonts w:ascii="Wingdings" w:hAnsi="Wingdings"/>
    </w:rPr>
  </w:style>
  <w:style w:type="character" w:customStyle="1" w:styleId="WW8Num273z1">
    <w:name w:val="WW8Num273z1"/>
    <w:rsid w:val="00AB3415"/>
    <w:rPr>
      <w:rFonts w:ascii="Courier New" w:hAnsi="Courier New"/>
    </w:rPr>
  </w:style>
  <w:style w:type="character" w:customStyle="1" w:styleId="WW8Num273z3">
    <w:name w:val="WW8Num273z3"/>
    <w:rsid w:val="00AB3415"/>
    <w:rPr>
      <w:rFonts w:ascii="Symbol" w:hAnsi="Symbol"/>
    </w:rPr>
  </w:style>
  <w:style w:type="character" w:customStyle="1" w:styleId="WW8Num274z0">
    <w:name w:val="WW8Num274z0"/>
    <w:rsid w:val="00AB3415"/>
    <w:rPr>
      <w:rFonts w:ascii="Times New Roman" w:hAnsi="Times New Roman"/>
    </w:rPr>
  </w:style>
  <w:style w:type="character" w:customStyle="1" w:styleId="WW8Num275z0">
    <w:name w:val="WW8Num275z0"/>
    <w:rsid w:val="00AB3415"/>
    <w:rPr>
      <w:rFonts w:ascii="Times New Roman" w:hAnsi="Times New Roman"/>
    </w:rPr>
  </w:style>
  <w:style w:type="character" w:customStyle="1" w:styleId="WW8Num276z0">
    <w:name w:val="WW8Num276z0"/>
    <w:rsid w:val="00AB3415"/>
    <w:rPr>
      <w:rFonts w:ascii="Wingdings" w:hAnsi="Wingdings"/>
    </w:rPr>
  </w:style>
  <w:style w:type="character" w:customStyle="1" w:styleId="WW8Num276z1">
    <w:name w:val="WW8Num276z1"/>
    <w:rsid w:val="00AB3415"/>
    <w:rPr>
      <w:rFonts w:ascii="Courier New" w:hAnsi="Courier New"/>
    </w:rPr>
  </w:style>
  <w:style w:type="character" w:customStyle="1" w:styleId="WW8Num276z3">
    <w:name w:val="WW8Num276z3"/>
    <w:rsid w:val="00AB3415"/>
    <w:rPr>
      <w:rFonts w:ascii="Symbol" w:hAnsi="Symbol"/>
    </w:rPr>
  </w:style>
  <w:style w:type="character" w:customStyle="1" w:styleId="WW8Num277z0">
    <w:name w:val="WW8Num277z0"/>
    <w:rsid w:val="00AB3415"/>
    <w:rPr>
      <w:rFonts w:ascii="Wingdings" w:hAnsi="Wingdings"/>
    </w:rPr>
  </w:style>
  <w:style w:type="character" w:customStyle="1" w:styleId="WW8Num277z1">
    <w:name w:val="WW8Num277z1"/>
    <w:rsid w:val="00AB3415"/>
    <w:rPr>
      <w:rFonts w:ascii="Courier New" w:hAnsi="Courier New"/>
    </w:rPr>
  </w:style>
  <w:style w:type="character" w:customStyle="1" w:styleId="WW8Num277z3">
    <w:name w:val="WW8Num277z3"/>
    <w:rsid w:val="00AB3415"/>
    <w:rPr>
      <w:rFonts w:ascii="Symbol" w:hAnsi="Symbol"/>
    </w:rPr>
  </w:style>
  <w:style w:type="character" w:customStyle="1" w:styleId="WW8Num280z0">
    <w:name w:val="WW8Num280z0"/>
    <w:rsid w:val="00AB3415"/>
    <w:rPr>
      <w:rFonts w:ascii="Symbol" w:hAnsi="Symbol"/>
      <w:color w:val="auto"/>
    </w:rPr>
  </w:style>
  <w:style w:type="character" w:customStyle="1" w:styleId="WW8Num282z0">
    <w:name w:val="WW8Num282z0"/>
    <w:rsid w:val="00AB3415"/>
    <w:rPr>
      <w:rFonts w:ascii="Symbol" w:hAnsi="Symbol"/>
    </w:rPr>
  </w:style>
  <w:style w:type="character" w:customStyle="1" w:styleId="WW8Num282z1">
    <w:name w:val="WW8Num282z1"/>
    <w:rsid w:val="00AB3415"/>
    <w:rPr>
      <w:rFonts w:ascii="Courier New" w:hAnsi="Courier New"/>
    </w:rPr>
  </w:style>
  <w:style w:type="character" w:customStyle="1" w:styleId="WW8Num282z2">
    <w:name w:val="WW8Num282z2"/>
    <w:rsid w:val="00AB3415"/>
    <w:rPr>
      <w:rFonts w:ascii="Wingdings" w:hAnsi="Wingdings"/>
    </w:rPr>
  </w:style>
  <w:style w:type="character" w:customStyle="1" w:styleId="WW8Num284z0">
    <w:name w:val="WW8Num284z0"/>
    <w:rsid w:val="00AB3415"/>
    <w:rPr>
      <w:rFonts w:ascii="Symbol" w:hAnsi="Symbol"/>
    </w:rPr>
  </w:style>
  <w:style w:type="character" w:customStyle="1" w:styleId="WW8Num284z1">
    <w:name w:val="WW8Num284z1"/>
    <w:rsid w:val="00AB3415"/>
    <w:rPr>
      <w:rFonts w:ascii="Courier New" w:hAnsi="Courier New"/>
    </w:rPr>
  </w:style>
  <w:style w:type="character" w:customStyle="1" w:styleId="WW8Num284z2">
    <w:name w:val="WW8Num284z2"/>
    <w:rsid w:val="00AB3415"/>
    <w:rPr>
      <w:rFonts w:ascii="Wingdings" w:hAnsi="Wingdings"/>
    </w:rPr>
  </w:style>
  <w:style w:type="character" w:customStyle="1" w:styleId="WW8Num285z0">
    <w:name w:val="WW8Num285z0"/>
    <w:rsid w:val="00AB3415"/>
    <w:rPr>
      <w:rFonts w:ascii="Wingdings" w:hAnsi="Wingdings"/>
    </w:rPr>
  </w:style>
  <w:style w:type="character" w:customStyle="1" w:styleId="WW8Num285z1">
    <w:name w:val="WW8Num285z1"/>
    <w:rsid w:val="00AB3415"/>
    <w:rPr>
      <w:rFonts w:ascii="Times New Roman" w:eastAsia="Times New Roman" w:hAnsi="Times New Roman" w:cs="Times New Roman"/>
    </w:rPr>
  </w:style>
  <w:style w:type="character" w:customStyle="1" w:styleId="WW8Num285z3">
    <w:name w:val="WW8Num285z3"/>
    <w:rsid w:val="00AB3415"/>
    <w:rPr>
      <w:rFonts w:ascii="Symbol" w:hAnsi="Symbol"/>
    </w:rPr>
  </w:style>
  <w:style w:type="character" w:customStyle="1" w:styleId="WW8Num285z4">
    <w:name w:val="WW8Num285z4"/>
    <w:rsid w:val="00AB3415"/>
    <w:rPr>
      <w:rFonts w:ascii="Courier New" w:hAnsi="Courier New"/>
    </w:rPr>
  </w:style>
  <w:style w:type="character" w:customStyle="1" w:styleId="WW8Num286z0">
    <w:name w:val="WW8Num286z0"/>
    <w:rsid w:val="00AB3415"/>
    <w:rPr>
      <w:rFonts w:ascii="Symbol" w:hAnsi="Symbol"/>
    </w:rPr>
  </w:style>
  <w:style w:type="character" w:customStyle="1" w:styleId="WW8Num287z0">
    <w:name w:val="WW8Num287z0"/>
    <w:rsid w:val="00AB3415"/>
    <w:rPr>
      <w:rFonts w:ascii="Wingdings" w:hAnsi="Wingdings"/>
    </w:rPr>
  </w:style>
  <w:style w:type="character" w:customStyle="1" w:styleId="WW8Num291z0">
    <w:name w:val="WW8Num291z0"/>
    <w:rsid w:val="00AB3415"/>
    <w:rPr>
      <w:rFonts w:ascii="Times New Roman" w:hAnsi="Times New Roman"/>
    </w:rPr>
  </w:style>
  <w:style w:type="character" w:customStyle="1" w:styleId="WW8Num292z0">
    <w:name w:val="WW8Num292z0"/>
    <w:rsid w:val="00AB3415"/>
    <w:rPr>
      <w:rFonts w:ascii="Times New Roman" w:eastAsia="Times New Roman" w:hAnsi="Times New Roman" w:cs="Times New Roman"/>
    </w:rPr>
  </w:style>
  <w:style w:type="character" w:customStyle="1" w:styleId="WW8Num292z1">
    <w:name w:val="WW8Num292z1"/>
    <w:rsid w:val="00AB3415"/>
    <w:rPr>
      <w:rFonts w:ascii="Courier New" w:hAnsi="Courier New"/>
    </w:rPr>
  </w:style>
  <w:style w:type="character" w:customStyle="1" w:styleId="WW8Num292z2">
    <w:name w:val="WW8Num292z2"/>
    <w:rsid w:val="00AB3415"/>
    <w:rPr>
      <w:rFonts w:ascii="Wingdings" w:hAnsi="Wingdings"/>
    </w:rPr>
  </w:style>
  <w:style w:type="character" w:customStyle="1" w:styleId="WW8Num292z3">
    <w:name w:val="WW8Num292z3"/>
    <w:rsid w:val="00AB3415"/>
    <w:rPr>
      <w:rFonts w:ascii="Symbol" w:hAnsi="Symbol"/>
    </w:rPr>
  </w:style>
  <w:style w:type="character" w:customStyle="1" w:styleId="WW8Num293z0">
    <w:name w:val="WW8Num293z0"/>
    <w:rsid w:val="00AB3415"/>
    <w:rPr>
      <w:rFonts w:ascii="Wingdings" w:hAnsi="Wingdings"/>
      <w:sz w:val="16"/>
    </w:rPr>
  </w:style>
  <w:style w:type="character" w:customStyle="1" w:styleId="WW8Num294z0">
    <w:name w:val="WW8Num294z0"/>
    <w:rsid w:val="00AB3415"/>
    <w:rPr>
      <w:rFonts w:ascii="Wingdings" w:hAnsi="Wingdings"/>
    </w:rPr>
  </w:style>
  <w:style w:type="character" w:customStyle="1" w:styleId="WW8Num295z0">
    <w:name w:val="WW8Num295z0"/>
    <w:rsid w:val="00AB3415"/>
    <w:rPr>
      <w:rFonts w:ascii="Zapf Dingbats" w:hAnsi="Zapf Dingbats"/>
      <w:b w:val="0"/>
    </w:rPr>
  </w:style>
  <w:style w:type="character" w:customStyle="1" w:styleId="WW8Num296z0">
    <w:name w:val="WW8Num296z0"/>
    <w:rsid w:val="00AB3415"/>
    <w:rPr>
      <w:rFonts w:ascii="Wingdings" w:hAnsi="Wingdings"/>
    </w:rPr>
  </w:style>
  <w:style w:type="character" w:customStyle="1" w:styleId="WW8Num298z0">
    <w:name w:val="WW8Num298z0"/>
    <w:rsid w:val="00AB3415"/>
    <w:rPr>
      <w:rFonts w:ascii="Times New Roman" w:eastAsia="Times New Roman" w:hAnsi="Times New Roman" w:cs="Times New Roman"/>
    </w:rPr>
  </w:style>
  <w:style w:type="character" w:customStyle="1" w:styleId="WW8Num298z1">
    <w:name w:val="WW8Num298z1"/>
    <w:rsid w:val="00AB3415"/>
    <w:rPr>
      <w:rFonts w:ascii="Courier New" w:hAnsi="Courier New"/>
    </w:rPr>
  </w:style>
  <w:style w:type="character" w:customStyle="1" w:styleId="WW8Num298z2">
    <w:name w:val="WW8Num298z2"/>
    <w:rsid w:val="00AB3415"/>
    <w:rPr>
      <w:rFonts w:ascii="Wingdings" w:hAnsi="Wingdings"/>
    </w:rPr>
  </w:style>
  <w:style w:type="character" w:customStyle="1" w:styleId="WW8Num298z3">
    <w:name w:val="WW8Num298z3"/>
    <w:rsid w:val="00AB3415"/>
    <w:rPr>
      <w:rFonts w:ascii="Symbol" w:hAnsi="Symbol"/>
    </w:rPr>
  </w:style>
  <w:style w:type="character" w:customStyle="1" w:styleId="WW8Num299z0">
    <w:name w:val="WW8Num299z0"/>
    <w:rsid w:val="00AB3415"/>
    <w:rPr>
      <w:rFonts w:ascii="Wingdings" w:hAnsi="Wingdings"/>
    </w:rPr>
  </w:style>
  <w:style w:type="character" w:customStyle="1" w:styleId="WW8Num302z0">
    <w:name w:val="WW8Num302z0"/>
    <w:rsid w:val="00AB3415"/>
    <w:rPr>
      <w:rFonts w:ascii="Wingdings" w:hAnsi="Wingdings"/>
    </w:rPr>
  </w:style>
  <w:style w:type="character" w:customStyle="1" w:styleId="WW8Num302z1">
    <w:name w:val="WW8Num302z1"/>
    <w:rsid w:val="00AB3415"/>
    <w:rPr>
      <w:rFonts w:ascii="Courier New" w:hAnsi="Courier New" w:cs="System"/>
    </w:rPr>
  </w:style>
  <w:style w:type="character" w:customStyle="1" w:styleId="WW8Num302z3">
    <w:name w:val="WW8Num302z3"/>
    <w:rsid w:val="00AB3415"/>
    <w:rPr>
      <w:rFonts w:ascii="Symbol" w:hAnsi="Symbol"/>
    </w:rPr>
  </w:style>
  <w:style w:type="character" w:customStyle="1" w:styleId="WW8Num305z0">
    <w:name w:val="WW8Num305z0"/>
    <w:rsid w:val="00AB3415"/>
    <w:rPr>
      <w:rFonts w:ascii="Wingdings" w:hAnsi="Wingdings"/>
      <w:sz w:val="16"/>
    </w:rPr>
  </w:style>
  <w:style w:type="character" w:customStyle="1" w:styleId="WW8Num305z1">
    <w:name w:val="WW8Num305z1"/>
    <w:rsid w:val="00AB3415"/>
    <w:rPr>
      <w:rFonts w:ascii="Courier New" w:hAnsi="Courier New"/>
    </w:rPr>
  </w:style>
  <w:style w:type="character" w:customStyle="1" w:styleId="WW8Num305z2">
    <w:name w:val="WW8Num305z2"/>
    <w:rsid w:val="00AB3415"/>
    <w:rPr>
      <w:rFonts w:ascii="Wingdings" w:hAnsi="Wingdings"/>
    </w:rPr>
  </w:style>
  <w:style w:type="character" w:customStyle="1" w:styleId="WW8Num305z3">
    <w:name w:val="WW8Num305z3"/>
    <w:rsid w:val="00AB3415"/>
    <w:rPr>
      <w:rFonts w:ascii="Symbol" w:hAnsi="Symbol"/>
    </w:rPr>
  </w:style>
  <w:style w:type="character" w:customStyle="1" w:styleId="WW8Num306z0">
    <w:name w:val="WW8Num306z0"/>
    <w:rsid w:val="00AB3415"/>
    <w:rPr>
      <w:rFonts w:ascii="Symbol" w:hAnsi="Symbol"/>
      <w:color w:val="auto"/>
    </w:rPr>
  </w:style>
  <w:style w:type="character" w:customStyle="1" w:styleId="WW8Num307z0">
    <w:name w:val="WW8Num307z0"/>
    <w:rsid w:val="00AB3415"/>
    <w:rPr>
      <w:rFonts w:ascii="Wingdings" w:hAnsi="Wingdings"/>
      <w:sz w:val="28"/>
    </w:rPr>
  </w:style>
  <w:style w:type="character" w:customStyle="1" w:styleId="WW8Num308z0">
    <w:name w:val="WW8Num308z0"/>
    <w:rsid w:val="00AB3415"/>
    <w:rPr>
      <w:rFonts w:ascii="Wingdings" w:hAnsi="Wingdings"/>
    </w:rPr>
  </w:style>
  <w:style w:type="character" w:customStyle="1" w:styleId="WW8Num310z0">
    <w:name w:val="WW8Num310z0"/>
    <w:rsid w:val="00AB3415"/>
    <w:rPr>
      <w:rFonts w:ascii="Symbol" w:hAnsi="Symbol"/>
    </w:rPr>
  </w:style>
  <w:style w:type="character" w:customStyle="1" w:styleId="WW8Num311z0">
    <w:name w:val="WW8Num311z0"/>
    <w:rsid w:val="00AB3415"/>
    <w:rPr>
      <w:rFonts w:ascii="Wingdings" w:hAnsi="Wingdings"/>
      <w:sz w:val="28"/>
    </w:rPr>
  </w:style>
  <w:style w:type="character" w:customStyle="1" w:styleId="WW8Num311z1">
    <w:name w:val="WW8Num311z1"/>
    <w:rsid w:val="00AB3415"/>
    <w:rPr>
      <w:rFonts w:ascii="Symbol" w:hAnsi="Symbol"/>
    </w:rPr>
  </w:style>
  <w:style w:type="character" w:customStyle="1" w:styleId="WW8Num311z2">
    <w:name w:val="WW8Num311z2"/>
    <w:rsid w:val="00AB3415"/>
    <w:rPr>
      <w:rFonts w:ascii="Wingdings" w:hAnsi="Wingdings"/>
    </w:rPr>
  </w:style>
  <w:style w:type="character" w:customStyle="1" w:styleId="WW8Num311z4">
    <w:name w:val="WW8Num311z4"/>
    <w:rsid w:val="00AB3415"/>
    <w:rPr>
      <w:rFonts w:ascii="Courier New" w:hAnsi="Courier New"/>
    </w:rPr>
  </w:style>
  <w:style w:type="character" w:customStyle="1" w:styleId="WW8Num312z0">
    <w:name w:val="WW8Num312z0"/>
    <w:rsid w:val="00AB3415"/>
    <w:rPr>
      <w:rFonts w:ascii="Symbol" w:hAnsi="Symbol"/>
    </w:rPr>
  </w:style>
  <w:style w:type="character" w:customStyle="1" w:styleId="WW8Num312z1">
    <w:name w:val="WW8Num312z1"/>
    <w:rsid w:val="00AB3415"/>
    <w:rPr>
      <w:rFonts w:ascii="Courier New" w:hAnsi="Courier New"/>
    </w:rPr>
  </w:style>
  <w:style w:type="character" w:customStyle="1" w:styleId="WW8Num312z2">
    <w:name w:val="WW8Num312z2"/>
    <w:rsid w:val="00AB3415"/>
    <w:rPr>
      <w:rFonts w:ascii="Wingdings" w:hAnsi="Wingdings"/>
    </w:rPr>
  </w:style>
  <w:style w:type="character" w:customStyle="1" w:styleId="WW8Num313z0">
    <w:name w:val="WW8Num313z0"/>
    <w:rsid w:val="00AB3415"/>
    <w:rPr>
      <w:rFonts w:ascii="Symbol" w:hAnsi="Symbol"/>
    </w:rPr>
  </w:style>
  <w:style w:type="character" w:customStyle="1" w:styleId="WW8Num314z0">
    <w:name w:val="WW8Num314z0"/>
    <w:rsid w:val="00AB3415"/>
    <w:rPr>
      <w:rFonts w:ascii="Symbol" w:hAnsi="Symbol"/>
      <w:color w:val="auto"/>
      <w:sz w:val="28"/>
    </w:rPr>
  </w:style>
  <w:style w:type="character" w:customStyle="1" w:styleId="WW8Num315z0">
    <w:name w:val="WW8Num315z0"/>
    <w:rsid w:val="00AB3415"/>
    <w:rPr>
      <w:rFonts w:ascii="Times New Roman" w:eastAsia="Times New Roman" w:hAnsi="Times New Roman" w:cs="Times New Roman"/>
    </w:rPr>
  </w:style>
  <w:style w:type="character" w:customStyle="1" w:styleId="WW8Num315z1">
    <w:name w:val="WW8Num315z1"/>
    <w:rsid w:val="00AB3415"/>
    <w:rPr>
      <w:rFonts w:ascii="Courier New" w:hAnsi="Courier New"/>
    </w:rPr>
  </w:style>
  <w:style w:type="character" w:customStyle="1" w:styleId="WW8Num315z2">
    <w:name w:val="WW8Num315z2"/>
    <w:rsid w:val="00AB3415"/>
    <w:rPr>
      <w:rFonts w:ascii="Wingdings" w:hAnsi="Wingdings"/>
    </w:rPr>
  </w:style>
  <w:style w:type="character" w:customStyle="1" w:styleId="WW8Num315z3">
    <w:name w:val="WW8Num315z3"/>
    <w:rsid w:val="00AB3415"/>
    <w:rPr>
      <w:rFonts w:ascii="Symbol" w:hAnsi="Symbol"/>
    </w:rPr>
  </w:style>
  <w:style w:type="character" w:customStyle="1" w:styleId="WW8Num317z0">
    <w:name w:val="WW8Num317z0"/>
    <w:rsid w:val="00AB3415"/>
    <w:rPr>
      <w:rFonts w:ascii="Symbol" w:hAnsi="Symbol"/>
    </w:rPr>
  </w:style>
  <w:style w:type="character" w:customStyle="1" w:styleId="WW8Num318z0">
    <w:name w:val="WW8Num318z0"/>
    <w:rsid w:val="00AB3415"/>
    <w:rPr>
      <w:rFonts w:ascii="Symbol" w:hAnsi="Symbol"/>
    </w:rPr>
  </w:style>
  <w:style w:type="character" w:customStyle="1" w:styleId="WW8Num319z0">
    <w:name w:val="WW8Num319z0"/>
    <w:rsid w:val="00AB3415"/>
    <w:rPr>
      <w:rFonts w:ascii="Symbol" w:hAnsi="Symbol"/>
    </w:rPr>
  </w:style>
  <w:style w:type="character" w:customStyle="1" w:styleId="WW8Num320z0">
    <w:name w:val="WW8Num320z0"/>
    <w:rsid w:val="00AB3415"/>
    <w:rPr>
      <w:rFonts w:ascii="Times New Roman" w:eastAsia="Times New Roman" w:hAnsi="Times New Roman" w:cs="Times New Roman"/>
    </w:rPr>
  </w:style>
  <w:style w:type="character" w:customStyle="1" w:styleId="WW8Num320z1">
    <w:name w:val="WW8Num320z1"/>
    <w:rsid w:val="00AB3415"/>
    <w:rPr>
      <w:rFonts w:ascii="Courier New" w:hAnsi="Courier New"/>
    </w:rPr>
  </w:style>
  <w:style w:type="character" w:customStyle="1" w:styleId="WW8Num320z2">
    <w:name w:val="WW8Num320z2"/>
    <w:rsid w:val="00AB3415"/>
    <w:rPr>
      <w:rFonts w:ascii="Wingdings" w:hAnsi="Wingdings"/>
    </w:rPr>
  </w:style>
  <w:style w:type="character" w:customStyle="1" w:styleId="WW8Num320z3">
    <w:name w:val="WW8Num320z3"/>
    <w:rsid w:val="00AB3415"/>
    <w:rPr>
      <w:rFonts w:ascii="Symbol" w:hAnsi="Symbol"/>
    </w:rPr>
  </w:style>
  <w:style w:type="character" w:customStyle="1" w:styleId="WW8Num324z0">
    <w:name w:val="WW8Num324z0"/>
    <w:rsid w:val="00AB3415"/>
    <w:rPr>
      <w:rFonts w:ascii="Symbol" w:hAnsi="Symbol"/>
    </w:rPr>
  </w:style>
  <w:style w:type="character" w:customStyle="1" w:styleId="WW8Num324z1">
    <w:name w:val="WW8Num324z1"/>
    <w:rsid w:val="00AB3415"/>
    <w:rPr>
      <w:rFonts w:ascii="Courier New" w:hAnsi="Courier New" w:cs="Courier New"/>
    </w:rPr>
  </w:style>
  <w:style w:type="character" w:customStyle="1" w:styleId="WW8Num324z2">
    <w:name w:val="WW8Num324z2"/>
    <w:rsid w:val="00AB3415"/>
    <w:rPr>
      <w:rFonts w:ascii="Wingdings" w:hAnsi="Wingdings"/>
    </w:rPr>
  </w:style>
  <w:style w:type="character" w:customStyle="1" w:styleId="WW8Num326z0">
    <w:name w:val="WW8Num326z0"/>
    <w:rsid w:val="00AB3415"/>
    <w:rPr>
      <w:rFonts w:ascii="Wingdings" w:hAnsi="Wingdings"/>
      <w:sz w:val="8"/>
    </w:rPr>
  </w:style>
  <w:style w:type="character" w:customStyle="1" w:styleId="WW8Num329z0">
    <w:name w:val="WW8Num329z0"/>
    <w:rsid w:val="00AB3415"/>
    <w:rPr>
      <w:rFonts w:ascii="Symbol" w:hAnsi="Symbol"/>
    </w:rPr>
  </w:style>
  <w:style w:type="character" w:customStyle="1" w:styleId="WW8Num330z0">
    <w:name w:val="WW8Num330z0"/>
    <w:rsid w:val="00AB3415"/>
    <w:rPr>
      <w:rFonts w:ascii="Times New Roman" w:eastAsia="Times New Roman" w:hAnsi="Times New Roman" w:cs="Times New Roman"/>
    </w:rPr>
  </w:style>
  <w:style w:type="character" w:customStyle="1" w:styleId="WW8Num330z1">
    <w:name w:val="WW8Num330z1"/>
    <w:rsid w:val="00AB3415"/>
    <w:rPr>
      <w:rFonts w:ascii="Courier New" w:hAnsi="Courier New"/>
    </w:rPr>
  </w:style>
  <w:style w:type="character" w:customStyle="1" w:styleId="WW8Num330z2">
    <w:name w:val="WW8Num330z2"/>
    <w:rsid w:val="00AB3415"/>
    <w:rPr>
      <w:rFonts w:ascii="Wingdings" w:hAnsi="Wingdings"/>
    </w:rPr>
  </w:style>
  <w:style w:type="character" w:customStyle="1" w:styleId="WW8Num330z3">
    <w:name w:val="WW8Num330z3"/>
    <w:rsid w:val="00AB3415"/>
    <w:rPr>
      <w:rFonts w:ascii="Symbol" w:hAnsi="Symbol"/>
    </w:rPr>
  </w:style>
  <w:style w:type="character" w:customStyle="1" w:styleId="WW8Num331z0">
    <w:name w:val="WW8Num331z0"/>
    <w:rsid w:val="00AB3415"/>
    <w:rPr>
      <w:rFonts w:ascii="Symbol" w:hAnsi="Symbol"/>
    </w:rPr>
  </w:style>
  <w:style w:type="character" w:customStyle="1" w:styleId="WW8Num332z0">
    <w:name w:val="WW8Num332z0"/>
    <w:rsid w:val="00AB3415"/>
    <w:rPr>
      <w:rFonts w:ascii="Symbol" w:hAnsi="Symbol"/>
    </w:rPr>
  </w:style>
  <w:style w:type="character" w:customStyle="1" w:styleId="WW8Num333z0">
    <w:name w:val="WW8Num333z0"/>
    <w:rsid w:val="00AB3415"/>
    <w:rPr>
      <w:rFonts w:ascii="Symbol" w:hAnsi="Symbol"/>
    </w:rPr>
  </w:style>
  <w:style w:type="character" w:customStyle="1" w:styleId="WW8Num335z0">
    <w:name w:val="WW8Num335z0"/>
    <w:rsid w:val="00AB3415"/>
    <w:rPr>
      <w:rFonts w:ascii="Symbol" w:hAnsi="Symbol"/>
    </w:rPr>
  </w:style>
  <w:style w:type="character" w:customStyle="1" w:styleId="WW8Num337z0">
    <w:name w:val="WW8Num337z0"/>
    <w:rsid w:val="00AB3415"/>
    <w:rPr>
      <w:rFonts w:ascii="Symbol" w:hAnsi="Symbol"/>
    </w:rPr>
  </w:style>
  <w:style w:type="character" w:customStyle="1" w:styleId="WW8Num337z1">
    <w:name w:val="WW8Num337z1"/>
    <w:rsid w:val="00AB3415"/>
    <w:rPr>
      <w:rFonts w:ascii="Times New Roman" w:eastAsia="Times New Roman" w:hAnsi="Times New Roman" w:cs="Times New Roman"/>
    </w:rPr>
  </w:style>
  <w:style w:type="character" w:customStyle="1" w:styleId="WW8Num337z2">
    <w:name w:val="WW8Num337z2"/>
    <w:rsid w:val="00AB3415"/>
    <w:rPr>
      <w:rFonts w:ascii="Wingdings" w:hAnsi="Wingdings"/>
    </w:rPr>
  </w:style>
  <w:style w:type="character" w:customStyle="1" w:styleId="WW8Num337z4">
    <w:name w:val="WW8Num337z4"/>
    <w:rsid w:val="00AB3415"/>
    <w:rPr>
      <w:rFonts w:ascii="Courier New" w:hAnsi="Courier New"/>
    </w:rPr>
  </w:style>
  <w:style w:type="character" w:customStyle="1" w:styleId="WW8Num338z0">
    <w:name w:val="WW8Num338z0"/>
    <w:rsid w:val="00AB3415"/>
    <w:rPr>
      <w:rFonts w:ascii="Symbol" w:hAnsi="Symbol"/>
      <w:color w:val="auto"/>
    </w:rPr>
  </w:style>
  <w:style w:type="character" w:customStyle="1" w:styleId="WW8Num339z0">
    <w:name w:val="WW8Num339z0"/>
    <w:rsid w:val="00AB3415"/>
    <w:rPr>
      <w:rFonts w:ascii="Symbol" w:hAnsi="Symbol"/>
    </w:rPr>
  </w:style>
  <w:style w:type="character" w:customStyle="1" w:styleId="WW8Num341z0">
    <w:name w:val="WW8Num341z0"/>
    <w:rsid w:val="00AB3415"/>
    <w:rPr>
      <w:rFonts w:ascii="Wingdings" w:hAnsi="Wingdings"/>
      <w:b w:val="0"/>
      <w:i w:val="0"/>
      <w:sz w:val="20"/>
    </w:rPr>
  </w:style>
  <w:style w:type="character" w:customStyle="1" w:styleId="WW8Num342z0">
    <w:name w:val="WW8Num342z0"/>
    <w:rsid w:val="00AB3415"/>
    <w:rPr>
      <w:rFonts w:ascii="Symbol" w:hAnsi="Symbol"/>
    </w:rPr>
  </w:style>
  <w:style w:type="character" w:customStyle="1" w:styleId="WW8Num342z1">
    <w:name w:val="WW8Num342z1"/>
    <w:rsid w:val="00AB3415"/>
    <w:rPr>
      <w:rFonts w:ascii="Courier New" w:hAnsi="Courier New"/>
    </w:rPr>
  </w:style>
  <w:style w:type="character" w:customStyle="1" w:styleId="WW8Num342z2">
    <w:name w:val="WW8Num342z2"/>
    <w:rsid w:val="00AB3415"/>
    <w:rPr>
      <w:rFonts w:ascii="Wingdings" w:hAnsi="Wingdings"/>
    </w:rPr>
  </w:style>
  <w:style w:type="character" w:customStyle="1" w:styleId="WW8Num343z0">
    <w:name w:val="WW8Num343z0"/>
    <w:rsid w:val="00AB3415"/>
    <w:rPr>
      <w:rFonts w:ascii="Times New Roman" w:hAnsi="Times New Roman"/>
    </w:rPr>
  </w:style>
  <w:style w:type="character" w:customStyle="1" w:styleId="WW8Num346z0">
    <w:name w:val="WW8Num346z0"/>
    <w:rsid w:val="00AB3415"/>
    <w:rPr>
      <w:rFonts w:ascii="Times New Roman" w:hAnsi="Times New Roman"/>
    </w:rPr>
  </w:style>
  <w:style w:type="character" w:customStyle="1" w:styleId="WW8Num347z0">
    <w:name w:val="WW8Num347z0"/>
    <w:rsid w:val="00AB3415"/>
    <w:rPr>
      <w:rFonts w:ascii="Times New Roman" w:eastAsia="Times New Roman" w:hAnsi="Times New Roman" w:cs="Times New Roman"/>
    </w:rPr>
  </w:style>
  <w:style w:type="character" w:customStyle="1" w:styleId="WW8Num347z1">
    <w:name w:val="WW8Num347z1"/>
    <w:rsid w:val="00AB3415"/>
    <w:rPr>
      <w:rFonts w:ascii="Courier New" w:hAnsi="Courier New"/>
    </w:rPr>
  </w:style>
  <w:style w:type="character" w:customStyle="1" w:styleId="WW8Num347z2">
    <w:name w:val="WW8Num347z2"/>
    <w:rsid w:val="00AB3415"/>
    <w:rPr>
      <w:rFonts w:ascii="Wingdings" w:hAnsi="Wingdings"/>
    </w:rPr>
  </w:style>
  <w:style w:type="character" w:customStyle="1" w:styleId="WW8Num347z3">
    <w:name w:val="WW8Num347z3"/>
    <w:rsid w:val="00AB3415"/>
    <w:rPr>
      <w:rFonts w:ascii="Symbol" w:hAnsi="Symbol"/>
    </w:rPr>
  </w:style>
  <w:style w:type="character" w:customStyle="1" w:styleId="WW8Num348z0">
    <w:name w:val="WW8Num348z0"/>
    <w:rsid w:val="00AB3415"/>
    <w:rPr>
      <w:rFonts w:ascii="Symbol" w:hAnsi="Symbol"/>
    </w:rPr>
  </w:style>
  <w:style w:type="character" w:customStyle="1" w:styleId="WW8Num350z0">
    <w:name w:val="WW8Num350z0"/>
    <w:rsid w:val="00AB3415"/>
    <w:rPr>
      <w:rFonts w:ascii="Times New Roman" w:hAnsi="Times New Roman"/>
      <w:color w:val="auto"/>
      <w:sz w:val="24"/>
    </w:rPr>
  </w:style>
  <w:style w:type="character" w:customStyle="1" w:styleId="WW8Num352z0">
    <w:name w:val="WW8Num352z0"/>
    <w:rsid w:val="00AB3415"/>
    <w:rPr>
      <w:rFonts w:ascii="Symbol" w:hAnsi="Symbol"/>
    </w:rPr>
  </w:style>
  <w:style w:type="character" w:customStyle="1" w:styleId="WW8Num353z0">
    <w:name w:val="WW8Num353z0"/>
    <w:rsid w:val="00AB3415"/>
    <w:rPr>
      <w:rFonts w:ascii="Wingdings" w:hAnsi="Wingdings"/>
    </w:rPr>
  </w:style>
  <w:style w:type="character" w:customStyle="1" w:styleId="WW8Num354z0">
    <w:name w:val="WW8Num354z0"/>
    <w:rsid w:val="00AB3415"/>
    <w:rPr>
      <w:rFonts w:ascii="Symbol" w:hAnsi="Symbol"/>
      <w:color w:val="auto"/>
    </w:rPr>
  </w:style>
  <w:style w:type="character" w:customStyle="1" w:styleId="WW8Num354z1">
    <w:name w:val="WW8Num354z1"/>
    <w:rsid w:val="00AB3415"/>
    <w:rPr>
      <w:rFonts w:ascii="Courier New" w:hAnsi="Courier New" w:cs="Courier New"/>
    </w:rPr>
  </w:style>
  <w:style w:type="character" w:customStyle="1" w:styleId="WW8Num354z2">
    <w:name w:val="WW8Num354z2"/>
    <w:rsid w:val="00AB3415"/>
    <w:rPr>
      <w:rFonts w:ascii="Wingdings" w:hAnsi="Wingdings"/>
    </w:rPr>
  </w:style>
  <w:style w:type="character" w:customStyle="1" w:styleId="WW8Num354z3">
    <w:name w:val="WW8Num354z3"/>
    <w:rsid w:val="00AB3415"/>
    <w:rPr>
      <w:rFonts w:ascii="Symbol" w:hAnsi="Symbol"/>
    </w:rPr>
  </w:style>
  <w:style w:type="character" w:customStyle="1" w:styleId="WW8Num355z0">
    <w:name w:val="WW8Num355z0"/>
    <w:rsid w:val="00AB3415"/>
    <w:rPr>
      <w:rFonts w:ascii="Symbol" w:hAnsi="Symbol"/>
      <w:color w:val="auto"/>
    </w:rPr>
  </w:style>
  <w:style w:type="character" w:customStyle="1" w:styleId="WW8Num355z1">
    <w:name w:val="WW8Num355z1"/>
    <w:rsid w:val="00AB3415"/>
    <w:rPr>
      <w:rFonts w:ascii="Courier New" w:hAnsi="Courier New"/>
    </w:rPr>
  </w:style>
  <w:style w:type="character" w:customStyle="1" w:styleId="WW8Num355z2">
    <w:name w:val="WW8Num355z2"/>
    <w:rsid w:val="00AB3415"/>
    <w:rPr>
      <w:rFonts w:ascii="Wingdings" w:hAnsi="Wingdings"/>
    </w:rPr>
  </w:style>
  <w:style w:type="character" w:customStyle="1" w:styleId="WW8Num355z3">
    <w:name w:val="WW8Num355z3"/>
    <w:rsid w:val="00AB3415"/>
    <w:rPr>
      <w:rFonts w:ascii="Symbol" w:hAnsi="Symbol"/>
    </w:rPr>
  </w:style>
  <w:style w:type="character" w:customStyle="1" w:styleId="WW8Num356z0">
    <w:name w:val="WW8Num356z0"/>
    <w:rsid w:val="00AB3415"/>
    <w:rPr>
      <w:rFonts w:ascii="Wingdings" w:hAnsi="Wingdings"/>
    </w:rPr>
  </w:style>
  <w:style w:type="character" w:customStyle="1" w:styleId="WW8Num361z0">
    <w:name w:val="WW8Num361z0"/>
    <w:rsid w:val="00AB3415"/>
    <w:rPr>
      <w:rFonts w:ascii="Wingdings" w:hAnsi="Wingdings"/>
    </w:rPr>
  </w:style>
  <w:style w:type="character" w:customStyle="1" w:styleId="WW8Num361z1">
    <w:name w:val="WW8Num361z1"/>
    <w:rsid w:val="00AB3415"/>
    <w:rPr>
      <w:rFonts w:ascii="Courier New" w:hAnsi="Courier New" w:cs="System"/>
    </w:rPr>
  </w:style>
  <w:style w:type="character" w:customStyle="1" w:styleId="WW8Num361z3">
    <w:name w:val="WW8Num361z3"/>
    <w:rsid w:val="00AB3415"/>
    <w:rPr>
      <w:rFonts w:ascii="Symbol" w:hAnsi="Symbol"/>
    </w:rPr>
  </w:style>
  <w:style w:type="character" w:customStyle="1" w:styleId="WW8Num362z0">
    <w:name w:val="WW8Num362z0"/>
    <w:rsid w:val="00AB3415"/>
    <w:rPr>
      <w:rFonts w:ascii="Symbol" w:hAnsi="Symbol"/>
    </w:rPr>
  </w:style>
  <w:style w:type="character" w:customStyle="1" w:styleId="WW8Num364z0">
    <w:name w:val="WW8Num364z0"/>
    <w:rsid w:val="00AB3415"/>
    <w:rPr>
      <w:rFonts w:ascii="Symbol" w:hAnsi="Symbol"/>
    </w:rPr>
  </w:style>
  <w:style w:type="character" w:customStyle="1" w:styleId="WW8Num364z1">
    <w:name w:val="WW8Num364z1"/>
    <w:rsid w:val="00AB3415"/>
    <w:rPr>
      <w:rFonts w:ascii="Times New Roman" w:eastAsia="Times New Roman" w:hAnsi="Times New Roman" w:cs="Times New Roman"/>
    </w:rPr>
  </w:style>
  <w:style w:type="character" w:customStyle="1" w:styleId="WW8Num364z2">
    <w:name w:val="WW8Num364z2"/>
    <w:rsid w:val="00AB3415"/>
    <w:rPr>
      <w:rFonts w:ascii="Wingdings" w:hAnsi="Wingdings"/>
    </w:rPr>
  </w:style>
  <w:style w:type="character" w:customStyle="1" w:styleId="WW8Num364z4">
    <w:name w:val="WW8Num364z4"/>
    <w:rsid w:val="00AB3415"/>
    <w:rPr>
      <w:rFonts w:ascii="Courier New" w:hAnsi="Courier New"/>
    </w:rPr>
  </w:style>
  <w:style w:type="character" w:customStyle="1" w:styleId="WW8Num365z0">
    <w:name w:val="WW8Num365z0"/>
    <w:rsid w:val="00AB3415"/>
    <w:rPr>
      <w:rFonts w:ascii="Symbol" w:hAnsi="Symbol"/>
    </w:rPr>
  </w:style>
  <w:style w:type="character" w:customStyle="1" w:styleId="WW8Num366z0">
    <w:name w:val="WW8Num366z0"/>
    <w:rsid w:val="00AB3415"/>
    <w:rPr>
      <w:rFonts w:ascii="Times New Roman" w:eastAsia="Times New Roman" w:hAnsi="Times New Roman" w:cs="Times New Roman"/>
    </w:rPr>
  </w:style>
  <w:style w:type="character" w:customStyle="1" w:styleId="WW8Num366z1">
    <w:name w:val="WW8Num366z1"/>
    <w:rsid w:val="00AB3415"/>
    <w:rPr>
      <w:rFonts w:ascii="Courier New" w:hAnsi="Courier New" w:cs="System"/>
    </w:rPr>
  </w:style>
  <w:style w:type="character" w:customStyle="1" w:styleId="WW8Num366z2">
    <w:name w:val="WW8Num366z2"/>
    <w:rsid w:val="00AB3415"/>
    <w:rPr>
      <w:rFonts w:ascii="Wingdings" w:hAnsi="Wingdings"/>
    </w:rPr>
  </w:style>
  <w:style w:type="character" w:customStyle="1" w:styleId="WW8Num366z3">
    <w:name w:val="WW8Num366z3"/>
    <w:rsid w:val="00AB3415"/>
    <w:rPr>
      <w:rFonts w:ascii="Symbol" w:hAnsi="Symbol"/>
    </w:rPr>
  </w:style>
  <w:style w:type="character" w:customStyle="1" w:styleId="WW8Num367z0">
    <w:name w:val="WW8Num367z0"/>
    <w:rsid w:val="00AB3415"/>
    <w:rPr>
      <w:rFonts w:ascii="Symbol" w:hAnsi="Symbol"/>
    </w:rPr>
  </w:style>
  <w:style w:type="character" w:customStyle="1" w:styleId="WW8Num369z0">
    <w:name w:val="WW8Num369z0"/>
    <w:rsid w:val="00AB3415"/>
    <w:rPr>
      <w:rFonts w:ascii="Times New Roman" w:hAnsi="Times New Roman"/>
    </w:rPr>
  </w:style>
  <w:style w:type="character" w:customStyle="1" w:styleId="WW8Num370z0">
    <w:name w:val="WW8Num370z0"/>
    <w:rsid w:val="00AB3415"/>
    <w:rPr>
      <w:rFonts w:ascii="Wingdings" w:hAnsi="Wingdings"/>
      <w:b w:val="0"/>
      <w:i w:val="0"/>
      <w:sz w:val="20"/>
    </w:rPr>
  </w:style>
  <w:style w:type="character" w:customStyle="1" w:styleId="WW8Num372z0">
    <w:name w:val="WW8Num372z0"/>
    <w:rsid w:val="00AB3415"/>
    <w:rPr>
      <w:rFonts w:ascii="Symbol" w:hAnsi="Symbol"/>
    </w:rPr>
  </w:style>
  <w:style w:type="character" w:customStyle="1" w:styleId="WW8Num373z0">
    <w:name w:val="WW8Num373z0"/>
    <w:rsid w:val="00AB3415"/>
    <w:rPr>
      <w:rFonts w:ascii="Wingdings" w:hAnsi="Wingdings"/>
    </w:rPr>
  </w:style>
  <w:style w:type="character" w:customStyle="1" w:styleId="WW8Num375z0">
    <w:name w:val="WW8Num375z0"/>
    <w:rsid w:val="00AB3415"/>
    <w:rPr>
      <w:b/>
      <w:sz w:val="28"/>
    </w:rPr>
  </w:style>
  <w:style w:type="character" w:customStyle="1" w:styleId="WW8Num378z0">
    <w:name w:val="WW8Num378z0"/>
    <w:rsid w:val="00AB3415"/>
    <w:rPr>
      <w:rFonts w:ascii="Symbol" w:hAnsi="Symbol"/>
    </w:rPr>
  </w:style>
  <w:style w:type="character" w:customStyle="1" w:styleId="WW8Num379z0">
    <w:name w:val="WW8Num379z0"/>
    <w:rsid w:val="00AB3415"/>
    <w:rPr>
      <w:rFonts w:ascii="Symbol" w:hAnsi="Symbol"/>
    </w:rPr>
  </w:style>
  <w:style w:type="character" w:customStyle="1" w:styleId="WW8Num380z0">
    <w:name w:val="WW8Num380z0"/>
    <w:rsid w:val="00AB3415"/>
    <w:rPr>
      <w:rFonts w:ascii="Wingdings" w:hAnsi="Wingdings"/>
    </w:rPr>
  </w:style>
  <w:style w:type="character" w:customStyle="1" w:styleId="WW8Num382z0">
    <w:name w:val="WW8Num382z0"/>
    <w:rsid w:val="00AB3415"/>
    <w:rPr>
      <w:rFonts w:ascii="Symbol" w:hAnsi="Symbol"/>
    </w:rPr>
  </w:style>
  <w:style w:type="character" w:customStyle="1" w:styleId="WW8Num383z0">
    <w:name w:val="WW8Num383z0"/>
    <w:rsid w:val="00AB3415"/>
    <w:rPr>
      <w:rFonts w:ascii="Symbol" w:hAnsi="Symbol"/>
    </w:rPr>
  </w:style>
  <w:style w:type="character" w:customStyle="1" w:styleId="WW8Num385z0">
    <w:name w:val="WW8Num385z0"/>
    <w:rsid w:val="00AB3415"/>
    <w:rPr>
      <w:rFonts w:ascii="Wingdings" w:hAnsi="Wingdings"/>
    </w:rPr>
  </w:style>
  <w:style w:type="character" w:customStyle="1" w:styleId="WW8Num385z1">
    <w:name w:val="WW8Num385z1"/>
    <w:rsid w:val="00AB3415"/>
    <w:rPr>
      <w:rFonts w:ascii="Courier New" w:hAnsi="Courier New"/>
    </w:rPr>
  </w:style>
  <w:style w:type="character" w:customStyle="1" w:styleId="WW8Num385z3">
    <w:name w:val="WW8Num385z3"/>
    <w:rsid w:val="00AB3415"/>
    <w:rPr>
      <w:rFonts w:ascii="Symbol" w:hAnsi="Symbol"/>
    </w:rPr>
  </w:style>
  <w:style w:type="character" w:customStyle="1" w:styleId="WW8Num386z0">
    <w:name w:val="WW8Num386z0"/>
    <w:rsid w:val="00AB3415"/>
    <w:rPr>
      <w:rFonts w:ascii="Symbol" w:hAnsi="Symbol"/>
    </w:rPr>
  </w:style>
  <w:style w:type="character" w:customStyle="1" w:styleId="WW8Num386z1">
    <w:name w:val="WW8Num386z1"/>
    <w:rsid w:val="00AB3415"/>
    <w:rPr>
      <w:rFonts w:ascii="Courier New" w:hAnsi="Courier New" w:cs="System"/>
    </w:rPr>
  </w:style>
  <w:style w:type="character" w:customStyle="1" w:styleId="WW8Num386z2">
    <w:name w:val="WW8Num386z2"/>
    <w:rsid w:val="00AB3415"/>
    <w:rPr>
      <w:rFonts w:ascii="Wingdings" w:hAnsi="Wingdings"/>
    </w:rPr>
  </w:style>
  <w:style w:type="character" w:customStyle="1" w:styleId="WW8Num388z0">
    <w:name w:val="WW8Num388z0"/>
    <w:rsid w:val="00AB3415"/>
    <w:rPr>
      <w:rFonts w:ascii="Symbol" w:hAnsi="Symbol"/>
      <w:color w:val="auto"/>
    </w:rPr>
  </w:style>
  <w:style w:type="character" w:customStyle="1" w:styleId="WW8Num388z1">
    <w:name w:val="WW8Num388z1"/>
    <w:rsid w:val="00AB3415"/>
    <w:rPr>
      <w:rFonts w:ascii="Courier New" w:hAnsi="Courier New"/>
    </w:rPr>
  </w:style>
  <w:style w:type="character" w:customStyle="1" w:styleId="WW8Num388z2">
    <w:name w:val="WW8Num388z2"/>
    <w:rsid w:val="00AB3415"/>
    <w:rPr>
      <w:rFonts w:ascii="Wingdings" w:hAnsi="Wingdings"/>
    </w:rPr>
  </w:style>
  <w:style w:type="character" w:customStyle="1" w:styleId="WW8Num388z3">
    <w:name w:val="WW8Num388z3"/>
    <w:rsid w:val="00AB3415"/>
    <w:rPr>
      <w:rFonts w:ascii="Symbol" w:hAnsi="Symbol"/>
    </w:rPr>
  </w:style>
  <w:style w:type="character" w:customStyle="1" w:styleId="WW8Num389z0">
    <w:name w:val="WW8Num389z0"/>
    <w:rsid w:val="00AB3415"/>
    <w:rPr>
      <w:rFonts w:ascii="Symbol" w:hAnsi="Symbol"/>
    </w:rPr>
  </w:style>
  <w:style w:type="character" w:customStyle="1" w:styleId="WW8Num389z1">
    <w:name w:val="WW8Num389z1"/>
    <w:rsid w:val="00AB3415"/>
    <w:rPr>
      <w:rFonts w:ascii="Courier New" w:hAnsi="Courier New" w:cs="System"/>
    </w:rPr>
  </w:style>
  <w:style w:type="character" w:customStyle="1" w:styleId="WW8Num389z2">
    <w:name w:val="WW8Num389z2"/>
    <w:rsid w:val="00AB3415"/>
    <w:rPr>
      <w:rFonts w:ascii="Wingdings" w:hAnsi="Wingdings"/>
    </w:rPr>
  </w:style>
  <w:style w:type="character" w:customStyle="1" w:styleId="WW8Num390z0">
    <w:name w:val="WW8Num390z0"/>
    <w:rsid w:val="00AB3415"/>
    <w:rPr>
      <w:rFonts w:ascii="Symbol" w:hAnsi="Symbol"/>
    </w:rPr>
  </w:style>
  <w:style w:type="character" w:customStyle="1" w:styleId="WW8Num391z0">
    <w:name w:val="WW8Num391z0"/>
    <w:rsid w:val="00AB3415"/>
    <w:rPr>
      <w:rFonts w:ascii="Symbol" w:hAnsi="Symbol"/>
    </w:rPr>
  </w:style>
  <w:style w:type="character" w:customStyle="1" w:styleId="WW8Num392z0">
    <w:name w:val="WW8Num392z0"/>
    <w:rsid w:val="00AB3415"/>
    <w:rPr>
      <w:rFonts w:ascii="Times New Roman" w:eastAsia="Times New Roman" w:hAnsi="Times New Roman" w:cs="Times New Roman"/>
    </w:rPr>
  </w:style>
  <w:style w:type="character" w:customStyle="1" w:styleId="WW8Num392z1">
    <w:name w:val="WW8Num392z1"/>
    <w:rsid w:val="00AB3415"/>
    <w:rPr>
      <w:rFonts w:ascii="Courier New" w:hAnsi="Courier New"/>
    </w:rPr>
  </w:style>
  <w:style w:type="character" w:customStyle="1" w:styleId="WW8Num392z2">
    <w:name w:val="WW8Num392z2"/>
    <w:rsid w:val="00AB3415"/>
    <w:rPr>
      <w:rFonts w:ascii="Wingdings" w:hAnsi="Wingdings"/>
    </w:rPr>
  </w:style>
  <w:style w:type="character" w:customStyle="1" w:styleId="WW8Num392z3">
    <w:name w:val="WW8Num392z3"/>
    <w:rsid w:val="00AB3415"/>
    <w:rPr>
      <w:rFonts w:ascii="Symbol" w:hAnsi="Symbol"/>
    </w:rPr>
  </w:style>
  <w:style w:type="character" w:customStyle="1" w:styleId="WW8Num393z0">
    <w:name w:val="WW8Num393z0"/>
    <w:rsid w:val="00AB3415"/>
    <w:rPr>
      <w:rFonts w:ascii="Zapf Dingbats" w:hAnsi="Zapf Dingbats"/>
    </w:rPr>
  </w:style>
  <w:style w:type="character" w:customStyle="1" w:styleId="WW8Num396z0">
    <w:name w:val="WW8Num396z0"/>
    <w:rsid w:val="00AB3415"/>
    <w:rPr>
      <w:rFonts w:ascii="Symbol" w:hAnsi="Symbol"/>
    </w:rPr>
  </w:style>
  <w:style w:type="character" w:customStyle="1" w:styleId="WW8Num396z1">
    <w:name w:val="WW8Num396z1"/>
    <w:rsid w:val="00AB3415"/>
    <w:rPr>
      <w:rFonts w:ascii="Times New Roman" w:eastAsia="Times New Roman" w:hAnsi="Times New Roman" w:cs="Times New Roman"/>
    </w:rPr>
  </w:style>
  <w:style w:type="character" w:customStyle="1" w:styleId="WW8Num396z2">
    <w:name w:val="WW8Num396z2"/>
    <w:rsid w:val="00AB3415"/>
    <w:rPr>
      <w:rFonts w:ascii="Wingdings" w:hAnsi="Wingdings"/>
    </w:rPr>
  </w:style>
  <w:style w:type="character" w:customStyle="1" w:styleId="WW8Num396z4">
    <w:name w:val="WW8Num396z4"/>
    <w:rsid w:val="00AB3415"/>
    <w:rPr>
      <w:rFonts w:ascii="Courier New" w:hAnsi="Courier New"/>
    </w:rPr>
  </w:style>
  <w:style w:type="character" w:customStyle="1" w:styleId="WW8Num398z0">
    <w:name w:val="WW8Num398z0"/>
    <w:rsid w:val="00AB3415"/>
    <w:rPr>
      <w:rFonts w:ascii="Wingdings" w:hAnsi="Wingdings"/>
    </w:rPr>
  </w:style>
  <w:style w:type="character" w:customStyle="1" w:styleId="WW8Num399z0">
    <w:name w:val="WW8Num399z0"/>
    <w:rsid w:val="00AB3415"/>
    <w:rPr>
      <w:rFonts w:ascii="Wingdings" w:hAnsi="Wingdings"/>
    </w:rPr>
  </w:style>
  <w:style w:type="character" w:customStyle="1" w:styleId="WW8Num401z0">
    <w:name w:val="WW8Num401z0"/>
    <w:rsid w:val="00AB3415"/>
    <w:rPr>
      <w:rFonts w:ascii="Times New Roman" w:hAnsi="Times New Roman"/>
      <w:color w:val="auto"/>
      <w:sz w:val="24"/>
    </w:rPr>
  </w:style>
  <w:style w:type="character" w:customStyle="1" w:styleId="WW8Num402z0">
    <w:name w:val="WW8Num402z0"/>
    <w:rsid w:val="00AB3415"/>
    <w:rPr>
      <w:rFonts w:ascii="Symbol" w:hAnsi="Symbol"/>
      <w:color w:val="auto"/>
    </w:rPr>
  </w:style>
  <w:style w:type="character" w:customStyle="1" w:styleId="WW8Num403z0">
    <w:name w:val="WW8Num403z0"/>
    <w:rsid w:val="00AB3415"/>
    <w:rPr>
      <w:rFonts w:ascii="Wingdings" w:hAnsi="Wingdings"/>
      <w:sz w:val="28"/>
    </w:rPr>
  </w:style>
  <w:style w:type="character" w:customStyle="1" w:styleId="WW8Num403z1">
    <w:name w:val="WW8Num403z1"/>
    <w:rsid w:val="00AB3415"/>
    <w:rPr>
      <w:rFonts w:ascii="Courier New" w:hAnsi="Courier New"/>
    </w:rPr>
  </w:style>
  <w:style w:type="character" w:customStyle="1" w:styleId="WW8Num403z2">
    <w:name w:val="WW8Num403z2"/>
    <w:rsid w:val="00AB3415"/>
    <w:rPr>
      <w:rFonts w:ascii="Wingdings" w:hAnsi="Wingdings"/>
    </w:rPr>
  </w:style>
  <w:style w:type="character" w:customStyle="1" w:styleId="WW8Num403z3">
    <w:name w:val="WW8Num403z3"/>
    <w:rsid w:val="00AB3415"/>
    <w:rPr>
      <w:rFonts w:ascii="Symbol" w:hAnsi="Symbol"/>
    </w:rPr>
  </w:style>
  <w:style w:type="character" w:customStyle="1" w:styleId="WW8Num404z0">
    <w:name w:val="WW8Num404z0"/>
    <w:rsid w:val="00AB3415"/>
    <w:rPr>
      <w:rFonts w:ascii="Wingdings" w:hAnsi="Wingdings"/>
      <w:sz w:val="28"/>
    </w:rPr>
  </w:style>
  <w:style w:type="character" w:customStyle="1" w:styleId="WW8Num404z1">
    <w:name w:val="WW8Num404z1"/>
    <w:rsid w:val="00AB3415"/>
    <w:rPr>
      <w:rFonts w:ascii="Courier New" w:hAnsi="Courier New"/>
    </w:rPr>
  </w:style>
  <w:style w:type="character" w:customStyle="1" w:styleId="WW8Num404z2">
    <w:name w:val="WW8Num404z2"/>
    <w:rsid w:val="00AB3415"/>
    <w:rPr>
      <w:rFonts w:ascii="Wingdings" w:hAnsi="Wingdings"/>
    </w:rPr>
  </w:style>
  <w:style w:type="character" w:customStyle="1" w:styleId="WW8Num404z3">
    <w:name w:val="WW8Num404z3"/>
    <w:rsid w:val="00AB3415"/>
    <w:rPr>
      <w:rFonts w:ascii="Symbol" w:hAnsi="Symbol"/>
    </w:rPr>
  </w:style>
  <w:style w:type="character" w:customStyle="1" w:styleId="WW8Num405z0">
    <w:name w:val="WW8Num405z0"/>
    <w:rsid w:val="00AB3415"/>
    <w:rPr>
      <w:rFonts w:ascii="Symbol" w:hAnsi="Symbol"/>
    </w:rPr>
  </w:style>
  <w:style w:type="character" w:customStyle="1" w:styleId="WW8Num406z0">
    <w:name w:val="WW8Num406z0"/>
    <w:rsid w:val="00AB3415"/>
    <w:rPr>
      <w:rFonts w:ascii="Times New Roman" w:hAnsi="Times New Roman"/>
      <w:color w:val="auto"/>
      <w:sz w:val="24"/>
    </w:rPr>
  </w:style>
  <w:style w:type="character" w:customStyle="1" w:styleId="WW8Num407z0">
    <w:name w:val="WW8Num407z0"/>
    <w:rsid w:val="00AB3415"/>
    <w:rPr>
      <w:rFonts w:ascii="Wingdings" w:hAnsi="Wingdings"/>
    </w:rPr>
  </w:style>
  <w:style w:type="character" w:customStyle="1" w:styleId="WW8Num408z0">
    <w:name w:val="WW8Num408z0"/>
    <w:rsid w:val="00AB3415"/>
    <w:rPr>
      <w:rFonts w:ascii="Wingdings" w:hAnsi="Wingdings"/>
    </w:rPr>
  </w:style>
  <w:style w:type="character" w:customStyle="1" w:styleId="WW8Num408z1">
    <w:name w:val="WW8Num408z1"/>
    <w:rsid w:val="00AB3415"/>
    <w:rPr>
      <w:rFonts w:ascii="Courier New" w:hAnsi="Courier New"/>
    </w:rPr>
  </w:style>
  <w:style w:type="character" w:customStyle="1" w:styleId="WW8Num408z3">
    <w:name w:val="WW8Num408z3"/>
    <w:rsid w:val="00AB3415"/>
    <w:rPr>
      <w:rFonts w:ascii="Symbol" w:hAnsi="Symbol"/>
    </w:rPr>
  </w:style>
  <w:style w:type="character" w:customStyle="1" w:styleId="WW8Num409z0">
    <w:name w:val="WW8Num409z0"/>
    <w:rsid w:val="00AB3415"/>
    <w:rPr>
      <w:rFonts w:ascii="Symbol" w:hAnsi="Symbol"/>
    </w:rPr>
  </w:style>
  <w:style w:type="character" w:customStyle="1" w:styleId="WW8Num410z0">
    <w:name w:val="WW8Num410z0"/>
    <w:rsid w:val="00AB3415"/>
    <w:rPr>
      <w:rFonts w:ascii="Symbol" w:hAnsi="Symbol"/>
    </w:rPr>
  </w:style>
  <w:style w:type="character" w:customStyle="1" w:styleId="WW8Num410z1">
    <w:name w:val="WW8Num410z1"/>
    <w:rsid w:val="00AB3415"/>
    <w:rPr>
      <w:rFonts w:ascii="Arial" w:eastAsia="Times New Roman" w:hAnsi="Arial" w:cs="Arial"/>
    </w:rPr>
  </w:style>
  <w:style w:type="character" w:customStyle="1" w:styleId="WW8Num410z2">
    <w:name w:val="WW8Num410z2"/>
    <w:rsid w:val="00AB3415"/>
    <w:rPr>
      <w:rFonts w:ascii="Wingdings" w:hAnsi="Wingdings"/>
    </w:rPr>
  </w:style>
  <w:style w:type="character" w:customStyle="1" w:styleId="WW8Num410z4">
    <w:name w:val="WW8Num410z4"/>
    <w:rsid w:val="00AB3415"/>
    <w:rPr>
      <w:rFonts w:ascii="Courier New" w:hAnsi="Courier New"/>
    </w:rPr>
  </w:style>
  <w:style w:type="character" w:customStyle="1" w:styleId="WW8Num412z0">
    <w:name w:val="WW8Num412z0"/>
    <w:rsid w:val="00AB3415"/>
    <w:rPr>
      <w:rFonts w:ascii="Symbol" w:hAnsi="Symbol"/>
    </w:rPr>
  </w:style>
  <w:style w:type="character" w:customStyle="1" w:styleId="WW8Num414z0">
    <w:name w:val="WW8Num414z0"/>
    <w:rsid w:val="00AB3415"/>
    <w:rPr>
      <w:rFonts w:ascii="Wingdings" w:hAnsi="Wingdings"/>
    </w:rPr>
  </w:style>
  <w:style w:type="character" w:customStyle="1" w:styleId="WW8Num414z1">
    <w:name w:val="WW8Num414z1"/>
    <w:rsid w:val="00AB3415"/>
    <w:rPr>
      <w:rFonts w:ascii="Courier New" w:hAnsi="Courier New" w:cs="System"/>
    </w:rPr>
  </w:style>
  <w:style w:type="character" w:customStyle="1" w:styleId="WW8Num414z3">
    <w:name w:val="WW8Num414z3"/>
    <w:rsid w:val="00AB3415"/>
    <w:rPr>
      <w:rFonts w:ascii="Symbol" w:hAnsi="Symbol"/>
    </w:rPr>
  </w:style>
  <w:style w:type="character" w:customStyle="1" w:styleId="WW8Num416z0">
    <w:name w:val="WW8Num416z0"/>
    <w:rsid w:val="00AB3415"/>
    <w:rPr>
      <w:rFonts w:ascii="Symbol" w:hAnsi="Symbol"/>
    </w:rPr>
  </w:style>
  <w:style w:type="character" w:customStyle="1" w:styleId="WW8Num417z0">
    <w:name w:val="WW8Num417z0"/>
    <w:rsid w:val="00AB3415"/>
    <w:rPr>
      <w:rFonts w:ascii="Symbol" w:hAnsi="Symbol"/>
    </w:rPr>
  </w:style>
  <w:style w:type="character" w:customStyle="1" w:styleId="WW8Num420z0">
    <w:name w:val="WW8Num420z0"/>
    <w:rsid w:val="00AB3415"/>
    <w:rPr>
      <w:rFonts w:ascii="Symbol" w:hAnsi="Symbol"/>
    </w:rPr>
  </w:style>
  <w:style w:type="character" w:customStyle="1" w:styleId="WW8Num420z1">
    <w:name w:val="WW8Num420z1"/>
    <w:rsid w:val="00AB3415"/>
    <w:rPr>
      <w:rFonts w:ascii="Courier New" w:hAnsi="Courier New"/>
    </w:rPr>
  </w:style>
  <w:style w:type="character" w:customStyle="1" w:styleId="WW8Num420z2">
    <w:name w:val="WW8Num420z2"/>
    <w:rsid w:val="00AB3415"/>
    <w:rPr>
      <w:rFonts w:ascii="Wingdings" w:hAnsi="Wingdings"/>
    </w:rPr>
  </w:style>
  <w:style w:type="character" w:customStyle="1" w:styleId="WW8Num421z0">
    <w:name w:val="WW8Num421z0"/>
    <w:rsid w:val="00AB3415"/>
    <w:rPr>
      <w:rFonts w:ascii="Wingdings" w:hAnsi="Wingdings"/>
    </w:rPr>
  </w:style>
  <w:style w:type="character" w:customStyle="1" w:styleId="WW8Num421z1">
    <w:name w:val="WW8Num421z1"/>
    <w:rsid w:val="00AB3415"/>
    <w:rPr>
      <w:rFonts w:ascii="Courier New" w:hAnsi="Courier New"/>
    </w:rPr>
  </w:style>
  <w:style w:type="character" w:customStyle="1" w:styleId="WW8Num421z3">
    <w:name w:val="WW8Num421z3"/>
    <w:rsid w:val="00AB3415"/>
    <w:rPr>
      <w:rFonts w:ascii="Symbol" w:hAnsi="Symbol"/>
    </w:rPr>
  </w:style>
  <w:style w:type="character" w:customStyle="1" w:styleId="WW8Num422z0">
    <w:name w:val="WW8Num422z0"/>
    <w:rsid w:val="00AB3415"/>
    <w:rPr>
      <w:rFonts w:ascii="Wingdings" w:hAnsi="Wingdings"/>
      <w:sz w:val="28"/>
    </w:rPr>
  </w:style>
  <w:style w:type="character" w:customStyle="1" w:styleId="WW8Num422z1">
    <w:name w:val="WW8Num422z1"/>
    <w:rsid w:val="00AB3415"/>
    <w:rPr>
      <w:rFonts w:ascii="Courier New" w:hAnsi="Courier New"/>
    </w:rPr>
  </w:style>
  <w:style w:type="character" w:customStyle="1" w:styleId="WW8Num422z2">
    <w:name w:val="WW8Num422z2"/>
    <w:rsid w:val="00AB3415"/>
    <w:rPr>
      <w:rFonts w:ascii="Wingdings" w:hAnsi="Wingdings"/>
    </w:rPr>
  </w:style>
  <w:style w:type="character" w:customStyle="1" w:styleId="WW8Num422z3">
    <w:name w:val="WW8Num422z3"/>
    <w:rsid w:val="00AB3415"/>
    <w:rPr>
      <w:rFonts w:ascii="Symbol" w:hAnsi="Symbol"/>
    </w:rPr>
  </w:style>
  <w:style w:type="character" w:customStyle="1" w:styleId="WW8Num423z0">
    <w:name w:val="WW8Num423z0"/>
    <w:rsid w:val="00AB3415"/>
    <w:rPr>
      <w:rFonts w:ascii="Times New Roman" w:eastAsia="Times New Roman" w:hAnsi="Times New Roman" w:cs="Times New Roman"/>
    </w:rPr>
  </w:style>
  <w:style w:type="character" w:customStyle="1" w:styleId="WW8Num423z1">
    <w:name w:val="WW8Num423z1"/>
    <w:rsid w:val="00AB3415"/>
    <w:rPr>
      <w:rFonts w:ascii="Courier New" w:hAnsi="Courier New"/>
    </w:rPr>
  </w:style>
  <w:style w:type="character" w:customStyle="1" w:styleId="WW8Num423z2">
    <w:name w:val="WW8Num423z2"/>
    <w:rsid w:val="00AB3415"/>
    <w:rPr>
      <w:rFonts w:ascii="Wingdings" w:hAnsi="Wingdings"/>
    </w:rPr>
  </w:style>
  <w:style w:type="character" w:customStyle="1" w:styleId="WW8Num423z3">
    <w:name w:val="WW8Num423z3"/>
    <w:rsid w:val="00AB3415"/>
    <w:rPr>
      <w:rFonts w:ascii="Symbol" w:hAnsi="Symbol"/>
    </w:rPr>
  </w:style>
  <w:style w:type="character" w:customStyle="1" w:styleId="WW8Num424z0">
    <w:name w:val="WW8Num424z0"/>
    <w:rsid w:val="00AB3415"/>
    <w:rPr>
      <w:rFonts w:ascii="Times New Roman" w:eastAsia="Times New Roman" w:hAnsi="Times New Roman" w:cs="Times New Roman"/>
    </w:rPr>
  </w:style>
  <w:style w:type="character" w:customStyle="1" w:styleId="WW8Num424z1">
    <w:name w:val="WW8Num424z1"/>
    <w:rsid w:val="00AB3415"/>
    <w:rPr>
      <w:rFonts w:ascii="Courier New" w:hAnsi="Courier New"/>
    </w:rPr>
  </w:style>
  <w:style w:type="character" w:customStyle="1" w:styleId="WW8Num424z2">
    <w:name w:val="WW8Num424z2"/>
    <w:rsid w:val="00AB3415"/>
    <w:rPr>
      <w:rFonts w:ascii="Wingdings" w:hAnsi="Wingdings"/>
    </w:rPr>
  </w:style>
  <w:style w:type="character" w:customStyle="1" w:styleId="WW8Num424z3">
    <w:name w:val="WW8Num424z3"/>
    <w:rsid w:val="00AB3415"/>
    <w:rPr>
      <w:rFonts w:ascii="Symbol" w:hAnsi="Symbol"/>
    </w:rPr>
  </w:style>
  <w:style w:type="character" w:customStyle="1" w:styleId="WW8Num425z0">
    <w:name w:val="WW8Num425z0"/>
    <w:rsid w:val="00AB3415"/>
    <w:rPr>
      <w:rFonts w:ascii="Wingdings" w:hAnsi="Wingdings"/>
      <w:sz w:val="16"/>
    </w:rPr>
  </w:style>
  <w:style w:type="character" w:customStyle="1" w:styleId="WW8Num426z0">
    <w:name w:val="WW8Num426z0"/>
    <w:rsid w:val="00AB3415"/>
    <w:rPr>
      <w:rFonts w:ascii="Times New Roman" w:hAnsi="Times New Roman"/>
      <w:color w:val="auto"/>
      <w:sz w:val="24"/>
    </w:rPr>
  </w:style>
  <w:style w:type="character" w:customStyle="1" w:styleId="WW8Num427z0">
    <w:name w:val="WW8Num427z0"/>
    <w:rsid w:val="00AB3415"/>
    <w:rPr>
      <w:rFonts w:ascii="Wingdings" w:hAnsi="Wingdings"/>
    </w:rPr>
  </w:style>
  <w:style w:type="character" w:customStyle="1" w:styleId="WW8Num432z0">
    <w:name w:val="WW8Num432z0"/>
    <w:rsid w:val="00AB3415"/>
    <w:rPr>
      <w:rFonts w:ascii="Symbol" w:hAnsi="Symbol"/>
    </w:rPr>
  </w:style>
  <w:style w:type="character" w:customStyle="1" w:styleId="WW8Num434z0">
    <w:name w:val="WW8Num434z0"/>
    <w:rsid w:val="00AB3415"/>
    <w:rPr>
      <w:rFonts w:ascii="Symbol" w:hAnsi="Symbol"/>
      <w:color w:val="auto"/>
    </w:rPr>
  </w:style>
  <w:style w:type="character" w:customStyle="1" w:styleId="WW8Num436z0">
    <w:name w:val="WW8Num436z0"/>
    <w:rsid w:val="00AB3415"/>
    <w:rPr>
      <w:rFonts w:ascii="Times New Roman" w:hAnsi="Times New Roman"/>
    </w:rPr>
  </w:style>
  <w:style w:type="character" w:customStyle="1" w:styleId="WW8Num437z0">
    <w:name w:val="WW8Num437z0"/>
    <w:rsid w:val="00AB3415"/>
    <w:rPr>
      <w:rFonts w:ascii="Symbol" w:hAnsi="Symbol"/>
    </w:rPr>
  </w:style>
  <w:style w:type="character" w:customStyle="1" w:styleId="WW8Num439z0">
    <w:name w:val="WW8Num439z0"/>
    <w:rsid w:val="00AB3415"/>
    <w:rPr>
      <w:rFonts w:ascii="Symbol" w:hAnsi="Symbol"/>
    </w:rPr>
  </w:style>
  <w:style w:type="character" w:customStyle="1" w:styleId="WW8Num439z1">
    <w:name w:val="WW8Num439z1"/>
    <w:rsid w:val="00AB3415"/>
    <w:rPr>
      <w:rFonts w:ascii="Courier New" w:hAnsi="Courier New"/>
    </w:rPr>
  </w:style>
  <w:style w:type="character" w:customStyle="1" w:styleId="WW8Num439z2">
    <w:name w:val="WW8Num439z2"/>
    <w:rsid w:val="00AB3415"/>
    <w:rPr>
      <w:rFonts w:ascii="Wingdings" w:hAnsi="Wingdings"/>
    </w:rPr>
  </w:style>
  <w:style w:type="character" w:customStyle="1" w:styleId="WW8Num442z0">
    <w:name w:val="WW8Num442z0"/>
    <w:rsid w:val="00AB3415"/>
    <w:rPr>
      <w:rFonts w:ascii="Symbol" w:hAnsi="Symbol"/>
      <w:color w:val="auto"/>
    </w:rPr>
  </w:style>
  <w:style w:type="character" w:customStyle="1" w:styleId="WW8Num444z0">
    <w:name w:val="WW8Num444z0"/>
    <w:rsid w:val="00AB3415"/>
    <w:rPr>
      <w:rFonts w:ascii="Wingdings" w:hAnsi="Wingdings"/>
      <w:sz w:val="16"/>
    </w:rPr>
  </w:style>
  <w:style w:type="character" w:customStyle="1" w:styleId="WW8Num445z1">
    <w:name w:val="WW8Num445z1"/>
    <w:rsid w:val="00AB3415"/>
    <w:rPr>
      <w:rFonts w:ascii="Courier New" w:hAnsi="Courier New"/>
    </w:rPr>
  </w:style>
  <w:style w:type="character" w:customStyle="1" w:styleId="WW8Num445z2">
    <w:name w:val="WW8Num445z2"/>
    <w:rsid w:val="00AB3415"/>
    <w:rPr>
      <w:rFonts w:ascii="Wingdings" w:hAnsi="Wingdings"/>
    </w:rPr>
  </w:style>
  <w:style w:type="character" w:customStyle="1" w:styleId="WW8Num445z3">
    <w:name w:val="WW8Num445z3"/>
    <w:rsid w:val="00AB3415"/>
    <w:rPr>
      <w:rFonts w:ascii="Symbol" w:hAnsi="Symbol"/>
    </w:rPr>
  </w:style>
  <w:style w:type="character" w:customStyle="1" w:styleId="WW8Num447z0">
    <w:name w:val="WW8Num447z0"/>
    <w:rsid w:val="00AB3415"/>
    <w:rPr>
      <w:rFonts w:ascii="Symbol" w:hAnsi="Symbol"/>
    </w:rPr>
  </w:style>
  <w:style w:type="character" w:customStyle="1" w:styleId="WW8Num448z0">
    <w:name w:val="WW8Num448z0"/>
    <w:rsid w:val="00AB3415"/>
    <w:rPr>
      <w:rFonts w:ascii="Symbol" w:hAnsi="Symbol"/>
    </w:rPr>
  </w:style>
  <w:style w:type="character" w:customStyle="1" w:styleId="WW8Num449z0">
    <w:name w:val="WW8Num449z0"/>
    <w:rsid w:val="00AB3415"/>
    <w:rPr>
      <w:rFonts w:ascii="Symbol" w:hAnsi="Symbol"/>
      <w:sz w:val="20"/>
    </w:rPr>
  </w:style>
  <w:style w:type="character" w:customStyle="1" w:styleId="WW8Num450z0">
    <w:name w:val="WW8Num450z0"/>
    <w:rsid w:val="00AB3415"/>
    <w:rPr>
      <w:rFonts w:ascii="Symbol" w:hAnsi="Symbol"/>
    </w:rPr>
  </w:style>
  <w:style w:type="character" w:customStyle="1" w:styleId="WW8Num450z1">
    <w:name w:val="WW8Num450z1"/>
    <w:rsid w:val="00AB3415"/>
    <w:rPr>
      <w:rFonts w:ascii="Courier New" w:hAnsi="Courier New" w:cs="System"/>
    </w:rPr>
  </w:style>
  <w:style w:type="character" w:customStyle="1" w:styleId="WW8Num450z2">
    <w:name w:val="WW8Num450z2"/>
    <w:rsid w:val="00AB3415"/>
    <w:rPr>
      <w:rFonts w:ascii="Wingdings" w:hAnsi="Wingdings"/>
    </w:rPr>
  </w:style>
  <w:style w:type="character" w:customStyle="1" w:styleId="WW8Num452z0">
    <w:name w:val="WW8Num452z0"/>
    <w:rsid w:val="00AB3415"/>
    <w:rPr>
      <w:rFonts w:ascii="Wingdings" w:hAnsi="Wingdings"/>
    </w:rPr>
  </w:style>
  <w:style w:type="character" w:customStyle="1" w:styleId="WW8Num454z0">
    <w:name w:val="WW8Num454z0"/>
    <w:rsid w:val="00AB3415"/>
    <w:rPr>
      <w:rFonts w:ascii="Symbol" w:hAnsi="Symbol"/>
    </w:rPr>
  </w:style>
  <w:style w:type="character" w:customStyle="1" w:styleId="WW8Num456z0">
    <w:name w:val="WW8Num456z0"/>
    <w:rsid w:val="00AB3415"/>
    <w:rPr>
      <w:rFonts w:ascii="Symbol" w:hAnsi="Symbol"/>
    </w:rPr>
  </w:style>
  <w:style w:type="character" w:customStyle="1" w:styleId="WW8Num457z0">
    <w:name w:val="WW8Num457z0"/>
    <w:rsid w:val="00AB3415"/>
    <w:rPr>
      <w:rFonts w:ascii="Symbol" w:hAnsi="Symbol"/>
    </w:rPr>
  </w:style>
  <w:style w:type="character" w:customStyle="1" w:styleId="WW8Num458z0">
    <w:name w:val="WW8Num458z0"/>
    <w:rsid w:val="00AB3415"/>
    <w:rPr>
      <w:rFonts w:ascii="Times New Roman" w:hAnsi="Times New Roman"/>
    </w:rPr>
  </w:style>
  <w:style w:type="character" w:customStyle="1" w:styleId="WW8Num459z0">
    <w:name w:val="WW8Num459z0"/>
    <w:rsid w:val="00AB3415"/>
    <w:rPr>
      <w:rFonts w:ascii="Wingdings" w:hAnsi="Wingdings"/>
    </w:rPr>
  </w:style>
  <w:style w:type="character" w:customStyle="1" w:styleId="WW8Num460z0">
    <w:name w:val="WW8Num460z0"/>
    <w:rsid w:val="00AB3415"/>
    <w:rPr>
      <w:rFonts w:ascii="Symbol" w:hAnsi="Symbol"/>
    </w:rPr>
  </w:style>
  <w:style w:type="character" w:customStyle="1" w:styleId="WW8Num460z1">
    <w:name w:val="WW8Num460z1"/>
    <w:rsid w:val="00AB3415"/>
    <w:rPr>
      <w:rFonts w:ascii="Times New Roman" w:eastAsia="Times New Roman" w:hAnsi="Times New Roman" w:cs="Times New Roman"/>
    </w:rPr>
  </w:style>
  <w:style w:type="character" w:customStyle="1" w:styleId="WW8Num460z2">
    <w:name w:val="WW8Num460z2"/>
    <w:rsid w:val="00AB3415"/>
    <w:rPr>
      <w:rFonts w:ascii="Wingdings" w:hAnsi="Wingdings"/>
    </w:rPr>
  </w:style>
  <w:style w:type="character" w:customStyle="1" w:styleId="WW8Num460z4">
    <w:name w:val="WW8Num460z4"/>
    <w:rsid w:val="00AB3415"/>
    <w:rPr>
      <w:rFonts w:ascii="Courier New" w:hAnsi="Courier New"/>
    </w:rPr>
  </w:style>
  <w:style w:type="character" w:customStyle="1" w:styleId="WW8Num461z0">
    <w:name w:val="WW8Num461z0"/>
    <w:rsid w:val="00AB3415"/>
    <w:rPr>
      <w:rFonts w:ascii="Symbol" w:hAnsi="Symbol"/>
    </w:rPr>
  </w:style>
  <w:style w:type="character" w:customStyle="1" w:styleId="WW8Num463z0">
    <w:name w:val="WW8Num463z0"/>
    <w:rsid w:val="00AB3415"/>
    <w:rPr>
      <w:rFonts w:ascii="Symbol" w:hAnsi="Symbol"/>
    </w:rPr>
  </w:style>
  <w:style w:type="character" w:customStyle="1" w:styleId="WW8Num465z0">
    <w:name w:val="WW8Num465z0"/>
    <w:rsid w:val="00AB3415"/>
    <w:rPr>
      <w:rFonts w:ascii="Symbol" w:hAnsi="Symbol"/>
    </w:rPr>
  </w:style>
  <w:style w:type="character" w:customStyle="1" w:styleId="WW8Num467z0">
    <w:name w:val="WW8Num467z0"/>
    <w:rsid w:val="00AB3415"/>
    <w:rPr>
      <w:rFonts w:ascii="Symbol" w:hAnsi="Symbol"/>
      <w:color w:val="auto"/>
    </w:rPr>
  </w:style>
  <w:style w:type="character" w:customStyle="1" w:styleId="WW8Num467z1">
    <w:name w:val="WW8Num467z1"/>
    <w:rsid w:val="00AB3415"/>
    <w:rPr>
      <w:rFonts w:ascii="Courier New" w:hAnsi="Courier New" w:cs="Courier New"/>
    </w:rPr>
  </w:style>
  <w:style w:type="character" w:customStyle="1" w:styleId="WW8Num467z2">
    <w:name w:val="WW8Num467z2"/>
    <w:rsid w:val="00AB3415"/>
    <w:rPr>
      <w:rFonts w:ascii="Wingdings" w:hAnsi="Wingdings"/>
    </w:rPr>
  </w:style>
  <w:style w:type="character" w:customStyle="1" w:styleId="WW8Num467z3">
    <w:name w:val="WW8Num467z3"/>
    <w:rsid w:val="00AB3415"/>
    <w:rPr>
      <w:rFonts w:ascii="Symbol" w:hAnsi="Symbol"/>
    </w:rPr>
  </w:style>
  <w:style w:type="character" w:customStyle="1" w:styleId="WW8Num470z0">
    <w:name w:val="WW8Num470z0"/>
    <w:rsid w:val="00AB3415"/>
    <w:rPr>
      <w:rFonts w:ascii="Symbol" w:hAnsi="Symbol"/>
    </w:rPr>
  </w:style>
  <w:style w:type="character" w:customStyle="1" w:styleId="WW8Num471z0">
    <w:name w:val="WW8Num471z0"/>
    <w:rsid w:val="00AB3415"/>
    <w:rPr>
      <w:rFonts w:ascii="Wingdings" w:hAnsi="Wingdings"/>
      <w:sz w:val="8"/>
    </w:rPr>
  </w:style>
  <w:style w:type="character" w:customStyle="1" w:styleId="WW8Num472z0">
    <w:name w:val="WW8Num472z0"/>
    <w:rsid w:val="00AB3415"/>
    <w:rPr>
      <w:rFonts w:ascii="Symbol" w:hAnsi="Symbol"/>
      <w:color w:val="auto"/>
    </w:rPr>
  </w:style>
  <w:style w:type="character" w:customStyle="1" w:styleId="WW8Num473z0">
    <w:name w:val="WW8Num473z0"/>
    <w:rsid w:val="00AB3415"/>
    <w:rPr>
      <w:rFonts w:ascii="Wingdings" w:hAnsi="Wingdings"/>
      <w:color w:val="auto"/>
      <w:sz w:val="28"/>
    </w:rPr>
  </w:style>
  <w:style w:type="character" w:customStyle="1" w:styleId="WW8Num473z2">
    <w:name w:val="WW8Num473z2"/>
    <w:rsid w:val="00AB3415"/>
    <w:rPr>
      <w:rFonts w:ascii="Wingdings" w:hAnsi="Wingdings"/>
    </w:rPr>
  </w:style>
  <w:style w:type="character" w:customStyle="1" w:styleId="WW8Num473z3">
    <w:name w:val="WW8Num473z3"/>
    <w:rsid w:val="00AB3415"/>
    <w:rPr>
      <w:rFonts w:ascii="Symbol" w:hAnsi="Symbol"/>
    </w:rPr>
  </w:style>
  <w:style w:type="character" w:customStyle="1" w:styleId="WW8Num473z4">
    <w:name w:val="WW8Num473z4"/>
    <w:rsid w:val="00AB3415"/>
    <w:rPr>
      <w:rFonts w:ascii="Courier New" w:hAnsi="Courier New"/>
    </w:rPr>
  </w:style>
  <w:style w:type="character" w:customStyle="1" w:styleId="WW8Num474z0">
    <w:name w:val="WW8Num474z0"/>
    <w:rsid w:val="00AB3415"/>
    <w:rPr>
      <w:rFonts w:ascii="Wingdings" w:hAnsi="Wingdings"/>
    </w:rPr>
  </w:style>
  <w:style w:type="character" w:customStyle="1" w:styleId="WW8Num475z0">
    <w:name w:val="WW8Num475z0"/>
    <w:rsid w:val="00AB3415"/>
    <w:rPr>
      <w:rFonts w:ascii="Symbol" w:hAnsi="Symbol"/>
    </w:rPr>
  </w:style>
  <w:style w:type="character" w:customStyle="1" w:styleId="WW8Num476z0">
    <w:name w:val="WW8Num476z0"/>
    <w:rsid w:val="00AB3415"/>
    <w:rPr>
      <w:rFonts w:ascii="Symbol" w:hAnsi="Symbol"/>
    </w:rPr>
  </w:style>
  <w:style w:type="character" w:customStyle="1" w:styleId="WW8Num477z0">
    <w:name w:val="WW8Num477z0"/>
    <w:rsid w:val="00AB3415"/>
    <w:rPr>
      <w:rFonts w:ascii="Wingdings" w:hAnsi="Wingdings"/>
    </w:rPr>
  </w:style>
  <w:style w:type="character" w:customStyle="1" w:styleId="WW8Num478z0">
    <w:name w:val="WW8Num478z0"/>
    <w:rsid w:val="00AB3415"/>
    <w:rPr>
      <w:rFonts w:ascii="Times" w:eastAsia="Times New Roman" w:hAnsi="Times" w:cs="Times New Roman"/>
    </w:rPr>
  </w:style>
  <w:style w:type="character" w:customStyle="1" w:styleId="WW8Num478z1">
    <w:name w:val="WW8Num478z1"/>
    <w:rsid w:val="00AB3415"/>
    <w:rPr>
      <w:rFonts w:ascii="Courier New" w:hAnsi="Courier New"/>
    </w:rPr>
  </w:style>
  <w:style w:type="character" w:customStyle="1" w:styleId="WW8Num478z2">
    <w:name w:val="WW8Num478z2"/>
    <w:rsid w:val="00AB3415"/>
    <w:rPr>
      <w:rFonts w:ascii="Wingdings" w:hAnsi="Wingdings"/>
    </w:rPr>
  </w:style>
  <w:style w:type="character" w:customStyle="1" w:styleId="WW8Num478z3">
    <w:name w:val="WW8Num478z3"/>
    <w:rsid w:val="00AB3415"/>
    <w:rPr>
      <w:rFonts w:ascii="Symbol" w:hAnsi="Symbol"/>
    </w:rPr>
  </w:style>
  <w:style w:type="character" w:customStyle="1" w:styleId="WW8Num480z0">
    <w:name w:val="WW8Num480z0"/>
    <w:rsid w:val="00AB3415"/>
    <w:rPr>
      <w:rFonts w:ascii="Symbol" w:hAnsi="Symbol"/>
    </w:rPr>
  </w:style>
  <w:style w:type="character" w:customStyle="1" w:styleId="WW8Num482z0">
    <w:name w:val="WW8Num482z0"/>
    <w:rsid w:val="00AB3415"/>
    <w:rPr>
      <w:b/>
    </w:rPr>
  </w:style>
  <w:style w:type="character" w:customStyle="1" w:styleId="WW8Num490z0">
    <w:name w:val="WW8Num490z0"/>
    <w:rsid w:val="00AB3415"/>
    <w:rPr>
      <w:rFonts w:ascii="Times New Roman" w:eastAsia="Times New Roman" w:hAnsi="Times New Roman" w:cs="Times New Roman"/>
    </w:rPr>
  </w:style>
  <w:style w:type="character" w:customStyle="1" w:styleId="WW8Num490z1">
    <w:name w:val="WW8Num490z1"/>
    <w:rsid w:val="00AB3415"/>
    <w:rPr>
      <w:rFonts w:ascii="Courier New" w:hAnsi="Courier New"/>
    </w:rPr>
  </w:style>
  <w:style w:type="character" w:customStyle="1" w:styleId="WW8Num490z2">
    <w:name w:val="WW8Num490z2"/>
    <w:rsid w:val="00AB3415"/>
    <w:rPr>
      <w:rFonts w:ascii="Wingdings" w:hAnsi="Wingdings"/>
    </w:rPr>
  </w:style>
  <w:style w:type="character" w:customStyle="1" w:styleId="WW8Num490z3">
    <w:name w:val="WW8Num490z3"/>
    <w:rsid w:val="00AB3415"/>
    <w:rPr>
      <w:rFonts w:ascii="Symbol" w:hAnsi="Symbol"/>
    </w:rPr>
  </w:style>
  <w:style w:type="character" w:customStyle="1" w:styleId="WW8Num493z0">
    <w:name w:val="WW8Num493z0"/>
    <w:rsid w:val="00AB3415"/>
    <w:rPr>
      <w:rFonts w:ascii="Symbol" w:hAnsi="Symbol"/>
    </w:rPr>
  </w:style>
  <w:style w:type="character" w:customStyle="1" w:styleId="WW8Num493z1">
    <w:name w:val="WW8Num493z1"/>
    <w:rsid w:val="00AB3415"/>
    <w:rPr>
      <w:rFonts w:ascii="Courier New" w:hAnsi="Courier New"/>
    </w:rPr>
  </w:style>
  <w:style w:type="character" w:customStyle="1" w:styleId="WW8Num493z2">
    <w:name w:val="WW8Num493z2"/>
    <w:rsid w:val="00AB3415"/>
    <w:rPr>
      <w:rFonts w:ascii="Wingdings" w:hAnsi="Wingdings"/>
    </w:rPr>
  </w:style>
  <w:style w:type="character" w:customStyle="1" w:styleId="WW8Num494z0">
    <w:name w:val="WW8Num494z0"/>
    <w:rsid w:val="00AB3415"/>
    <w:rPr>
      <w:rFonts w:ascii="Times" w:eastAsia="Times New Roman" w:hAnsi="Times" w:cs="Times New Roman"/>
    </w:rPr>
  </w:style>
  <w:style w:type="character" w:customStyle="1" w:styleId="WW8Num494z1">
    <w:name w:val="WW8Num494z1"/>
    <w:rsid w:val="00AB3415"/>
    <w:rPr>
      <w:rFonts w:ascii="Courier New" w:hAnsi="Courier New"/>
    </w:rPr>
  </w:style>
  <w:style w:type="character" w:customStyle="1" w:styleId="WW8Num494z2">
    <w:name w:val="WW8Num494z2"/>
    <w:rsid w:val="00AB3415"/>
    <w:rPr>
      <w:rFonts w:ascii="Wingdings" w:hAnsi="Wingdings"/>
    </w:rPr>
  </w:style>
  <w:style w:type="character" w:customStyle="1" w:styleId="WW8Num494z3">
    <w:name w:val="WW8Num494z3"/>
    <w:rsid w:val="00AB3415"/>
    <w:rPr>
      <w:rFonts w:ascii="Symbol" w:hAnsi="Symbol"/>
    </w:rPr>
  </w:style>
  <w:style w:type="character" w:customStyle="1" w:styleId="WW8Num496z0">
    <w:name w:val="WW8Num496z0"/>
    <w:rsid w:val="00AB3415"/>
    <w:rPr>
      <w:rFonts w:ascii="Symbol" w:hAnsi="Symbol"/>
    </w:rPr>
  </w:style>
  <w:style w:type="character" w:customStyle="1" w:styleId="WW8Num497z0">
    <w:name w:val="WW8Num497z0"/>
    <w:rsid w:val="00AB3415"/>
    <w:rPr>
      <w:rFonts w:ascii="Wingdings" w:hAnsi="Wingdings"/>
      <w:sz w:val="16"/>
    </w:rPr>
  </w:style>
  <w:style w:type="character" w:customStyle="1" w:styleId="WW8Num498z0">
    <w:name w:val="WW8Num498z0"/>
    <w:rsid w:val="00AB3415"/>
    <w:rPr>
      <w:rFonts w:ascii="Wingdings" w:hAnsi="Wingdings"/>
    </w:rPr>
  </w:style>
  <w:style w:type="character" w:customStyle="1" w:styleId="WW8Num498z1">
    <w:name w:val="WW8Num498z1"/>
    <w:rsid w:val="00AB3415"/>
    <w:rPr>
      <w:rFonts w:ascii="Courier New" w:hAnsi="Courier New" w:cs="System"/>
    </w:rPr>
  </w:style>
  <w:style w:type="character" w:customStyle="1" w:styleId="WW8Num498z3">
    <w:name w:val="WW8Num498z3"/>
    <w:rsid w:val="00AB3415"/>
    <w:rPr>
      <w:rFonts w:ascii="Symbol" w:hAnsi="Symbol"/>
    </w:rPr>
  </w:style>
  <w:style w:type="character" w:customStyle="1" w:styleId="WW8Num501z0">
    <w:name w:val="WW8Num501z0"/>
    <w:rsid w:val="00AB3415"/>
    <w:rPr>
      <w:rFonts w:ascii="Symbol" w:hAnsi="Symbol"/>
    </w:rPr>
  </w:style>
  <w:style w:type="character" w:customStyle="1" w:styleId="WW8Num502z0">
    <w:name w:val="WW8Num502z0"/>
    <w:rsid w:val="00AB3415"/>
    <w:rPr>
      <w:rFonts w:ascii="Wingdings" w:hAnsi="Wingdings"/>
      <w:sz w:val="16"/>
    </w:rPr>
  </w:style>
  <w:style w:type="character" w:customStyle="1" w:styleId="WW8Num502z2">
    <w:name w:val="WW8Num502z2"/>
    <w:rsid w:val="00AB3415"/>
    <w:rPr>
      <w:rFonts w:ascii="Wingdings" w:hAnsi="Wingdings"/>
    </w:rPr>
  </w:style>
  <w:style w:type="character" w:customStyle="1" w:styleId="WW8Num502z3">
    <w:name w:val="WW8Num502z3"/>
    <w:rsid w:val="00AB3415"/>
    <w:rPr>
      <w:rFonts w:ascii="Symbol" w:hAnsi="Symbol"/>
    </w:rPr>
  </w:style>
  <w:style w:type="character" w:customStyle="1" w:styleId="WW8Num502z4">
    <w:name w:val="WW8Num502z4"/>
    <w:rsid w:val="00AB3415"/>
    <w:rPr>
      <w:rFonts w:ascii="Courier New" w:hAnsi="Courier New"/>
    </w:rPr>
  </w:style>
  <w:style w:type="character" w:customStyle="1" w:styleId="WW8Num504z0">
    <w:name w:val="WW8Num504z0"/>
    <w:rsid w:val="00AB3415"/>
    <w:rPr>
      <w:rFonts w:ascii="Symbol" w:hAnsi="Symbol"/>
    </w:rPr>
  </w:style>
  <w:style w:type="character" w:customStyle="1" w:styleId="WW8Num508z0">
    <w:name w:val="WW8Num508z0"/>
    <w:rsid w:val="00AB3415"/>
    <w:rPr>
      <w:rFonts w:ascii="Symbol" w:hAnsi="Symbol"/>
    </w:rPr>
  </w:style>
  <w:style w:type="character" w:customStyle="1" w:styleId="WW8Num511z0">
    <w:name w:val="WW8Num511z0"/>
    <w:rsid w:val="00AB3415"/>
    <w:rPr>
      <w:rFonts w:ascii="Times New Roman" w:eastAsia="Times New Roman" w:hAnsi="Times New Roman" w:cs="Times New Roman"/>
    </w:rPr>
  </w:style>
  <w:style w:type="character" w:customStyle="1" w:styleId="WW8Num511z1">
    <w:name w:val="WW8Num511z1"/>
    <w:rsid w:val="00AB3415"/>
    <w:rPr>
      <w:rFonts w:ascii="Courier New" w:hAnsi="Courier New"/>
    </w:rPr>
  </w:style>
  <w:style w:type="character" w:customStyle="1" w:styleId="WW8Num511z2">
    <w:name w:val="WW8Num511z2"/>
    <w:rsid w:val="00AB3415"/>
    <w:rPr>
      <w:rFonts w:ascii="Wingdings" w:hAnsi="Wingdings"/>
    </w:rPr>
  </w:style>
  <w:style w:type="character" w:customStyle="1" w:styleId="WW8Num511z3">
    <w:name w:val="WW8Num511z3"/>
    <w:rsid w:val="00AB3415"/>
    <w:rPr>
      <w:rFonts w:ascii="Symbol" w:hAnsi="Symbol"/>
    </w:rPr>
  </w:style>
  <w:style w:type="character" w:customStyle="1" w:styleId="WW8Num512z0">
    <w:name w:val="WW8Num512z0"/>
    <w:rsid w:val="00AB3415"/>
    <w:rPr>
      <w:rFonts w:ascii="Wingdings" w:hAnsi="Wingdings"/>
    </w:rPr>
  </w:style>
  <w:style w:type="character" w:customStyle="1" w:styleId="WW8Num513z0">
    <w:name w:val="WW8Num513z0"/>
    <w:rsid w:val="00AB3415"/>
    <w:rPr>
      <w:rFonts w:ascii="Wingdings" w:hAnsi="Wingdings"/>
      <w:sz w:val="28"/>
    </w:rPr>
  </w:style>
  <w:style w:type="character" w:customStyle="1" w:styleId="WW8Num513z1">
    <w:name w:val="WW8Num513z1"/>
    <w:rsid w:val="00AB3415"/>
    <w:rPr>
      <w:rFonts w:ascii="Courier New" w:hAnsi="Courier New"/>
    </w:rPr>
  </w:style>
  <w:style w:type="character" w:customStyle="1" w:styleId="WW8Num513z2">
    <w:name w:val="WW8Num513z2"/>
    <w:rsid w:val="00AB3415"/>
    <w:rPr>
      <w:rFonts w:ascii="Wingdings" w:hAnsi="Wingdings"/>
    </w:rPr>
  </w:style>
  <w:style w:type="character" w:customStyle="1" w:styleId="WW8Num513z3">
    <w:name w:val="WW8Num513z3"/>
    <w:rsid w:val="00AB3415"/>
    <w:rPr>
      <w:rFonts w:ascii="Symbol" w:hAnsi="Symbol"/>
    </w:rPr>
  </w:style>
  <w:style w:type="character" w:customStyle="1" w:styleId="WW8Num518z0">
    <w:name w:val="WW8Num518z0"/>
    <w:rsid w:val="00AB3415"/>
    <w:rPr>
      <w:rFonts w:ascii="Wingdings" w:hAnsi="Wingdings"/>
    </w:rPr>
  </w:style>
  <w:style w:type="character" w:customStyle="1" w:styleId="WW8Num518z1">
    <w:name w:val="WW8Num518z1"/>
    <w:rsid w:val="00AB3415"/>
    <w:rPr>
      <w:rFonts w:ascii="Courier New" w:hAnsi="Courier New"/>
    </w:rPr>
  </w:style>
  <w:style w:type="character" w:customStyle="1" w:styleId="WW8Num518z3">
    <w:name w:val="WW8Num518z3"/>
    <w:rsid w:val="00AB3415"/>
    <w:rPr>
      <w:rFonts w:ascii="Symbol" w:hAnsi="Symbol"/>
    </w:rPr>
  </w:style>
  <w:style w:type="character" w:customStyle="1" w:styleId="WW8Num519z0">
    <w:name w:val="WW8Num519z0"/>
    <w:rsid w:val="00AB3415"/>
    <w:rPr>
      <w:rFonts w:ascii="Times New Roman" w:hAnsi="Times New Roman"/>
      <w:color w:val="auto"/>
      <w:sz w:val="24"/>
    </w:rPr>
  </w:style>
  <w:style w:type="character" w:customStyle="1" w:styleId="WW8Num520z0">
    <w:name w:val="WW8Num520z0"/>
    <w:rsid w:val="00AB3415"/>
    <w:rPr>
      <w:rFonts w:ascii="Wingdings" w:hAnsi="Wingdings"/>
      <w:sz w:val="28"/>
    </w:rPr>
  </w:style>
  <w:style w:type="character" w:customStyle="1" w:styleId="WW8Num524z1">
    <w:name w:val="WW8Num524z1"/>
    <w:rsid w:val="00AB3415"/>
    <w:rPr>
      <w:rFonts w:ascii="Courier New" w:hAnsi="Courier New" w:cs="System"/>
    </w:rPr>
  </w:style>
  <w:style w:type="character" w:customStyle="1" w:styleId="WW8Num524z2">
    <w:name w:val="WW8Num524z2"/>
    <w:rsid w:val="00AB3415"/>
    <w:rPr>
      <w:rFonts w:ascii="Wingdings" w:hAnsi="Wingdings"/>
    </w:rPr>
  </w:style>
  <w:style w:type="character" w:customStyle="1" w:styleId="WW8Num524z3">
    <w:name w:val="WW8Num524z3"/>
    <w:rsid w:val="00AB3415"/>
    <w:rPr>
      <w:rFonts w:ascii="Symbol" w:hAnsi="Symbol"/>
    </w:rPr>
  </w:style>
  <w:style w:type="character" w:customStyle="1" w:styleId="WW8Num525z0">
    <w:name w:val="WW8Num525z0"/>
    <w:rsid w:val="00AB3415"/>
    <w:rPr>
      <w:rFonts w:ascii="Times New Roman" w:hAnsi="Times New Roman"/>
    </w:rPr>
  </w:style>
  <w:style w:type="character" w:customStyle="1" w:styleId="WW8Num526z0">
    <w:name w:val="WW8Num526z0"/>
    <w:rsid w:val="00AB3415"/>
    <w:rPr>
      <w:rFonts w:ascii="Times New Roman" w:hAnsi="Times New Roman"/>
    </w:rPr>
  </w:style>
  <w:style w:type="character" w:customStyle="1" w:styleId="WW8Num527z0">
    <w:name w:val="WW8Num527z0"/>
    <w:rsid w:val="00AB3415"/>
    <w:rPr>
      <w:rFonts w:ascii="Times New Roman" w:eastAsia="Times New Roman" w:hAnsi="Times New Roman" w:cs="Times New Roman"/>
    </w:rPr>
  </w:style>
  <w:style w:type="character" w:customStyle="1" w:styleId="WW8Num527z1">
    <w:name w:val="WW8Num527z1"/>
    <w:rsid w:val="00AB3415"/>
    <w:rPr>
      <w:rFonts w:ascii="Courier New" w:hAnsi="Courier New"/>
    </w:rPr>
  </w:style>
  <w:style w:type="character" w:customStyle="1" w:styleId="WW8Num527z2">
    <w:name w:val="WW8Num527z2"/>
    <w:rsid w:val="00AB3415"/>
    <w:rPr>
      <w:rFonts w:ascii="Wingdings" w:hAnsi="Wingdings"/>
    </w:rPr>
  </w:style>
  <w:style w:type="character" w:customStyle="1" w:styleId="WW8Num527z3">
    <w:name w:val="WW8Num527z3"/>
    <w:rsid w:val="00AB3415"/>
    <w:rPr>
      <w:rFonts w:ascii="Symbol" w:hAnsi="Symbol"/>
    </w:rPr>
  </w:style>
  <w:style w:type="character" w:customStyle="1" w:styleId="WW8Num528z0">
    <w:name w:val="WW8Num528z0"/>
    <w:rsid w:val="00AB3415"/>
    <w:rPr>
      <w:rFonts w:ascii="Symbol" w:hAnsi="Symbol"/>
    </w:rPr>
  </w:style>
  <w:style w:type="character" w:customStyle="1" w:styleId="WW8Num530z0">
    <w:name w:val="WW8Num530z0"/>
    <w:rsid w:val="00AB3415"/>
    <w:rPr>
      <w:rFonts w:ascii="Symbol" w:hAnsi="Symbol"/>
      <w:sz w:val="20"/>
    </w:rPr>
  </w:style>
  <w:style w:type="character" w:customStyle="1" w:styleId="WW8Num531z0">
    <w:name w:val="WW8Num531z0"/>
    <w:rsid w:val="00AB3415"/>
    <w:rPr>
      <w:rFonts w:ascii="Times New Roman" w:hAnsi="Times New Roman"/>
    </w:rPr>
  </w:style>
  <w:style w:type="character" w:customStyle="1" w:styleId="WW8Num533z0">
    <w:name w:val="WW8Num533z0"/>
    <w:rsid w:val="00AB3415"/>
    <w:rPr>
      <w:rFonts w:ascii="Wingdings" w:hAnsi="Wingdings"/>
    </w:rPr>
  </w:style>
  <w:style w:type="character" w:customStyle="1" w:styleId="WW8Num534z0">
    <w:name w:val="WW8Num534z0"/>
    <w:rsid w:val="00AB3415"/>
    <w:rPr>
      <w:rFonts w:ascii="Symbol" w:hAnsi="Symbol"/>
    </w:rPr>
  </w:style>
  <w:style w:type="character" w:customStyle="1" w:styleId="WW8Num534z1">
    <w:name w:val="WW8Num534z1"/>
    <w:rsid w:val="00AB3415"/>
    <w:rPr>
      <w:rFonts w:ascii="Courier New" w:hAnsi="Courier New"/>
    </w:rPr>
  </w:style>
  <w:style w:type="character" w:customStyle="1" w:styleId="WW8Num534z2">
    <w:name w:val="WW8Num534z2"/>
    <w:rsid w:val="00AB3415"/>
    <w:rPr>
      <w:rFonts w:ascii="Wingdings" w:hAnsi="Wingdings"/>
    </w:rPr>
  </w:style>
  <w:style w:type="character" w:customStyle="1" w:styleId="WW8Num536z0">
    <w:name w:val="WW8Num536z0"/>
    <w:rsid w:val="00AB3415"/>
    <w:rPr>
      <w:rFonts w:ascii="Wingdings" w:hAnsi="Wingdings"/>
    </w:rPr>
  </w:style>
  <w:style w:type="character" w:customStyle="1" w:styleId="WW8Num537z0">
    <w:name w:val="WW8Num537z0"/>
    <w:rsid w:val="00AB3415"/>
    <w:rPr>
      <w:rFonts w:ascii="Wingdings" w:hAnsi="Wingdings"/>
    </w:rPr>
  </w:style>
  <w:style w:type="character" w:customStyle="1" w:styleId="WW8Num538z0">
    <w:name w:val="WW8Num538z0"/>
    <w:rsid w:val="00AB3415"/>
    <w:rPr>
      <w:rFonts w:ascii="Times New Roman" w:eastAsia="Times New Roman" w:hAnsi="Times New Roman" w:cs="Times New Roman"/>
    </w:rPr>
  </w:style>
  <w:style w:type="character" w:customStyle="1" w:styleId="WW8Num538z1">
    <w:name w:val="WW8Num538z1"/>
    <w:rsid w:val="00AB3415"/>
    <w:rPr>
      <w:rFonts w:ascii="Courier New" w:hAnsi="Courier New"/>
    </w:rPr>
  </w:style>
  <w:style w:type="character" w:customStyle="1" w:styleId="WW8Num538z2">
    <w:name w:val="WW8Num538z2"/>
    <w:rsid w:val="00AB3415"/>
    <w:rPr>
      <w:rFonts w:ascii="Wingdings" w:hAnsi="Wingdings"/>
    </w:rPr>
  </w:style>
  <w:style w:type="character" w:customStyle="1" w:styleId="WW8Num538z3">
    <w:name w:val="WW8Num538z3"/>
    <w:rsid w:val="00AB3415"/>
    <w:rPr>
      <w:rFonts w:ascii="Symbol" w:hAnsi="Symbol"/>
    </w:rPr>
  </w:style>
  <w:style w:type="character" w:customStyle="1" w:styleId="WW8Num539z0">
    <w:name w:val="WW8Num539z0"/>
    <w:rsid w:val="00AB3415"/>
    <w:rPr>
      <w:rFonts w:ascii="Symbol" w:hAnsi="Symbol"/>
      <w:color w:val="auto"/>
    </w:rPr>
  </w:style>
  <w:style w:type="character" w:customStyle="1" w:styleId="WW8Num540z0">
    <w:name w:val="WW8Num540z0"/>
    <w:rsid w:val="00AB3415"/>
    <w:rPr>
      <w:rFonts w:ascii="Symbol" w:hAnsi="Symbol"/>
    </w:rPr>
  </w:style>
  <w:style w:type="character" w:customStyle="1" w:styleId="WW8Num542z0">
    <w:name w:val="WW8Num542z0"/>
    <w:rsid w:val="00AB3415"/>
    <w:rPr>
      <w:rFonts w:ascii="Wingdings" w:hAnsi="Wingdings"/>
    </w:rPr>
  </w:style>
  <w:style w:type="character" w:customStyle="1" w:styleId="WW8Num542z1">
    <w:name w:val="WW8Num542z1"/>
    <w:rsid w:val="00AB3415"/>
    <w:rPr>
      <w:rFonts w:ascii="Courier New" w:hAnsi="Courier New"/>
    </w:rPr>
  </w:style>
  <w:style w:type="character" w:customStyle="1" w:styleId="WW8Num542z3">
    <w:name w:val="WW8Num542z3"/>
    <w:rsid w:val="00AB3415"/>
    <w:rPr>
      <w:rFonts w:ascii="Symbol" w:hAnsi="Symbol"/>
    </w:rPr>
  </w:style>
  <w:style w:type="character" w:customStyle="1" w:styleId="WW8Num543z0">
    <w:name w:val="WW8Num543z0"/>
    <w:rsid w:val="00AB3415"/>
    <w:rPr>
      <w:rFonts w:ascii="Symbol" w:hAnsi="Symbol"/>
      <w:color w:val="auto"/>
    </w:rPr>
  </w:style>
  <w:style w:type="character" w:customStyle="1" w:styleId="WW8Num543z1">
    <w:name w:val="WW8Num543z1"/>
    <w:rsid w:val="00AB3415"/>
    <w:rPr>
      <w:rFonts w:ascii="Courier New" w:hAnsi="Courier New" w:cs="Courier New"/>
    </w:rPr>
  </w:style>
  <w:style w:type="character" w:customStyle="1" w:styleId="WW8Num543z2">
    <w:name w:val="WW8Num543z2"/>
    <w:rsid w:val="00AB3415"/>
    <w:rPr>
      <w:rFonts w:ascii="Wingdings" w:hAnsi="Wingdings"/>
    </w:rPr>
  </w:style>
  <w:style w:type="character" w:customStyle="1" w:styleId="WW8Num543z3">
    <w:name w:val="WW8Num543z3"/>
    <w:rsid w:val="00AB3415"/>
    <w:rPr>
      <w:rFonts w:ascii="Symbol" w:hAnsi="Symbol"/>
    </w:rPr>
  </w:style>
  <w:style w:type="character" w:customStyle="1" w:styleId="WW8Num545z0">
    <w:name w:val="WW8Num545z0"/>
    <w:rsid w:val="00AB3415"/>
    <w:rPr>
      <w:rFonts w:ascii="Times New Roman" w:hAnsi="Times New Roman"/>
    </w:rPr>
  </w:style>
  <w:style w:type="character" w:customStyle="1" w:styleId="WW8Num547z0">
    <w:name w:val="WW8Num547z0"/>
    <w:rsid w:val="00AB3415"/>
    <w:rPr>
      <w:rFonts w:ascii="Wingdings" w:hAnsi="Wingdings"/>
    </w:rPr>
  </w:style>
  <w:style w:type="character" w:customStyle="1" w:styleId="WW8Num548z0">
    <w:name w:val="WW8Num548z0"/>
    <w:rsid w:val="00AB3415"/>
    <w:rPr>
      <w:rFonts w:ascii="Wingdings" w:hAnsi="Wingdings"/>
      <w:sz w:val="8"/>
    </w:rPr>
  </w:style>
  <w:style w:type="character" w:customStyle="1" w:styleId="WW8Num549z0">
    <w:name w:val="WW8Num549z0"/>
    <w:rsid w:val="00AB3415"/>
    <w:rPr>
      <w:rFonts w:ascii="Symbol" w:hAnsi="Symbol"/>
    </w:rPr>
  </w:style>
  <w:style w:type="character" w:customStyle="1" w:styleId="WW8Num550z0">
    <w:name w:val="WW8Num550z0"/>
    <w:rsid w:val="00AB3415"/>
    <w:rPr>
      <w:rFonts w:ascii="Symbol" w:hAnsi="Symbol"/>
    </w:rPr>
  </w:style>
  <w:style w:type="character" w:customStyle="1" w:styleId="WW8Num553z0">
    <w:name w:val="WW8Num553z0"/>
    <w:rsid w:val="00AB3415"/>
    <w:rPr>
      <w:rFonts w:ascii="Wingdings" w:hAnsi="Wingdings"/>
      <w:sz w:val="28"/>
    </w:rPr>
  </w:style>
  <w:style w:type="character" w:customStyle="1" w:styleId="WW8Num553z1">
    <w:name w:val="WW8Num553z1"/>
    <w:rsid w:val="00AB3415"/>
    <w:rPr>
      <w:rFonts w:ascii="Courier New" w:hAnsi="Courier New"/>
    </w:rPr>
  </w:style>
  <w:style w:type="character" w:customStyle="1" w:styleId="WW8Num553z2">
    <w:name w:val="WW8Num553z2"/>
    <w:rsid w:val="00AB3415"/>
    <w:rPr>
      <w:rFonts w:ascii="Wingdings" w:hAnsi="Wingdings"/>
    </w:rPr>
  </w:style>
  <w:style w:type="character" w:customStyle="1" w:styleId="WW8Num553z3">
    <w:name w:val="WW8Num553z3"/>
    <w:rsid w:val="00AB3415"/>
    <w:rPr>
      <w:rFonts w:ascii="Symbol" w:hAnsi="Symbol"/>
    </w:rPr>
  </w:style>
  <w:style w:type="character" w:customStyle="1" w:styleId="WW8Num554z0">
    <w:name w:val="WW8Num554z0"/>
    <w:rsid w:val="00AB3415"/>
    <w:rPr>
      <w:rFonts w:ascii="Times New Roman" w:hAnsi="Times New Roman"/>
    </w:rPr>
  </w:style>
  <w:style w:type="character" w:customStyle="1" w:styleId="WW8Num555z0">
    <w:name w:val="WW8Num555z0"/>
    <w:rsid w:val="00AB3415"/>
    <w:rPr>
      <w:rFonts w:ascii="Symbol" w:hAnsi="Symbol"/>
    </w:rPr>
  </w:style>
  <w:style w:type="character" w:customStyle="1" w:styleId="WW8Num556z0">
    <w:name w:val="WW8Num556z0"/>
    <w:rsid w:val="00AB3415"/>
    <w:rPr>
      <w:rFonts w:ascii="Symbol" w:hAnsi="Symbol"/>
    </w:rPr>
  </w:style>
  <w:style w:type="character" w:customStyle="1" w:styleId="WW8Num556z1">
    <w:name w:val="WW8Num556z1"/>
    <w:rsid w:val="00AB3415"/>
    <w:rPr>
      <w:rFonts w:ascii="Courier New" w:hAnsi="Courier New"/>
    </w:rPr>
  </w:style>
  <w:style w:type="character" w:customStyle="1" w:styleId="WW8Num556z2">
    <w:name w:val="WW8Num556z2"/>
    <w:rsid w:val="00AB3415"/>
    <w:rPr>
      <w:rFonts w:ascii="Wingdings" w:hAnsi="Wingdings"/>
    </w:rPr>
  </w:style>
  <w:style w:type="character" w:customStyle="1" w:styleId="WW8Num557z0">
    <w:name w:val="WW8Num557z0"/>
    <w:rsid w:val="00AB3415"/>
    <w:rPr>
      <w:rFonts w:ascii="Symbol" w:hAnsi="Symbol"/>
    </w:rPr>
  </w:style>
  <w:style w:type="character" w:customStyle="1" w:styleId="WW8Num558z1">
    <w:name w:val="WW8Num558z1"/>
    <w:rsid w:val="00AB3415"/>
    <w:rPr>
      <w:rFonts w:ascii="Courier New" w:hAnsi="Courier New"/>
    </w:rPr>
  </w:style>
  <w:style w:type="character" w:customStyle="1" w:styleId="WW8Num558z2">
    <w:name w:val="WW8Num558z2"/>
    <w:rsid w:val="00AB3415"/>
    <w:rPr>
      <w:rFonts w:ascii="Wingdings" w:hAnsi="Wingdings"/>
    </w:rPr>
  </w:style>
  <w:style w:type="character" w:customStyle="1" w:styleId="WW8Num558z3">
    <w:name w:val="WW8Num558z3"/>
    <w:rsid w:val="00AB3415"/>
    <w:rPr>
      <w:rFonts w:ascii="Symbol" w:hAnsi="Symbol"/>
    </w:rPr>
  </w:style>
  <w:style w:type="character" w:customStyle="1" w:styleId="WW8Num559z0">
    <w:name w:val="WW8Num559z0"/>
    <w:rsid w:val="00AB3415"/>
    <w:rPr>
      <w:rFonts w:ascii="Times New Roman" w:hAnsi="Times New Roman"/>
    </w:rPr>
  </w:style>
  <w:style w:type="character" w:customStyle="1" w:styleId="WW8Num561z0">
    <w:name w:val="WW8Num561z0"/>
    <w:rsid w:val="00AB3415"/>
    <w:rPr>
      <w:rFonts w:ascii="Symbol" w:hAnsi="Symbol"/>
      <w:color w:val="auto"/>
    </w:rPr>
  </w:style>
  <w:style w:type="character" w:customStyle="1" w:styleId="WW8Num561z1">
    <w:name w:val="WW8Num561z1"/>
    <w:rsid w:val="00AB3415"/>
    <w:rPr>
      <w:rFonts w:ascii="Courier New" w:hAnsi="Courier New"/>
    </w:rPr>
  </w:style>
  <w:style w:type="character" w:customStyle="1" w:styleId="WW8Num561z2">
    <w:name w:val="WW8Num561z2"/>
    <w:rsid w:val="00AB3415"/>
    <w:rPr>
      <w:rFonts w:ascii="Wingdings" w:hAnsi="Wingdings"/>
    </w:rPr>
  </w:style>
  <w:style w:type="character" w:customStyle="1" w:styleId="WW8Num561z3">
    <w:name w:val="WW8Num561z3"/>
    <w:rsid w:val="00AB3415"/>
    <w:rPr>
      <w:rFonts w:ascii="Symbol" w:hAnsi="Symbol"/>
    </w:rPr>
  </w:style>
  <w:style w:type="character" w:customStyle="1" w:styleId="WW8Num566z0">
    <w:name w:val="WW8Num566z0"/>
    <w:rsid w:val="00AB3415"/>
    <w:rPr>
      <w:rFonts w:ascii="Symbol" w:hAnsi="Symbol"/>
      <w:color w:val="auto"/>
    </w:rPr>
  </w:style>
  <w:style w:type="character" w:customStyle="1" w:styleId="WW8Num566z1">
    <w:name w:val="WW8Num566z1"/>
    <w:rsid w:val="00AB3415"/>
    <w:rPr>
      <w:rFonts w:ascii="Courier New" w:hAnsi="Courier New"/>
    </w:rPr>
  </w:style>
  <w:style w:type="character" w:customStyle="1" w:styleId="WW8Num566z2">
    <w:name w:val="WW8Num566z2"/>
    <w:rsid w:val="00AB3415"/>
    <w:rPr>
      <w:rFonts w:ascii="Wingdings" w:hAnsi="Wingdings"/>
    </w:rPr>
  </w:style>
  <w:style w:type="character" w:customStyle="1" w:styleId="WW8Num566z3">
    <w:name w:val="WW8Num566z3"/>
    <w:rsid w:val="00AB3415"/>
    <w:rPr>
      <w:rFonts w:ascii="Symbol" w:hAnsi="Symbol"/>
    </w:rPr>
  </w:style>
  <w:style w:type="character" w:customStyle="1" w:styleId="WW8Num567z0">
    <w:name w:val="WW8Num567z0"/>
    <w:rsid w:val="00AB3415"/>
    <w:rPr>
      <w:rFonts w:ascii="Symbol" w:hAnsi="Symbol"/>
    </w:rPr>
  </w:style>
  <w:style w:type="character" w:customStyle="1" w:styleId="WW8Num568z0">
    <w:name w:val="WW8Num568z0"/>
    <w:rsid w:val="00AB3415"/>
    <w:rPr>
      <w:rFonts w:ascii="Wingdings" w:hAnsi="Wingdings"/>
      <w:sz w:val="28"/>
    </w:rPr>
  </w:style>
  <w:style w:type="character" w:customStyle="1" w:styleId="WW8Num569z0">
    <w:name w:val="WW8Num569z0"/>
    <w:rsid w:val="00AB3415"/>
    <w:rPr>
      <w:rFonts w:ascii="Times New Roman" w:eastAsia="Times New Roman" w:hAnsi="Times New Roman" w:cs="Times New Roman"/>
    </w:rPr>
  </w:style>
  <w:style w:type="character" w:customStyle="1" w:styleId="WW8Num569z1">
    <w:name w:val="WW8Num569z1"/>
    <w:rsid w:val="00AB3415"/>
    <w:rPr>
      <w:rFonts w:ascii="Courier New" w:hAnsi="Courier New"/>
    </w:rPr>
  </w:style>
  <w:style w:type="character" w:customStyle="1" w:styleId="WW8Num569z2">
    <w:name w:val="WW8Num569z2"/>
    <w:rsid w:val="00AB3415"/>
    <w:rPr>
      <w:rFonts w:ascii="Wingdings" w:hAnsi="Wingdings"/>
    </w:rPr>
  </w:style>
  <w:style w:type="character" w:customStyle="1" w:styleId="WW8Num569z3">
    <w:name w:val="WW8Num569z3"/>
    <w:rsid w:val="00AB3415"/>
    <w:rPr>
      <w:rFonts w:ascii="Symbol" w:hAnsi="Symbol"/>
    </w:rPr>
  </w:style>
  <w:style w:type="character" w:customStyle="1" w:styleId="WW8Num570z0">
    <w:name w:val="WW8Num570z0"/>
    <w:rsid w:val="00AB3415"/>
    <w:rPr>
      <w:rFonts w:ascii="Symbol" w:hAnsi="Symbol"/>
    </w:rPr>
  </w:style>
  <w:style w:type="character" w:customStyle="1" w:styleId="WW8Num570z1">
    <w:name w:val="WW8Num570z1"/>
    <w:rsid w:val="00AB3415"/>
    <w:rPr>
      <w:rFonts w:ascii="Courier New" w:hAnsi="Courier New"/>
    </w:rPr>
  </w:style>
  <w:style w:type="character" w:customStyle="1" w:styleId="WW8Num570z2">
    <w:name w:val="WW8Num570z2"/>
    <w:rsid w:val="00AB3415"/>
    <w:rPr>
      <w:rFonts w:ascii="Wingdings" w:hAnsi="Wingdings"/>
    </w:rPr>
  </w:style>
  <w:style w:type="character" w:customStyle="1" w:styleId="WW8Num571z0">
    <w:name w:val="WW8Num571z0"/>
    <w:rsid w:val="00AB3415"/>
    <w:rPr>
      <w:rFonts w:ascii="Wingdings" w:hAnsi="Wingdings"/>
    </w:rPr>
  </w:style>
  <w:style w:type="character" w:customStyle="1" w:styleId="WW8Num571z1">
    <w:name w:val="WW8Num571z1"/>
    <w:rsid w:val="00AB3415"/>
    <w:rPr>
      <w:rFonts w:ascii="Courier New" w:hAnsi="Courier New"/>
    </w:rPr>
  </w:style>
  <w:style w:type="character" w:customStyle="1" w:styleId="WW8Num571z3">
    <w:name w:val="WW8Num571z3"/>
    <w:rsid w:val="00AB3415"/>
    <w:rPr>
      <w:rFonts w:ascii="Symbol" w:hAnsi="Symbol"/>
    </w:rPr>
  </w:style>
  <w:style w:type="character" w:customStyle="1" w:styleId="WW8Num572z0">
    <w:name w:val="WW8Num572z0"/>
    <w:rsid w:val="00AB3415"/>
    <w:rPr>
      <w:rFonts w:ascii="Times New Roman" w:eastAsia="Times New Roman" w:hAnsi="Times New Roman" w:cs="Times New Roman"/>
    </w:rPr>
  </w:style>
  <w:style w:type="character" w:customStyle="1" w:styleId="WW8Num572z1">
    <w:name w:val="WW8Num572z1"/>
    <w:rsid w:val="00AB3415"/>
    <w:rPr>
      <w:rFonts w:ascii="Courier New" w:hAnsi="Courier New"/>
    </w:rPr>
  </w:style>
  <w:style w:type="character" w:customStyle="1" w:styleId="WW8Num572z2">
    <w:name w:val="WW8Num572z2"/>
    <w:rsid w:val="00AB3415"/>
    <w:rPr>
      <w:rFonts w:ascii="Wingdings" w:hAnsi="Wingdings"/>
    </w:rPr>
  </w:style>
  <w:style w:type="character" w:customStyle="1" w:styleId="WW8Num572z3">
    <w:name w:val="WW8Num572z3"/>
    <w:rsid w:val="00AB3415"/>
    <w:rPr>
      <w:rFonts w:ascii="Symbol" w:hAnsi="Symbol"/>
    </w:rPr>
  </w:style>
  <w:style w:type="character" w:customStyle="1" w:styleId="WW8Num573z0">
    <w:name w:val="WW8Num573z0"/>
    <w:rsid w:val="00AB3415"/>
    <w:rPr>
      <w:rFonts w:ascii="Times New Roman" w:eastAsia="Times New Roman" w:hAnsi="Times New Roman" w:cs="Times New Roman"/>
    </w:rPr>
  </w:style>
  <w:style w:type="character" w:customStyle="1" w:styleId="WW8Num573z1">
    <w:name w:val="WW8Num573z1"/>
    <w:rsid w:val="00AB3415"/>
    <w:rPr>
      <w:rFonts w:ascii="Courier New" w:hAnsi="Courier New"/>
    </w:rPr>
  </w:style>
  <w:style w:type="character" w:customStyle="1" w:styleId="WW8Num573z2">
    <w:name w:val="WW8Num573z2"/>
    <w:rsid w:val="00AB3415"/>
    <w:rPr>
      <w:rFonts w:ascii="Wingdings" w:hAnsi="Wingdings"/>
    </w:rPr>
  </w:style>
  <w:style w:type="character" w:customStyle="1" w:styleId="WW8Num573z3">
    <w:name w:val="WW8Num573z3"/>
    <w:rsid w:val="00AB3415"/>
    <w:rPr>
      <w:rFonts w:ascii="Symbol" w:hAnsi="Symbol"/>
    </w:rPr>
  </w:style>
  <w:style w:type="character" w:customStyle="1" w:styleId="WW8Num574z0">
    <w:name w:val="WW8Num574z0"/>
    <w:rsid w:val="00AB3415"/>
    <w:rPr>
      <w:rFonts w:ascii="Symbol" w:hAnsi="Symbol"/>
    </w:rPr>
  </w:style>
  <w:style w:type="character" w:customStyle="1" w:styleId="WW8Num574z1">
    <w:name w:val="WW8Num574z1"/>
    <w:rsid w:val="00AB3415"/>
    <w:rPr>
      <w:rFonts w:ascii="Courier New" w:hAnsi="Courier New" w:cs="System"/>
    </w:rPr>
  </w:style>
  <w:style w:type="character" w:customStyle="1" w:styleId="WW8Num574z2">
    <w:name w:val="WW8Num574z2"/>
    <w:rsid w:val="00AB3415"/>
    <w:rPr>
      <w:rFonts w:ascii="Wingdings" w:hAnsi="Wingdings"/>
    </w:rPr>
  </w:style>
  <w:style w:type="character" w:customStyle="1" w:styleId="WW8Num581z0">
    <w:name w:val="WW8Num581z0"/>
    <w:rsid w:val="00AB3415"/>
    <w:rPr>
      <w:rFonts w:ascii="Wingdings" w:hAnsi="Wingdings"/>
    </w:rPr>
  </w:style>
  <w:style w:type="character" w:customStyle="1" w:styleId="WW8Num582z0">
    <w:name w:val="WW8Num582z0"/>
    <w:rsid w:val="00AB3415"/>
    <w:rPr>
      <w:rFonts w:ascii="Times" w:eastAsia="Times New Roman" w:hAnsi="Times" w:cs="Times New Roman"/>
    </w:rPr>
  </w:style>
  <w:style w:type="character" w:customStyle="1" w:styleId="WW8Num582z1">
    <w:name w:val="WW8Num582z1"/>
    <w:rsid w:val="00AB3415"/>
    <w:rPr>
      <w:rFonts w:ascii="Courier New" w:hAnsi="Courier New"/>
    </w:rPr>
  </w:style>
  <w:style w:type="character" w:customStyle="1" w:styleId="WW8Num582z2">
    <w:name w:val="WW8Num582z2"/>
    <w:rsid w:val="00AB3415"/>
    <w:rPr>
      <w:rFonts w:ascii="Wingdings" w:hAnsi="Wingdings"/>
    </w:rPr>
  </w:style>
  <w:style w:type="character" w:customStyle="1" w:styleId="WW8Num582z3">
    <w:name w:val="WW8Num582z3"/>
    <w:rsid w:val="00AB3415"/>
    <w:rPr>
      <w:rFonts w:ascii="Symbol" w:hAnsi="Symbol"/>
    </w:rPr>
  </w:style>
  <w:style w:type="character" w:customStyle="1" w:styleId="WW8Num583z0">
    <w:name w:val="WW8Num583z0"/>
    <w:rsid w:val="00AB3415"/>
    <w:rPr>
      <w:rFonts w:ascii="Symbol" w:hAnsi="Symbol"/>
    </w:rPr>
  </w:style>
  <w:style w:type="character" w:customStyle="1" w:styleId="WW8Num584z0">
    <w:name w:val="WW8Num584z0"/>
    <w:rsid w:val="00AB3415"/>
    <w:rPr>
      <w:rFonts w:ascii="Times New Roman" w:eastAsia="Times New Roman" w:hAnsi="Times New Roman" w:cs="Times New Roman"/>
    </w:rPr>
  </w:style>
  <w:style w:type="character" w:customStyle="1" w:styleId="WW8Num584z1">
    <w:name w:val="WW8Num584z1"/>
    <w:rsid w:val="00AB3415"/>
    <w:rPr>
      <w:rFonts w:ascii="Courier New" w:hAnsi="Courier New"/>
    </w:rPr>
  </w:style>
  <w:style w:type="character" w:customStyle="1" w:styleId="WW8Num584z2">
    <w:name w:val="WW8Num584z2"/>
    <w:rsid w:val="00AB3415"/>
    <w:rPr>
      <w:rFonts w:ascii="Wingdings" w:hAnsi="Wingdings"/>
    </w:rPr>
  </w:style>
  <w:style w:type="character" w:customStyle="1" w:styleId="WW8Num584z3">
    <w:name w:val="WW8Num584z3"/>
    <w:rsid w:val="00AB3415"/>
    <w:rPr>
      <w:rFonts w:ascii="Symbol" w:hAnsi="Symbol"/>
    </w:rPr>
  </w:style>
  <w:style w:type="character" w:customStyle="1" w:styleId="WW8Num585z0">
    <w:name w:val="WW8Num585z0"/>
    <w:rsid w:val="00AB3415"/>
    <w:rPr>
      <w:rFonts w:ascii="Symbol" w:hAnsi="Symbol"/>
    </w:rPr>
  </w:style>
  <w:style w:type="character" w:customStyle="1" w:styleId="WW8Num586z0">
    <w:name w:val="WW8Num586z0"/>
    <w:rsid w:val="00AB3415"/>
    <w:rPr>
      <w:rFonts w:ascii="Wingdings" w:hAnsi="Wingdings"/>
    </w:rPr>
  </w:style>
  <w:style w:type="character" w:customStyle="1" w:styleId="WW8Num586z1">
    <w:name w:val="WW8Num586z1"/>
    <w:rsid w:val="00AB3415"/>
    <w:rPr>
      <w:rFonts w:ascii="Courier New" w:hAnsi="Courier New" w:cs="System"/>
    </w:rPr>
  </w:style>
  <w:style w:type="character" w:customStyle="1" w:styleId="WW8Num586z3">
    <w:name w:val="WW8Num586z3"/>
    <w:rsid w:val="00AB3415"/>
    <w:rPr>
      <w:rFonts w:ascii="Symbol" w:hAnsi="Symbol"/>
    </w:rPr>
  </w:style>
  <w:style w:type="character" w:customStyle="1" w:styleId="WW8Num587z0">
    <w:name w:val="WW8Num587z0"/>
    <w:rsid w:val="00AB3415"/>
    <w:rPr>
      <w:rFonts w:ascii="Symbol" w:hAnsi="Symbol"/>
    </w:rPr>
  </w:style>
  <w:style w:type="character" w:customStyle="1" w:styleId="WW8Num588z0">
    <w:name w:val="WW8Num588z0"/>
    <w:rsid w:val="00AB3415"/>
    <w:rPr>
      <w:rFonts w:ascii="Symbol" w:hAnsi="Symbol"/>
    </w:rPr>
  </w:style>
  <w:style w:type="character" w:customStyle="1" w:styleId="WW8Num591z0">
    <w:name w:val="WW8Num591z0"/>
    <w:rsid w:val="00AB3415"/>
    <w:rPr>
      <w:rFonts w:ascii="Symbol" w:hAnsi="Symbol"/>
    </w:rPr>
  </w:style>
  <w:style w:type="character" w:customStyle="1" w:styleId="WW8Num594z0">
    <w:name w:val="WW8Num594z0"/>
    <w:rsid w:val="00AB3415"/>
    <w:rPr>
      <w:rFonts w:ascii="Wingdings" w:hAnsi="Wingdings"/>
      <w:color w:val="auto"/>
      <w:sz w:val="28"/>
    </w:rPr>
  </w:style>
  <w:style w:type="character" w:customStyle="1" w:styleId="WW8Num594z1">
    <w:name w:val="WW8Num594z1"/>
    <w:rsid w:val="00AB3415"/>
    <w:rPr>
      <w:rFonts w:ascii="Courier New" w:hAnsi="Courier New"/>
    </w:rPr>
  </w:style>
  <w:style w:type="character" w:customStyle="1" w:styleId="WW8Num594z2">
    <w:name w:val="WW8Num594z2"/>
    <w:rsid w:val="00AB3415"/>
    <w:rPr>
      <w:rFonts w:ascii="Wingdings" w:hAnsi="Wingdings"/>
    </w:rPr>
  </w:style>
  <w:style w:type="character" w:customStyle="1" w:styleId="WW8Num594z3">
    <w:name w:val="WW8Num594z3"/>
    <w:rsid w:val="00AB3415"/>
    <w:rPr>
      <w:rFonts w:ascii="Symbol" w:hAnsi="Symbol"/>
    </w:rPr>
  </w:style>
  <w:style w:type="character" w:customStyle="1" w:styleId="WW8Num595z0">
    <w:name w:val="WW8Num595z0"/>
    <w:rsid w:val="00AB3415"/>
    <w:rPr>
      <w:rFonts w:ascii="Symbol" w:hAnsi="Symbol"/>
    </w:rPr>
  </w:style>
  <w:style w:type="character" w:customStyle="1" w:styleId="WW8Num595z1">
    <w:name w:val="WW8Num595z1"/>
    <w:rsid w:val="00AB3415"/>
    <w:rPr>
      <w:rFonts w:ascii="Courier New" w:hAnsi="Courier New"/>
    </w:rPr>
  </w:style>
  <w:style w:type="character" w:customStyle="1" w:styleId="WW8Num595z2">
    <w:name w:val="WW8Num595z2"/>
    <w:rsid w:val="00AB3415"/>
    <w:rPr>
      <w:rFonts w:ascii="Wingdings" w:hAnsi="Wingdings"/>
    </w:rPr>
  </w:style>
  <w:style w:type="character" w:customStyle="1" w:styleId="WW8Num598z0">
    <w:name w:val="WW8Num598z0"/>
    <w:rsid w:val="00AB3415"/>
    <w:rPr>
      <w:rFonts w:ascii="Symbol" w:hAnsi="Symbol"/>
    </w:rPr>
  </w:style>
  <w:style w:type="character" w:customStyle="1" w:styleId="WW8Num599z0">
    <w:name w:val="WW8Num599z0"/>
    <w:rsid w:val="00AB3415"/>
    <w:rPr>
      <w:rFonts w:ascii="Times New Roman" w:hAnsi="Times New Roman"/>
    </w:rPr>
  </w:style>
  <w:style w:type="character" w:customStyle="1" w:styleId="WW8Num600z0">
    <w:name w:val="WW8Num600z0"/>
    <w:rsid w:val="00AB3415"/>
    <w:rPr>
      <w:rFonts w:ascii="Symbol" w:hAnsi="Symbol"/>
    </w:rPr>
  </w:style>
  <w:style w:type="character" w:customStyle="1" w:styleId="WW8Num600z1">
    <w:name w:val="WW8Num600z1"/>
    <w:rsid w:val="00AB3415"/>
    <w:rPr>
      <w:rFonts w:ascii="Times New Roman" w:eastAsia="Times New Roman" w:hAnsi="Times New Roman" w:cs="Times New Roman"/>
    </w:rPr>
  </w:style>
  <w:style w:type="character" w:customStyle="1" w:styleId="WW8Num600z2">
    <w:name w:val="WW8Num600z2"/>
    <w:rsid w:val="00AB3415"/>
    <w:rPr>
      <w:rFonts w:ascii="Wingdings" w:hAnsi="Wingdings"/>
    </w:rPr>
  </w:style>
  <w:style w:type="character" w:customStyle="1" w:styleId="WW8Num600z4">
    <w:name w:val="WW8Num600z4"/>
    <w:rsid w:val="00AB3415"/>
    <w:rPr>
      <w:rFonts w:ascii="Courier New" w:hAnsi="Courier New"/>
    </w:rPr>
  </w:style>
  <w:style w:type="character" w:customStyle="1" w:styleId="WW8Num601z0">
    <w:name w:val="WW8Num601z0"/>
    <w:rsid w:val="00AB3415"/>
    <w:rPr>
      <w:rFonts w:ascii="Symbol" w:hAnsi="Symbol"/>
    </w:rPr>
  </w:style>
  <w:style w:type="character" w:customStyle="1" w:styleId="WW8Num602z0">
    <w:name w:val="WW8Num602z0"/>
    <w:rsid w:val="00AB3415"/>
    <w:rPr>
      <w:rFonts w:ascii="Symbol" w:hAnsi="Symbol"/>
    </w:rPr>
  </w:style>
  <w:style w:type="character" w:customStyle="1" w:styleId="WW8Num602z1">
    <w:name w:val="WW8Num602z1"/>
    <w:rsid w:val="00AB3415"/>
    <w:rPr>
      <w:rFonts w:ascii="Courier New" w:hAnsi="Courier New" w:cs="System"/>
    </w:rPr>
  </w:style>
  <w:style w:type="character" w:customStyle="1" w:styleId="WW8Num602z2">
    <w:name w:val="WW8Num602z2"/>
    <w:rsid w:val="00AB3415"/>
    <w:rPr>
      <w:rFonts w:ascii="Wingdings" w:hAnsi="Wingdings"/>
    </w:rPr>
  </w:style>
  <w:style w:type="character" w:customStyle="1" w:styleId="WW8Num603z0">
    <w:name w:val="WW8Num603z0"/>
    <w:rsid w:val="00AB3415"/>
    <w:rPr>
      <w:rFonts w:ascii="Wingdings" w:hAnsi="Wingdings"/>
    </w:rPr>
  </w:style>
  <w:style w:type="character" w:customStyle="1" w:styleId="WW8Num606z0">
    <w:name w:val="WW8Num606z0"/>
    <w:rsid w:val="00AB3415"/>
    <w:rPr>
      <w:rFonts w:ascii="Wingdings" w:hAnsi="Wingdings"/>
      <w:sz w:val="28"/>
    </w:rPr>
  </w:style>
  <w:style w:type="character" w:customStyle="1" w:styleId="WW8Num606z1">
    <w:name w:val="WW8Num606z1"/>
    <w:rsid w:val="00AB3415"/>
    <w:rPr>
      <w:rFonts w:ascii="Courier New" w:hAnsi="Courier New"/>
    </w:rPr>
  </w:style>
  <w:style w:type="character" w:customStyle="1" w:styleId="WW8Num606z2">
    <w:name w:val="WW8Num606z2"/>
    <w:rsid w:val="00AB3415"/>
    <w:rPr>
      <w:rFonts w:ascii="Wingdings" w:hAnsi="Wingdings"/>
    </w:rPr>
  </w:style>
  <w:style w:type="character" w:customStyle="1" w:styleId="WW8Num606z3">
    <w:name w:val="WW8Num606z3"/>
    <w:rsid w:val="00AB3415"/>
    <w:rPr>
      <w:rFonts w:ascii="Symbol" w:hAnsi="Symbol"/>
    </w:rPr>
  </w:style>
  <w:style w:type="character" w:customStyle="1" w:styleId="WW8Num607z0">
    <w:name w:val="WW8Num607z0"/>
    <w:rsid w:val="00AB3415"/>
    <w:rPr>
      <w:rFonts w:ascii="Wingdings" w:hAnsi="Wingdings"/>
      <w:sz w:val="28"/>
    </w:rPr>
  </w:style>
  <w:style w:type="character" w:customStyle="1" w:styleId="WW8Num608z0">
    <w:name w:val="WW8Num608z0"/>
    <w:rsid w:val="00AB3415"/>
    <w:rPr>
      <w:rFonts w:ascii="Wingdings" w:hAnsi="Wingdings"/>
    </w:rPr>
  </w:style>
  <w:style w:type="character" w:customStyle="1" w:styleId="WW8Num608z3">
    <w:name w:val="WW8Num608z3"/>
    <w:rsid w:val="00AB3415"/>
    <w:rPr>
      <w:rFonts w:ascii="Symbol" w:hAnsi="Symbol"/>
    </w:rPr>
  </w:style>
  <w:style w:type="character" w:customStyle="1" w:styleId="WW8Num609z0">
    <w:name w:val="WW8Num609z0"/>
    <w:rsid w:val="00AB3415"/>
    <w:rPr>
      <w:rFonts w:ascii="Symbol" w:hAnsi="Symbol"/>
    </w:rPr>
  </w:style>
  <w:style w:type="character" w:customStyle="1" w:styleId="WW8Num611z0">
    <w:name w:val="WW8Num611z0"/>
    <w:rsid w:val="00AB3415"/>
    <w:rPr>
      <w:rFonts w:ascii="Times New Roman" w:hAnsi="Times New Roman"/>
    </w:rPr>
  </w:style>
  <w:style w:type="character" w:customStyle="1" w:styleId="WW8Num612z0">
    <w:name w:val="WW8Num612z0"/>
    <w:rsid w:val="00AB3415"/>
    <w:rPr>
      <w:rFonts w:ascii="Symbol" w:hAnsi="Symbol"/>
    </w:rPr>
  </w:style>
  <w:style w:type="character" w:customStyle="1" w:styleId="WW8Num612z1">
    <w:name w:val="WW8Num612z1"/>
    <w:rsid w:val="00AB3415"/>
    <w:rPr>
      <w:rFonts w:ascii="Courier New" w:hAnsi="Courier New" w:cs="System"/>
    </w:rPr>
  </w:style>
  <w:style w:type="character" w:customStyle="1" w:styleId="WW8Num612z2">
    <w:name w:val="WW8Num612z2"/>
    <w:rsid w:val="00AB3415"/>
    <w:rPr>
      <w:rFonts w:ascii="Wingdings" w:hAnsi="Wingdings"/>
    </w:rPr>
  </w:style>
  <w:style w:type="character" w:customStyle="1" w:styleId="WW8Num613z0">
    <w:name w:val="WW8Num613z0"/>
    <w:rsid w:val="00AB3415"/>
    <w:rPr>
      <w:rFonts w:ascii="Symbol" w:hAnsi="Symbol"/>
    </w:rPr>
  </w:style>
  <w:style w:type="character" w:customStyle="1" w:styleId="WW8Num615z0">
    <w:name w:val="WW8Num615z0"/>
    <w:rsid w:val="00AB3415"/>
    <w:rPr>
      <w:rFonts w:ascii="Symbol" w:hAnsi="Symbol"/>
    </w:rPr>
  </w:style>
  <w:style w:type="character" w:customStyle="1" w:styleId="WW8Num619z0">
    <w:name w:val="WW8Num619z0"/>
    <w:rsid w:val="00AB3415"/>
    <w:rPr>
      <w:rFonts w:ascii="Wingdings" w:hAnsi="Wingdings"/>
      <w:sz w:val="8"/>
    </w:rPr>
  </w:style>
  <w:style w:type="character" w:customStyle="1" w:styleId="WW8Num620z0">
    <w:name w:val="WW8Num620z0"/>
    <w:rsid w:val="00AB3415"/>
    <w:rPr>
      <w:rFonts w:ascii="Arial Black" w:hAnsi="Arial Black"/>
      <w:b w:val="0"/>
      <w:i w:val="0"/>
      <w:sz w:val="18"/>
    </w:rPr>
  </w:style>
  <w:style w:type="character" w:customStyle="1" w:styleId="WW8Num623z0">
    <w:name w:val="WW8Num623z0"/>
    <w:rsid w:val="00AB3415"/>
    <w:rPr>
      <w:rFonts w:ascii="Wingdings" w:hAnsi="Wingdings"/>
      <w:sz w:val="8"/>
    </w:rPr>
  </w:style>
  <w:style w:type="character" w:customStyle="1" w:styleId="WW8Num625z0">
    <w:name w:val="WW8Num625z0"/>
    <w:rsid w:val="00AB3415"/>
    <w:rPr>
      <w:rFonts w:ascii="Symbol" w:hAnsi="Symbol"/>
    </w:rPr>
  </w:style>
  <w:style w:type="character" w:customStyle="1" w:styleId="WW8Num626z0">
    <w:name w:val="WW8Num626z0"/>
    <w:rsid w:val="00AB3415"/>
    <w:rPr>
      <w:rFonts w:ascii="Symbol" w:hAnsi="Symbol"/>
    </w:rPr>
  </w:style>
  <w:style w:type="character" w:customStyle="1" w:styleId="WW8Num627z0">
    <w:name w:val="WW8Num627z0"/>
    <w:rsid w:val="00AB3415"/>
    <w:rPr>
      <w:rFonts w:ascii="Symbol" w:hAnsi="Symbol"/>
    </w:rPr>
  </w:style>
  <w:style w:type="character" w:customStyle="1" w:styleId="WW8Num629z0">
    <w:name w:val="WW8Num629z0"/>
    <w:rsid w:val="00AB3415"/>
    <w:rPr>
      <w:rFonts w:ascii="Symbol" w:hAnsi="Symbol"/>
    </w:rPr>
  </w:style>
  <w:style w:type="character" w:customStyle="1" w:styleId="WW8Num629z1">
    <w:name w:val="WW8Num629z1"/>
    <w:rsid w:val="00AB3415"/>
    <w:rPr>
      <w:rFonts w:ascii="Courier New" w:hAnsi="Courier New" w:cs="System"/>
    </w:rPr>
  </w:style>
  <w:style w:type="character" w:customStyle="1" w:styleId="WW8Num629z2">
    <w:name w:val="WW8Num629z2"/>
    <w:rsid w:val="00AB3415"/>
    <w:rPr>
      <w:rFonts w:ascii="Wingdings" w:hAnsi="Wingdings"/>
    </w:rPr>
  </w:style>
  <w:style w:type="character" w:customStyle="1" w:styleId="WW8Num630z0">
    <w:name w:val="WW8Num630z0"/>
    <w:rsid w:val="00AB3415"/>
    <w:rPr>
      <w:rFonts w:ascii="Symbol" w:hAnsi="Symbol"/>
      <w:sz w:val="20"/>
    </w:rPr>
  </w:style>
  <w:style w:type="character" w:customStyle="1" w:styleId="WW8Num630z1">
    <w:name w:val="WW8Num630z1"/>
    <w:rsid w:val="00AB3415"/>
    <w:rPr>
      <w:rFonts w:ascii="Courier New" w:hAnsi="Courier New"/>
      <w:sz w:val="20"/>
    </w:rPr>
  </w:style>
  <w:style w:type="character" w:customStyle="1" w:styleId="WW8Num630z2">
    <w:name w:val="WW8Num630z2"/>
    <w:rsid w:val="00AB3415"/>
    <w:rPr>
      <w:rFonts w:ascii="Wingdings" w:hAnsi="Wingdings"/>
      <w:sz w:val="20"/>
    </w:rPr>
  </w:style>
  <w:style w:type="character" w:customStyle="1" w:styleId="WW8Num632z0">
    <w:name w:val="WW8Num632z0"/>
    <w:rsid w:val="00AB3415"/>
    <w:rPr>
      <w:rFonts w:ascii="Wingdings" w:hAnsi="Wingdings"/>
      <w:sz w:val="32"/>
    </w:rPr>
  </w:style>
  <w:style w:type="character" w:customStyle="1" w:styleId="WW8Num632z1">
    <w:name w:val="WW8Num632z1"/>
    <w:rsid w:val="00AB3415"/>
    <w:rPr>
      <w:rFonts w:ascii="Courier New" w:hAnsi="Courier New"/>
    </w:rPr>
  </w:style>
  <w:style w:type="character" w:customStyle="1" w:styleId="WW8Num632z2">
    <w:name w:val="WW8Num632z2"/>
    <w:rsid w:val="00AB3415"/>
    <w:rPr>
      <w:rFonts w:ascii="Wingdings" w:hAnsi="Wingdings"/>
    </w:rPr>
  </w:style>
  <w:style w:type="character" w:customStyle="1" w:styleId="WW8Num632z3">
    <w:name w:val="WW8Num632z3"/>
    <w:rsid w:val="00AB3415"/>
    <w:rPr>
      <w:rFonts w:ascii="Symbol" w:hAnsi="Symbol"/>
    </w:rPr>
  </w:style>
  <w:style w:type="character" w:customStyle="1" w:styleId="WW8Num633z0">
    <w:name w:val="WW8Num633z0"/>
    <w:rsid w:val="00AB3415"/>
    <w:rPr>
      <w:rFonts w:ascii="Times New Roman" w:eastAsia="Times New Roman" w:hAnsi="Times New Roman" w:cs="Times New Roman"/>
    </w:rPr>
  </w:style>
  <w:style w:type="character" w:customStyle="1" w:styleId="WW8Num633z1">
    <w:name w:val="WW8Num633z1"/>
    <w:rsid w:val="00AB3415"/>
    <w:rPr>
      <w:rFonts w:ascii="Courier New" w:hAnsi="Courier New"/>
    </w:rPr>
  </w:style>
  <w:style w:type="character" w:customStyle="1" w:styleId="WW8Num633z2">
    <w:name w:val="WW8Num633z2"/>
    <w:rsid w:val="00AB3415"/>
    <w:rPr>
      <w:rFonts w:ascii="Wingdings" w:hAnsi="Wingdings"/>
    </w:rPr>
  </w:style>
  <w:style w:type="character" w:customStyle="1" w:styleId="WW8Num633z3">
    <w:name w:val="WW8Num633z3"/>
    <w:rsid w:val="00AB3415"/>
    <w:rPr>
      <w:rFonts w:ascii="Symbol" w:hAnsi="Symbol"/>
    </w:rPr>
  </w:style>
  <w:style w:type="character" w:customStyle="1" w:styleId="WW8Num636z0">
    <w:name w:val="WW8Num636z0"/>
    <w:rsid w:val="00AB3415"/>
    <w:rPr>
      <w:rFonts w:ascii="Symbol" w:hAnsi="Symbol"/>
    </w:rPr>
  </w:style>
  <w:style w:type="character" w:customStyle="1" w:styleId="WW8Num637z0">
    <w:name w:val="WW8Num637z0"/>
    <w:rsid w:val="00AB3415"/>
    <w:rPr>
      <w:rFonts w:ascii="Symbol" w:hAnsi="Symbol"/>
    </w:rPr>
  </w:style>
  <w:style w:type="character" w:customStyle="1" w:styleId="WW8Num638z0">
    <w:name w:val="WW8Num638z0"/>
    <w:rsid w:val="00AB3415"/>
    <w:rPr>
      <w:rFonts w:ascii="Symbol" w:hAnsi="Symbol"/>
    </w:rPr>
  </w:style>
  <w:style w:type="character" w:customStyle="1" w:styleId="WW8Num639z0">
    <w:name w:val="WW8Num639z0"/>
    <w:rsid w:val="00AB3415"/>
    <w:rPr>
      <w:rFonts w:ascii="Symbol" w:hAnsi="Symbol"/>
      <w:color w:val="FF0000"/>
    </w:rPr>
  </w:style>
  <w:style w:type="character" w:customStyle="1" w:styleId="WW8Num640z0">
    <w:name w:val="WW8Num640z0"/>
    <w:rsid w:val="00AB3415"/>
    <w:rPr>
      <w:rFonts w:ascii="Symbol" w:hAnsi="Symbol"/>
    </w:rPr>
  </w:style>
  <w:style w:type="character" w:customStyle="1" w:styleId="WW8Num641z0">
    <w:name w:val="WW8Num641z0"/>
    <w:rsid w:val="00AB3415"/>
    <w:rPr>
      <w:rFonts w:ascii="Times New Roman" w:eastAsia="Times New Roman" w:hAnsi="Times New Roman" w:cs="Times New Roman"/>
    </w:rPr>
  </w:style>
  <w:style w:type="character" w:customStyle="1" w:styleId="WW8Num641z1">
    <w:name w:val="WW8Num641z1"/>
    <w:rsid w:val="00AB3415"/>
    <w:rPr>
      <w:rFonts w:ascii="Courier New" w:hAnsi="Courier New"/>
    </w:rPr>
  </w:style>
  <w:style w:type="character" w:customStyle="1" w:styleId="WW8Num641z2">
    <w:name w:val="WW8Num641z2"/>
    <w:rsid w:val="00AB3415"/>
    <w:rPr>
      <w:rFonts w:ascii="Wingdings" w:hAnsi="Wingdings"/>
    </w:rPr>
  </w:style>
  <w:style w:type="character" w:customStyle="1" w:styleId="WW8Num641z3">
    <w:name w:val="WW8Num641z3"/>
    <w:rsid w:val="00AB3415"/>
    <w:rPr>
      <w:rFonts w:ascii="Symbol" w:hAnsi="Symbol"/>
    </w:rPr>
  </w:style>
  <w:style w:type="character" w:customStyle="1" w:styleId="WW8Num642z0">
    <w:name w:val="WW8Num642z0"/>
    <w:rsid w:val="00AB3415"/>
    <w:rPr>
      <w:rFonts w:ascii="Times New Roman" w:hAnsi="Times New Roman"/>
      <w:color w:val="auto"/>
      <w:sz w:val="24"/>
    </w:rPr>
  </w:style>
  <w:style w:type="character" w:customStyle="1" w:styleId="WW8Num644z0">
    <w:name w:val="WW8Num644z0"/>
    <w:rsid w:val="00AB3415"/>
    <w:rPr>
      <w:rFonts w:ascii="Wingdings" w:hAnsi="Wingdings"/>
    </w:rPr>
  </w:style>
  <w:style w:type="character" w:customStyle="1" w:styleId="WW8Num645z0">
    <w:name w:val="WW8Num645z0"/>
    <w:rsid w:val="00AB3415"/>
    <w:rPr>
      <w:rFonts w:ascii="Wingdings" w:hAnsi="Wingdings"/>
    </w:rPr>
  </w:style>
  <w:style w:type="character" w:customStyle="1" w:styleId="WW8Num646z0">
    <w:name w:val="WW8Num646z0"/>
    <w:rsid w:val="00AB3415"/>
    <w:rPr>
      <w:rFonts w:ascii="Arial" w:hAnsi="Arial"/>
      <w:b/>
      <w:color w:val="0000FF"/>
      <w:sz w:val="24"/>
    </w:rPr>
  </w:style>
  <w:style w:type="character" w:customStyle="1" w:styleId="WW8Num648z0">
    <w:name w:val="WW8Num648z0"/>
    <w:rsid w:val="00AB3415"/>
    <w:rPr>
      <w:rFonts w:ascii="Wingdings" w:hAnsi="Wingdings"/>
      <w:b w:val="0"/>
      <w:i w:val="0"/>
      <w:sz w:val="20"/>
    </w:rPr>
  </w:style>
  <w:style w:type="character" w:customStyle="1" w:styleId="WW8Num649z0">
    <w:name w:val="WW8Num649z0"/>
    <w:rsid w:val="00AB3415"/>
    <w:rPr>
      <w:rFonts w:ascii="Times New Roman" w:hAnsi="Times New Roman"/>
    </w:rPr>
  </w:style>
  <w:style w:type="character" w:customStyle="1" w:styleId="WW8Num650z0">
    <w:name w:val="WW8Num650z0"/>
    <w:rsid w:val="00AB3415"/>
    <w:rPr>
      <w:rFonts w:ascii="Times New Roman" w:eastAsia="Times New Roman" w:hAnsi="Times New Roman" w:cs="Times New Roman"/>
    </w:rPr>
  </w:style>
  <w:style w:type="character" w:customStyle="1" w:styleId="WW8Num650z1">
    <w:name w:val="WW8Num650z1"/>
    <w:rsid w:val="00AB3415"/>
    <w:rPr>
      <w:rFonts w:ascii="Courier New" w:hAnsi="Courier New"/>
    </w:rPr>
  </w:style>
  <w:style w:type="character" w:customStyle="1" w:styleId="WW8Num650z2">
    <w:name w:val="WW8Num650z2"/>
    <w:rsid w:val="00AB3415"/>
    <w:rPr>
      <w:rFonts w:ascii="Wingdings" w:hAnsi="Wingdings"/>
    </w:rPr>
  </w:style>
  <w:style w:type="character" w:customStyle="1" w:styleId="WW8Num650z3">
    <w:name w:val="WW8Num650z3"/>
    <w:rsid w:val="00AB3415"/>
    <w:rPr>
      <w:rFonts w:ascii="Symbol" w:hAnsi="Symbol"/>
    </w:rPr>
  </w:style>
  <w:style w:type="character" w:customStyle="1" w:styleId="WW8Num651z0">
    <w:name w:val="WW8Num651z0"/>
    <w:rsid w:val="00AB3415"/>
    <w:rPr>
      <w:rFonts w:ascii="Wingdings" w:hAnsi="Wingdings"/>
    </w:rPr>
  </w:style>
  <w:style w:type="character" w:customStyle="1" w:styleId="WW8Num652z0">
    <w:name w:val="WW8Num652z0"/>
    <w:rsid w:val="00AB3415"/>
    <w:rPr>
      <w:rFonts w:ascii="Symbol" w:hAnsi="Symbol"/>
    </w:rPr>
  </w:style>
  <w:style w:type="character" w:customStyle="1" w:styleId="WW8Num653z0">
    <w:name w:val="WW8Num653z0"/>
    <w:rsid w:val="00AB3415"/>
    <w:rPr>
      <w:rFonts w:ascii="Symbol" w:hAnsi="Symbol"/>
    </w:rPr>
  </w:style>
  <w:style w:type="character" w:customStyle="1" w:styleId="WW8Num654z0">
    <w:name w:val="WW8Num654z0"/>
    <w:rsid w:val="00AB3415"/>
    <w:rPr>
      <w:rFonts w:ascii="Symbol" w:hAnsi="Symbol"/>
    </w:rPr>
  </w:style>
  <w:style w:type="character" w:customStyle="1" w:styleId="WW8Num655z0">
    <w:name w:val="WW8Num655z0"/>
    <w:rsid w:val="00AB3415"/>
    <w:rPr>
      <w:rFonts w:ascii="Wingdings" w:hAnsi="Wingdings"/>
      <w:sz w:val="28"/>
    </w:rPr>
  </w:style>
  <w:style w:type="character" w:customStyle="1" w:styleId="WW8Num656z0">
    <w:name w:val="WW8Num656z0"/>
    <w:rsid w:val="00AB3415"/>
    <w:rPr>
      <w:rFonts w:ascii="Times New Roman" w:hAnsi="Times New Roman"/>
      <w:color w:val="auto"/>
      <w:sz w:val="24"/>
    </w:rPr>
  </w:style>
  <w:style w:type="character" w:customStyle="1" w:styleId="WW8Num657z0">
    <w:name w:val="WW8Num657z0"/>
    <w:rsid w:val="00AB3415"/>
    <w:rPr>
      <w:rFonts w:ascii="Symbol" w:hAnsi="Symbol"/>
    </w:rPr>
  </w:style>
  <w:style w:type="character" w:customStyle="1" w:styleId="WW8Num658z0">
    <w:name w:val="WW8Num658z0"/>
    <w:rsid w:val="00AB3415"/>
    <w:rPr>
      <w:rFonts w:ascii="Wingdings" w:hAnsi="Wingdings"/>
    </w:rPr>
  </w:style>
  <w:style w:type="character" w:customStyle="1" w:styleId="WW8Num658z1">
    <w:name w:val="WW8Num658z1"/>
    <w:rsid w:val="00AB3415"/>
    <w:rPr>
      <w:rFonts w:ascii="Courier New" w:hAnsi="Courier New"/>
    </w:rPr>
  </w:style>
  <w:style w:type="character" w:customStyle="1" w:styleId="WW8Num658z3">
    <w:name w:val="WW8Num658z3"/>
    <w:rsid w:val="00AB3415"/>
    <w:rPr>
      <w:rFonts w:ascii="Symbol" w:hAnsi="Symbol"/>
    </w:rPr>
  </w:style>
  <w:style w:type="character" w:customStyle="1" w:styleId="WW8Num659z0">
    <w:name w:val="WW8Num659z0"/>
    <w:rsid w:val="00AB3415"/>
    <w:rPr>
      <w:rFonts w:ascii="Symbol" w:hAnsi="Symbol"/>
    </w:rPr>
  </w:style>
  <w:style w:type="character" w:customStyle="1" w:styleId="WW8Num660z0">
    <w:name w:val="WW8Num660z0"/>
    <w:rsid w:val="00AB3415"/>
    <w:rPr>
      <w:rFonts w:ascii="Times New Roman" w:hAnsi="Times New Roman"/>
      <w:color w:val="auto"/>
      <w:sz w:val="24"/>
    </w:rPr>
  </w:style>
  <w:style w:type="character" w:customStyle="1" w:styleId="WW8Num662z0">
    <w:name w:val="WW8Num662z0"/>
    <w:rsid w:val="00AB3415"/>
    <w:rPr>
      <w:rFonts w:ascii="Symbol" w:hAnsi="Symbol"/>
    </w:rPr>
  </w:style>
  <w:style w:type="character" w:customStyle="1" w:styleId="WW8Num663z0">
    <w:name w:val="WW8Num663z0"/>
    <w:rsid w:val="00AB3415"/>
    <w:rPr>
      <w:rFonts w:ascii="Symbol" w:hAnsi="Symbol"/>
    </w:rPr>
  </w:style>
  <w:style w:type="character" w:customStyle="1" w:styleId="WW8Num663z1">
    <w:name w:val="WW8Num663z1"/>
    <w:rsid w:val="00AB3415"/>
    <w:rPr>
      <w:rFonts w:ascii="Courier New" w:hAnsi="Courier New"/>
    </w:rPr>
  </w:style>
  <w:style w:type="character" w:customStyle="1" w:styleId="WW8Num663z2">
    <w:name w:val="WW8Num663z2"/>
    <w:rsid w:val="00AB3415"/>
    <w:rPr>
      <w:rFonts w:ascii="Wingdings" w:hAnsi="Wingdings"/>
    </w:rPr>
  </w:style>
  <w:style w:type="character" w:customStyle="1" w:styleId="WW8Num664z0">
    <w:name w:val="WW8Num664z0"/>
    <w:rsid w:val="00AB3415"/>
    <w:rPr>
      <w:rFonts w:ascii="Wingdings" w:hAnsi="Wingdings"/>
    </w:rPr>
  </w:style>
  <w:style w:type="character" w:customStyle="1" w:styleId="WW8Num664z1">
    <w:name w:val="WW8Num664z1"/>
    <w:rsid w:val="00AB3415"/>
    <w:rPr>
      <w:rFonts w:ascii="Courier New" w:hAnsi="Courier New" w:cs="System"/>
    </w:rPr>
  </w:style>
  <w:style w:type="character" w:customStyle="1" w:styleId="WW8Num664z3">
    <w:name w:val="WW8Num664z3"/>
    <w:rsid w:val="00AB3415"/>
    <w:rPr>
      <w:rFonts w:ascii="Symbol" w:hAnsi="Symbol"/>
    </w:rPr>
  </w:style>
  <w:style w:type="character" w:customStyle="1" w:styleId="WW8Num666z1">
    <w:name w:val="WW8Num666z1"/>
    <w:rsid w:val="00AB3415"/>
    <w:rPr>
      <w:rFonts w:ascii="Courier New" w:hAnsi="Courier New"/>
    </w:rPr>
  </w:style>
  <w:style w:type="character" w:customStyle="1" w:styleId="WW8Num666z2">
    <w:name w:val="WW8Num666z2"/>
    <w:rsid w:val="00AB3415"/>
    <w:rPr>
      <w:rFonts w:ascii="Wingdings" w:hAnsi="Wingdings"/>
    </w:rPr>
  </w:style>
  <w:style w:type="character" w:customStyle="1" w:styleId="WW8Num666z3">
    <w:name w:val="WW8Num666z3"/>
    <w:rsid w:val="00AB3415"/>
    <w:rPr>
      <w:rFonts w:ascii="Symbol" w:hAnsi="Symbol"/>
    </w:rPr>
  </w:style>
  <w:style w:type="character" w:customStyle="1" w:styleId="WW8Num667z0">
    <w:name w:val="WW8Num667z0"/>
    <w:rsid w:val="00AB3415"/>
    <w:rPr>
      <w:rFonts w:ascii="Times New Roman" w:hAnsi="Times New Roman"/>
    </w:rPr>
  </w:style>
  <w:style w:type="character" w:customStyle="1" w:styleId="WW8Num668z0">
    <w:name w:val="WW8Num668z0"/>
    <w:rsid w:val="00AB3415"/>
    <w:rPr>
      <w:rFonts w:ascii="Arial" w:hAnsi="Arial"/>
      <w:b/>
      <w:i w:val="0"/>
      <w:sz w:val="28"/>
    </w:rPr>
  </w:style>
  <w:style w:type="character" w:customStyle="1" w:styleId="WW8Num668z1">
    <w:name w:val="WW8Num668z1"/>
    <w:rsid w:val="00AB3415"/>
    <w:rPr>
      <w:rFonts w:ascii="Arial" w:hAnsi="Arial"/>
      <w:b/>
      <w:i/>
      <w:sz w:val="24"/>
    </w:rPr>
  </w:style>
  <w:style w:type="character" w:customStyle="1" w:styleId="WW8Num668z2">
    <w:name w:val="WW8Num668z2"/>
    <w:rsid w:val="00AB3415"/>
    <w:rPr>
      <w:rFonts w:ascii="Arial" w:hAnsi="Arial"/>
      <w:b/>
      <w:i w:val="0"/>
      <w:kern w:val="1"/>
      <w:sz w:val="24"/>
    </w:rPr>
  </w:style>
  <w:style w:type="character" w:customStyle="1" w:styleId="WW8Num668z3">
    <w:name w:val="WW8Num668z3"/>
    <w:rsid w:val="00AB3415"/>
    <w:rPr>
      <w:rFonts w:ascii="Times New Roman" w:hAnsi="Times New Roman"/>
      <w:b/>
      <w:i w:val="0"/>
      <w:sz w:val="24"/>
    </w:rPr>
  </w:style>
  <w:style w:type="character" w:customStyle="1" w:styleId="WW8Num668z5">
    <w:name w:val="WW8Num668z5"/>
    <w:rsid w:val="00AB3415"/>
    <w:rPr>
      <w:rFonts w:ascii="Symbol" w:hAnsi="Symbol"/>
    </w:rPr>
  </w:style>
  <w:style w:type="character" w:customStyle="1" w:styleId="WW8Num671z0">
    <w:name w:val="WW8Num671z0"/>
    <w:rsid w:val="00AB3415"/>
    <w:rPr>
      <w:rFonts w:ascii="Symbol" w:hAnsi="Symbol"/>
    </w:rPr>
  </w:style>
  <w:style w:type="character" w:customStyle="1" w:styleId="WW8Num674z0">
    <w:name w:val="WW8Num674z0"/>
    <w:rsid w:val="00AB3415"/>
    <w:rPr>
      <w:rFonts w:ascii="Times New Roman" w:hAnsi="Times New Roman"/>
    </w:rPr>
  </w:style>
  <w:style w:type="character" w:customStyle="1" w:styleId="WW8Num675z0">
    <w:name w:val="WW8Num675z0"/>
    <w:rsid w:val="00AB3415"/>
    <w:rPr>
      <w:rFonts w:ascii="Times New Roman" w:hAnsi="Times New Roman"/>
    </w:rPr>
  </w:style>
  <w:style w:type="character" w:customStyle="1" w:styleId="WW8Num679z0">
    <w:name w:val="WW8Num679z0"/>
    <w:rsid w:val="00AB3415"/>
    <w:rPr>
      <w:rFonts w:ascii="Wingdings" w:hAnsi="Wingdings"/>
    </w:rPr>
  </w:style>
  <w:style w:type="character" w:customStyle="1" w:styleId="WW8Num680z0">
    <w:name w:val="WW8Num680z0"/>
    <w:rsid w:val="00AB3415"/>
    <w:rPr>
      <w:rFonts w:ascii="Wingdings" w:hAnsi="Wingdings"/>
    </w:rPr>
  </w:style>
  <w:style w:type="character" w:customStyle="1" w:styleId="WW8Num681z1">
    <w:name w:val="WW8Num681z1"/>
    <w:rsid w:val="00AB3415"/>
    <w:rPr>
      <w:rFonts w:ascii="Courier New" w:hAnsi="Courier New"/>
    </w:rPr>
  </w:style>
  <w:style w:type="character" w:customStyle="1" w:styleId="WW8Num681z2">
    <w:name w:val="WW8Num681z2"/>
    <w:rsid w:val="00AB3415"/>
    <w:rPr>
      <w:rFonts w:ascii="Wingdings" w:hAnsi="Wingdings"/>
    </w:rPr>
  </w:style>
  <w:style w:type="character" w:customStyle="1" w:styleId="WW8Num681z3">
    <w:name w:val="WW8Num681z3"/>
    <w:rsid w:val="00AB3415"/>
    <w:rPr>
      <w:rFonts w:ascii="Symbol" w:hAnsi="Symbol"/>
    </w:rPr>
  </w:style>
  <w:style w:type="character" w:customStyle="1" w:styleId="WW8Num683z0">
    <w:name w:val="WW8Num683z0"/>
    <w:rsid w:val="00AB3415"/>
    <w:rPr>
      <w:rFonts w:ascii="Symbol" w:hAnsi="Symbol"/>
      <w:color w:val="auto"/>
    </w:rPr>
  </w:style>
  <w:style w:type="character" w:customStyle="1" w:styleId="WW8Num683z2">
    <w:name w:val="WW8Num683z2"/>
    <w:rsid w:val="00AB3415"/>
    <w:rPr>
      <w:rFonts w:ascii="Wingdings" w:hAnsi="Wingdings"/>
    </w:rPr>
  </w:style>
  <w:style w:type="character" w:customStyle="1" w:styleId="WW8Num683z3">
    <w:name w:val="WW8Num683z3"/>
    <w:rsid w:val="00AB3415"/>
    <w:rPr>
      <w:rFonts w:ascii="Symbol" w:hAnsi="Symbol"/>
    </w:rPr>
  </w:style>
  <w:style w:type="character" w:customStyle="1" w:styleId="WW8Num683z4">
    <w:name w:val="WW8Num683z4"/>
    <w:rsid w:val="00AB3415"/>
    <w:rPr>
      <w:rFonts w:ascii="Courier New" w:hAnsi="Courier New" w:cs="Courier New"/>
    </w:rPr>
  </w:style>
  <w:style w:type="character" w:customStyle="1" w:styleId="WW8Num684z0">
    <w:name w:val="WW8Num684z0"/>
    <w:rsid w:val="00AB3415"/>
    <w:rPr>
      <w:rFonts w:ascii="Symbol" w:hAnsi="Symbol"/>
      <w:color w:val="auto"/>
    </w:rPr>
  </w:style>
  <w:style w:type="character" w:customStyle="1" w:styleId="WW8Num686z0">
    <w:name w:val="WW8Num686z0"/>
    <w:rsid w:val="00AB3415"/>
    <w:rPr>
      <w:rFonts w:ascii="Wingdings" w:hAnsi="Wingdings"/>
      <w:sz w:val="32"/>
    </w:rPr>
  </w:style>
  <w:style w:type="character" w:customStyle="1" w:styleId="WW8Num686z1">
    <w:name w:val="WW8Num686z1"/>
    <w:rsid w:val="00AB3415"/>
    <w:rPr>
      <w:rFonts w:ascii="Courier New" w:hAnsi="Courier New"/>
    </w:rPr>
  </w:style>
  <w:style w:type="character" w:customStyle="1" w:styleId="WW8Num686z2">
    <w:name w:val="WW8Num686z2"/>
    <w:rsid w:val="00AB3415"/>
    <w:rPr>
      <w:rFonts w:ascii="Wingdings" w:hAnsi="Wingdings"/>
    </w:rPr>
  </w:style>
  <w:style w:type="character" w:customStyle="1" w:styleId="WW8Num686z3">
    <w:name w:val="WW8Num686z3"/>
    <w:rsid w:val="00AB3415"/>
    <w:rPr>
      <w:rFonts w:ascii="Symbol" w:hAnsi="Symbol"/>
    </w:rPr>
  </w:style>
  <w:style w:type="character" w:customStyle="1" w:styleId="WW8Num687z0">
    <w:name w:val="WW8Num687z0"/>
    <w:rsid w:val="00AB3415"/>
    <w:rPr>
      <w:rFonts w:ascii="Times New Roman" w:hAnsi="Times New Roman"/>
    </w:rPr>
  </w:style>
  <w:style w:type="character" w:customStyle="1" w:styleId="WW8Num689z0">
    <w:name w:val="WW8Num689z0"/>
    <w:rsid w:val="00AB3415"/>
    <w:rPr>
      <w:rFonts w:ascii="Arial" w:hAnsi="Arial"/>
      <w:b/>
      <w:i w:val="0"/>
      <w:sz w:val="24"/>
    </w:rPr>
  </w:style>
  <w:style w:type="character" w:customStyle="1" w:styleId="WW8Num690z0">
    <w:name w:val="WW8Num690z0"/>
    <w:rsid w:val="00AB3415"/>
    <w:rPr>
      <w:rFonts w:ascii="Symbol" w:hAnsi="Symbol"/>
    </w:rPr>
  </w:style>
  <w:style w:type="character" w:customStyle="1" w:styleId="WW8Num691z0">
    <w:name w:val="WW8Num691z0"/>
    <w:rsid w:val="00AB3415"/>
    <w:rPr>
      <w:rFonts w:ascii="Times New Roman" w:eastAsia="Times New Roman" w:hAnsi="Times New Roman" w:cs="Times New Roman"/>
    </w:rPr>
  </w:style>
  <w:style w:type="character" w:customStyle="1" w:styleId="WW8Num691z1">
    <w:name w:val="WW8Num691z1"/>
    <w:rsid w:val="00AB3415"/>
    <w:rPr>
      <w:rFonts w:ascii="Courier New" w:hAnsi="Courier New"/>
    </w:rPr>
  </w:style>
  <w:style w:type="character" w:customStyle="1" w:styleId="WW8Num691z2">
    <w:name w:val="WW8Num691z2"/>
    <w:rsid w:val="00AB3415"/>
    <w:rPr>
      <w:rFonts w:ascii="Wingdings" w:hAnsi="Wingdings"/>
    </w:rPr>
  </w:style>
  <w:style w:type="character" w:customStyle="1" w:styleId="WW8Num691z3">
    <w:name w:val="WW8Num691z3"/>
    <w:rsid w:val="00AB3415"/>
    <w:rPr>
      <w:rFonts w:ascii="Symbol" w:hAnsi="Symbol"/>
    </w:rPr>
  </w:style>
  <w:style w:type="character" w:customStyle="1" w:styleId="WW8Num693z0">
    <w:name w:val="WW8Num693z0"/>
    <w:rsid w:val="00AB3415"/>
    <w:rPr>
      <w:rFonts w:ascii="Wingdings" w:hAnsi="Wingdings"/>
    </w:rPr>
  </w:style>
  <w:style w:type="character" w:customStyle="1" w:styleId="WW8Num696z0">
    <w:name w:val="WW8Num696z0"/>
    <w:rsid w:val="00AB3415"/>
    <w:rPr>
      <w:rFonts w:ascii="Symbol" w:hAnsi="Symbol"/>
    </w:rPr>
  </w:style>
  <w:style w:type="character" w:customStyle="1" w:styleId="WW8Num697z0">
    <w:name w:val="WW8Num697z0"/>
    <w:rsid w:val="00AB3415"/>
    <w:rPr>
      <w:rFonts w:ascii="Symbol" w:eastAsia="Times New Roman" w:hAnsi="Symbol" w:cs="Arial"/>
    </w:rPr>
  </w:style>
  <w:style w:type="character" w:customStyle="1" w:styleId="WW8Num697z1">
    <w:name w:val="WW8Num697z1"/>
    <w:rsid w:val="00AB3415"/>
    <w:rPr>
      <w:rFonts w:ascii="Courier New" w:hAnsi="Courier New"/>
    </w:rPr>
  </w:style>
  <w:style w:type="character" w:customStyle="1" w:styleId="WW8Num697z2">
    <w:name w:val="WW8Num697z2"/>
    <w:rsid w:val="00AB3415"/>
    <w:rPr>
      <w:rFonts w:ascii="Wingdings" w:hAnsi="Wingdings"/>
    </w:rPr>
  </w:style>
  <w:style w:type="character" w:customStyle="1" w:styleId="WW8Num697z3">
    <w:name w:val="WW8Num697z3"/>
    <w:rsid w:val="00AB3415"/>
    <w:rPr>
      <w:rFonts w:ascii="Symbol" w:hAnsi="Symbol"/>
    </w:rPr>
  </w:style>
  <w:style w:type="character" w:customStyle="1" w:styleId="WW8Num698z0">
    <w:name w:val="WW8Num698z0"/>
    <w:rsid w:val="00AB3415"/>
    <w:rPr>
      <w:rFonts w:ascii="Symbol" w:hAnsi="Symbol"/>
    </w:rPr>
  </w:style>
  <w:style w:type="character" w:customStyle="1" w:styleId="WW8Num699z0">
    <w:name w:val="WW8Num699z0"/>
    <w:rsid w:val="00AB3415"/>
    <w:rPr>
      <w:rFonts w:ascii="Symbol" w:hAnsi="Symbol"/>
    </w:rPr>
  </w:style>
  <w:style w:type="character" w:customStyle="1" w:styleId="WW8Num700z0">
    <w:name w:val="WW8Num700z0"/>
    <w:rsid w:val="00AB3415"/>
    <w:rPr>
      <w:rFonts w:ascii="Symbol" w:hAnsi="Symbol"/>
    </w:rPr>
  </w:style>
  <w:style w:type="character" w:customStyle="1" w:styleId="WW8Num701z0">
    <w:name w:val="WW8Num701z0"/>
    <w:rsid w:val="00AB3415"/>
    <w:rPr>
      <w:rFonts w:ascii="Symbol" w:hAnsi="Symbol"/>
    </w:rPr>
  </w:style>
  <w:style w:type="character" w:customStyle="1" w:styleId="WW8Num703z0">
    <w:name w:val="WW8Num703z0"/>
    <w:rsid w:val="00AB3415"/>
    <w:rPr>
      <w:rFonts w:ascii="Times New Roman" w:eastAsia="Times New Roman" w:hAnsi="Times New Roman" w:cs="Times New Roman"/>
    </w:rPr>
  </w:style>
  <w:style w:type="character" w:customStyle="1" w:styleId="WW8Num703z1">
    <w:name w:val="WW8Num703z1"/>
    <w:rsid w:val="00AB3415"/>
    <w:rPr>
      <w:rFonts w:ascii="Courier New" w:hAnsi="Courier New"/>
    </w:rPr>
  </w:style>
  <w:style w:type="character" w:customStyle="1" w:styleId="WW8Num703z2">
    <w:name w:val="WW8Num703z2"/>
    <w:rsid w:val="00AB3415"/>
    <w:rPr>
      <w:rFonts w:ascii="Wingdings" w:hAnsi="Wingdings"/>
    </w:rPr>
  </w:style>
  <w:style w:type="character" w:customStyle="1" w:styleId="WW8Num703z3">
    <w:name w:val="WW8Num703z3"/>
    <w:rsid w:val="00AB3415"/>
    <w:rPr>
      <w:rFonts w:ascii="Symbol" w:hAnsi="Symbol"/>
    </w:rPr>
  </w:style>
  <w:style w:type="character" w:customStyle="1" w:styleId="WW8Num704z0">
    <w:name w:val="WW8Num704z0"/>
    <w:rsid w:val="00AB3415"/>
    <w:rPr>
      <w:rFonts w:ascii="Times New Roman" w:hAnsi="Times New Roman"/>
      <w:color w:val="auto"/>
      <w:sz w:val="24"/>
    </w:rPr>
  </w:style>
  <w:style w:type="character" w:customStyle="1" w:styleId="WW8Num705z0">
    <w:name w:val="WW8Num705z0"/>
    <w:rsid w:val="00AB3415"/>
    <w:rPr>
      <w:rFonts w:ascii="Symbol" w:hAnsi="Symbol"/>
    </w:rPr>
  </w:style>
  <w:style w:type="character" w:customStyle="1" w:styleId="WW8Num706z0">
    <w:name w:val="WW8Num706z0"/>
    <w:rsid w:val="00AB3415"/>
    <w:rPr>
      <w:rFonts w:ascii="Symbol" w:eastAsia="Times New Roman" w:hAnsi="Symbol" w:cs="Times New Roman"/>
    </w:rPr>
  </w:style>
  <w:style w:type="character" w:customStyle="1" w:styleId="WW8Num706z1">
    <w:name w:val="WW8Num706z1"/>
    <w:rsid w:val="00AB3415"/>
    <w:rPr>
      <w:rFonts w:ascii="Courier New" w:hAnsi="Courier New"/>
    </w:rPr>
  </w:style>
  <w:style w:type="character" w:customStyle="1" w:styleId="WW8Num706z2">
    <w:name w:val="WW8Num706z2"/>
    <w:rsid w:val="00AB3415"/>
    <w:rPr>
      <w:rFonts w:ascii="Wingdings" w:hAnsi="Wingdings"/>
    </w:rPr>
  </w:style>
  <w:style w:type="character" w:customStyle="1" w:styleId="WW8Num706z3">
    <w:name w:val="WW8Num706z3"/>
    <w:rsid w:val="00AB3415"/>
    <w:rPr>
      <w:rFonts w:ascii="Symbol" w:hAnsi="Symbol"/>
    </w:rPr>
  </w:style>
  <w:style w:type="character" w:customStyle="1" w:styleId="WW8Num707z0">
    <w:name w:val="WW8Num707z0"/>
    <w:rsid w:val="00AB3415"/>
    <w:rPr>
      <w:rFonts w:ascii="Times New Roman" w:hAnsi="Times New Roman"/>
    </w:rPr>
  </w:style>
  <w:style w:type="character" w:customStyle="1" w:styleId="WW8Num708z0">
    <w:name w:val="WW8Num708z0"/>
    <w:rsid w:val="00AB3415"/>
    <w:rPr>
      <w:rFonts w:ascii="Wingdings" w:hAnsi="Wingdings"/>
    </w:rPr>
  </w:style>
  <w:style w:type="character" w:customStyle="1" w:styleId="WW8Num709z0">
    <w:name w:val="WW8Num709z0"/>
    <w:rsid w:val="00AB3415"/>
    <w:rPr>
      <w:rFonts w:ascii="Times New Roman" w:hAnsi="Times New Roman"/>
    </w:rPr>
  </w:style>
  <w:style w:type="character" w:customStyle="1" w:styleId="WW8Num711z0">
    <w:name w:val="WW8Num711z0"/>
    <w:rsid w:val="00AB3415"/>
    <w:rPr>
      <w:rFonts w:ascii="Times New Roman" w:hAnsi="Times New Roman"/>
    </w:rPr>
  </w:style>
  <w:style w:type="character" w:customStyle="1" w:styleId="WW8Num715z0">
    <w:name w:val="WW8Num715z0"/>
    <w:rsid w:val="00AB3415"/>
    <w:rPr>
      <w:rFonts w:ascii="Symbol" w:hAnsi="Symbol"/>
    </w:rPr>
  </w:style>
  <w:style w:type="character" w:customStyle="1" w:styleId="WW8Num716z0">
    <w:name w:val="WW8Num716z0"/>
    <w:rsid w:val="00AB3415"/>
    <w:rPr>
      <w:rFonts w:ascii="Wingdings" w:hAnsi="Wingdings"/>
      <w:b w:val="0"/>
      <w:i w:val="0"/>
      <w:sz w:val="20"/>
    </w:rPr>
  </w:style>
  <w:style w:type="character" w:customStyle="1" w:styleId="WW8Num718z0">
    <w:name w:val="WW8Num718z0"/>
    <w:rsid w:val="00AB3415"/>
    <w:rPr>
      <w:rFonts w:ascii="Wingdings" w:hAnsi="Wingdings"/>
    </w:rPr>
  </w:style>
  <w:style w:type="character" w:customStyle="1" w:styleId="WW8Num720z0">
    <w:name w:val="WW8Num720z0"/>
    <w:rsid w:val="00AB3415"/>
    <w:rPr>
      <w:rFonts w:ascii="Wingdings" w:hAnsi="Wingdings"/>
    </w:rPr>
  </w:style>
  <w:style w:type="character" w:customStyle="1" w:styleId="WW8Num722z1">
    <w:name w:val="WW8Num722z1"/>
    <w:rsid w:val="00AB3415"/>
    <w:rPr>
      <w:rFonts w:ascii="Courier New" w:hAnsi="Courier New" w:cs="System"/>
    </w:rPr>
  </w:style>
  <w:style w:type="character" w:customStyle="1" w:styleId="WW8Num722z2">
    <w:name w:val="WW8Num722z2"/>
    <w:rsid w:val="00AB3415"/>
    <w:rPr>
      <w:rFonts w:ascii="Wingdings" w:hAnsi="Wingdings"/>
    </w:rPr>
  </w:style>
  <w:style w:type="character" w:customStyle="1" w:styleId="WW8Num722z3">
    <w:name w:val="WW8Num722z3"/>
    <w:rsid w:val="00AB3415"/>
    <w:rPr>
      <w:rFonts w:ascii="Symbol" w:hAnsi="Symbol"/>
    </w:rPr>
  </w:style>
  <w:style w:type="character" w:customStyle="1" w:styleId="WW8Num724z0">
    <w:name w:val="WW8Num724z0"/>
    <w:rsid w:val="00AB3415"/>
    <w:rPr>
      <w:rFonts w:ascii="Symbol" w:hAnsi="Symbol"/>
      <w:color w:val="auto"/>
    </w:rPr>
  </w:style>
  <w:style w:type="character" w:customStyle="1" w:styleId="WW8Num727z0">
    <w:name w:val="WW8Num727z0"/>
    <w:rsid w:val="00AB3415"/>
    <w:rPr>
      <w:rFonts w:ascii="Symbol" w:hAnsi="Symbol"/>
    </w:rPr>
  </w:style>
  <w:style w:type="character" w:customStyle="1" w:styleId="WW8Num727z1">
    <w:name w:val="WW8Num727z1"/>
    <w:rsid w:val="00AB3415"/>
    <w:rPr>
      <w:rFonts w:ascii="Courier New" w:hAnsi="Courier New" w:cs="System"/>
    </w:rPr>
  </w:style>
  <w:style w:type="character" w:customStyle="1" w:styleId="WW8Num727z2">
    <w:name w:val="WW8Num727z2"/>
    <w:rsid w:val="00AB3415"/>
    <w:rPr>
      <w:rFonts w:ascii="Wingdings" w:hAnsi="Wingdings"/>
    </w:rPr>
  </w:style>
  <w:style w:type="character" w:customStyle="1" w:styleId="WW8Num728z0">
    <w:name w:val="WW8Num728z0"/>
    <w:rsid w:val="00AB3415"/>
    <w:rPr>
      <w:rFonts w:ascii="Symbol" w:hAnsi="Symbol"/>
    </w:rPr>
  </w:style>
  <w:style w:type="character" w:customStyle="1" w:styleId="WW8Num728z1">
    <w:name w:val="WW8Num728z1"/>
    <w:rsid w:val="00AB3415"/>
    <w:rPr>
      <w:rFonts w:ascii="Courier New" w:hAnsi="Courier New" w:cs="Courier New"/>
    </w:rPr>
  </w:style>
  <w:style w:type="character" w:customStyle="1" w:styleId="WW8Num728z2">
    <w:name w:val="WW8Num728z2"/>
    <w:rsid w:val="00AB3415"/>
    <w:rPr>
      <w:rFonts w:ascii="Wingdings" w:hAnsi="Wingdings"/>
    </w:rPr>
  </w:style>
  <w:style w:type="character" w:customStyle="1" w:styleId="WW8Num729z0">
    <w:name w:val="WW8Num729z0"/>
    <w:rsid w:val="00AB3415"/>
    <w:rPr>
      <w:b/>
    </w:rPr>
  </w:style>
  <w:style w:type="character" w:customStyle="1" w:styleId="WW8Num730z0">
    <w:name w:val="WW8Num730z0"/>
    <w:rsid w:val="00AB3415"/>
    <w:rPr>
      <w:rFonts w:ascii="Times New Roman" w:eastAsia="Times New Roman" w:hAnsi="Times New Roman" w:cs="Times New Roman"/>
    </w:rPr>
  </w:style>
  <w:style w:type="character" w:customStyle="1" w:styleId="WW8Num730z1">
    <w:name w:val="WW8Num730z1"/>
    <w:rsid w:val="00AB3415"/>
    <w:rPr>
      <w:rFonts w:ascii="Courier New" w:hAnsi="Courier New"/>
    </w:rPr>
  </w:style>
  <w:style w:type="character" w:customStyle="1" w:styleId="WW8Num730z2">
    <w:name w:val="WW8Num730z2"/>
    <w:rsid w:val="00AB3415"/>
    <w:rPr>
      <w:rFonts w:ascii="Wingdings" w:hAnsi="Wingdings"/>
    </w:rPr>
  </w:style>
  <w:style w:type="character" w:customStyle="1" w:styleId="WW8Num730z3">
    <w:name w:val="WW8Num730z3"/>
    <w:rsid w:val="00AB3415"/>
    <w:rPr>
      <w:rFonts w:ascii="Symbol" w:hAnsi="Symbol"/>
    </w:rPr>
  </w:style>
  <w:style w:type="character" w:customStyle="1" w:styleId="WW8Num732z0">
    <w:name w:val="WW8Num732z0"/>
    <w:rsid w:val="00AB3415"/>
    <w:rPr>
      <w:rFonts w:ascii="Times New Roman" w:hAnsi="Times New Roman"/>
      <w:color w:val="auto"/>
      <w:sz w:val="24"/>
    </w:rPr>
  </w:style>
  <w:style w:type="character" w:customStyle="1" w:styleId="WW8Num733z0">
    <w:name w:val="WW8Num733z0"/>
    <w:rsid w:val="00AB3415"/>
    <w:rPr>
      <w:rFonts w:ascii="Wingdings" w:hAnsi="Wingdings"/>
    </w:rPr>
  </w:style>
  <w:style w:type="character" w:customStyle="1" w:styleId="WW8Num734z0">
    <w:name w:val="WW8Num734z0"/>
    <w:rsid w:val="00AB3415"/>
    <w:rPr>
      <w:rFonts w:ascii="Symbol" w:hAnsi="Symbol"/>
    </w:rPr>
  </w:style>
  <w:style w:type="character" w:customStyle="1" w:styleId="WW8Num734z2">
    <w:name w:val="WW8Num734z2"/>
    <w:rsid w:val="00AB3415"/>
    <w:rPr>
      <w:rFonts w:ascii="Wingdings" w:hAnsi="Wingdings"/>
    </w:rPr>
  </w:style>
  <w:style w:type="character" w:customStyle="1" w:styleId="WW8Num734z4">
    <w:name w:val="WW8Num734z4"/>
    <w:rsid w:val="00AB3415"/>
    <w:rPr>
      <w:rFonts w:ascii="Courier New" w:hAnsi="Courier New"/>
    </w:rPr>
  </w:style>
  <w:style w:type="character" w:customStyle="1" w:styleId="WW8Num735z0">
    <w:name w:val="WW8Num735z0"/>
    <w:rsid w:val="00AB3415"/>
    <w:rPr>
      <w:rFonts w:ascii="Symbol" w:hAnsi="Symbol"/>
    </w:rPr>
  </w:style>
  <w:style w:type="character" w:customStyle="1" w:styleId="WW8Num736z0">
    <w:name w:val="WW8Num736z0"/>
    <w:rsid w:val="00AB3415"/>
    <w:rPr>
      <w:rFonts w:ascii="Times New Roman" w:eastAsia="Times New Roman" w:hAnsi="Times New Roman" w:cs="Times New Roman"/>
    </w:rPr>
  </w:style>
  <w:style w:type="character" w:customStyle="1" w:styleId="WW8Num736z1">
    <w:name w:val="WW8Num736z1"/>
    <w:rsid w:val="00AB3415"/>
    <w:rPr>
      <w:rFonts w:ascii="Courier New" w:hAnsi="Courier New"/>
    </w:rPr>
  </w:style>
  <w:style w:type="character" w:customStyle="1" w:styleId="WW8Num736z2">
    <w:name w:val="WW8Num736z2"/>
    <w:rsid w:val="00AB3415"/>
    <w:rPr>
      <w:rFonts w:ascii="Wingdings" w:hAnsi="Wingdings"/>
    </w:rPr>
  </w:style>
  <w:style w:type="character" w:customStyle="1" w:styleId="WW8Num736z3">
    <w:name w:val="WW8Num736z3"/>
    <w:rsid w:val="00AB3415"/>
    <w:rPr>
      <w:rFonts w:ascii="Symbol" w:hAnsi="Symbol"/>
    </w:rPr>
  </w:style>
  <w:style w:type="character" w:customStyle="1" w:styleId="WW8Num737z0">
    <w:name w:val="WW8Num737z0"/>
    <w:rsid w:val="00AB3415"/>
    <w:rPr>
      <w:rFonts w:ascii="Symbol" w:hAnsi="Symbol"/>
    </w:rPr>
  </w:style>
  <w:style w:type="character" w:customStyle="1" w:styleId="WW8Num739z0">
    <w:name w:val="WW8Num739z0"/>
    <w:rsid w:val="00AB3415"/>
    <w:rPr>
      <w:rFonts w:ascii="Symbol" w:hAnsi="Symbol"/>
    </w:rPr>
  </w:style>
  <w:style w:type="character" w:customStyle="1" w:styleId="WW8Num739z1">
    <w:name w:val="WW8Num739z1"/>
    <w:rsid w:val="00AB3415"/>
    <w:rPr>
      <w:rFonts w:ascii="Courier New" w:hAnsi="Courier New" w:cs="System"/>
    </w:rPr>
  </w:style>
  <w:style w:type="character" w:customStyle="1" w:styleId="WW8Num739z2">
    <w:name w:val="WW8Num739z2"/>
    <w:rsid w:val="00AB3415"/>
    <w:rPr>
      <w:rFonts w:ascii="Wingdings" w:hAnsi="Wingdings"/>
    </w:rPr>
  </w:style>
  <w:style w:type="character" w:customStyle="1" w:styleId="WW8Num740z1">
    <w:name w:val="WW8Num740z1"/>
    <w:rsid w:val="00AB3415"/>
    <w:rPr>
      <w:rFonts w:ascii="Courier New" w:hAnsi="Courier New"/>
    </w:rPr>
  </w:style>
  <w:style w:type="character" w:customStyle="1" w:styleId="WW8Num740z2">
    <w:name w:val="WW8Num740z2"/>
    <w:rsid w:val="00AB3415"/>
    <w:rPr>
      <w:rFonts w:ascii="Wingdings" w:hAnsi="Wingdings"/>
    </w:rPr>
  </w:style>
  <w:style w:type="character" w:customStyle="1" w:styleId="WW8Num740z3">
    <w:name w:val="WW8Num740z3"/>
    <w:rsid w:val="00AB3415"/>
    <w:rPr>
      <w:rFonts w:ascii="Symbol" w:hAnsi="Symbol"/>
    </w:rPr>
  </w:style>
  <w:style w:type="character" w:customStyle="1" w:styleId="WW8Num742z0">
    <w:name w:val="WW8Num742z0"/>
    <w:rsid w:val="00AB3415"/>
    <w:rPr>
      <w:rFonts w:ascii="Times New Roman" w:hAnsi="Times New Roman"/>
      <w:color w:val="auto"/>
      <w:sz w:val="24"/>
    </w:rPr>
  </w:style>
  <w:style w:type="character" w:customStyle="1" w:styleId="WW8Num744z0">
    <w:name w:val="WW8Num744z0"/>
    <w:rsid w:val="00AB3415"/>
    <w:rPr>
      <w:rFonts w:ascii="Symbol" w:hAnsi="Symbol"/>
      <w:color w:val="auto"/>
      <w:sz w:val="28"/>
    </w:rPr>
  </w:style>
  <w:style w:type="character" w:customStyle="1" w:styleId="WW8Num745z0">
    <w:name w:val="WW8Num745z0"/>
    <w:rsid w:val="00AB3415"/>
    <w:rPr>
      <w:rFonts w:ascii="Symbol" w:hAnsi="Symbol"/>
    </w:rPr>
  </w:style>
  <w:style w:type="character" w:customStyle="1" w:styleId="WW8Num746z0">
    <w:name w:val="WW8Num746z0"/>
    <w:rsid w:val="00AB3415"/>
    <w:rPr>
      <w:rFonts w:ascii="Times New Roman" w:eastAsia="Times New Roman" w:hAnsi="Times New Roman" w:cs="Times New Roman"/>
    </w:rPr>
  </w:style>
  <w:style w:type="character" w:customStyle="1" w:styleId="WW8Num746z1">
    <w:name w:val="WW8Num746z1"/>
    <w:rsid w:val="00AB3415"/>
    <w:rPr>
      <w:rFonts w:ascii="Courier New" w:hAnsi="Courier New"/>
    </w:rPr>
  </w:style>
  <w:style w:type="character" w:customStyle="1" w:styleId="WW8Num746z2">
    <w:name w:val="WW8Num746z2"/>
    <w:rsid w:val="00AB3415"/>
    <w:rPr>
      <w:rFonts w:ascii="Wingdings" w:hAnsi="Wingdings"/>
    </w:rPr>
  </w:style>
  <w:style w:type="character" w:customStyle="1" w:styleId="WW8Num746z3">
    <w:name w:val="WW8Num746z3"/>
    <w:rsid w:val="00AB3415"/>
    <w:rPr>
      <w:rFonts w:ascii="Symbol" w:hAnsi="Symbol"/>
    </w:rPr>
  </w:style>
  <w:style w:type="character" w:customStyle="1" w:styleId="WW8Num747z0">
    <w:name w:val="WW8Num747z0"/>
    <w:rsid w:val="00AB3415"/>
    <w:rPr>
      <w:rFonts w:ascii="Times New Roman" w:eastAsia="Times New Roman" w:hAnsi="Times New Roman" w:cs="Times New Roman"/>
    </w:rPr>
  </w:style>
  <w:style w:type="character" w:customStyle="1" w:styleId="WW8Num747z1">
    <w:name w:val="WW8Num747z1"/>
    <w:rsid w:val="00AB3415"/>
    <w:rPr>
      <w:rFonts w:ascii="Courier New" w:hAnsi="Courier New"/>
    </w:rPr>
  </w:style>
  <w:style w:type="character" w:customStyle="1" w:styleId="WW8Num747z2">
    <w:name w:val="WW8Num747z2"/>
    <w:rsid w:val="00AB3415"/>
    <w:rPr>
      <w:rFonts w:ascii="Wingdings" w:hAnsi="Wingdings"/>
    </w:rPr>
  </w:style>
  <w:style w:type="character" w:customStyle="1" w:styleId="WW8Num747z3">
    <w:name w:val="WW8Num747z3"/>
    <w:rsid w:val="00AB3415"/>
    <w:rPr>
      <w:rFonts w:ascii="Symbol" w:hAnsi="Symbol"/>
    </w:rPr>
  </w:style>
  <w:style w:type="character" w:customStyle="1" w:styleId="WW8Num748z0">
    <w:name w:val="WW8Num748z0"/>
    <w:rsid w:val="00AB3415"/>
    <w:rPr>
      <w:rFonts w:ascii="Wingdings" w:hAnsi="Wingdings"/>
      <w:sz w:val="20"/>
    </w:rPr>
  </w:style>
  <w:style w:type="character" w:customStyle="1" w:styleId="WW8Num749z0">
    <w:name w:val="WW8Num749z0"/>
    <w:rsid w:val="00AB3415"/>
    <w:rPr>
      <w:rFonts w:ascii="Wingdings" w:hAnsi="Wingdings"/>
    </w:rPr>
  </w:style>
  <w:style w:type="character" w:customStyle="1" w:styleId="WW8Num751z0">
    <w:name w:val="WW8Num751z0"/>
    <w:rsid w:val="00AB3415"/>
    <w:rPr>
      <w:rFonts w:ascii="Wingdings" w:hAnsi="Wingdings"/>
      <w:sz w:val="28"/>
    </w:rPr>
  </w:style>
  <w:style w:type="character" w:customStyle="1" w:styleId="WW8Num752z0">
    <w:name w:val="WW8Num752z0"/>
    <w:rsid w:val="00AB3415"/>
    <w:rPr>
      <w:rFonts w:ascii="Symbol" w:hAnsi="Symbol"/>
    </w:rPr>
  </w:style>
  <w:style w:type="character" w:customStyle="1" w:styleId="WW8Num752z1">
    <w:name w:val="WW8Num752z1"/>
    <w:rsid w:val="00AB3415"/>
    <w:rPr>
      <w:rFonts w:ascii="Courier New" w:hAnsi="Courier New"/>
    </w:rPr>
  </w:style>
  <w:style w:type="character" w:customStyle="1" w:styleId="WW8Num752z2">
    <w:name w:val="WW8Num752z2"/>
    <w:rsid w:val="00AB3415"/>
    <w:rPr>
      <w:rFonts w:ascii="Wingdings" w:hAnsi="Wingdings"/>
    </w:rPr>
  </w:style>
  <w:style w:type="character" w:customStyle="1" w:styleId="WW8Num753z0">
    <w:name w:val="WW8Num753z0"/>
    <w:rsid w:val="00AB3415"/>
    <w:rPr>
      <w:rFonts w:ascii="Symbol" w:hAnsi="Symbol"/>
    </w:rPr>
  </w:style>
  <w:style w:type="character" w:customStyle="1" w:styleId="WW8Num754z0">
    <w:name w:val="WW8Num754z0"/>
    <w:rsid w:val="00AB3415"/>
    <w:rPr>
      <w:rFonts w:ascii="Wingdings" w:hAnsi="Wingdings"/>
    </w:rPr>
  </w:style>
  <w:style w:type="character" w:customStyle="1" w:styleId="WW8Num755z0">
    <w:name w:val="WW8Num755z0"/>
    <w:rsid w:val="00AB3415"/>
    <w:rPr>
      <w:rFonts w:ascii="Wingdings" w:hAnsi="Wingdings"/>
    </w:rPr>
  </w:style>
  <w:style w:type="character" w:customStyle="1" w:styleId="WW8Num756z0">
    <w:name w:val="WW8Num756z0"/>
    <w:rsid w:val="00AB3415"/>
    <w:rPr>
      <w:rFonts w:ascii="Wingdings" w:hAnsi="Wingdings"/>
      <w:sz w:val="28"/>
    </w:rPr>
  </w:style>
  <w:style w:type="character" w:customStyle="1" w:styleId="WW8Num757z0">
    <w:name w:val="WW8Num757z0"/>
    <w:rsid w:val="00AB3415"/>
    <w:rPr>
      <w:rFonts w:ascii="Arial" w:eastAsia="Times New Roman" w:hAnsi="Arial" w:cs="Arial"/>
    </w:rPr>
  </w:style>
  <w:style w:type="character" w:customStyle="1" w:styleId="WW8Num757z1">
    <w:name w:val="WW8Num757z1"/>
    <w:rsid w:val="00AB3415"/>
    <w:rPr>
      <w:rFonts w:ascii="Courier New" w:hAnsi="Courier New" w:cs="System"/>
    </w:rPr>
  </w:style>
  <w:style w:type="character" w:customStyle="1" w:styleId="WW8Num757z2">
    <w:name w:val="WW8Num757z2"/>
    <w:rsid w:val="00AB3415"/>
    <w:rPr>
      <w:rFonts w:ascii="Wingdings" w:hAnsi="Wingdings"/>
    </w:rPr>
  </w:style>
  <w:style w:type="character" w:customStyle="1" w:styleId="WW8Num757z3">
    <w:name w:val="WW8Num757z3"/>
    <w:rsid w:val="00AB3415"/>
    <w:rPr>
      <w:rFonts w:ascii="Symbol" w:hAnsi="Symbol"/>
    </w:rPr>
  </w:style>
  <w:style w:type="character" w:customStyle="1" w:styleId="WW8Num758z0">
    <w:name w:val="WW8Num758z0"/>
    <w:rsid w:val="00AB3415"/>
    <w:rPr>
      <w:rFonts w:ascii="Times New Roman" w:hAnsi="Times New Roman"/>
    </w:rPr>
  </w:style>
  <w:style w:type="character" w:customStyle="1" w:styleId="WW8Num759z0">
    <w:name w:val="WW8Num759z0"/>
    <w:rsid w:val="00AB3415"/>
    <w:rPr>
      <w:rFonts w:ascii="Wingdings" w:hAnsi="Wingdings"/>
    </w:rPr>
  </w:style>
  <w:style w:type="character" w:customStyle="1" w:styleId="WW8Num760z0">
    <w:name w:val="WW8Num760z0"/>
    <w:rsid w:val="00AB3415"/>
    <w:rPr>
      <w:rFonts w:ascii="Wingdings" w:hAnsi="Wingdings"/>
    </w:rPr>
  </w:style>
  <w:style w:type="character" w:customStyle="1" w:styleId="WW8Num761z0">
    <w:name w:val="WW8Num761z0"/>
    <w:rsid w:val="00AB3415"/>
    <w:rPr>
      <w:rFonts w:ascii="Symbol" w:hAnsi="Symbol"/>
    </w:rPr>
  </w:style>
  <w:style w:type="character" w:customStyle="1" w:styleId="WW8Num761z1">
    <w:name w:val="WW8Num761z1"/>
    <w:rsid w:val="00AB3415"/>
    <w:rPr>
      <w:rFonts w:ascii="Courier New" w:hAnsi="Courier New"/>
    </w:rPr>
  </w:style>
  <w:style w:type="character" w:customStyle="1" w:styleId="WW8Num761z2">
    <w:name w:val="WW8Num761z2"/>
    <w:rsid w:val="00AB3415"/>
    <w:rPr>
      <w:rFonts w:ascii="Wingdings" w:hAnsi="Wingdings"/>
    </w:rPr>
  </w:style>
  <w:style w:type="character" w:customStyle="1" w:styleId="WW8Num764z0">
    <w:name w:val="WW8Num764z0"/>
    <w:rsid w:val="00AB3415"/>
    <w:rPr>
      <w:rFonts w:ascii="Symbol" w:hAnsi="Symbol"/>
    </w:rPr>
  </w:style>
  <w:style w:type="character" w:customStyle="1" w:styleId="WW8Num766z1">
    <w:name w:val="WW8Num766z1"/>
    <w:rsid w:val="00AB3415"/>
    <w:rPr>
      <w:rFonts w:ascii="Courier New" w:hAnsi="Courier New"/>
    </w:rPr>
  </w:style>
  <w:style w:type="character" w:customStyle="1" w:styleId="WW8Num766z2">
    <w:name w:val="WW8Num766z2"/>
    <w:rsid w:val="00AB3415"/>
    <w:rPr>
      <w:rFonts w:ascii="Wingdings" w:hAnsi="Wingdings"/>
    </w:rPr>
  </w:style>
  <w:style w:type="character" w:customStyle="1" w:styleId="WW8Num766z3">
    <w:name w:val="WW8Num766z3"/>
    <w:rsid w:val="00AB3415"/>
    <w:rPr>
      <w:rFonts w:ascii="Symbol" w:hAnsi="Symbol"/>
    </w:rPr>
  </w:style>
  <w:style w:type="character" w:customStyle="1" w:styleId="WW8Num767z0">
    <w:name w:val="WW8Num767z0"/>
    <w:rsid w:val="00AB3415"/>
    <w:rPr>
      <w:rFonts w:ascii="Symbol" w:hAnsi="Symbol"/>
      <w:color w:val="auto"/>
    </w:rPr>
  </w:style>
  <w:style w:type="character" w:customStyle="1" w:styleId="WW8Num770z0">
    <w:name w:val="WW8Num770z0"/>
    <w:rsid w:val="00AB3415"/>
    <w:rPr>
      <w:rFonts w:ascii="Symbol" w:hAnsi="Symbol"/>
    </w:rPr>
  </w:style>
  <w:style w:type="character" w:customStyle="1" w:styleId="WW8Num770z1">
    <w:name w:val="WW8Num770z1"/>
    <w:rsid w:val="00AB3415"/>
    <w:rPr>
      <w:rFonts w:ascii="Courier New" w:hAnsi="Courier New"/>
    </w:rPr>
  </w:style>
  <w:style w:type="character" w:customStyle="1" w:styleId="WW8Num770z2">
    <w:name w:val="WW8Num770z2"/>
    <w:rsid w:val="00AB3415"/>
    <w:rPr>
      <w:rFonts w:ascii="Wingdings" w:hAnsi="Wingdings"/>
    </w:rPr>
  </w:style>
  <w:style w:type="character" w:customStyle="1" w:styleId="WW8Num771z0">
    <w:name w:val="WW8Num771z0"/>
    <w:rsid w:val="00AB3415"/>
    <w:rPr>
      <w:rFonts w:ascii="Wingdings" w:hAnsi="Wingdings"/>
    </w:rPr>
  </w:style>
  <w:style w:type="character" w:customStyle="1" w:styleId="WW8Num772z0">
    <w:name w:val="WW8Num772z0"/>
    <w:rsid w:val="00AB3415"/>
    <w:rPr>
      <w:rFonts w:ascii="Wingdings" w:hAnsi="Wingdings"/>
    </w:rPr>
  </w:style>
  <w:style w:type="character" w:customStyle="1" w:styleId="WW8Num773z0">
    <w:name w:val="WW8Num773z0"/>
    <w:rsid w:val="00AB3415"/>
    <w:rPr>
      <w:rFonts w:ascii="Symbol" w:hAnsi="Symbol"/>
    </w:rPr>
  </w:style>
  <w:style w:type="character" w:customStyle="1" w:styleId="WW8Num776z0">
    <w:name w:val="WW8Num776z0"/>
    <w:rsid w:val="00AB3415"/>
    <w:rPr>
      <w:rFonts w:ascii="Wingdings" w:hAnsi="Wingdings"/>
      <w:sz w:val="8"/>
    </w:rPr>
  </w:style>
  <w:style w:type="character" w:customStyle="1" w:styleId="WW8Num778z0">
    <w:name w:val="WW8Num778z0"/>
    <w:rsid w:val="00AB3415"/>
    <w:rPr>
      <w:rFonts w:ascii="Wingdings" w:hAnsi="Wingdings"/>
    </w:rPr>
  </w:style>
  <w:style w:type="character" w:customStyle="1" w:styleId="WW8Num779z0">
    <w:name w:val="WW8Num779z0"/>
    <w:rsid w:val="00AB3415"/>
    <w:rPr>
      <w:rFonts w:ascii="Wingdings" w:hAnsi="Wingdings"/>
    </w:rPr>
  </w:style>
  <w:style w:type="character" w:customStyle="1" w:styleId="WW8Num782z0">
    <w:name w:val="WW8Num782z0"/>
    <w:rsid w:val="00AB3415"/>
    <w:rPr>
      <w:rFonts w:ascii="Wingdings" w:hAnsi="Wingdings"/>
    </w:rPr>
  </w:style>
  <w:style w:type="character" w:customStyle="1" w:styleId="WW8Num783z0">
    <w:name w:val="WW8Num783z0"/>
    <w:rsid w:val="00AB3415"/>
    <w:rPr>
      <w:rFonts w:ascii="Symbol" w:hAnsi="Symbol"/>
    </w:rPr>
  </w:style>
  <w:style w:type="character" w:customStyle="1" w:styleId="WW8Num784z0">
    <w:name w:val="WW8Num784z0"/>
    <w:rsid w:val="00AB3415"/>
    <w:rPr>
      <w:rFonts w:ascii="Symbol" w:hAnsi="Symbol"/>
    </w:rPr>
  </w:style>
  <w:style w:type="character" w:customStyle="1" w:styleId="WW8Num785z0">
    <w:name w:val="WW8Num785z0"/>
    <w:rsid w:val="00AB3415"/>
    <w:rPr>
      <w:rFonts w:ascii="Wingdings" w:hAnsi="Wingdings"/>
    </w:rPr>
  </w:style>
  <w:style w:type="character" w:customStyle="1" w:styleId="WW8Num787z0">
    <w:name w:val="WW8Num787z0"/>
    <w:rsid w:val="00AB3415"/>
    <w:rPr>
      <w:rFonts w:ascii="Symbol" w:hAnsi="Symbol"/>
    </w:rPr>
  </w:style>
  <w:style w:type="character" w:customStyle="1" w:styleId="WW8Num789z0">
    <w:name w:val="WW8Num789z0"/>
    <w:rsid w:val="00AB3415"/>
    <w:rPr>
      <w:rFonts w:ascii="Courier New" w:hAnsi="Courier New"/>
    </w:rPr>
  </w:style>
  <w:style w:type="character" w:customStyle="1" w:styleId="WW8Num790z0">
    <w:name w:val="WW8Num790z0"/>
    <w:rsid w:val="00AB3415"/>
    <w:rPr>
      <w:rFonts w:ascii="Times New Roman" w:hAnsi="Times New Roman"/>
    </w:rPr>
  </w:style>
  <w:style w:type="character" w:customStyle="1" w:styleId="WW8Num791z0">
    <w:name w:val="WW8Num791z0"/>
    <w:rsid w:val="00AB3415"/>
    <w:rPr>
      <w:rFonts w:ascii="Symbol" w:hAnsi="Symbol"/>
    </w:rPr>
  </w:style>
  <w:style w:type="character" w:customStyle="1" w:styleId="WW8Num792z0">
    <w:name w:val="WW8Num792z0"/>
    <w:rsid w:val="00AB3415"/>
    <w:rPr>
      <w:rFonts w:ascii="Times New Roman" w:eastAsia="Times New Roman" w:hAnsi="Times New Roman" w:cs="Times New Roman"/>
    </w:rPr>
  </w:style>
  <w:style w:type="character" w:customStyle="1" w:styleId="WW8Num792z1">
    <w:name w:val="WW8Num792z1"/>
    <w:rsid w:val="00AB3415"/>
    <w:rPr>
      <w:rFonts w:ascii="Courier New" w:hAnsi="Courier New"/>
    </w:rPr>
  </w:style>
  <w:style w:type="character" w:customStyle="1" w:styleId="WW8Num792z2">
    <w:name w:val="WW8Num792z2"/>
    <w:rsid w:val="00AB3415"/>
    <w:rPr>
      <w:rFonts w:ascii="Wingdings" w:hAnsi="Wingdings"/>
    </w:rPr>
  </w:style>
  <w:style w:type="character" w:customStyle="1" w:styleId="WW8Num792z3">
    <w:name w:val="WW8Num792z3"/>
    <w:rsid w:val="00AB3415"/>
    <w:rPr>
      <w:rFonts w:ascii="Symbol" w:hAnsi="Symbol"/>
    </w:rPr>
  </w:style>
  <w:style w:type="character" w:customStyle="1" w:styleId="WW8Num794z0">
    <w:name w:val="WW8Num794z0"/>
    <w:rsid w:val="00AB3415"/>
    <w:rPr>
      <w:rFonts w:ascii="Symbol" w:hAnsi="Symbol"/>
    </w:rPr>
  </w:style>
  <w:style w:type="character" w:customStyle="1" w:styleId="WW8Num794z1">
    <w:name w:val="WW8Num794z1"/>
    <w:rsid w:val="00AB3415"/>
    <w:rPr>
      <w:rFonts w:ascii="Times New Roman" w:eastAsia="Times New Roman" w:hAnsi="Times New Roman" w:cs="Times New Roman"/>
    </w:rPr>
  </w:style>
  <w:style w:type="character" w:customStyle="1" w:styleId="WW8Num794z2">
    <w:name w:val="WW8Num794z2"/>
    <w:rsid w:val="00AB3415"/>
    <w:rPr>
      <w:rFonts w:ascii="Wingdings" w:hAnsi="Wingdings"/>
    </w:rPr>
  </w:style>
  <w:style w:type="character" w:customStyle="1" w:styleId="WW8Num794z4">
    <w:name w:val="WW8Num794z4"/>
    <w:rsid w:val="00AB3415"/>
    <w:rPr>
      <w:rFonts w:ascii="Courier New" w:hAnsi="Courier New"/>
    </w:rPr>
  </w:style>
  <w:style w:type="character" w:customStyle="1" w:styleId="WW8Num795z0">
    <w:name w:val="WW8Num795z0"/>
    <w:rsid w:val="00AB3415"/>
    <w:rPr>
      <w:rFonts w:ascii="Symbol" w:hAnsi="Symbol"/>
    </w:rPr>
  </w:style>
  <w:style w:type="character" w:customStyle="1" w:styleId="WW8Num795z1">
    <w:name w:val="WW8Num795z1"/>
    <w:rsid w:val="00AB3415"/>
    <w:rPr>
      <w:rFonts w:ascii="Courier New" w:hAnsi="Courier New" w:cs="System"/>
    </w:rPr>
  </w:style>
  <w:style w:type="character" w:customStyle="1" w:styleId="WW8Num795z2">
    <w:name w:val="WW8Num795z2"/>
    <w:rsid w:val="00AB3415"/>
    <w:rPr>
      <w:rFonts w:ascii="Wingdings" w:hAnsi="Wingdings"/>
    </w:rPr>
  </w:style>
  <w:style w:type="character" w:customStyle="1" w:styleId="WW8Num796z0">
    <w:name w:val="WW8Num796z0"/>
    <w:rsid w:val="00AB3415"/>
    <w:rPr>
      <w:rFonts w:ascii="Symbol" w:hAnsi="Symbol"/>
    </w:rPr>
  </w:style>
  <w:style w:type="character" w:customStyle="1" w:styleId="WW8Num797z0">
    <w:name w:val="WW8Num797z0"/>
    <w:rsid w:val="00AB3415"/>
    <w:rPr>
      <w:rFonts w:ascii="Wingdings" w:hAnsi="Wingdings"/>
    </w:rPr>
  </w:style>
  <w:style w:type="character" w:customStyle="1" w:styleId="WW8Num798z0">
    <w:name w:val="WW8Num798z0"/>
    <w:rsid w:val="00AB3415"/>
    <w:rPr>
      <w:rFonts w:ascii="Symbol" w:hAnsi="Symbol"/>
    </w:rPr>
  </w:style>
  <w:style w:type="character" w:customStyle="1" w:styleId="WW8Num799z0">
    <w:name w:val="WW8Num799z0"/>
    <w:rsid w:val="00AB3415"/>
    <w:rPr>
      <w:rFonts w:ascii="Times New Roman" w:eastAsia="Times New Roman" w:hAnsi="Times New Roman" w:cs="Times New Roman"/>
    </w:rPr>
  </w:style>
  <w:style w:type="character" w:customStyle="1" w:styleId="WW8Num799z1">
    <w:name w:val="WW8Num799z1"/>
    <w:rsid w:val="00AB3415"/>
    <w:rPr>
      <w:rFonts w:ascii="Courier New" w:hAnsi="Courier New"/>
    </w:rPr>
  </w:style>
  <w:style w:type="character" w:customStyle="1" w:styleId="WW8Num799z2">
    <w:name w:val="WW8Num799z2"/>
    <w:rsid w:val="00AB3415"/>
    <w:rPr>
      <w:rFonts w:ascii="Wingdings" w:hAnsi="Wingdings"/>
    </w:rPr>
  </w:style>
  <w:style w:type="character" w:customStyle="1" w:styleId="WW8Num799z3">
    <w:name w:val="WW8Num799z3"/>
    <w:rsid w:val="00AB3415"/>
    <w:rPr>
      <w:rFonts w:ascii="Symbol" w:hAnsi="Symbol"/>
    </w:rPr>
  </w:style>
  <w:style w:type="character" w:customStyle="1" w:styleId="WW8Num800z0">
    <w:name w:val="WW8Num800z0"/>
    <w:rsid w:val="00AB3415"/>
    <w:rPr>
      <w:rFonts w:ascii="Times New Roman" w:hAnsi="Times New Roman"/>
    </w:rPr>
  </w:style>
  <w:style w:type="character" w:customStyle="1" w:styleId="WW8Num801z0">
    <w:name w:val="WW8Num801z0"/>
    <w:rsid w:val="00AB3415"/>
    <w:rPr>
      <w:rFonts w:ascii="Wingdings" w:hAnsi="Wingdings"/>
    </w:rPr>
  </w:style>
  <w:style w:type="character" w:customStyle="1" w:styleId="WW8Num801z1">
    <w:name w:val="WW8Num801z1"/>
    <w:rsid w:val="00AB3415"/>
    <w:rPr>
      <w:rFonts w:ascii="Courier New" w:hAnsi="Courier New"/>
    </w:rPr>
  </w:style>
  <w:style w:type="character" w:customStyle="1" w:styleId="WW8Num801z3">
    <w:name w:val="WW8Num801z3"/>
    <w:rsid w:val="00AB3415"/>
    <w:rPr>
      <w:rFonts w:ascii="Symbol" w:hAnsi="Symbol"/>
    </w:rPr>
  </w:style>
  <w:style w:type="character" w:customStyle="1" w:styleId="WW8Num802z0">
    <w:name w:val="WW8Num802z0"/>
    <w:rsid w:val="00AB3415"/>
    <w:rPr>
      <w:rFonts w:ascii="Symbol" w:hAnsi="Symbol"/>
    </w:rPr>
  </w:style>
  <w:style w:type="character" w:customStyle="1" w:styleId="WW8Num802z1">
    <w:name w:val="WW8Num802z1"/>
    <w:rsid w:val="00AB3415"/>
    <w:rPr>
      <w:rFonts w:ascii="Courier New" w:hAnsi="Courier New"/>
    </w:rPr>
  </w:style>
  <w:style w:type="character" w:customStyle="1" w:styleId="WW8Num802z2">
    <w:name w:val="WW8Num802z2"/>
    <w:rsid w:val="00AB3415"/>
    <w:rPr>
      <w:rFonts w:ascii="Wingdings" w:hAnsi="Wingdings"/>
    </w:rPr>
  </w:style>
  <w:style w:type="character" w:customStyle="1" w:styleId="WW8Num803z0">
    <w:name w:val="WW8Num803z0"/>
    <w:rsid w:val="00AB3415"/>
    <w:rPr>
      <w:rFonts w:ascii="Wingdings" w:hAnsi="Wingdings"/>
    </w:rPr>
  </w:style>
  <w:style w:type="character" w:customStyle="1" w:styleId="WW8Num803z1">
    <w:name w:val="WW8Num803z1"/>
    <w:rsid w:val="00AB3415"/>
    <w:rPr>
      <w:rFonts w:ascii="Wingdings" w:hAnsi="Wingdings"/>
      <w:sz w:val="16"/>
      <w:szCs w:val="20"/>
    </w:rPr>
  </w:style>
  <w:style w:type="character" w:customStyle="1" w:styleId="WW8Num803z3">
    <w:name w:val="WW8Num803z3"/>
    <w:rsid w:val="00AB3415"/>
    <w:rPr>
      <w:rFonts w:ascii="Symbol" w:hAnsi="Symbol"/>
    </w:rPr>
  </w:style>
  <w:style w:type="character" w:customStyle="1" w:styleId="WW8Num803z4">
    <w:name w:val="WW8Num803z4"/>
    <w:rsid w:val="00AB3415"/>
    <w:rPr>
      <w:rFonts w:ascii="Courier New" w:hAnsi="Courier New" w:cs="System"/>
    </w:rPr>
  </w:style>
  <w:style w:type="character" w:customStyle="1" w:styleId="WW8Num805z0">
    <w:name w:val="WW8Num805z0"/>
    <w:rsid w:val="00AB3415"/>
    <w:rPr>
      <w:rFonts w:ascii="Symbol" w:hAnsi="Symbol"/>
    </w:rPr>
  </w:style>
  <w:style w:type="character" w:customStyle="1" w:styleId="WW8Num807z0">
    <w:name w:val="WW8Num807z0"/>
    <w:rsid w:val="00AB3415"/>
    <w:rPr>
      <w:rFonts w:ascii="Times New Roman" w:hAnsi="Times New Roman"/>
    </w:rPr>
  </w:style>
  <w:style w:type="character" w:customStyle="1" w:styleId="WW8Num808z0">
    <w:name w:val="WW8Num808z0"/>
    <w:rsid w:val="00AB3415"/>
    <w:rPr>
      <w:rFonts w:ascii="Symbol" w:hAnsi="Symbol"/>
    </w:rPr>
  </w:style>
  <w:style w:type="character" w:customStyle="1" w:styleId="WW8Num809z0">
    <w:name w:val="WW8Num809z0"/>
    <w:rsid w:val="00AB3415"/>
    <w:rPr>
      <w:rFonts w:ascii="Times New Roman" w:hAnsi="Times New Roman"/>
      <w:color w:val="auto"/>
      <w:sz w:val="24"/>
    </w:rPr>
  </w:style>
  <w:style w:type="character" w:customStyle="1" w:styleId="WW8Num810z0">
    <w:name w:val="WW8Num810z0"/>
    <w:rsid w:val="00AB3415"/>
    <w:rPr>
      <w:rFonts w:ascii="Symbol" w:hAnsi="Symbol"/>
    </w:rPr>
  </w:style>
  <w:style w:type="character" w:customStyle="1" w:styleId="WW8Num812z0">
    <w:name w:val="WW8Num812z0"/>
    <w:rsid w:val="00AB3415"/>
    <w:rPr>
      <w:rFonts w:ascii="Symbol" w:hAnsi="Symbol"/>
    </w:rPr>
  </w:style>
  <w:style w:type="character" w:customStyle="1" w:styleId="WW8Num814z0">
    <w:name w:val="WW8Num814z0"/>
    <w:rsid w:val="00AB3415"/>
    <w:rPr>
      <w:rFonts w:ascii="Times New Roman" w:eastAsia="Times New Roman" w:hAnsi="Times New Roman" w:cs="Times New Roman"/>
    </w:rPr>
  </w:style>
  <w:style w:type="character" w:customStyle="1" w:styleId="WW8Num814z1">
    <w:name w:val="WW8Num814z1"/>
    <w:rsid w:val="00AB3415"/>
    <w:rPr>
      <w:rFonts w:ascii="Courier New" w:hAnsi="Courier New"/>
    </w:rPr>
  </w:style>
  <w:style w:type="character" w:customStyle="1" w:styleId="WW8Num814z2">
    <w:name w:val="WW8Num814z2"/>
    <w:rsid w:val="00AB3415"/>
    <w:rPr>
      <w:rFonts w:ascii="Wingdings" w:hAnsi="Wingdings"/>
    </w:rPr>
  </w:style>
  <w:style w:type="character" w:customStyle="1" w:styleId="WW8Num814z3">
    <w:name w:val="WW8Num814z3"/>
    <w:rsid w:val="00AB3415"/>
    <w:rPr>
      <w:rFonts w:ascii="Symbol" w:hAnsi="Symbol"/>
    </w:rPr>
  </w:style>
  <w:style w:type="character" w:customStyle="1" w:styleId="WW8Num815z0">
    <w:name w:val="WW8Num815z0"/>
    <w:rsid w:val="00AB3415"/>
    <w:rPr>
      <w:rFonts w:ascii="Symbol" w:hAnsi="Symbol"/>
      <w:color w:val="auto"/>
    </w:rPr>
  </w:style>
  <w:style w:type="character" w:customStyle="1" w:styleId="WW8Num815z1">
    <w:name w:val="WW8Num815z1"/>
    <w:rsid w:val="00AB3415"/>
    <w:rPr>
      <w:rFonts w:ascii="Courier New" w:hAnsi="Courier New" w:cs="Courier New"/>
    </w:rPr>
  </w:style>
  <w:style w:type="character" w:customStyle="1" w:styleId="WW8Num815z2">
    <w:name w:val="WW8Num815z2"/>
    <w:rsid w:val="00AB3415"/>
    <w:rPr>
      <w:rFonts w:ascii="Wingdings" w:hAnsi="Wingdings"/>
    </w:rPr>
  </w:style>
  <w:style w:type="character" w:customStyle="1" w:styleId="WW8Num815z3">
    <w:name w:val="WW8Num815z3"/>
    <w:rsid w:val="00AB3415"/>
    <w:rPr>
      <w:rFonts w:ascii="Symbol" w:hAnsi="Symbol"/>
    </w:rPr>
  </w:style>
  <w:style w:type="character" w:customStyle="1" w:styleId="WW8Num817z0">
    <w:name w:val="WW8Num817z0"/>
    <w:rsid w:val="00AB3415"/>
    <w:rPr>
      <w:rFonts w:ascii="Symbol" w:hAnsi="Symbol"/>
    </w:rPr>
  </w:style>
  <w:style w:type="character" w:customStyle="1" w:styleId="WW8Num818z0">
    <w:name w:val="WW8Num818z0"/>
    <w:rsid w:val="00AB3415"/>
    <w:rPr>
      <w:rFonts w:ascii="Wingdings" w:hAnsi="Wingdings"/>
      <w:color w:val="auto"/>
      <w:sz w:val="28"/>
    </w:rPr>
  </w:style>
  <w:style w:type="character" w:customStyle="1" w:styleId="WW8Num818z1">
    <w:name w:val="WW8Num818z1"/>
    <w:rsid w:val="00AB3415"/>
    <w:rPr>
      <w:rFonts w:ascii="Courier New" w:hAnsi="Courier New"/>
    </w:rPr>
  </w:style>
  <w:style w:type="character" w:customStyle="1" w:styleId="WW8Num818z2">
    <w:name w:val="WW8Num818z2"/>
    <w:rsid w:val="00AB3415"/>
    <w:rPr>
      <w:rFonts w:ascii="Wingdings" w:hAnsi="Wingdings"/>
    </w:rPr>
  </w:style>
  <w:style w:type="character" w:customStyle="1" w:styleId="WW8Num818z3">
    <w:name w:val="WW8Num818z3"/>
    <w:rsid w:val="00AB3415"/>
    <w:rPr>
      <w:rFonts w:ascii="Symbol" w:hAnsi="Symbol"/>
    </w:rPr>
  </w:style>
  <w:style w:type="character" w:customStyle="1" w:styleId="WW8Num819z0">
    <w:name w:val="WW8Num819z0"/>
    <w:rsid w:val="00AB3415"/>
    <w:rPr>
      <w:rFonts w:ascii="Symbol" w:hAnsi="Symbol"/>
      <w:color w:val="auto"/>
      <w:sz w:val="28"/>
    </w:rPr>
  </w:style>
  <w:style w:type="character" w:customStyle="1" w:styleId="WW8Num820z0">
    <w:name w:val="WW8Num820z0"/>
    <w:rsid w:val="00AB3415"/>
    <w:rPr>
      <w:rFonts w:ascii="Wingdings" w:hAnsi="Wingdings"/>
      <w:sz w:val="28"/>
    </w:rPr>
  </w:style>
  <w:style w:type="character" w:customStyle="1" w:styleId="WW8Num824z0">
    <w:name w:val="WW8Num824z0"/>
    <w:rsid w:val="00AB3415"/>
    <w:rPr>
      <w:rFonts w:ascii="Times New Roman" w:eastAsia="Times New Roman" w:hAnsi="Times New Roman" w:cs="Times New Roman"/>
    </w:rPr>
  </w:style>
  <w:style w:type="character" w:customStyle="1" w:styleId="WW8Num824z1">
    <w:name w:val="WW8Num824z1"/>
    <w:rsid w:val="00AB3415"/>
    <w:rPr>
      <w:rFonts w:ascii="Courier New" w:hAnsi="Courier New"/>
    </w:rPr>
  </w:style>
  <w:style w:type="character" w:customStyle="1" w:styleId="WW8Num824z2">
    <w:name w:val="WW8Num824z2"/>
    <w:rsid w:val="00AB3415"/>
    <w:rPr>
      <w:rFonts w:ascii="Wingdings" w:hAnsi="Wingdings"/>
    </w:rPr>
  </w:style>
  <w:style w:type="character" w:customStyle="1" w:styleId="WW8Num824z3">
    <w:name w:val="WW8Num824z3"/>
    <w:rsid w:val="00AB3415"/>
    <w:rPr>
      <w:rFonts w:ascii="Symbol" w:hAnsi="Symbol"/>
    </w:rPr>
  </w:style>
  <w:style w:type="character" w:customStyle="1" w:styleId="WW8Num825z0">
    <w:name w:val="WW8Num825z0"/>
    <w:rsid w:val="00AB3415"/>
    <w:rPr>
      <w:rFonts w:ascii="Wingdings" w:hAnsi="Wingdings"/>
    </w:rPr>
  </w:style>
  <w:style w:type="character" w:customStyle="1" w:styleId="WW8Num826z0">
    <w:name w:val="WW8Num826z0"/>
    <w:rsid w:val="00AB3415"/>
    <w:rPr>
      <w:rFonts w:ascii="Symbol" w:hAnsi="Symbol"/>
    </w:rPr>
  </w:style>
  <w:style w:type="character" w:customStyle="1" w:styleId="WW8Num826z1">
    <w:name w:val="WW8Num826z1"/>
    <w:rsid w:val="00AB3415"/>
    <w:rPr>
      <w:rFonts w:ascii="Courier New" w:hAnsi="Courier New"/>
    </w:rPr>
  </w:style>
  <w:style w:type="character" w:customStyle="1" w:styleId="WW8Num826z2">
    <w:name w:val="WW8Num826z2"/>
    <w:rsid w:val="00AB3415"/>
    <w:rPr>
      <w:rFonts w:ascii="Wingdings" w:hAnsi="Wingdings"/>
    </w:rPr>
  </w:style>
  <w:style w:type="character" w:customStyle="1" w:styleId="WW8Num828z0">
    <w:name w:val="WW8Num828z0"/>
    <w:rsid w:val="00AB3415"/>
    <w:rPr>
      <w:rFonts w:ascii="Symbol" w:hAnsi="Symbol"/>
    </w:rPr>
  </w:style>
  <w:style w:type="character" w:customStyle="1" w:styleId="WW8Num832z0">
    <w:name w:val="WW8Num832z0"/>
    <w:rsid w:val="00AB3415"/>
    <w:rPr>
      <w:rFonts w:ascii="Symbol" w:hAnsi="Symbol"/>
    </w:rPr>
  </w:style>
  <w:style w:type="character" w:customStyle="1" w:styleId="WW8Num833z0">
    <w:name w:val="WW8Num833z0"/>
    <w:rsid w:val="00AB3415"/>
    <w:rPr>
      <w:rFonts w:ascii="Symbol" w:hAnsi="Symbol"/>
      <w:sz w:val="20"/>
    </w:rPr>
  </w:style>
  <w:style w:type="character" w:customStyle="1" w:styleId="WW8Num833z1">
    <w:name w:val="WW8Num833z1"/>
    <w:rsid w:val="00AB3415"/>
    <w:rPr>
      <w:rFonts w:ascii="Times New Roman" w:eastAsia="Times New Roman" w:hAnsi="Times New Roman" w:cs="Times New Roman"/>
    </w:rPr>
  </w:style>
  <w:style w:type="character" w:customStyle="1" w:styleId="WW8Num833z2">
    <w:name w:val="WW8Num833z2"/>
    <w:rsid w:val="00AB3415"/>
    <w:rPr>
      <w:rFonts w:ascii="Wingdings" w:hAnsi="Wingdings"/>
      <w:sz w:val="20"/>
    </w:rPr>
  </w:style>
  <w:style w:type="character" w:customStyle="1" w:styleId="WW8Num834z0">
    <w:name w:val="WW8Num834z0"/>
    <w:rsid w:val="00AB3415"/>
    <w:rPr>
      <w:rFonts w:ascii="Symbol" w:hAnsi="Symbol"/>
      <w:color w:val="auto"/>
    </w:rPr>
  </w:style>
  <w:style w:type="character" w:customStyle="1" w:styleId="WW8Num836z0">
    <w:name w:val="WW8Num836z0"/>
    <w:rsid w:val="00AB3415"/>
    <w:rPr>
      <w:rFonts w:ascii="Wingdings" w:hAnsi="Wingdings"/>
    </w:rPr>
  </w:style>
  <w:style w:type="character" w:customStyle="1" w:styleId="WW8Num836z1">
    <w:name w:val="WW8Num836z1"/>
    <w:rsid w:val="00AB3415"/>
    <w:rPr>
      <w:rFonts w:ascii="Courier New" w:hAnsi="Courier New"/>
    </w:rPr>
  </w:style>
  <w:style w:type="character" w:customStyle="1" w:styleId="WW8Num836z3">
    <w:name w:val="WW8Num836z3"/>
    <w:rsid w:val="00AB3415"/>
    <w:rPr>
      <w:rFonts w:ascii="Symbol" w:hAnsi="Symbol"/>
    </w:rPr>
  </w:style>
  <w:style w:type="character" w:customStyle="1" w:styleId="WW8Num838z0">
    <w:name w:val="WW8Num838z0"/>
    <w:rsid w:val="00AB3415"/>
    <w:rPr>
      <w:rFonts w:ascii="Symbol" w:hAnsi="Symbol"/>
    </w:rPr>
  </w:style>
  <w:style w:type="character" w:customStyle="1" w:styleId="WW8Num839z0">
    <w:name w:val="WW8Num839z0"/>
    <w:rsid w:val="00AB3415"/>
    <w:rPr>
      <w:rFonts w:ascii="Symbol" w:hAnsi="Symbol"/>
      <w:color w:val="auto"/>
    </w:rPr>
  </w:style>
  <w:style w:type="character" w:customStyle="1" w:styleId="WW8Num839z1">
    <w:name w:val="WW8Num839z1"/>
    <w:rsid w:val="00AB3415"/>
    <w:rPr>
      <w:rFonts w:ascii="Courier New" w:hAnsi="Courier New" w:cs="Courier New"/>
    </w:rPr>
  </w:style>
  <w:style w:type="character" w:customStyle="1" w:styleId="WW8Num839z2">
    <w:name w:val="WW8Num839z2"/>
    <w:rsid w:val="00AB3415"/>
    <w:rPr>
      <w:rFonts w:ascii="Wingdings" w:hAnsi="Wingdings"/>
    </w:rPr>
  </w:style>
  <w:style w:type="character" w:customStyle="1" w:styleId="WW8Num839z3">
    <w:name w:val="WW8Num839z3"/>
    <w:rsid w:val="00AB3415"/>
    <w:rPr>
      <w:rFonts w:ascii="Symbol" w:hAnsi="Symbol"/>
    </w:rPr>
  </w:style>
  <w:style w:type="character" w:customStyle="1" w:styleId="WW8Num840z0">
    <w:name w:val="WW8Num840z0"/>
    <w:rsid w:val="00AB3415"/>
    <w:rPr>
      <w:rFonts w:ascii="Wingdings" w:hAnsi="Wingdings"/>
    </w:rPr>
  </w:style>
  <w:style w:type="character" w:customStyle="1" w:styleId="WW8Num840z1">
    <w:name w:val="WW8Num840z1"/>
    <w:rsid w:val="00AB3415"/>
    <w:rPr>
      <w:rFonts w:ascii="Courier New" w:hAnsi="Courier New"/>
    </w:rPr>
  </w:style>
  <w:style w:type="character" w:customStyle="1" w:styleId="WW8Num840z3">
    <w:name w:val="WW8Num840z3"/>
    <w:rsid w:val="00AB3415"/>
    <w:rPr>
      <w:rFonts w:ascii="Symbol" w:hAnsi="Symbol"/>
    </w:rPr>
  </w:style>
  <w:style w:type="character" w:customStyle="1" w:styleId="WW8Num841z1">
    <w:name w:val="WW8Num841z1"/>
    <w:rsid w:val="00AB3415"/>
    <w:rPr>
      <w:rFonts w:ascii="Courier New" w:hAnsi="Courier New" w:cs="System"/>
    </w:rPr>
  </w:style>
  <w:style w:type="character" w:customStyle="1" w:styleId="WW8Num841z2">
    <w:name w:val="WW8Num841z2"/>
    <w:rsid w:val="00AB3415"/>
    <w:rPr>
      <w:rFonts w:ascii="Wingdings" w:hAnsi="Wingdings"/>
    </w:rPr>
  </w:style>
  <w:style w:type="character" w:customStyle="1" w:styleId="WW8Num841z3">
    <w:name w:val="WW8Num841z3"/>
    <w:rsid w:val="00AB3415"/>
    <w:rPr>
      <w:rFonts w:ascii="Symbol" w:hAnsi="Symbol"/>
    </w:rPr>
  </w:style>
  <w:style w:type="character" w:customStyle="1" w:styleId="WW8Num842z0">
    <w:name w:val="WW8Num842z0"/>
    <w:rsid w:val="00AB3415"/>
    <w:rPr>
      <w:rFonts w:ascii="Zapf Dingbats" w:hAnsi="Zapf Dingbats"/>
    </w:rPr>
  </w:style>
  <w:style w:type="character" w:customStyle="1" w:styleId="WW8Num845z0">
    <w:name w:val="WW8Num845z0"/>
    <w:rsid w:val="00AB3415"/>
    <w:rPr>
      <w:rFonts w:ascii="Times New Roman" w:hAnsi="Times New Roman"/>
      <w:color w:val="auto"/>
      <w:sz w:val="24"/>
    </w:rPr>
  </w:style>
  <w:style w:type="character" w:customStyle="1" w:styleId="WW8Num847z0">
    <w:name w:val="WW8Num847z0"/>
    <w:rsid w:val="00AB3415"/>
    <w:rPr>
      <w:rFonts w:ascii="Symbol" w:hAnsi="Symbol"/>
    </w:rPr>
  </w:style>
  <w:style w:type="character" w:customStyle="1" w:styleId="WW8Num848z0">
    <w:name w:val="WW8Num848z0"/>
    <w:rsid w:val="00AB3415"/>
    <w:rPr>
      <w:rFonts w:ascii="Wingdings" w:hAnsi="Wingdings"/>
    </w:rPr>
  </w:style>
  <w:style w:type="character" w:customStyle="1" w:styleId="WW8Num851z0">
    <w:name w:val="WW8Num851z0"/>
    <w:rsid w:val="00AB3415"/>
    <w:rPr>
      <w:rFonts w:ascii="Wingdings" w:hAnsi="Wingdings"/>
    </w:rPr>
  </w:style>
  <w:style w:type="character" w:customStyle="1" w:styleId="WW8Num851z1">
    <w:name w:val="WW8Num851z1"/>
    <w:rsid w:val="00AB3415"/>
    <w:rPr>
      <w:rFonts w:ascii="Courier New" w:hAnsi="Courier New"/>
    </w:rPr>
  </w:style>
  <w:style w:type="character" w:customStyle="1" w:styleId="WW8Num851z3">
    <w:name w:val="WW8Num851z3"/>
    <w:rsid w:val="00AB3415"/>
    <w:rPr>
      <w:rFonts w:ascii="Symbol" w:hAnsi="Symbol"/>
    </w:rPr>
  </w:style>
  <w:style w:type="character" w:customStyle="1" w:styleId="WW8Num852z0">
    <w:name w:val="WW8Num852z0"/>
    <w:rsid w:val="00AB3415"/>
    <w:rPr>
      <w:rFonts w:ascii="Symbol" w:hAnsi="Symbol"/>
    </w:rPr>
  </w:style>
  <w:style w:type="character" w:customStyle="1" w:styleId="WW8Num852z2">
    <w:name w:val="WW8Num852z2"/>
    <w:rsid w:val="00AB3415"/>
    <w:rPr>
      <w:rFonts w:ascii="Wingdings" w:hAnsi="Wingdings"/>
    </w:rPr>
  </w:style>
  <w:style w:type="character" w:customStyle="1" w:styleId="WW8Num852z4">
    <w:name w:val="WW8Num852z4"/>
    <w:rsid w:val="00AB3415"/>
    <w:rPr>
      <w:rFonts w:ascii="Courier New" w:hAnsi="Courier New"/>
    </w:rPr>
  </w:style>
  <w:style w:type="character" w:customStyle="1" w:styleId="WW8Num853z1">
    <w:name w:val="WW8Num853z1"/>
    <w:rsid w:val="00AB3415"/>
    <w:rPr>
      <w:rFonts w:ascii="Symbol" w:hAnsi="Symbol"/>
    </w:rPr>
  </w:style>
  <w:style w:type="character" w:customStyle="1" w:styleId="WW8Num853z2">
    <w:name w:val="WW8Num853z2"/>
    <w:rsid w:val="00AB3415"/>
    <w:rPr>
      <w:rFonts w:ascii="Wingdings" w:hAnsi="Wingdings"/>
    </w:rPr>
  </w:style>
  <w:style w:type="character" w:customStyle="1" w:styleId="WW8Num853z4">
    <w:name w:val="WW8Num853z4"/>
    <w:rsid w:val="00AB3415"/>
    <w:rPr>
      <w:rFonts w:ascii="Courier New" w:hAnsi="Courier New"/>
    </w:rPr>
  </w:style>
  <w:style w:type="character" w:customStyle="1" w:styleId="WW8Num854z0">
    <w:name w:val="WW8Num854z0"/>
    <w:rsid w:val="00AB3415"/>
    <w:rPr>
      <w:rFonts w:ascii="Times New Roman" w:eastAsia="Times New Roman" w:hAnsi="Times New Roman" w:cs="Times New Roman"/>
    </w:rPr>
  </w:style>
  <w:style w:type="character" w:customStyle="1" w:styleId="WW8Num854z1">
    <w:name w:val="WW8Num854z1"/>
    <w:rsid w:val="00AB3415"/>
    <w:rPr>
      <w:rFonts w:ascii="Courier New" w:hAnsi="Courier New"/>
    </w:rPr>
  </w:style>
  <w:style w:type="character" w:customStyle="1" w:styleId="WW8Num854z2">
    <w:name w:val="WW8Num854z2"/>
    <w:rsid w:val="00AB3415"/>
    <w:rPr>
      <w:rFonts w:ascii="Wingdings" w:hAnsi="Wingdings"/>
    </w:rPr>
  </w:style>
  <w:style w:type="character" w:customStyle="1" w:styleId="WW8Num854z3">
    <w:name w:val="WW8Num854z3"/>
    <w:rsid w:val="00AB3415"/>
    <w:rPr>
      <w:rFonts w:ascii="Symbol" w:hAnsi="Symbol"/>
    </w:rPr>
  </w:style>
  <w:style w:type="character" w:customStyle="1" w:styleId="WW8Num855z0">
    <w:name w:val="WW8Num855z0"/>
    <w:rsid w:val="00AB3415"/>
    <w:rPr>
      <w:rFonts w:ascii="Symbol" w:hAnsi="Symbol"/>
    </w:rPr>
  </w:style>
  <w:style w:type="character" w:customStyle="1" w:styleId="WW8Num858z0">
    <w:name w:val="WW8Num858z0"/>
    <w:rsid w:val="00AB3415"/>
    <w:rPr>
      <w:rFonts w:ascii="Symbol" w:hAnsi="Symbol"/>
    </w:rPr>
  </w:style>
  <w:style w:type="character" w:customStyle="1" w:styleId="WW8Num858z1">
    <w:name w:val="WW8Num858z1"/>
    <w:rsid w:val="00AB3415"/>
    <w:rPr>
      <w:rFonts w:ascii="Courier New" w:hAnsi="Courier New"/>
    </w:rPr>
  </w:style>
  <w:style w:type="character" w:customStyle="1" w:styleId="WW8Num858z2">
    <w:name w:val="WW8Num858z2"/>
    <w:rsid w:val="00AB3415"/>
    <w:rPr>
      <w:rFonts w:ascii="Wingdings" w:hAnsi="Wingdings"/>
    </w:rPr>
  </w:style>
  <w:style w:type="character" w:customStyle="1" w:styleId="WW8Num859z0">
    <w:name w:val="WW8Num859z0"/>
    <w:rsid w:val="00AB3415"/>
    <w:rPr>
      <w:rFonts w:ascii="Symbol" w:hAnsi="Symbol"/>
      <w:color w:val="auto"/>
    </w:rPr>
  </w:style>
  <w:style w:type="character" w:customStyle="1" w:styleId="WW8Num860z0">
    <w:name w:val="WW8Num860z0"/>
    <w:rsid w:val="00AB3415"/>
    <w:rPr>
      <w:rFonts w:ascii="Wingdings" w:hAnsi="Wingdings"/>
      <w:sz w:val="28"/>
    </w:rPr>
  </w:style>
  <w:style w:type="character" w:customStyle="1" w:styleId="WW8Num861z0">
    <w:name w:val="WW8Num861z0"/>
    <w:rsid w:val="00AB3415"/>
    <w:rPr>
      <w:rFonts w:ascii="Symbol" w:hAnsi="Symbol"/>
    </w:rPr>
  </w:style>
  <w:style w:type="character" w:customStyle="1" w:styleId="WW8Num861z1">
    <w:name w:val="WW8Num861z1"/>
    <w:rsid w:val="00AB3415"/>
    <w:rPr>
      <w:rFonts w:ascii="Courier New" w:hAnsi="Courier New" w:cs="System"/>
    </w:rPr>
  </w:style>
  <w:style w:type="character" w:customStyle="1" w:styleId="WW8Num861z2">
    <w:name w:val="WW8Num861z2"/>
    <w:rsid w:val="00AB3415"/>
    <w:rPr>
      <w:rFonts w:ascii="Wingdings" w:hAnsi="Wingdings"/>
    </w:rPr>
  </w:style>
  <w:style w:type="character" w:customStyle="1" w:styleId="WW8Num862z0">
    <w:name w:val="WW8Num862z0"/>
    <w:rsid w:val="00AB3415"/>
    <w:rPr>
      <w:rFonts w:ascii="Symbol" w:hAnsi="Symbol"/>
    </w:rPr>
  </w:style>
  <w:style w:type="character" w:customStyle="1" w:styleId="WW8Num864z0">
    <w:name w:val="WW8Num864z0"/>
    <w:rsid w:val="00AB3415"/>
    <w:rPr>
      <w:rFonts w:ascii="Symbol" w:hAnsi="Symbol"/>
    </w:rPr>
  </w:style>
  <w:style w:type="character" w:customStyle="1" w:styleId="WW8Num865z1">
    <w:name w:val="WW8Num865z1"/>
    <w:rsid w:val="00AB3415"/>
    <w:rPr>
      <w:rFonts w:ascii="Symbol" w:hAnsi="Symbol"/>
    </w:rPr>
  </w:style>
  <w:style w:type="character" w:customStyle="1" w:styleId="WW8Num865z2">
    <w:name w:val="WW8Num865z2"/>
    <w:rsid w:val="00AB3415"/>
    <w:rPr>
      <w:rFonts w:ascii="Wingdings" w:hAnsi="Wingdings"/>
    </w:rPr>
  </w:style>
  <w:style w:type="character" w:customStyle="1" w:styleId="WW8Num865z4">
    <w:name w:val="WW8Num865z4"/>
    <w:rsid w:val="00AB3415"/>
    <w:rPr>
      <w:rFonts w:ascii="Courier New" w:hAnsi="Courier New"/>
    </w:rPr>
  </w:style>
  <w:style w:type="character" w:customStyle="1" w:styleId="WW8Num867z1">
    <w:name w:val="WW8Num867z1"/>
    <w:rsid w:val="00AB3415"/>
    <w:rPr>
      <w:rFonts w:ascii="Courier New" w:hAnsi="Courier New"/>
    </w:rPr>
  </w:style>
  <w:style w:type="character" w:customStyle="1" w:styleId="WW8Num867z2">
    <w:name w:val="WW8Num867z2"/>
    <w:rsid w:val="00AB3415"/>
    <w:rPr>
      <w:rFonts w:ascii="Wingdings" w:hAnsi="Wingdings"/>
    </w:rPr>
  </w:style>
  <w:style w:type="character" w:customStyle="1" w:styleId="WW8Num867z3">
    <w:name w:val="WW8Num867z3"/>
    <w:rsid w:val="00AB3415"/>
    <w:rPr>
      <w:rFonts w:ascii="Symbol" w:hAnsi="Symbol"/>
    </w:rPr>
  </w:style>
  <w:style w:type="character" w:customStyle="1" w:styleId="WW8Num868z0">
    <w:name w:val="WW8Num868z0"/>
    <w:rsid w:val="00AB3415"/>
    <w:rPr>
      <w:rFonts w:ascii="Symbol" w:hAnsi="Symbol"/>
    </w:rPr>
  </w:style>
  <w:style w:type="character" w:customStyle="1" w:styleId="WW8Num868z1">
    <w:name w:val="WW8Num868z1"/>
    <w:rsid w:val="00AB3415"/>
    <w:rPr>
      <w:rFonts w:ascii="Courier New" w:hAnsi="Courier New" w:cs="System"/>
    </w:rPr>
  </w:style>
  <w:style w:type="character" w:customStyle="1" w:styleId="WW8Num868z2">
    <w:name w:val="WW8Num868z2"/>
    <w:rsid w:val="00AB3415"/>
    <w:rPr>
      <w:rFonts w:ascii="Wingdings" w:hAnsi="Wingdings"/>
    </w:rPr>
  </w:style>
  <w:style w:type="character" w:customStyle="1" w:styleId="WW8Num869z0">
    <w:name w:val="WW8Num869z0"/>
    <w:rsid w:val="00AB3415"/>
    <w:rPr>
      <w:rFonts w:ascii="Times New Roman" w:hAnsi="Times New Roman"/>
    </w:rPr>
  </w:style>
  <w:style w:type="character" w:customStyle="1" w:styleId="WW8Num870z1">
    <w:name w:val="WW8Num870z1"/>
    <w:rsid w:val="00AB3415"/>
    <w:rPr>
      <w:rFonts w:ascii="Courier New" w:hAnsi="Courier New"/>
    </w:rPr>
  </w:style>
  <w:style w:type="character" w:customStyle="1" w:styleId="WW8Num870z2">
    <w:name w:val="WW8Num870z2"/>
    <w:rsid w:val="00AB3415"/>
    <w:rPr>
      <w:rFonts w:ascii="Wingdings" w:hAnsi="Wingdings"/>
    </w:rPr>
  </w:style>
  <w:style w:type="character" w:customStyle="1" w:styleId="WW8Num870z3">
    <w:name w:val="WW8Num870z3"/>
    <w:rsid w:val="00AB3415"/>
    <w:rPr>
      <w:rFonts w:ascii="Symbol" w:hAnsi="Symbol"/>
    </w:rPr>
  </w:style>
  <w:style w:type="character" w:customStyle="1" w:styleId="WW8Num872z0">
    <w:name w:val="WW8Num872z0"/>
    <w:rsid w:val="00AB3415"/>
    <w:rPr>
      <w:rFonts w:ascii="Symbol" w:hAnsi="Symbol"/>
      <w:color w:val="auto"/>
    </w:rPr>
  </w:style>
  <w:style w:type="character" w:customStyle="1" w:styleId="WW8Num872z1">
    <w:name w:val="WW8Num872z1"/>
    <w:rsid w:val="00AB3415"/>
    <w:rPr>
      <w:rFonts w:ascii="Wingdings" w:hAnsi="Wingdings"/>
      <w:color w:val="auto"/>
    </w:rPr>
  </w:style>
  <w:style w:type="character" w:customStyle="1" w:styleId="WW8Num872z2">
    <w:name w:val="WW8Num872z2"/>
    <w:rsid w:val="00AB3415"/>
    <w:rPr>
      <w:rFonts w:ascii="Wingdings" w:hAnsi="Wingdings"/>
    </w:rPr>
  </w:style>
  <w:style w:type="character" w:customStyle="1" w:styleId="WW8Num872z3">
    <w:name w:val="WW8Num872z3"/>
    <w:rsid w:val="00AB3415"/>
    <w:rPr>
      <w:rFonts w:ascii="Symbol" w:hAnsi="Symbol"/>
    </w:rPr>
  </w:style>
  <w:style w:type="character" w:customStyle="1" w:styleId="WW8Num872z4">
    <w:name w:val="WW8Num872z4"/>
    <w:rsid w:val="00AB3415"/>
    <w:rPr>
      <w:rFonts w:ascii="Courier New" w:hAnsi="Courier New"/>
    </w:rPr>
  </w:style>
  <w:style w:type="character" w:customStyle="1" w:styleId="WW8Num873z0">
    <w:name w:val="WW8Num873z0"/>
    <w:rsid w:val="00AB3415"/>
    <w:rPr>
      <w:rFonts w:ascii="Symbol" w:hAnsi="Symbol"/>
    </w:rPr>
  </w:style>
  <w:style w:type="character" w:customStyle="1" w:styleId="WW8Num874z0">
    <w:name w:val="WW8Num874z0"/>
    <w:rsid w:val="00AB3415"/>
    <w:rPr>
      <w:rFonts w:ascii="Symbol" w:hAnsi="Symbol"/>
    </w:rPr>
  </w:style>
  <w:style w:type="character" w:customStyle="1" w:styleId="WW8Num875z0">
    <w:name w:val="WW8Num875z0"/>
    <w:rsid w:val="00AB3415"/>
    <w:rPr>
      <w:rFonts w:ascii="Symbol" w:hAnsi="Symbol"/>
    </w:rPr>
  </w:style>
  <w:style w:type="character" w:customStyle="1" w:styleId="WW8Num876z0">
    <w:name w:val="WW8Num876z0"/>
    <w:rsid w:val="00AB3415"/>
    <w:rPr>
      <w:rFonts w:ascii="Wingdings" w:hAnsi="Wingdings"/>
      <w:color w:val="auto"/>
      <w:sz w:val="28"/>
    </w:rPr>
  </w:style>
  <w:style w:type="character" w:customStyle="1" w:styleId="WW8Num876z1">
    <w:name w:val="WW8Num876z1"/>
    <w:rsid w:val="00AB3415"/>
    <w:rPr>
      <w:rFonts w:ascii="Courier New" w:hAnsi="Courier New"/>
    </w:rPr>
  </w:style>
  <w:style w:type="character" w:customStyle="1" w:styleId="WW8Num876z2">
    <w:name w:val="WW8Num876z2"/>
    <w:rsid w:val="00AB3415"/>
    <w:rPr>
      <w:rFonts w:ascii="Wingdings" w:hAnsi="Wingdings"/>
    </w:rPr>
  </w:style>
  <w:style w:type="character" w:customStyle="1" w:styleId="WW8Num876z3">
    <w:name w:val="WW8Num876z3"/>
    <w:rsid w:val="00AB3415"/>
    <w:rPr>
      <w:rFonts w:ascii="Symbol" w:hAnsi="Symbol"/>
    </w:rPr>
  </w:style>
  <w:style w:type="character" w:customStyle="1" w:styleId="WW8Num878z0">
    <w:name w:val="WW8Num878z0"/>
    <w:rsid w:val="00AB3415"/>
    <w:rPr>
      <w:rFonts w:ascii="Wingdings" w:hAnsi="Wingdings"/>
    </w:rPr>
  </w:style>
  <w:style w:type="character" w:customStyle="1" w:styleId="WW8Num879z0">
    <w:name w:val="WW8Num879z0"/>
    <w:rsid w:val="00AB3415"/>
    <w:rPr>
      <w:rFonts w:ascii="Symbol" w:hAnsi="Symbol"/>
    </w:rPr>
  </w:style>
  <w:style w:type="character" w:customStyle="1" w:styleId="WW8Num879z1">
    <w:name w:val="WW8Num879z1"/>
    <w:rsid w:val="00AB3415"/>
    <w:rPr>
      <w:rFonts w:ascii="Courier New" w:hAnsi="Courier New"/>
    </w:rPr>
  </w:style>
  <w:style w:type="character" w:customStyle="1" w:styleId="WW8Num879z2">
    <w:name w:val="WW8Num879z2"/>
    <w:rsid w:val="00AB3415"/>
    <w:rPr>
      <w:rFonts w:ascii="Wingdings" w:hAnsi="Wingdings"/>
    </w:rPr>
  </w:style>
  <w:style w:type="character" w:customStyle="1" w:styleId="WW8Num880z0">
    <w:name w:val="WW8Num880z0"/>
    <w:rsid w:val="00AB3415"/>
    <w:rPr>
      <w:rFonts w:ascii="Symbol" w:hAnsi="Symbol"/>
    </w:rPr>
  </w:style>
  <w:style w:type="character" w:customStyle="1" w:styleId="WW8Num882z0">
    <w:name w:val="WW8Num882z0"/>
    <w:rsid w:val="00AB3415"/>
    <w:rPr>
      <w:rFonts w:ascii="Times New Roman" w:hAnsi="Times New Roman"/>
    </w:rPr>
  </w:style>
  <w:style w:type="character" w:customStyle="1" w:styleId="WW8Num885z0">
    <w:name w:val="WW8Num885z0"/>
    <w:rsid w:val="00AB3415"/>
    <w:rPr>
      <w:rFonts w:ascii="Symbol" w:hAnsi="Symbol"/>
    </w:rPr>
  </w:style>
  <w:style w:type="character" w:customStyle="1" w:styleId="WW8Num885z1">
    <w:name w:val="WW8Num885z1"/>
    <w:rsid w:val="00AB3415"/>
    <w:rPr>
      <w:rFonts w:ascii="Courier New" w:hAnsi="Courier New" w:cs="System"/>
    </w:rPr>
  </w:style>
  <w:style w:type="character" w:customStyle="1" w:styleId="WW8Num885z2">
    <w:name w:val="WW8Num885z2"/>
    <w:rsid w:val="00AB3415"/>
    <w:rPr>
      <w:rFonts w:ascii="Wingdings" w:hAnsi="Wingdings"/>
    </w:rPr>
  </w:style>
  <w:style w:type="character" w:customStyle="1" w:styleId="WW8Num886z0">
    <w:name w:val="WW8Num886z0"/>
    <w:rsid w:val="00AB3415"/>
    <w:rPr>
      <w:rFonts w:ascii="Times New Roman" w:eastAsia="Times New Roman" w:hAnsi="Times New Roman" w:cs="Times New Roman"/>
    </w:rPr>
  </w:style>
  <w:style w:type="character" w:customStyle="1" w:styleId="WW8Num886z1">
    <w:name w:val="WW8Num886z1"/>
    <w:rsid w:val="00AB3415"/>
    <w:rPr>
      <w:rFonts w:ascii="Courier New" w:hAnsi="Courier New"/>
    </w:rPr>
  </w:style>
  <w:style w:type="character" w:customStyle="1" w:styleId="WW8Num886z2">
    <w:name w:val="WW8Num886z2"/>
    <w:rsid w:val="00AB3415"/>
    <w:rPr>
      <w:rFonts w:ascii="Wingdings" w:hAnsi="Wingdings"/>
    </w:rPr>
  </w:style>
  <w:style w:type="character" w:customStyle="1" w:styleId="WW8Num886z3">
    <w:name w:val="WW8Num886z3"/>
    <w:rsid w:val="00AB3415"/>
    <w:rPr>
      <w:rFonts w:ascii="Symbol" w:hAnsi="Symbol"/>
    </w:rPr>
  </w:style>
  <w:style w:type="character" w:customStyle="1" w:styleId="WW8Num890z0">
    <w:name w:val="WW8Num890z0"/>
    <w:rsid w:val="00AB3415"/>
    <w:rPr>
      <w:rFonts w:ascii="Symbol" w:hAnsi="Symbol"/>
    </w:rPr>
  </w:style>
  <w:style w:type="character" w:customStyle="1" w:styleId="WW8Num891z0">
    <w:name w:val="WW8Num891z0"/>
    <w:rsid w:val="00AB3415"/>
    <w:rPr>
      <w:rFonts w:ascii="Symbol" w:hAnsi="Symbol"/>
    </w:rPr>
  </w:style>
  <w:style w:type="character" w:customStyle="1" w:styleId="WW8Num892z0">
    <w:name w:val="WW8Num892z0"/>
    <w:rsid w:val="00AB3415"/>
    <w:rPr>
      <w:rFonts w:ascii="Symbol" w:hAnsi="Symbol"/>
    </w:rPr>
  </w:style>
  <w:style w:type="character" w:customStyle="1" w:styleId="WW8Num893z0">
    <w:name w:val="WW8Num893z0"/>
    <w:rsid w:val="00AB3415"/>
    <w:rPr>
      <w:rFonts w:ascii="Symbol" w:hAnsi="Symbol"/>
    </w:rPr>
  </w:style>
  <w:style w:type="character" w:customStyle="1" w:styleId="WW8Num895z0">
    <w:name w:val="WW8Num895z0"/>
    <w:rsid w:val="00AB3415"/>
    <w:rPr>
      <w:rFonts w:ascii="Wingdings" w:hAnsi="Wingdings"/>
    </w:rPr>
  </w:style>
  <w:style w:type="character" w:customStyle="1" w:styleId="WW8Num895z1">
    <w:name w:val="WW8Num895z1"/>
    <w:rsid w:val="00AB3415"/>
    <w:rPr>
      <w:rFonts w:ascii="Courier New" w:hAnsi="Courier New"/>
    </w:rPr>
  </w:style>
  <w:style w:type="character" w:customStyle="1" w:styleId="WW8Num895z3">
    <w:name w:val="WW8Num895z3"/>
    <w:rsid w:val="00AB3415"/>
    <w:rPr>
      <w:rFonts w:ascii="Symbol" w:hAnsi="Symbol"/>
    </w:rPr>
  </w:style>
  <w:style w:type="character" w:customStyle="1" w:styleId="WW8Num897z0">
    <w:name w:val="WW8Num897z0"/>
    <w:rsid w:val="00AB3415"/>
    <w:rPr>
      <w:rFonts w:ascii="Wingdings" w:hAnsi="Wingdings"/>
    </w:rPr>
  </w:style>
  <w:style w:type="character" w:customStyle="1" w:styleId="WW8Num897z1">
    <w:name w:val="WW8Num897z1"/>
    <w:rsid w:val="00AB3415"/>
    <w:rPr>
      <w:rFonts w:ascii="Courier New" w:hAnsi="Courier New"/>
    </w:rPr>
  </w:style>
  <w:style w:type="character" w:customStyle="1" w:styleId="WW8Num897z3">
    <w:name w:val="WW8Num897z3"/>
    <w:rsid w:val="00AB3415"/>
    <w:rPr>
      <w:rFonts w:ascii="Symbol" w:hAnsi="Symbol"/>
    </w:rPr>
  </w:style>
  <w:style w:type="character" w:customStyle="1" w:styleId="WW8Num898z0">
    <w:name w:val="WW8Num898z0"/>
    <w:rsid w:val="00AB3415"/>
    <w:rPr>
      <w:rFonts w:ascii="Monotype Sorts" w:hAnsi="Monotype Sorts"/>
      <w:color w:val="auto"/>
      <w:sz w:val="28"/>
    </w:rPr>
  </w:style>
  <w:style w:type="character" w:customStyle="1" w:styleId="WW8Num899z0">
    <w:name w:val="WW8Num899z0"/>
    <w:rsid w:val="00AB3415"/>
    <w:rPr>
      <w:rFonts w:ascii="Symbol" w:hAnsi="Symbol"/>
    </w:rPr>
  </w:style>
  <w:style w:type="character" w:customStyle="1" w:styleId="WW8Num899z1">
    <w:name w:val="WW8Num899z1"/>
    <w:rsid w:val="00AB3415"/>
    <w:rPr>
      <w:rFonts w:ascii="Courier New" w:hAnsi="Courier New" w:cs="System"/>
    </w:rPr>
  </w:style>
  <w:style w:type="character" w:customStyle="1" w:styleId="WW8Num899z2">
    <w:name w:val="WW8Num899z2"/>
    <w:rsid w:val="00AB3415"/>
    <w:rPr>
      <w:rFonts w:ascii="Wingdings" w:hAnsi="Wingdings"/>
    </w:rPr>
  </w:style>
  <w:style w:type="character" w:customStyle="1" w:styleId="WW8NumSt4z0">
    <w:name w:val="WW8NumSt4z0"/>
    <w:rsid w:val="00AB3415"/>
    <w:rPr>
      <w:rFonts w:ascii="Wingdings" w:hAnsi="Wingdings"/>
      <w:sz w:val="8"/>
    </w:rPr>
  </w:style>
  <w:style w:type="character" w:customStyle="1" w:styleId="WW8NumSt5z0">
    <w:name w:val="WW8NumSt5z0"/>
    <w:rsid w:val="00AB3415"/>
    <w:rPr>
      <w:rFonts w:ascii="Wingdings" w:hAnsi="Wingdings"/>
      <w:sz w:val="8"/>
    </w:rPr>
  </w:style>
  <w:style w:type="character" w:customStyle="1" w:styleId="WW8NumSt5z1">
    <w:name w:val="WW8NumSt5z1"/>
    <w:rsid w:val="00AB3415"/>
    <w:rPr>
      <w:rFonts w:ascii="Courier New" w:hAnsi="Courier New"/>
    </w:rPr>
  </w:style>
  <w:style w:type="character" w:customStyle="1" w:styleId="WW8NumSt5z2">
    <w:name w:val="WW8NumSt5z2"/>
    <w:rsid w:val="00AB3415"/>
    <w:rPr>
      <w:rFonts w:ascii="Wingdings" w:hAnsi="Wingdings"/>
    </w:rPr>
  </w:style>
  <w:style w:type="character" w:customStyle="1" w:styleId="WW8NumSt5z3">
    <w:name w:val="WW8NumSt5z3"/>
    <w:rsid w:val="00AB3415"/>
    <w:rPr>
      <w:rFonts w:ascii="Symbol" w:hAnsi="Symbol"/>
    </w:rPr>
  </w:style>
  <w:style w:type="character" w:customStyle="1" w:styleId="WW8NumSt19z0">
    <w:name w:val="WW8NumSt19z0"/>
    <w:rsid w:val="00AB3415"/>
    <w:rPr>
      <w:rFonts w:ascii="Wingdings" w:hAnsi="Wingdings"/>
      <w:sz w:val="16"/>
    </w:rPr>
  </w:style>
  <w:style w:type="character" w:customStyle="1" w:styleId="WW8NumSt20z0">
    <w:name w:val="WW8NumSt20z0"/>
    <w:rsid w:val="00AB3415"/>
    <w:rPr>
      <w:rFonts w:ascii="Symbol" w:hAnsi="Symbol"/>
    </w:rPr>
  </w:style>
  <w:style w:type="character" w:customStyle="1" w:styleId="WW8NumSt21z0">
    <w:name w:val="WW8NumSt21z0"/>
    <w:rsid w:val="00AB3415"/>
    <w:rPr>
      <w:rFonts w:ascii="Wingdings" w:hAnsi="Wingdings"/>
      <w:b w:val="0"/>
      <w:i w:val="0"/>
      <w:sz w:val="24"/>
      <w:u w:val="none"/>
    </w:rPr>
  </w:style>
  <w:style w:type="character" w:customStyle="1" w:styleId="WW8NumSt54z0">
    <w:name w:val="WW8NumSt54z0"/>
    <w:rsid w:val="00AB3415"/>
    <w:rPr>
      <w:rFonts w:ascii="Geneva" w:hAnsi="Geneva"/>
      <w:sz w:val="8"/>
    </w:rPr>
  </w:style>
  <w:style w:type="character" w:customStyle="1" w:styleId="WW8NumSt67z0">
    <w:name w:val="WW8NumSt67z0"/>
    <w:rsid w:val="00AB3415"/>
    <w:rPr>
      <w:rFonts w:ascii="Tahoma" w:hAnsi="Tahoma"/>
    </w:rPr>
  </w:style>
  <w:style w:type="character" w:customStyle="1" w:styleId="WW8NumSt73z0">
    <w:name w:val="WW8NumSt73z0"/>
    <w:rsid w:val="00AB3415"/>
    <w:rPr>
      <w:rFonts w:ascii="System" w:hAnsi="System"/>
      <w:sz w:val="8"/>
    </w:rPr>
  </w:style>
  <w:style w:type="character" w:customStyle="1" w:styleId="WW8NumSt325z0">
    <w:name w:val="WW8NumSt325z0"/>
    <w:rsid w:val="00AB3415"/>
    <w:rPr>
      <w:rFonts w:ascii="Wingdings" w:hAnsi="Wingdings"/>
      <w:sz w:val="40"/>
    </w:rPr>
  </w:style>
  <w:style w:type="character" w:customStyle="1" w:styleId="WW8NumSt332z0">
    <w:name w:val="WW8NumSt332z0"/>
    <w:rsid w:val="00AB3415"/>
    <w:rPr>
      <w:rFonts w:ascii="Monotype Sorts" w:hAnsi="Monotype Sorts"/>
      <w:sz w:val="28"/>
    </w:rPr>
  </w:style>
  <w:style w:type="character" w:customStyle="1" w:styleId="WW8NumSt393z0">
    <w:name w:val="WW8NumSt393z0"/>
    <w:rsid w:val="00AB3415"/>
    <w:rPr>
      <w:rFonts w:ascii="Comic Sans MS" w:hAnsi="Comic Sans MS"/>
      <w:sz w:val="56"/>
    </w:rPr>
  </w:style>
  <w:style w:type="character" w:customStyle="1" w:styleId="WW8NumSt395z0">
    <w:name w:val="WW8NumSt395z0"/>
    <w:rsid w:val="00AB3415"/>
    <w:rPr>
      <w:rFonts w:ascii="Monotype Sorts" w:hAnsi="Monotype Sorts"/>
      <w:sz w:val="58"/>
    </w:rPr>
  </w:style>
  <w:style w:type="character" w:customStyle="1" w:styleId="WW8NumSt397z0">
    <w:name w:val="WW8NumSt397z0"/>
    <w:rsid w:val="00AB3415"/>
    <w:rPr>
      <w:rFonts w:ascii="Times New Roman" w:hAnsi="Times New Roman"/>
      <w:sz w:val="24"/>
    </w:rPr>
  </w:style>
  <w:style w:type="character" w:customStyle="1" w:styleId="WW8NumSt465z0">
    <w:name w:val="WW8NumSt465z0"/>
    <w:rsid w:val="00AB3415"/>
    <w:rPr>
      <w:rFonts w:ascii="Symbol" w:hAnsi="Symbol"/>
      <w:sz w:val="10"/>
    </w:rPr>
  </w:style>
  <w:style w:type="character" w:customStyle="1" w:styleId="WW8NumSt467z0">
    <w:name w:val="WW8NumSt467z0"/>
    <w:rsid w:val="00AB3415"/>
    <w:rPr>
      <w:rFonts w:ascii="Symbol" w:hAnsi="Symbol"/>
      <w:sz w:val="28"/>
    </w:rPr>
  </w:style>
  <w:style w:type="character" w:customStyle="1" w:styleId="WW8NumSt489z0">
    <w:name w:val="WW8NumSt489z0"/>
    <w:rsid w:val="00AB3415"/>
    <w:rPr>
      <w:rFonts w:ascii="Wingdings" w:hAnsi="Wingdings"/>
    </w:rPr>
  </w:style>
  <w:style w:type="character" w:customStyle="1" w:styleId="Policepardfaut1">
    <w:name w:val="Police par défaut1"/>
    <w:rsid w:val="00AB3415"/>
  </w:style>
  <w:style w:type="character" w:styleId="Numrodepage">
    <w:name w:val="page number"/>
    <w:basedOn w:val="Policepardfaut1"/>
    <w:semiHidden/>
    <w:rsid w:val="00AB3415"/>
  </w:style>
  <w:style w:type="character" w:customStyle="1" w:styleId="Caractresdenumrotation">
    <w:name w:val="Caractères de numérotation"/>
    <w:rsid w:val="00AB3415"/>
  </w:style>
  <w:style w:type="character" w:customStyle="1" w:styleId="Puces">
    <w:name w:val="Puces"/>
    <w:rsid w:val="00AB3415"/>
    <w:rPr>
      <w:rFonts w:ascii="StarSymbol" w:eastAsia="StarSymbol" w:hAnsi="StarSymbol" w:cs="StarSymbol"/>
      <w:sz w:val="18"/>
      <w:szCs w:val="18"/>
    </w:rPr>
  </w:style>
  <w:style w:type="paragraph" w:customStyle="1" w:styleId="Titre10">
    <w:name w:val="Titre1"/>
    <w:basedOn w:val="Normal"/>
    <w:next w:val="Corpsdetexte"/>
    <w:rsid w:val="00AB3415"/>
    <w:pPr>
      <w:keepNext/>
      <w:spacing w:before="240" w:after="120"/>
    </w:pPr>
    <w:rPr>
      <w:rFonts w:ascii="Liberation Sans" w:eastAsia="DejaVu Sans" w:hAnsi="Liberation Sans" w:cs="DejaVu Sans"/>
      <w:sz w:val="28"/>
      <w:szCs w:val="28"/>
    </w:rPr>
  </w:style>
  <w:style w:type="paragraph" w:styleId="Corpsdetexte">
    <w:name w:val="Body Text"/>
    <w:basedOn w:val="Normal"/>
    <w:semiHidden/>
    <w:rsid w:val="00AB3415"/>
    <w:pPr>
      <w:jc w:val="both"/>
    </w:pPr>
  </w:style>
  <w:style w:type="paragraph" w:styleId="Liste">
    <w:name w:val="List"/>
    <w:basedOn w:val="Normal"/>
    <w:semiHidden/>
    <w:rsid w:val="00AB3415"/>
    <w:pPr>
      <w:ind w:left="283" w:hanging="283"/>
    </w:pPr>
    <w:rPr>
      <w:sz w:val="20"/>
      <w:szCs w:val="20"/>
    </w:rPr>
  </w:style>
  <w:style w:type="paragraph" w:customStyle="1" w:styleId="Lgende1">
    <w:name w:val="Légende1"/>
    <w:basedOn w:val="Normal"/>
    <w:rsid w:val="00AB3415"/>
    <w:pPr>
      <w:suppressLineNumbers/>
      <w:spacing w:before="120" w:after="120"/>
    </w:pPr>
    <w:rPr>
      <w:i/>
      <w:iCs/>
    </w:rPr>
  </w:style>
  <w:style w:type="paragraph" w:customStyle="1" w:styleId="Rpertoire">
    <w:name w:val="Répertoire"/>
    <w:basedOn w:val="Normal"/>
    <w:rsid w:val="00AB3415"/>
    <w:pPr>
      <w:suppressLineNumbers/>
    </w:pPr>
  </w:style>
  <w:style w:type="paragraph" w:customStyle="1" w:styleId="texte1">
    <w:name w:val="texte1"/>
    <w:basedOn w:val="Normal"/>
    <w:rsid w:val="00AB3415"/>
    <w:pPr>
      <w:spacing w:before="120"/>
      <w:ind w:left="2268" w:right="567"/>
      <w:jc w:val="both"/>
    </w:pPr>
    <w:rPr>
      <w:rFonts w:ascii="Swiss 721 SWA" w:hAnsi="Swiss 721 SWA"/>
      <w:sz w:val="20"/>
      <w:szCs w:val="20"/>
    </w:rPr>
  </w:style>
  <w:style w:type="paragraph" w:customStyle="1" w:styleId="texte2pucecar">
    <w:name w:val="texte2pucecar"/>
    <w:basedOn w:val="texte1"/>
    <w:next w:val="Normal"/>
    <w:rsid w:val="00AB3415"/>
    <w:pPr>
      <w:ind w:left="0"/>
    </w:pPr>
  </w:style>
  <w:style w:type="paragraph" w:customStyle="1" w:styleId="Listenumros1">
    <w:name w:val="Liste à numéros1"/>
    <w:basedOn w:val="Liste"/>
    <w:rsid w:val="00AB3415"/>
    <w:pPr>
      <w:spacing w:after="240" w:line="240" w:lineRule="atLeast"/>
      <w:ind w:left="0" w:firstLine="0"/>
      <w:jc w:val="both"/>
    </w:pPr>
    <w:rPr>
      <w:rFonts w:ascii="Arial" w:hAnsi="Arial"/>
      <w:spacing w:val="-5"/>
    </w:rPr>
  </w:style>
  <w:style w:type="paragraph" w:customStyle="1" w:styleId="NormalpucenumroThierry">
    <w:name w:val="Normal à puce numéro Thierry"/>
    <w:basedOn w:val="Normal"/>
    <w:rsid w:val="00AB3415"/>
    <w:rPr>
      <w:sz w:val="20"/>
      <w:szCs w:val="20"/>
    </w:rPr>
  </w:style>
  <w:style w:type="paragraph" w:customStyle="1" w:styleId="Commentaire1">
    <w:name w:val="Commentaire1"/>
    <w:basedOn w:val="Normal"/>
    <w:rsid w:val="00AB3415"/>
    <w:rPr>
      <w:sz w:val="20"/>
      <w:szCs w:val="20"/>
    </w:rPr>
  </w:style>
  <w:style w:type="paragraph" w:styleId="Pieddepage">
    <w:name w:val="footer"/>
    <w:basedOn w:val="Normal"/>
    <w:semiHidden/>
    <w:rsid w:val="00AB3415"/>
    <w:pPr>
      <w:tabs>
        <w:tab w:val="center" w:pos="4536"/>
        <w:tab w:val="right" w:pos="9072"/>
      </w:tabs>
    </w:pPr>
    <w:rPr>
      <w:sz w:val="20"/>
      <w:szCs w:val="20"/>
    </w:rPr>
  </w:style>
  <w:style w:type="paragraph" w:customStyle="1" w:styleId="texte1ttedeparagraphe">
    <w:name w:val="texte1 tête de paragraphe"/>
    <w:basedOn w:val="texte1"/>
    <w:next w:val="texte1"/>
    <w:rsid w:val="00AB3415"/>
    <w:pPr>
      <w:tabs>
        <w:tab w:val="num" w:pos="360"/>
      </w:tabs>
      <w:ind w:left="0"/>
    </w:pPr>
    <w:rPr>
      <w:rFonts w:ascii="Arial" w:hAnsi="Arial"/>
      <w:b/>
      <w:sz w:val="22"/>
    </w:rPr>
  </w:style>
  <w:style w:type="paragraph" w:customStyle="1" w:styleId="wfxFaxNum">
    <w:name w:val="wfxFaxNum"/>
    <w:basedOn w:val="Normal"/>
    <w:rsid w:val="00AB3415"/>
    <w:pPr>
      <w:keepLines/>
      <w:overflowPunct w:val="0"/>
      <w:autoSpaceDE w:val="0"/>
      <w:jc w:val="both"/>
      <w:textAlignment w:val="baseline"/>
    </w:pPr>
    <w:rPr>
      <w:rFonts w:ascii="Arial" w:hAnsi="Arial"/>
      <w:sz w:val="20"/>
      <w:szCs w:val="20"/>
    </w:rPr>
  </w:style>
  <w:style w:type="paragraph" w:customStyle="1" w:styleId="TexteTableau">
    <w:name w:val="Texte Tableau"/>
    <w:basedOn w:val="Normal"/>
    <w:rsid w:val="00AB3415"/>
    <w:pPr>
      <w:jc w:val="center"/>
    </w:pPr>
    <w:rPr>
      <w:rFonts w:ascii="Arial" w:hAnsi="Arial"/>
      <w:sz w:val="20"/>
      <w:szCs w:val="20"/>
    </w:rPr>
  </w:style>
  <w:style w:type="paragraph" w:styleId="En-tte">
    <w:name w:val="header"/>
    <w:basedOn w:val="Normal"/>
    <w:semiHidden/>
    <w:rsid w:val="00AB3415"/>
    <w:pPr>
      <w:tabs>
        <w:tab w:val="center" w:pos="4536"/>
        <w:tab w:val="right" w:pos="9072"/>
      </w:tabs>
    </w:pPr>
    <w:rPr>
      <w:sz w:val="20"/>
      <w:szCs w:val="20"/>
    </w:rPr>
  </w:style>
  <w:style w:type="paragraph" w:customStyle="1" w:styleId="Contenudetableau">
    <w:name w:val="Contenu de tableau"/>
    <w:basedOn w:val="Normal"/>
    <w:rsid w:val="00AB3415"/>
    <w:pPr>
      <w:suppressLineNumbers/>
    </w:pPr>
  </w:style>
  <w:style w:type="paragraph" w:customStyle="1" w:styleId="Titredetableau">
    <w:name w:val="Titre de tableau"/>
    <w:basedOn w:val="Contenudetableau"/>
    <w:rsid w:val="00AB3415"/>
    <w:pPr>
      <w:jc w:val="center"/>
    </w:pPr>
    <w:rPr>
      <w:b/>
      <w:bCs/>
    </w:rPr>
  </w:style>
  <w:style w:type="paragraph" w:customStyle="1" w:styleId="Contenuducadre">
    <w:name w:val="Contenu du cadre"/>
    <w:basedOn w:val="Corpsdetexte"/>
    <w:rsid w:val="00AB3415"/>
  </w:style>
  <w:style w:type="character" w:styleId="lev">
    <w:name w:val="Strong"/>
    <w:basedOn w:val="Policepardfaut"/>
    <w:uiPriority w:val="22"/>
    <w:qFormat/>
    <w:rsid w:val="005816EA"/>
    <w:rPr>
      <w:b/>
      <w:bCs/>
    </w:rPr>
  </w:style>
  <w:style w:type="paragraph" w:styleId="NormalWeb">
    <w:name w:val="Normal (Web)"/>
    <w:basedOn w:val="Normal"/>
    <w:uiPriority w:val="99"/>
    <w:unhideWhenUsed/>
    <w:rsid w:val="005816EA"/>
    <w:pPr>
      <w:suppressAutoHyphens w:val="0"/>
      <w:spacing w:before="100" w:beforeAutospacing="1" w:after="100" w:afterAutospacing="1"/>
    </w:pPr>
    <w:rPr>
      <w:rFonts w:eastAsia="Calibri"/>
      <w:lang w:eastAsia="fr-FR"/>
    </w:rPr>
  </w:style>
  <w:style w:type="paragraph" w:customStyle="1" w:styleId="Listecouleur-Accent11">
    <w:name w:val="Liste couleur - Accent 11"/>
    <w:basedOn w:val="Normal"/>
    <w:uiPriority w:val="34"/>
    <w:qFormat/>
    <w:rsid w:val="00100113"/>
    <w:pPr>
      <w:ind w:left="720"/>
      <w:contextualSpacing/>
    </w:pPr>
  </w:style>
  <w:style w:type="paragraph" w:styleId="Textedebulles">
    <w:name w:val="Balloon Text"/>
    <w:basedOn w:val="Normal"/>
    <w:link w:val="TextedebullesCar"/>
    <w:uiPriority w:val="99"/>
    <w:semiHidden/>
    <w:unhideWhenUsed/>
    <w:rsid w:val="00D171CE"/>
    <w:rPr>
      <w:rFonts w:ascii="Tahoma" w:hAnsi="Tahoma" w:cs="Tahoma"/>
      <w:sz w:val="16"/>
      <w:szCs w:val="16"/>
    </w:rPr>
  </w:style>
  <w:style w:type="character" w:customStyle="1" w:styleId="TextedebullesCar">
    <w:name w:val="Texte de bulles Car"/>
    <w:basedOn w:val="Policepardfaut"/>
    <w:link w:val="Textedebulles"/>
    <w:uiPriority w:val="99"/>
    <w:semiHidden/>
    <w:rsid w:val="00D171CE"/>
    <w:rPr>
      <w:rFonts w:ascii="Tahoma" w:hAnsi="Tahoma" w:cs="Tahoma"/>
      <w:sz w:val="16"/>
      <w:szCs w:val="16"/>
      <w:lang w:eastAsia="ar-SA"/>
    </w:rPr>
  </w:style>
  <w:style w:type="character" w:styleId="Lienhypertexte">
    <w:name w:val="Hyperlink"/>
    <w:basedOn w:val="Policepardfaut"/>
    <w:uiPriority w:val="99"/>
    <w:semiHidden/>
    <w:unhideWhenUsed/>
    <w:rsid w:val="002543E2"/>
    <w:rPr>
      <w:color w:val="0000FF"/>
      <w:u w:val="single"/>
    </w:rPr>
  </w:style>
  <w:style w:type="paragraph" w:styleId="Paragraphedeliste">
    <w:name w:val="List Paragraph"/>
    <w:basedOn w:val="Normal"/>
    <w:uiPriority w:val="72"/>
    <w:rsid w:val="00E7202F"/>
    <w:pPr>
      <w:ind w:left="720"/>
      <w:contextualSpacing/>
    </w:pPr>
  </w:style>
  <w:style w:type="character" w:customStyle="1" w:styleId="Titre2Car">
    <w:name w:val="Titre 2 Car"/>
    <w:basedOn w:val="Policepardfaut"/>
    <w:link w:val="Titre2"/>
    <w:uiPriority w:val="9"/>
    <w:rsid w:val="005D3796"/>
    <w:rPr>
      <w:rFonts w:asciiTheme="majorHAnsi" w:eastAsiaTheme="majorEastAsia" w:hAnsiTheme="majorHAnsi" w:cstheme="majorBidi"/>
      <w:b/>
      <w:bCs/>
      <w:color w:val="4F81BD" w:themeColor="accent1"/>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7815">
      <w:bodyDiv w:val="1"/>
      <w:marLeft w:val="0"/>
      <w:marRight w:val="0"/>
      <w:marTop w:val="0"/>
      <w:marBottom w:val="0"/>
      <w:divBdr>
        <w:top w:val="none" w:sz="0" w:space="0" w:color="auto"/>
        <w:left w:val="none" w:sz="0" w:space="0" w:color="auto"/>
        <w:bottom w:val="none" w:sz="0" w:space="0" w:color="auto"/>
        <w:right w:val="none" w:sz="0" w:space="0" w:color="auto"/>
      </w:divBdr>
      <w:divsChild>
        <w:div w:id="1490442213">
          <w:marLeft w:val="547"/>
          <w:marRight w:val="0"/>
          <w:marTop w:val="115"/>
          <w:marBottom w:val="0"/>
          <w:divBdr>
            <w:top w:val="none" w:sz="0" w:space="0" w:color="auto"/>
            <w:left w:val="none" w:sz="0" w:space="0" w:color="auto"/>
            <w:bottom w:val="none" w:sz="0" w:space="0" w:color="auto"/>
            <w:right w:val="none" w:sz="0" w:space="0" w:color="auto"/>
          </w:divBdr>
        </w:div>
      </w:divsChild>
    </w:div>
    <w:div w:id="199319299">
      <w:bodyDiv w:val="1"/>
      <w:marLeft w:val="0"/>
      <w:marRight w:val="0"/>
      <w:marTop w:val="0"/>
      <w:marBottom w:val="0"/>
      <w:divBdr>
        <w:top w:val="none" w:sz="0" w:space="0" w:color="auto"/>
        <w:left w:val="none" w:sz="0" w:space="0" w:color="auto"/>
        <w:bottom w:val="none" w:sz="0" w:space="0" w:color="auto"/>
        <w:right w:val="none" w:sz="0" w:space="0" w:color="auto"/>
      </w:divBdr>
    </w:div>
    <w:div w:id="215242813">
      <w:bodyDiv w:val="1"/>
      <w:marLeft w:val="0"/>
      <w:marRight w:val="0"/>
      <w:marTop w:val="0"/>
      <w:marBottom w:val="0"/>
      <w:divBdr>
        <w:top w:val="none" w:sz="0" w:space="0" w:color="auto"/>
        <w:left w:val="none" w:sz="0" w:space="0" w:color="auto"/>
        <w:bottom w:val="none" w:sz="0" w:space="0" w:color="auto"/>
        <w:right w:val="none" w:sz="0" w:space="0" w:color="auto"/>
      </w:divBdr>
    </w:div>
    <w:div w:id="440732614">
      <w:bodyDiv w:val="1"/>
      <w:marLeft w:val="0"/>
      <w:marRight w:val="0"/>
      <w:marTop w:val="0"/>
      <w:marBottom w:val="0"/>
      <w:divBdr>
        <w:top w:val="none" w:sz="0" w:space="0" w:color="auto"/>
        <w:left w:val="none" w:sz="0" w:space="0" w:color="auto"/>
        <w:bottom w:val="none" w:sz="0" w:space="0" w:color="auto"/>
        <w:right w:val="none" w:sz="0" w:space="0" w:color="auto"/>
      </w:divBdr>
    </w:div>
    <w:div w:id="501238535">
      <w:bodyDiv w:val="1"/>
      <w:marLeft w:val="0"/>
      <w:marRight w:val="0"/>
      <w:marTop w:val="0"/>
      <w:marBottom w:val="0"/>
      <w:divBdr>
        <w:top w:val="none" w:sz="0" w:space="0" w:color="auto"/>
        <w:left w:val="none" w:sz="0" w:space="0" w:color="auto"/>
        <w:bottom w:val="none" w:sz="0" w:space="0" w:color="auto"/>
        <w:right w:val="none" w:sz="0" w:space="0" w:color="auto"/>
      </w:divBdr>
      <w:divsChild>
        <w:div w:id="2036536634">
          <w:marLeft w:val="547"/>
          <w:marRight w:val="0"/>
          <w:marTop w:val="106"/>
          <w:marBottom w:val="0"/>
          <w:divBdr>
            <w:top w:val="none" w:sz="0" w:space="0" w:color="auto"/>
            <w:left w:val="none" w:sz="0" w:space="0" w:color="auto"/>
            <w:bottom w:val="none" w:sz="0" w:space="0" w:color="auto"/>
            <w:right w:val="none" w:sz="0" w:space="0" w:color="auto"/>
          </w:divBdr>
        </w:div>
        <w:div w:id="129594047">
          <w:marLeft w:val="547"/>
          <w:marRight w:val="0"/>
          <w:marTop w:val="106"/>
          <w:marBottom w:val="0"/>
          <w:divBdr>
            <w:top w:val="none" w:sz="0" w:space="0" w:color="auto"/>
            <w:left w:val="none" w:sz="0" w:space="0" w:color="auto"/>
            <w:bottom w:val="none" w:sz="0" w:space="0" w:color="auto"/>
            <w:right w:val="none" w:sz="0" w:space="0" w:color="auto"/>
          </w:divBdr>
        </w:div>
        <w:div w:id="928543639">
          <w:marLeft w:val="547"/>
          <w:marRight w:val="0"/>
          <w:marTop w:val="106"/>
          <w:marBottom w:val="0"/>
          <w:divBdr>
            <w:top w:val="none" w:sz="0" w:space="0" w:color="auto"/>
            <w:left w:val="none" w:sz="0" w:space="0" w:color="auto"/>
            <w:bottom w:val="none" w:sz="0" w:space="0" w:color="auto"/>
            <w:right w:val="none" w:sz="0" w:space="0" w:color="auto"/>
          </w:divBdr>
        </w:div>
      </w:divsChild>
    </w:div>
    <w:div w:id="879632349">
      <w:bodyDiv w:val="1"/>
      <w:marLeft w:val="0"/>
      <w:marRight w:val="0"/>
      <w:marTop w:val="0"/>
      <w:marBottom w:val="0"/>
      <w:divBdr>
        <w:top w:val="none" w:sz="0" w:space="0" w:color="auto"/>
        <w:left w:val="none" w:sz="0" w:space="0" w:color="auto"/>
        <w:bottom w:val="none" w:sz="0" w:space="0" w:color="auto"/>
        <w:right w:val="none" w:sz="0" w:space="0" w:color="auto"/>
      </w:divBdr>
    </w:div>
    <w:div w:id="911549636">
      <w:bodyDiv w:val="1"/>
      <w:marLeft w:val="0"/>
      <w:marRight w:val="0"/>
      <w:marTop w:val="0"/>
      <w:marBottom w:val="0"/>
      <w:divBdr>
        <w:top w:val="none" w:sz="0" w:space="0" w:color="auto"/>
        <w:left w:val="none" w:sz="0" w:space="0" w:color="auto"/>
        <w:bottom w:val="none" w:sz="0" w:space="0" w:color="auto"/>
        <w:right w:val="none" w:sz="0" w:space="0" w:color="auto"/>
      </w:divBdr>
    </w:div>
    <w:div w:id="1569538454">
      <w:bodyDiv w:val="1"/>
      <w:marLeft w:val="0"/>
      <w:marRight w:val="0"/>
      <w:marTop w:val="0"/>
      <w:marBottom w:val="0"/>
      <w:divBdr>
        <w:top w:val="none" w:sz="0" w:space="0" w:color="auto"/>
        <w:left w:val="none" w:sz="0" w:space="0" w:color="auto"/>
        <w:bottom w:val="none" w:sz="0" w:space="0" w:color="auto"/>
        <w:right w:val="none" w:sz="0" w:space="0" w:color="auto"/>
      </w:divBdr>
      <w:divsChild>
        <w:div w:id="486629098">
          <w:marLeft w:val="0"/>
          <w:marRight w:val="0"/>
          <w:marTop w:val="0"/>
          <w:marBottom w:val="0"/>
          <w:divBdr>
            <w:top w:val="none" w:sz="0" w:space="0" w:color="auto"/>
            <w:left w:val="none" w:sz="0" w:space="0" w:color="auto"/>
            <w:bottom w:val="none" w:sz="0" w:space="0" w:color="auto"/>
            <w:right w:val="none" w:sz="0" w:space="0" w:color="auto"/>
          </w:divBdr>
          <w:divsChild>
            <w:div w:id="1289121066">
              <w:marLeft w:val="0"/>
              <w:marRight w:val="0"/>
              <w:marTop w:val="0"/>
              <w:marBottom w:val="0"/>
              <w:divBdr>
                <w:top w:val="none" w:sz="0" w:space="0" w:color="auto"/>
                <w:left w:val="none" w:sz="0" w:space="0" w:color="auto"/>
                <w:bottom w:val="none" w:sz="0" w:space="0" w:color="auto"/>
                <w:right w:val="none" w:sz="0" w:space="0" w:color="auto"/>
              </w:divBdr>
              <w:divsChild>
                <w:div w:id="1021397833">
                  <w:marLeft w:val="0"/>
                  <w:marRight w:val="0"/>
                  <w:marTop w:val="0"/>
                  <w:marBottom w:val="0"/>
                  <w:divBdr>
                    <w:top w:val="none" w:sz="0" w:space="0" w:color="auto"/>
                    <w:left w:val="none" w:sz="0" w:space="0" w:color="auto"/>
                    <w:bottom w:val="none" w:sz="0" w:space="0" w:color="auto"/>
                    <w:right w:val="none" w:sz="0" w:space="0" w:color="auto"/>
                  </w:divBdr>
                  <w:divsChild>
                    <w:div w:id="16066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27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discovery.irap.omp.eu/"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FF257-C5D5-7743-9619-FBC6FC49E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1271</Words>
  <Characters>6992</Characters>
  <Application>Microsoft Macintosh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BTS IRIS</vt:lpstr>
      <vt:lpstr>BTS IRIS</vt:lpstr>
    </vt:vector>
  </TitlesOfParts>
  <Company>dums</Company>
  <LinksUpToDate>false</LinksUpToDate>
  <CharactersWithSpaces>8247</CharactersWithSpaces>
  <SharedDoc>false</SharedDoc>
  <HLinks>
    <vt:vector size="12" baseType="variant">
      <vt:variant>
        <vt:i4>2424879</vt:i4>
      </vt:variant>
      <vt:variant>
        <vt:i4>0</vt:i4>
      </vt:variant>
      <vt:variant>
        <vt:i4>0</vt:i4>
      </vt:variant>
      <vt:variant>
        <vt:i4>5</vt:i4>
      </vt:variant>
      <vt:variant>
        <vt:lpwstr>http://fr.wikipedia.org/w/index.php?title=Visual_Programming_Language&amp;action=edit&amp;redlink=1</vt:lpwstr>
      </vt:variant>
      <vt:variant>
        <vt:lpwstr/>
      </vt:variant>
      <vt:variant>
        <vt:i4>6553681</vt:i4>
      </vt:variant>
      <vt:variant>
        <vt:i4>-1</vt:i4>
      </vt:variant>
      <vt:variant>
        <vt:i4>2081</vt:i4>
      </vt:variant>
      <vt:variant>
        <vt:i4>1</vt:i4>
      </vt:variant>
      <vt:variant>
        <vt:lpwstr>http://www.windowsfordevices.com/files/misc/ms_robotics_studio_screenshot-sm.jpg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Patrick Cohen</dc:creator>
  <cp:keywords/>
  <dc:description/>
  <cp:lastModifiedBy>jp Dumas</cp:lastModifiedBy>
  <cp:revision>10</cp:revision>
  <cp:lastPrinted>2015-02-23T10:38:00Z</cp:lastPrinted>
  <dcterms:created xsi:type="dcterms:W3CDTF">2013-11-21T11:04:00Z</dcterms:created>
  <dcterms:modified xsi:type="dcterms:W3CDTF">2015-10-15T06:55:00Z</dcterms:modified>
</cp:coreProperties>
</file>